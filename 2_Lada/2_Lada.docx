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45902" w14:textId="77777777" w:rsidR="00B97BF2" w:rsidRPr="00DA5BD7" w:rsidRDefault="00B97BF2" w:rsidP="00B97BF2">
      <w:pPr>
        <w:tabs>
          <w:tab w:val="left" w:pos="426"/>
        </w:tabs>
        <w:spacing w:line="360" w:lineRule="auto"/>
        <w:ind w:right="741"/>
        <w:jc w:val="center"/>
        <w:rPr>
          <w:color w:val="000000" w:themeColor="text1"/>
          <w:sz w:val="28"/>
          <w:szCs w:val="28"/>
          <w:lang w:val="uk-UA"/>
        </w:rPr>
      </w:pPr>
      <w:r w:rsidRPr="00DA5BD7">
        <w:rPr>
          <w:color w:val="000000" w:themeColor="text1"/>
          <w:sz w:val="28"/>
          <w:szCs w:val="28"/>
          <w:lang w:val="uk-UA"/>
        </w:rPr>
        <w:t>МІНІСТЕРСТВО ОСВІТИ І НАУКИ УКРАЇНИ ХМЕЛЬНИЦЬКИЙ НАЦІОНАЛЬНИЙ УНІВЕРСИТЕТ</w:t>
      </w:r>
    </w:p>
    <w:p w14:paraId="40B784DB" w14:textId="77777777" w:rsidR="00B97BF2" w:rsidRPr="00DA5BD7" w:rsidRDefault="00B97BF2" w:rsidP="00B97BF2">
      <w:pPr>
        <w:spacing w:line="360" w:lineRule="auto"/>
        <w:ind w:left="709" w:hanging="498"/>
        <w:jc w:val="center"/>
        <w:rPr>
          <w:color w:val="000000" w:themeColor="text1"/>
          <w:sz w:val="28"/>
          <w:szCs w:val="28"/>
          <w:lang w:val="uk-UA"/>
        </w:rPr>
      </w:pPr>
      <w:r w:rsidRPr="00DA5BD7">
        <w:rPr>
          <w:color w:val="000000" w:themeColor="text1"/>
          <w:sz w:val="28"/>
          <w:szCs w:val="28"/>
          <w:lang w:val="uk-UA"/>
        </w:rPr>
        <w:t>Факультет інформаційних технологій</w:t>
      </w:r>
    </w:p>
    <w:p w14:paraId="5B70AB4F" w14:textId="77777777" w:rsidR="00B97BF2" w:rsidRPr="00DA5BD7" w:rsidRDefault="00B97BF2" w:rsidP="00B97BF2">
      <w:pPr>
        <w:spacing w:line="360" w:lineRule="auto"/>
        <w:ind w:left="709" w:hanging="498"/>
        <w:jc w:val="center"/>
        <w:rPr>
          <w:color w:val="000000" w:themeColor="text1"/>
          <w:sz w:val="28"/>
          <w:szCs w:val="28"/>
          <w:lang w:val="uk-UA"/>
        </w:rPr>
      </w:pPr>
      <w:r w:rsidRPr="00DA5BD7">
        <w:rPr>
          <w:color w:val="000000" w:themeColor="text1"/>
          <w:sz w:val="28"/>
          <w:szCs w:val="28"/>
          <w:lang w:val="uk-UA"/>
        </w:rPr>
        <w:t>Кафедра комп'ютерної інженерії та інформаційних систем</w:t>
      </w:r>
    </w:p>
    <w:p w14:paraId="0C68E92B" w14:textId="77777777" w:rsidR="00B97BF2" w:rsidRPr="00DA5BD7" w:rsidRDefault="00B97BF2" w:rsidP="00B97BF2">
      <w:pPr>
        <w:spacing w:line="360" w:lineRule="auto"/>
        <w:ind w:hanging="498"/>
        <w:jc w:val="center"/>
        <w:rPr>
          <w:color w:val="000000" w:themeColor="text1"/>
          <w:sz w:val="28"/>
          <w:szCs w:val="28"/>
          <w:lang w:val="uk-UA"/>
        </w:rPr>
      </w:pPr>
    </w:p>
    <w:p w14:paraId="2FC5C694" w14:textId="77777777" w:rsidR="00B97BF2" w:rsidRPr="00DA5BD7" w:rsidRDefault="00B97BF2" w:rsidP="00B97BF2">
      <w:pPr>
        <w:spacing w:line="360" w:lineRule="auto"/>
        <w:ind w:hanging="498"/>
        <w:jc w:val="center"/>
        <w:rPr>
          <w:color w:val="000000" w:themeColor="text1"/>
          <w:sz w:val="28"/>
          <w:szCs w:val="28"/>
          <w:lang w:val="uk-UA"/>
        </w:rPr>
      </w:pPr>
    </w:p>
    <w:p w14:paraId="515FD8D5" w14:textId="77777777" w:rsidR="00B97BF2" w:rsidRPr="00DA5BD7" w:rsidRDefault="00B97BF2" w:rsidP="00B97BF2">
      <w:pPr>
        <w:spacing w:line="360" w:lineRule="auto"/>
        <w:ind w:hanging="498"/>
        <w:jc w:val="center"/>
        <w:rPr>
          <w:color w:val="000000" w:themeColor="text1"/>
          <w:sz w:val="28"/>
          <w:szCs w:val="28"/>
          <w:lang w:val="uk-UA"/>
        </w:rPr>
      </w:pPr>
    </w:p>
    <w:p w14:paraId="650E3EA4" w14:textId="77777777" w:rsidR="00B97BF2" w:rsidRPr="00DA5BD7" w:rsidRDefault="00B97BF2" w:rsidP="00B97BF2">
      <w:pPr>
        <w:spacing w:line="360" w:lineRule="auto"/>
        <w:ind w:hanging="498"/>
        <w:jc w:val="center"/>
        <w:rPr>
          <w:color w:val="000000" w:themeColor="text1"/>
          <w:sz w:val="28"/>
          <w:szCs w:val="28"/>
          <w:lang w:val="uk-UA"/>
        </w:rPr>
      </w:pPr>
    </w:p>
    <w:p w14:paraId="6E85FC8E" w14:textId="77777777" w:rsidR="00B97BF2" w:rsidRPr="00DA5BD7" w:rsidRDefault="00B97BF2" w:rsidP="00B97BF2">
      <w:pPr>
        <w:spacing w:line="360" w:lineRule="auto"/>
        <w:rPr>
          <w:color w:val="000000" w:themeColor="text1"/>
          <w:sz w:val="28"/>
          <w:szCs w:val="28"/>
          <w:lang w:val="uk-UA"/>
        </w:rPr>
      </w:pPr>
    </w:p>
    <w:p w14:paraId="2536D1C4" w14:textId="71E5A35A" w:rsidR="00B97BF2" w:rsidRPr="00C3710A" w:rsidRDefault="00DE60D9" w:rsidP="00B97BF2">
      <w:pPr>
        <w:spacing w:before="1" w:line="360" w:lineRule="auto"/>
        <w:ind w:left="735" w:right="741"/>
        <w:jc w:val="center"/>
        <w:rPr>
          <w:color w:val="000000" w:themeColor="text1"/>
          <w:sz w:val="28"/>
          <w:szCs w:val="28"/>
        </w:rPr>
      </w:pPr>
      <w:r>
        <w:rPr>
          <w:color w:val="000000" w:themeColor="text1"/>
          <w:sz w:val="28"/>
          <w:szCs w:val="28"/>
          <w:lang w:val="uk-UA"/>
        </w:rPr>
        <w:t>ЛАБОРАТОРНА</w:t>
      </w:r>
      <w:r w:rsidR="00B97BF2" w:rsidRPr="00DA5BD7">
        <w:rPr>
          <w:color w:val="000000" w:themeColor="text1"/>
          <w:sz w:val="28"/>
          <w:szCs w:val="28"/>
          <w:lang w:val="uk-UA"/>
        </w:rPr>
        <w:t xml:space="preserve"> РОБОТА №</w:t>
      </w:r>
      <w:r w:rsidR="00C3710A" w:rsidRPr="00C3710A">
        <w:rPr>
          <w:color w:val="000000" w:themeColor="text1"/>
          <w:sz w:val="28"/>
          <w:szCs w:val="28"/>
        </w:rPr>
        <w:t>2</w:t>
      </w:r>
    </w:p>
    <w:p w14:paraId="431A218C" w14:textId="30526F55" w:rsidR="00B97BF2" w:rsidRPr="00DA5BD7" w:rsidRDefault="00B97BF2" w:rsidP="00B97BF2">
      <w:pPr>
        <w:spacing w:before="1" w:line="360" w:lineRule="auto"/>
        <w:ind w:left="735" w:right="741"/>
        <w:jc w:val="center"/>
        <w:rPr>
          <w:sz w:val="28"/>
          <w:szCs w:val="28"/>
          <w:lang w:val="uk-UA"/>
        </w:rPr>
      </w:pPr>
      <w:r w:rsidRPr="00DA5BD7">
        <w:rPr>
          <w:sz w:val="28"/>
          <w:szCs w:val="28"/>
          <w:lang w:val="uk-UA"/>
        </w:rPr>
        <w:t>з дисципліни «</w:t>
      </w:r>
      <w:r w:rsidR="00DE60D9" w:rsidRPr="00DE60D9">
        <w:rPr>
          <w:sz w:val="28"/>
          <w:szCs w:val="28"/>
          <w:lang w:val="uk-UA"/>
        </w:rPr>
        <w:t>Теорія і технології про</w:t>
      </w:r>
      <w:r w:rsidR="006008B1">
        <w:rPr>
          <w:sz w:val="28"/>
          <w:szCs w:val="28"/>
          <w:lang w:val="uk-UA"/>
        </w:rPr>
        <w:t>е</w:t>
      </w:r>
      <w:r w:rsidR="00DE60D9" w:rsidRPr="00DE60D9">
        <w:rPr>
          <w:sz w:val="28"/>
          <w:szCs w:val="28"/>
          <w:lang w:val="uk-UA"/>
        </w:rPr>
        <w:t>ктування спеціалізованих операційних систем</w:t>
      </w:r>
      <w:r w:rsidRPr="00DA5BD7">
        <w:rPr>
          <w:sz w:val="28"/>
          <w:szCs w:val="28"/>
          <w:lang w:val="uk-UA"/>
        </w:rPr>
        <w:t>»</w:t>
      </w:r>
    </w:p>
    <w:p w14:paraId="08A6B3CC" w14:textId="6DC2E111" w:rsidR="00C655B0" w:rsidRPr="00DA5BD7" w:rsidRDefault="00C655B0" w:rsidP="00C655B0">
      <w:pPr>
        <w:spacing w:line="360" w:lineRule="auto"/>
        <w:ind w:left="1774" w:right="1705"/>
        <w:jc w:val="center"/>
        <w:rPr>
          <w:sz w:val="28"/>
          <w:szCs w:val="28"/>
          <w:lang w:val="uk-UA"/>
        </w:rPr>
      </w:pPr>
      <w:r>
        <w:rPr>
          <w:sz w:val="28"/>
          <w:szCs w:val="28"/>
          <w:lang w:val="uk-UA"/>
        </w:rPr>
        <w:t>Л</w:t>
      </w:r>
      <w:r w:rsidRPr="00DA5BD7">
        <w:rPr>
          <w:sz w:val="28"/>
          <w:szCs w:val="28"/>
          <w:lang w:val="uk-UA"/>
        </w:rPr>
        <w:t>РКІ.</w:t>
      </w:r>
      <w:r w:rsidRPr="002D5466">
        <w:t xml:space="preserve"> </w:t>
      </w:r>
      <w:r w:rsidRPr="002D5466">
        <w:rPr>
          <w:sz w:val="28"/>
          <w:szCs w:val="28"/>
          <w:lang w:val="uk-UA"/>
        </w:rPr>
        <w:t>180</w:t>
      </w:r>
      <w:r w:rsidR="006B78FD">
        <w:rPr>
          <w:sz w:val="28"/>
          <w:szCs w:val="28"/>
          <w:lang w:val="uk-UA"/>
        </w:rPr>
        <w:t>10</w:t>
      </w:r>
      <w:r w:rsidRPr="002D5466">
        <w:rPr>
          <w:sz w:val="28"/>
          <w:szCs w:val="28"/>
          <w:lang w:val="uk-UA"/>
        </w:rPr>
        <w:t>2</w:t>
      </w:r>
      <w:r w:rsidR="006B78FD">
        <w:rPr>
          <w:sz w:val="28"/>
          <w:szCs w:val="28"/>
          <w:lang w:val="uk-UA"/>
        </w:rPr>
        <w:t>.</w:t>
      </w:r>
      <w:r w:rsidRPr="00DA5BD7">
        <w:rPr>
          <w:sz w:val="28"/>
          <w:szCs w:val="28"/>
          <w:lang w:val="uk-UA"/>
        </w:rPr>
        <w:t>22.01.0</w:t>
      </w:r>
      <w:r w:rsidR="006B78FD">
        <w:rPr>
          <w:sz w:val="28"/>
          <w:szCs w:val="28"/>
          <w:lang w:val="uk-UA"/>
        </w:rPr>
        <w:t>2</w:t>
      </w:r>
      <w:r w:rsidRPr="00DA5BD7">
        <w:rPr>
          <w:sz w:val="28"/>
          <w:szCs w:val="28"/>
          <w:lang w:val="uk-UA"/>
        </w:rPr>
        <w:t xml:space="preserve"> ПЗ</w:t>
      </w:r>
    </w:p>
    <w:p w14:paraId="1426B913" w14:textId="77777777" w:rsidR="00B97BF2" w:rsidRPr="00DA5BD7" w:rsidRDefault="00B97BF2" w:rsidP="00B97BF2">
      <w:pPr>
        <w:spacing w:line="360" w:lineRule="auto"/>
        <w:ind w:left="1774" w:right="1705"/>
        <w:jc w:val="center"/>
        <w:rPr>
          <w:sz w:val="28"/>
          <w:szCs w:val="28"/>
          <w:lang w:val="uk-UA"/>
        </w:rPr>
      </w:pPr>
    </w:p>
    <w:p w14:paraId="2C96C5A7" w14:textId="77777777" w:rsidR="00B97BF2" w:rsidRPr="00DA5BD7" w:rsidRDefault="00B97BF2" w:rsidP="00B97BF2">
      <w:pPr>
        <w:widowControl w:val="0"/>
        <w:suppressAutoHyphens/>
        <w:spacing w:line="360" w:lineRule="auto"/>
        <w:rPr>
          <w:rFonts w:eastAsia="SimSun"/>
          <w:kern w:val="3"/>
          <w:sz w:val="28"/>
          <w:szCs w:val="28"/>
          <w:lang w:val="uk-UA" w:eastAsia="zh-CN" w:bidi="hi-IN"/>
        </w:rPr>
      </w:pPr>
    </w:p>
    <w:p w14:paraId="2F29508A" w14:textId="77777777" w:rsidR="00B97BF2" w:rsidRPr="00DA5BD7" w:rsidRDefault="00B97BF2" w:rsidP="00B97BF2">
      <w:pPr>
        <w:widowControl w:val="0"/>
        <w:suppressAutoHyphens/>
        <w:spacing w:line="360" w:lineRule="auto"/>
        <w:rPr>
          <w:rFonts w:eastAsia="SimSun"/>
          <w:kern w:val="3"/>
          <w:sz w:val="28"/>
          <w:szCs w:val="28"/>
          <w:lang w:val="uk-UA" w:eastAsia="zh-CN" w:bidi="hi-IN"/>
        </w:rPr>
      </w:pPr>
      <w:r w:rsidRPr="00DA5BD7">
        <w:rPr>
          <w:rFonts w:eastAsia="SimSun"/>
          <w:kern w:val="3"/>
          <w:sz w:val="28"/>
          <w:szCs w:val="28"/>
          <w:lang w:val="uk-UA" w:eastAsia="zh-CN" w:bidi="hi-IN"/>
        </w:rPr>
        <w:t>Галузь знань __________12 – Інформаційні технології______________</w:t>
      </w:r>
    </w:p>
    <w:p w14:paraId="5F0392CD" w14:textId="77777777" w:rsidR="00B97BF2" w:rsidRPr="00DA5BD7" w:rsidRDefault="00B97BF2" w:rsidP="00B97BF2">
      <w:pPr>
        <w:widowControl w:val="0"/>
        <w:suppressAutoHyphens/>
        <w:spacing w:line="360" w:lineRule="auto"/>
        <w:rPr>
          <w:rFonts w:eastAsia="SimSun"/>
          <w:kern w:val="3"/>
          <w:sz w:val="28"/>
          <w:szCs w:val="28"/>
          <w:lang w:val="uk-UA" w:eastAsia="zh-CN" w:bidi="hi-IN"/>
        </w:rPr>
      </w:pPr>
      <w:r w:rsidRPr="00DA5BD7">
        <w:rPr>
          <w:rFonts w:eastAsia="SimSun"/>
          <w:kern w:val="3"/>
          <w:sz w:val="28"/>
          <w:szCs w:val="28"/>
          <w:lang w:val="uk-UA" w:eastAsia="zh-CN" w:bidi="hi-IN"/>
        </w:rPr>
        <w:t xml:space="preserve">                                                                        </w:t>
      </w:r>
    </w:p>
    <w:p w14:paraId="2723A60E" w14:textId="77777777" w:rsidR="00B97BF2" w:rsidRPr="00DA5BD7" w:rsidRDefault="00B97BF2" w:rsidP="00B97BF2">
      <w:pPr>
        <w:widowControl w:val="0"/>
        <w:suppressAutoHyphens/>
        <w:spacing w:line="360" w:lineRule="auto"/>
        <w:rPr>
          <w:rFonts w:eastAsia="SimSun"/>
          <w:kern w:val="3"/>
          <w:sz w:val="28"/>
          <w:szCs w:val="28"/>
          <w:lang w:val="uk-UA" w:eastAsia="zh-CN" w:bidi="hi-IN"/>
        </w:rPr>
      </w:pPr>
      <w:r w:rsidRPr="00DA5BD7">
        <w:rPr>
          <w:rFonts w:eastAsia="SimSun"/>
          <w:kern w:val="3"/>
          <w:sz w:val="28"/>
          <w:szCs w:val="28"/>
          <w:lang w:val="uk-UA" w:eastAsia="zh-CN" w:bidi="hi-IN"/>
        </w:rPr>
        <w:t>Спеціальність _________123 –Комп’ютерна інженерія______________</w:t>
      </w:r>
    </w:p>
    <w:p w14:paraId="1DA629ED" w14:textId="6585D57C" w:rsidR="00B97BF2" w:rsidRDefault="00B97BF2" w:rsidP="00B97BF2">
      <w:pPr>
        <w:spacing w:before="5" w:line="360" w:lineRule="auto"/>
        <w:jc w:val="center"/>
        <w:rPr>
          <w:sz w:val="28"/>
          <w:szCs w:val="28"/>
          <w:lang w:val="uk-UA"/>
        </w:rPr>
      </w:pPr>
    </w:p>
    <w:p w14:paraId="5A5BEC6F" w14:textId="138A37DE" w:rsidR="006008B1" w:rsidRDefault="006008B1" w:rsidP="00B97BF2">
      <w:pPr>
        <w:spacing w:before="5" w:line="360" w:lineRule="auto"/>
        <w:jc w:val="center"/>
        <w:rPr>
          <w:sz w:val="28"/>
          <w:szCs w:val="28"/>
          <w:lang w:val="uk-UA"/>
        </w:rPr>
      </w:pPr>
    </w:p>
    <w:p w14:paraId="388DF573" w14:textId="77777777" w:rsidR="006008B1" w:rsidRPr="00DA5BD7" w:rsidRDefault="006008B1" w:rsidP="00B97BF2">
      <w:pPr>
        <w:spacing w:before="5" w:line="360" w:lineRule="auto"/>
        <w:jc w:val="center"/>
        <w:rPr>
          <w:sz w:val="28"/>
          <w:szCs w:val="28"/>
          <w:lang w:val="uk-UA"/>
        </w:rPr>
      </w:pPr>
    </w:p>
    <w:p w14:paraId="0AA31D7A" w14:textId="2306A41F" w:rsidR="00B97BF2" w:rsidRPr="00DA5BD7" w:rsidRDefault="00C655B0" w:rsidP="00B97BF2">
      <w:pPr>
        <w:spacing w:line="360" w:lineRule="auto"/>
        <w:ind w:left="102"/>
        <w:rPr>
          <w:sz w:val="28"/>
          <w:szCs w:val="28"/>
          <w:lang w:val="uk-UA"/>
        </w:rPr>
      </w:pPr>
      <w:r w:rsidRPr="00DA5BD7">
        <w:rPr>
          <w:sz w:val="28"/>
          <w:szCs w:val="28"/>
          <w:lang w:val="uk-UA"/>
        </w:rPr>
        <w:t>Викона</w:t>
      </w:r>
      <w:r>
        <w:rPr>
          <w:sz w:val="28"/>
          <w:szCs w:val="28"/>
          <w:lang w:val="uk-UA"/>
        </w:rPr>
        <w:t>в</w:t>
      </w:r>
      <w:r w:rsidR="00B97BF2" w:rsidRPr="00DA5BD7">
        <w:rPr>
          <w:sz w:val="28"/>
          <w:szCs w:val="28"/>
          <w:lang w:val="uk-UA"/>
        </w:rPr>
        <w:t>:</w:t>
      </w:r>
    </w:p>
    <w:p w14:paraId="2EAE8386" w14:textId="77777777" w:rsidR="00B97BF2" w:rsidRPr="00DA5BD7" w:rsidRDefault="00B97BF2" w:rsidP="00B97BF2">
      <w:pPr>
        <w:spacing w:before="2" w:line="360" w:lineRule="auto"/>
        <w:jc w:val="center"/>
        <w:rPr>
          <w:sz w:val="28"/>
          <w:szCs w:val="28"/>
          <w:lang w:val="uk-UA"/>
        </w:rPr>
      </w:pPr>
    </w:p>
    <w:p w14:paraId="77F879FA" w14:textId="04A87AA1" w:rsidR="00B97BF2" w:rsidRPr="00DA5BD7" w:rsidRDefault="00B97BF2" w:rsidP="00B97BF2">
      <w:pPr>
        <w:tabs>
          <w:tab w:val="left" w:pos="4132"/>
          <w:tab w:val="left" w:pos="6434"/>
        </w:tabs>
        <w:spacing w:line="360" w:lineRule="auto"/>
        <w:ind w:left="102"/>
        <w:rPr>
          <w:sz w:val="28"/>
          <w:szCs w:val="28"/>
          <w:lang w:val="uk-UA"/>
        </w:rPr>
      </w:pPr>
      <w:r w:rsidRPr="00DA5BD7">
        <w:rPr>
          <w:sz w:val="28"/>
          <w:szCs w:val="28"/>
          <w:lang w:val="uk-UA"/>
        </w:rPr>
        <w:t>студент 1</w:t>
      </w:r>
      <w:r w:rsidR="001A7623" w:rsidRPr="00DA5BD7">
        <w:rPr>
          <w:sz w:val="28"/>
          <w:szCs w:val="28"/>
          <w:lang w:val="uk-UA"/>
        </w:rPr>
        <w:t xml:space="preserve"> </w:t>
      </w:r>
      <w:r w:rsidRPr="00DA5BD7">
        <w:rPr>
          <w:sz w:val="28"/>
          <w:szCs w:val="28"/>
          <w:lang w:val="uk-UA"/>
        </w:rPr>
        <w:t>курсу, групи</w:t>
      </w:r>
      <w:r w:rsidRPr="00DA5BD7">
        <w:rPr>
          <w:spacing w:val="-4"/>
          <w:sz w:val="28"/>
          <w:szCs w:val="28"/>
          <w:lang w:val="uk-UA"/>
        </w:rPr>
        <w:t xml:space="preserve"> </w:t>
      </w:r>
      <w:r w:rsidRPr="00DA5BD7">
        <w:rPr>
          <w:sz w:val="28"/>
          <w:szCs w:val="28"/>
          <w:lang w:val="uk-UA"/>
        </w:rPr>
        <w:t>КІ</w:t>
      </w:r>
      <w:r w:rsidR="001A7623" w:rsidRPr="00DA5BD7">
        <w:rPr>
          <w:sz w:val="28"/>
          <w:szCs w:val="28"/>
          <w:lang w:val="uk-UA"/>
        </w:rPr>
        <w:t>2м</w:t>
      </w:r>
      <w:r w:rsidRPr="00DA5BD7">
        <w:rPr>
          <w:sz w:val="28"/>
          <w:szCs w:val="28"/>
          <w:lang w:val="uk-UA"/>
        </w:rPr>
        <w:t>-</w:t>
      </w:r>
      <w:r w:rsidR="001A7623" w:rsidRPr="00DA5BD7">
        <w:rPr>
          <w:spacing w:val="-3"/>
          <w:sz w:val="28"/>
          <w:szCs w:val="28"/>
          <w:lang w:val="uk-UA"/>
        </w:rPr>
        <w:t>22</w:t>
      </w:r>
      <w:r w:rsidRPr="00DA5BD7">
        <w:rPr>
          <w:sz w:val="28"/>
          <w:szCs w:val="28"/>
          <w:lang w:val="uk-UA"/>
        </w:rPr>
        <w:t>-1</w:t>
      </w:r>
      <w:r w:rsidRPr="00DA5BD7">
        <w:rPr>
          <w:sz w:val="28"/>
          <w:szCs w:val="28"/>
          <w:u w:val="single"/>
          <w:lang w:val="uk-UA"/>
        </w:rPr>
        <w:t xml:space="preserve"> </w:t>
      </w:r>
      <w:r w:rsidRPr="00DA5BD7">
        <w:rPr>
          <w:sz w:val="28"/>
          <w:szCs w:val="28"/>
          <w:u w:val="single"/>
          <w:lang w:val="uk-UA"/>
        </w:rPr>
        <w:tab/>
      </w:r>
      <w:r w:rsidRPr="00DA5BD7">
        <w:rPr>
          <w:sz w:val="28"/>
          <w:szCs w:val="28"/>
          <w:lang w:val="uk-UA"/>
        </w:rPr>
        <w:t xml:space="preserve"> </w:t>
      </w:r>
      <w:r w:rsidR="001A7623" w:rsidRPr="00DA5BD7">
        <w:rPr>
          <w:sz w:val="28"/>
          <w:szCs w:val="28"/>
          <w:lang w:val="uk-UA"/>
        </w:rPr>
        <w:tab/>
      </w:r>
      <w:proofErr w:type="spellStart"/>
      <w:r w:rsidR="006B78FD">
        <w:rPr>
          <w:sz w:val="28"/>
          <w:szCs w:val="28"/>
          <w:lang w:val="uk-UA"/>
        </w:rPr>
        <w:t>Біньковський</w:t>
      </w:r>
      <w:proofErr w:type="spellEnd"/>
      <w:r w:rsidR="006B78FD">
        <w:rPr>
          <w:sz w:val="28"/>
          <w:szCs w:val="28"/>
          <w:lang w:val="uk-UA"/>
        </w:rPr>
        <w:t xml:space="preserve"> Я.В.</w:t>
      </w:r>
    </w:p>
    <w:p w14:paraId="126C64E8" w14:textId="77777777" w:rsidR="00B97BF2" w:rsidRPr="00DA5BD7" w:rsidRDefault="00B97BF2" w:rsidP="00B97BF2">
      <w:pPr>
        <w:spacing w:line="360" w:lineRule="auto"/>
        <w:ind w:left="1774" w:right="96"/>
        <w:jc w:val="center"/>
        <w:rPr>
          <w:sz w:val="28"/>
          <w:szCs w:val="28"/>
          <w:lang w:val="uk-UA"/>
        </w:rPr>
      </w:pPr>
      <w:r w:rsidRPr="00DA5BD7">
        <w:rPr>
          <w:sz w:val="28"/>
          <w:szCs w:val="28"/>
          <w:lang w:val="uk-UA"/>
        </w:rPr>
        <w:t>(Підпис)</w:t>
      </w:r>
    </w:p>
    <w:p w14:paraId="6367E023" w14:textId="77777777" w:rsidR="00B97BF2" w:rsidRPr="00DA5BD7" w:rsidRDefault="00B97BF2" w:rsidP="00B97BF2">
      <w:pPr>
        <w:spacing w:before="2" w:line="360" w:lineRule="auto"/>
        <w:jc w:val="center"/>
        <w:rPr>
          <w:sz w:val="28"/>
          <w:szCs w:val="28"/>
          <w:lang w:val="uk-UA"/>
        </w:rPr>
      </w:pPr>
    </w:p>
    <w:p w14:paraId="230E7FF9" w14:textId="65822979" w:rsidR="00B97BF2" w:rsidRPr="006B78FD" w:rsidRDefault="00B97BF2" w:rsidP="00B97BF2">
      <w:pPr>
        <w:spacing w:before="89" w:line="360" w:lineRule="auto"/>
        <w:ind w:left="102"/>
        <w:rPr>
          <w:sz w:val="28"/>
          <w:szCs w:val="28"/>
          <w:lang w:val="uk-UA"/>
        </w:rPr>
      </w:pPr>
      <w:r w:rsidRPr="006B78FD">
        <w:rPr>
          <w:sz w:val="28"/>
          <w:szCs w:val="28"/>
          <w:lang w:val="uk-UA"/>
        </w:rPr>
        <w:t>Перевіри</w:t>
      </w:r>
      <w:r w:rsidR="00C655B0" w:rsidRPr="006B78FD">
        <w:rPr>
          <w:sz w:val="28"/>
          <w:szCs w:val="28"/>
          <w:lang w:val="uk-UA"/>
        </w:rPr>
        <w:t>в</w:t>
      </w:r>
      <w:r w:rsidRPr="006B78FD">
        <w:rPr>
          <w:sz w:val="28"/>
          <w:szCs w:val="28"/>
          <w:lang w:val="uk-UA"/>
        </w:rPr>
        <w:t xml:space="preserve">:                                       ________________ </w:t>
      </w:r>
      <w:r w:rsidR="001A7623" w:rsidRPr="006B78FD">
        <w:rPr>
          <w:sz w:val="28"/>
          <w:szCs w:val="28"/>
          <w:lang w:val="uk-UA"/>
        </w:rPr>
        <w:tab/>
      </w:r>
      <w:r w:rsidR="00DE60D9" w:rsidRPr="006B78FD">
        <w:rPr>
          <w:sz w:val="28"/>
          <w:szCs w:val="28"/>
          <w:shd w:val="clear" w:color="auto" w:fill="FFFFFF"/>
          <w:lang w:val="uk-UA"/>
        </w:rPr>
        <w:t>Лисенко С.М.</w:t>
      </w:r>
    </w:p>
    <w:p w14:paraId="7E504473" w14:textId="77777777" w:rsidR="00B97BF2" w:rsidRPr="006B78FD" w:rsidRDefault="00B97BF2" w:rsidP="00B97BF2">
      <w:pPr>
        <w:spacing w:before="2" w:line="360" w:lineRule="auto"/>
        <w:ind w:left="2080" w:firstLine="2740"/>
        <w:rPr>
          <w:sz w:val="28"/>
          <w:szCs w:val="28"/>
          <w:lang w:val="uk-UA"/>
        </w:rPr>
      </w:pPr>
      <w:r w:rsidRPr="006B78FD">
        <w:rPr>
          <w:sz w:val="28"/>
          <w:szCs w:val="28"/>
          <w:lang w:val="uk-UA"/>
        </w:rPr>
        <w:t>(Підпис)</w:t>
      </w:r>
    </w:p>
    <w:p w14:paraId="685EFD8A" w14:textId="77777777" w:rsidR="00B97BF2" w:rsidRPr="006B78FD" w:rsidRDefault="00B97BF2" w:rsidP="00B97BF2">
      <w:pPr>
        <w:spacing w:before="89" w:line="360" w:lineRule="auto"/>
        <w:ind w:hanging="95"/>
        <w:rPr>
          <w:sz w:val="28"/>
          <w:szCs w:val="28"/>
          <w:lang w:val="uk-UA"/>
        </w:rPr>
      </w:pPr>
    </w:p>
    <w:p w14:paraId="1F318A73" w14:textId="77777777" w:rsidR="00B97BF2" w:rsidRPr="006B78FD" w:rsidRDefault="00B97BF2" w:rsidP="00B97BF2">
      <w:pPr>
        <w:spacing w:before="89" w:line="360" w:lineRule="auto"/>
        <w:ind w:hanging="426"/>
        <w:jc w:val="center"/>
        <w:rPr>
          <w:sz w:val="28"/>
          <w:szCs w:val="28"/>
          <w:lang w:val="uk-UA"/>
        </w:rPr>
      </w:pPr>
    </w:p>
    <w:p w14:paraId="4A992628" w14:textId="77777777" w:rsidR="00B97BF2" w:rsidRPr="006B78FD" w:rsidRDefault="00B97BF2" w:rsidP="00B97BF2">
      <w:pPr>
        <w:spacing w:before="89" w:line="360" w:lineRule="auto"/>
        <w:ind w:hanging="426"/>
        <w:jc w:val="center"/>
        <w:rPr>
          <w:sz w:val="28"/>
          <w:szCs w:val="28"/>
          <w:lang w:val="uk-UA"/>
        </w:rPr>
      </w:pPr>
    </w:p>
    <w:p w14:paraId="7059B833" w14:textId="7387838E" w:rsidR="00B97BF2" w:rsidRPr="006B78FD" w:rsidRDefault="00B97BF2" w:rsidP="00B97BF2">
      <w:pPr>
        <w:spacing w:line="360" w:lineRule="auto"/>
        <w:ind w:hanging="426"/>
        <w:jc w:val="center"/>
        <w:rPr>
          <w:sz w:val="28"/>
          <w:szCs w:val="28"/>
          <w:lang w:val="uk-UA"/>
        </w:rPr>
        <w:sectPr w:rsidR="00B97BF2" w:rsidRPr="006B78FD" w:rsidSect="00536422">
          <w:pgSz w:w="11910" w:h="16840"/>
          <w:pgMar w:top="620" w:right="740" w:bottom="280" w:left="1600" w:header="720" w:footer="720" w:gutter="0"/>
          <w:cols w:space="720"/>
        </w:sectPr>
      </w:pPr>
      <w:r w:rsidRPr="006B78FD">
        <w:rPr>
          <w:sz w:val="28"/>
          <w:szCs w:val="28"/>
          <w:lang w:val="uk-UA"/>
        </w:rPr>
        <w:t>Хмельницький – 2023 рік</w:t>
      </w:r>
    </w:p>
    <w:p w14:paraId="0365CB1C" w14:textId="552E6881" w:rsidR="003A6EED" w:rsidRPr="00B11AFC" w:rsidRDefault="00B11AFC" w:rsidP="00B11AFC">
      <w:pPr>
        <w:spacing w:line="360" w:lineRule="auto"/>
        <w:ind w:right="284" w:firstLine="709"/>
        <w:rPr>
          <w:b/>
          <w:bCs/>
          <w:color w:val="000000" w:themeColor="text1"/>
          <w:sz w:val="26"/>
          <w:szCs w:val="26"/>
          <w:lang w:val="uk-UA"/>
        </w:rPr>
      </w:pPr>
      <w:r w:rsidRPr="00B11AFC">
        <w:rPr>
          <w:b/>
          <w:bCs/>
          <w:color w:val="000000" w:themeColor="text1"/>
          <w:sz w:val="26"/>
          <w:szCs w:val="26"/>
          <w:lang w:val="uk-UA"/>
        </w:rPr>
        <w:lastRenderedPageBreak/>
        <w:t>Тема:</w:t>
      </w:r>
    </w:p>
    <w:p w14:paraId="42973C94" w14:textId="07EB6EE4" w:rsidR="00B11AFC" w:rsidRDefault="00B11AFC" w:rsidP="003A6EED">
      <w:pPr>
        <w:spacing w:line="360" w:lineRule="auto"/>
        <w:ind w:right="141" w:firstLine="709"/>
        <w:jc w:val="both"/>
        <w:rPr>
          <w:color w:val="000000" w:themeColor="text1"/>
          <w:sz w:val="26"/>
          <w:szCs w:val="26"/>
          <w:lang w:val="uk-UA"/>
        </w:rPr>
      </w:pPr>
      <w:proofErr w:type="spellStart"/>
      <w:r w:rsidRPr="00B11AFC">
        <w:rPr>
          <w:color w:val="000000" w:themeColor="text1"/>
          <w:sz w:val="26"/>
          <w:szCs w:val="26"/>
          <w:lang w:val="uk-UA"/>
        </w:rPr>
        <w:t>Проєктування</w:t>
      </w:r>
      <w:proofErr w:type="spellEnd"/>
      <w:r w:rsidRPr="00B11AFC">
        <w:rPr>
          <w:color w:val="000000" w:themeColor="text1"/>
          <w:sz w:val="26"/>
          <w:szCs w:val="26"/>
          <w:lang w:val="uk-UA"/>
        </w:rPr>
        <w:t xml:space="preserve"> спеціалізованої RTOS для Інтернету речей на платформі </w:t>
      </w:r>
      <w:proofErr w:type="spellStart"/>
      <w:r w:rsidRPr="00B11AFC">
        <w:rPr>
          <w:color w:val="000000" w:themeColor="text1"/>
          <w:sz w:val="26"/>
          <w:szCs w:val="26"/>
          <w:lang w:val="uk-UA"/>
        </w:rPr>
        <w:t>Raspberry</w:t>
      </w:r>
      <w:proofErr w:type="spellEnd"/>
      <w:r w:rsidRPr="00B11AFC">
        <w:rPr>
          <w:color w:val="000000" w:themeColor="text1"/>
          <w:sz w:val="26"/>
          <w:szCs w:val="26"/>
          <w:lang w:val="uk-UA"/>
        </w:rPr>
        <w:t xml:space="preserve"> </w:t>
      </w:r>
      <w:proofErr w:type="spellStart"/>
      <w:r w:rsidRPr="00B11AFC">
        <w:rPr>
          <w:color w:val="000000" w:themeColor="text1"/>
          <w:sz w:val="26"/>
          <w:szCs w:val="26"/>
          <w:lang w:val="uk-UA"/>
        </w:rPr>
        <w:t>Pi</w:t>
      </w:r>
      <w:proofErr w:type="spellEnd"/>
      <w:r w:rsidRPr="00B11AFC">
        <w:rPr>
          <w:color w:val="000000" w:themeColor="text1"/>
          <w:sz w:val="26"/>
          <w:szCs w:val="26"/>
          <w:lang w:val="uk-UA"/>
        </w:rPr>
        <w:t>. Реалізація базових функцій ядра. Додавання до проєкту драйверів GPIO та UART та перенесення його на цільову платформу. Реалізація функції завантаження ядра по UART. Додавання функцій апаратного таймера для усунення циклічних затримок в драйвері GPIO. Тестування на реальній платформі</w:t>
      </w:r>
    </w:p>
    <w:p w14:paraId="6E09E682" w14:textId="77777777" w:rsidR="00B11AFC" w:rsidRDefault="00B11AFC" w:rsidP="003A6EED">
      <w:pPr>
        <w:spacing w:line="360" w:lineRule="auto"/>
        <w:ind w:right="141" w:firstLine="709"/>
        <w:jc w:val="both"/>
        <w:rPr>
          <w:color w:val="000000" w:themeColor="text1"/>
          <w:sz w:val="26"/>
          <w:szCs w:val="26"/>
          <w:lang w:val="uk-UA"/>
        </w:rPr>
      </w:pPr>
    </w:p>
    <w:p w14:paraId="7EE06721" w14:textId="77777777" w:rsidR="00B11AFC" w:rsidRPr="00011C42" w:rsidRDefault="00B11AFC" w:rsidP="00B11AFC">
      <w:pPr>
        <w:spacing w:line="360" w:lineRule="auto"/>
        <w:ind w:right="141" w:firstLine="709"/>
        <w:rPr>
          <w:b/>
          <w:bCs/>
          <w:color w:val="000000" w:themeColor="text1"/>
          <w:sz w:val="26"/>
          <w:szCs w:val="26"/>
          <w:lang w:val="uk-UA"/>
        </w:rPr>
      </w:pPr>
      <w:r w:rsidRPr="00011C42">
        <w:rPr>
          <w:b/>
          <w:bCs/>
          <w:color w:val="000000" w:themeColor="text1"/>
          <w:sz w:val="26"/>
          <w:szCs w:val="26"/>
          <w:lang w:val="uk-UA"/>
        </w:rPr>
        <w:t>Завдання:</w:t>
      </w:r>
    </w:p>
    <w:p w14:paraId="5B0FEAF6" w14:textId="129FF23E" w:rsidR="00792527" w:rsidRDefault="00792527" w:rsidP="00792527">
      <w:pPr>
        <w:spacing w:line="360" w:lineRule="auto"/>
        <w:ind w:right="141" w:firstLine="709"/>
        <w:jc w:val="both"/>
        <w:rPr>
          <w:color w:val="000000" w:themeColor="text1"/>
          <w:sz w:val="26"/>
          <w:szCs w:val="26"/>
          <w:lang w:val="uk-UA"/>
        </w:rPr>
      </w:pPr>
      <w:r w:rsidRPr="00792527">
        <w:rPr>
          <w:color w:val="000000" w:themeColor="text1"/>
          <w:sz w:val="26"/>
          <w:szCs w:val="26"/>
          <w:lang w:val="uk-UA"/>
        </w:rPr>
        <w:t xml:space="preserve">Реалізувати етапи 5-7 </w:t>
      </w:r>
      <w:proofErr w:type="spellStart"/>
      <w:r w:rsidRPr="00792527">
        <w:rPr>
          <w:color w:val="000000" w:themeColor="text1"/>
          <w:sz w:val="26"/>
          <w:szCs w:val="26"/>
          <w:lang w:val="uk-UA"/>
        </w:rPr>
        <w:t>проєктування</w:t>
      </w:r>
      <w:proofErr w:type="spellEnd"/>
      <w:r w:rsidRPr="00792527">
        <w:rPr>
          <w:color w:val="000000" w:themeColor="text1"/>
          <w:sz w:val="26"/>
          <w:szCs w:val="26"/>
          <w:lang w:val="uk-UA"/>
        </w:rPr>
        <w:t xml:space="preserve"> спеціалізованої RTOS для платформи </w:t>
      </w:r>
      <w:proofErr w:type="spellStart"/>
      <w:r w:rsidRPr="00792527">
        <w:rPr>
          <w:color w:val="000000" w:themeColor="text1"/>
          <w:sz w:val="26"/>
          <w:szCs w:val="26"/>
          <w:lang w:val="uk-UA"/>
        </w:rPr>
        <w:t>Raspberry</w:t>
      </w:r>
      <w:proofErr w:type="spellEnd"/>
      <w:r w:rsidRPr="00792527">
        <w:rPr>
          <w:color w:val="000000" w:themeColor="text1"/>
          <w:sz w:val="26"/>
          <w:szCs w:val="26"/>
          <w:lang w:val="uk-UA"/>
        </w:rPr>
        <w:t xml:space="preserve"> Pi3.</w:t>
      </w:r>
      <w:r>
        <w:rPr>
          <w:color w:val="000000" w:themeColor="text1"/>
          <w:sz w:val="26"/>
          <w:szCs w:val="26"/>
          <w:lang w:val="uk-UA"/>
        </w:rPr>
        <w:t xml:space="preserve"> </w:t>
      </w:r>
      <w:r w:rsidRPr="00792527">
        <w:rPr>
          <w:color w:val="000000" w:themeColor="text1"/>
          <w:sz w:val="26"/>
          <w:szCs w:val="26"/>
          <w:lang w:val="uk-UA"/>
        </w:rPr>
        <w:t>Протестувати поточну версію ядра та зробити відповідні висновки. Пояснити відмінності</w:t>
      </w:r>
      <w:r>
        <w:rPr>
          <w:color w:val="000000" w:themeColor="text1"/>
          <w:sz w:val="26"/>
          <w:szCs w:val="26"/>
          <w:lang w:val="uk-UA"/>
        </w:rPr>
        <w:t xml:space="preserve"> </w:t>
      </w:r>
      <w:r w:rsidRPr="00792527">
        <w:rPr>
          <w:color w:val="000000" w:themeColor="text1"/>
          <w:sz w:val="26"/>
          <w:szCs w:val="26"/>
          <w:lang w:val="uk-UA"/>
        </w:rPr>
        <w:t xml:space="preserve">реалізації для платформи </w:t>
      </w:r>
      <w:proofErr w:type="spellStart"/>
      <w:r w:rsidRPr="00792527">
        <w:rPr>
          <w:color w:val="000000" w:themeColor="text1"/>
          <w:sz w:val="26"/>
          <w:szCs w:val="26"/>
          <w:lang w:val="uk-UA"/>
        </w:rPr>
        <w:t>Raspberry</w:t>
      </w:r>
      <w:proofErr w:type="spellEnd"/>
      <w:r w:rsidRPr="00792527">
        <w:rPr>
          <w:color w:val="000000" w:themeColor="text1"/>
          <w:sz w:val="26"/>
          <w:szCs w:val="26"/>
          <w:lang w:val="uk-UA"/>
        </w:rPr>
        <w:t xml:space="preserve"> Pi4. Оформити звіт з виконаної роботи.</w:t>
      </w:r>
    </w:p>
    <w:p w14:paraId="1C2DE65D" w14:textId="77777777" w:rsidR="00B11AFC" w:rsidRDefault="00B11AFC" w:rsidP="00B11AFC">
      <w:pPr>
        <w:spacing w:line="360" w:lineRule="auto"/>
        <w:ind w:right="141" w:firstLine="709"/>
        <w:jc w:val="both"/>
        <w:rPr>
          <w:color w:val="000000" w:themeColor="text1"/>
          <w:sz w:val="26"/>
          <w:szCs w:val="26"/>
          <w:lang w:val="uk-UA"/>
        </w:rPr>
      </w:pPr>
    </w:p>
    <w:p w14:paraId="27EB2FFD" w14:textId="77777777" w:rsidR="00B11AFC" w:rsidRPr="00011C42" w:rsidRDefault="00B11AFC" w:rsidP="00B11AFC">
      <w:pPr>
        <w:spacing w:line="360" w:lineRule="auto"/>
        <w:ind w:right="141" w:firstLine="709"/>
        <w:rPr>
          <w:b/>
          <w:bCs/>
          <w:color w:val="000000" w:themeColor="text1"/>
          <w:sz w:val="26"/>
          <w:szCs w:val="26"/>
          <w:lang w:val="uk-UA"/>
        </w:rPr>
      </w:pPr>
      <w:r>
        <w:rPr>
          <w:b/>
          <w:bCs/>
          <w:color w:val="000000" w:themeColor="text1"/>
          <w:sz w:val="26"/>
          <w:szCs w:val="26"/>
          <w:lang w:val="uk-UA"/>
        </w:rPr>
        <w:t>Виконання завдання</w:t>
      </w:r>
      <w:r w:rsidRPr="00011C42">
        <w:rPr>
          <w:b/>
          <w:bCs/>
          <w:color w:val="000000" w:themeColor="text1"/>
          <w:sz w:val="26"/>
          <w:szCs w:val="26"/>
          <w:lang w:val="uk-UA"/>
        </w:rPr>
        <w:t>:</w:t>
      </w:r>
    </w:p>
    <w:p w14:paraId="35355DD6" w14:textId="32F9D906" w:rsidR="00D0792C" w:rsidRDefault="00B25675" w:rsidP="00B25675">
      <w:pPr>
        <w:spacing w:line="360" w:lineRule="auto"/>
        <w:ind w:right="141" w:firstLine="709"/>
        <w:jc w:val="both"/>
        <w:rPr>
          <w:color w:val="000000" w:themeColor="text1"/>
          <w:sz w:val="26"/>
          <w:szCs w:val="26"/>
          <w:lang w:val="uk-UA"/>
        </w:rPr>
      </w:pPr>
      <w:r w:rsidRPr="003A6EED">
        <w:rPr>
          <w:color w:val="000000" w:themeColor="text1"/>
          <w:sz w:val="26"/>
          <w:szCs w:val="26"/>
          <w:lang w:val="uk-UA"/>
        </w:rPr>
        <w:t xml:space="preserve">Етап </w:t>
      </w:r>
      <w:r w:rsidR="00A054DE">
        <w:rPr>
          <w:color w:val="000000" w:themeColor="text1"/>
          <w:sz w:val="26"/>
          <w:szCs w:val="26"/>
          <w:lang w:val="uk-UA"/>
        </w:rPr>
        <w:t>5</w:t>
      </w:r>
      <w:r w:rsidRPr="003A6EED">
        <w:rPr>
          <w:color w:val="000000" w:themeColor="text1"/>
          <w:sz w:val="26"/>
          <w:szCs w:val="26"/>
          <w:lang w:val="uk-UA"/>
        </w:rPr>
        <w:t xml:space="preserve">. </w:t>
      </w:r>
    </w:p>
    <w:p w14:paraId="04C126D4" w14:textId="00FB4E70" w:rsidR="00C06736" w:rsidRDefault="00C06736" w:rsidP="00A054DE">
      <w:pPr>
        <w:spacing w:line="360" w:lineRule="auto"/>
        <w:ind w:right="141" w:firstLine="709"/>
        <w:jc w:val="both"/>
        <w:rPr>
          <w:lang w:val="uk-UA"/>
        </w:rPr>
      </w:pPr>
      <w:r w:rsidRPr="00C06736">
        <w:rPr>
          <w:lang w:val="uk-UA"/>
        </w:rPr>
        <w:t xml:space="preserve">На цьому етапі розробляється інфраструктура для додавання перших справжніх драйверів пристроїв. Після включення безпечних глобальних змінних ми зможемо використовувати реальну UART замість консолі QEMU. Для побудови для </w:t>
      </w:r>
      <w:proofErr w:type="spellStart"/>
      <w:r w:rsidRPr="00C06736">
        <w:rPr>
          <w:lang w:val="uk-UA"/>
        </w:rPr>
        <w:t>RPi</w:t>
      </w:r>
      <w:proofErr w:type="spellEnd"/>
      <w:r w:rsidRPr="00C06736">
        <w:rPr>
          <w:lang w:val="uk-UA"/>
        </w:rPr>
        <w:t xml:space="preserve"> 4 потрібно додати BSP = rpi4 до кожної цілі. </w:t>
      </w:r>
      <w:proofErr w:type="spellStart"/>
      <w:r w:rsidRPr="00C06736">
        <w:rPr>
          <w:lang w:val="uk-UA"/>
        </w:rPr>
        <w:t>Додамо</w:t>
      </w:r>
      <w:proofErr w:type="spellEnd"/>
      <w:r w:rsidRPr="00C06736">
        <w:rPr>
          <w:lang w:val="uk-UA"/>
        </w:rPr>
        <w:t xml:space="preserve"> ознаку </w:t>
      </w:r>
      <w:proofErr w:type="spellStart"/>
      <w:r w:rsidRPr="00C06736">
        <w:rPr>
          <w:lang w:val="uk-UA"/>
        </w:rPr>
        <w:t>driver</w:t>
      </w:r>
      <w:proofErr w:type="spellEnd"/>
      <w:r w:rsidRPr="00C06736">
        <w:rPr>
          <w:lang w:val="uk-UA"/>
        </w:rPr>
        <w:t>::</w:t>
      </w:r>
      <w:proofErr w:type="spellStart"/>
      <w:r w:rsidRPr="00C06736">
        <w:rPr>
          <w:lang w:val="uk-UA"/>
        </w:rPr>
        <w:t>interface</w:t>
      </w:r>
      <w:proofErr w:type="spellEnd"/>
      <w:r w:rsidRPr="00C06736">
        <w:rPr>
          <w:lang w:val="uk-UA"/>
        </w:rPr>
        <w:t>::</w:t>
      </w:r>
      <w:proofErr w:type="spellStart"/>
      <w:r w:rsidRPr="00C06736">
        <w:rPr>
          <w:lang w:val="uk-UA"/>
        </w:rPr>
        <w:t>DeviceDriver</w:t>
      </w:r>
      <w:proofErr w:type="spellEnd"/>
      <w:r w:rsidRPr="00C06736">
        <w:rPr>
          <w:lang w:val="uk-UA"/>
        </w:rPr>
        <w:t xml:space="preserve"> для абстрагування BSP реалізацій драйвера від коду ядра. Драйвери зберігаються в </w:t>
      </w:r>
      <w:proofErr w:type="spellStart"/>
      <w:r w:rsidRPr="00C06736">
        <w:rPr>
          <w:lang w:val="uk-UA"/>
        </w:rPr>
        <w:t>src</w:t>
      </w:r>
      <w:proofErr w:type="spellEnd"/>
      <w:r w:rsidRPr="00C06736">
        <w:rPr>
          <w:lang w:val="uk-UA"/>
        </w:rPr>
        <w:t>/</w:t>
      </w:r>
      <w:proofErr w:type="spellStart"/>
      <w:r w:rsidRPr="00C06736">
        <w:rPr>
          <w:lang w:val="uk-UA"/>
        </w:rPr>
        <w:t>bsp</w:t>
      </w:r>
      <w:proofErr w:type="spellEnd"/>
      <w:r w:rsidRPr="00C06736">
        <w:rPr>
          <w:lang w:val="uk-UA"/>
        </w:rPr>
        <w:t>/</w:t>
      </w:r>
      <w:proofErr w:type="spellStart"/>
      <w:r w:rsidRPr="00C06736">
        <w:rPr>
          <w:lang w:val="uk-UA"/>
        </w:rPr>
        <w:t>device_driver</w:t>
      </w:r>
      <w:proofErr w:type="spellEnd"/>
      <w:r w:rsidRPr="00C06736">
        <w:rPr>
          <w:lang w:val="uk-UA"/>
        </w:rPr>
        <w:t>, і їх можна повторно використовувати між BSP.</w:t>
      </w:r>
    </w:p>
    <w:p w14:paraId="43FCD3BD" w14:textId="0ACB2D5A" w:rsidR="00C06736" w:rsidRDefault="00C06736" w:rsidP="00A054DE">
      <w:pPr>
        <w:spacing w:line="360" w:lineRule="auto"/>
        <w:ind w:right="141" w:firstLine="709"/>
        <w:jc w:val="both"/>
        <w:rPr>
          <w:lang w:val="uk-UA"/>
        </w:rPr>
      </w:pPr>
      <w:r w:rsidRPr="00C06736">
        <w:rPr>
          <w:lang w:val="uk-UA"/>
        </w:rPr>
        <w:t xml:space="preserve">Було введено драйвер GPIO, який </w:t>
      </w:r>
      <w:proofErr w:type="spellStart"/>
      <w:r w:rsidRPr="00C06736">
        <w:rPr>
          <w:lang w:val="uk-UA"/>
        </w:rPr>
        <w:t>пінмуксує</w:t>
      </w:r>
      <w:proofErr w:type="spellEnd"/>
      <w:r w:rsidRPr="00C06736">
        <w:rPr>
          <w:lang w:val="uk-UA"/>
        </w:rPr>
        <w:t xml:space="preserve"> (тобто направляє сигнали від внутрішніх </w:t>
      </w:r>
      <w:proofErr w:type="spellStart"/>
      <w:r w:rsidRPr="00C06736">
        <w:rPr>
          <w:lang w:val="uk-UA"/>
        </w:rPr>
        <w:t>SoC</w:t>
      </w:r>
      <w:proofErr w:type="spellEnd"/>
      <w:r w:rsidRPr="00C06736">
        <w:rPr>
          <w:lang w:val="uk-UA"/>
        </w:rPr>
        <w:t xml:space="preserve"> до фактичних </w:t>
      </w:r>
      <w:proofErr w:type="spellStart"/>
      <w:r w:rsidRPr="00C06736">
        <w:rPr>
          <w:lang w:val="uk-UA"/>
        </w:rPr>
        <w:t>пінів</w:t>
      </w:r>
      <w:proofErr w:type="spellEnd"/>
      <w:r w:rsidRPr="00C06736">
        <w:rPr>
          <w:lang w:val="uk-UA"/>
        </w:rPr>
        <w:t xml:space="preserve"> HW) UART PL011 для </w:t>
      </w:r>
      <w:proofErr w:type="spellStart"/>
      <w:r w:rsidRPr="00C06736">
        <w:rPr>
          <w:lang w:val="uk-UA"/>
        </w:rPr>
        <w:t>RPi</w:t>
      </w:r>
      <w:proofErr w:type="spellEnd"/>
      <w:r w:rsidRPr="00C06736">
        <w:rPr>
          <w:lang w:val="uk-UA"/>
        </w:rPr>
        <w:t xml:space="preserve">. Оскільки апаратне забезпечення </w:t>
      </w:r>
      <w:proofErr w:type="spellStart"/>
      <w:r w:rsidRPr="00C06736">
        <w:rPr>
          <w:lang w:val="uk-UA"/>
        </w:rPr>
        <w:t>RPi</w:t>
      </w:r>
      <w:proofErr w:type="spellEnd"/>
      <w:r w:rsidRPr="00C06736">
        <w:rPr>
          <w:lang w:val="uk-UA"/>
        </w:rPr>
        <w:t xml:space="preserve"> 3 і </w:t>
      </w:r>
      <w:proofErr w:type="spellStart"/>
      <w:r w:rsidRPr="00C06736">
        <w:rPr>
          <w:lang w:val="uk-UA"/>
        </w:rPr>
        <w:t>RPi</w:t>
      </w:r>
      <w:proofErr w:type="spellEnd"/>
      <w:r w:rsidRPr="00C06736">
        <w:rPr>
          <w:lang w:val="uk-UA"/>
        </w:rPr>
        <w:t xml:space="preserve"> 4 відрізняється, то драйвер має враховувати це в програмному забезпеченні. Драйвер PL011Uart реалізує властивості </w:t>
      </w:r>
      <w:proofErr w:type="spellStart"/>
      <w:r w:rsidRPr="00C06736">
        <w:rPr>
          <w:lang w:val="uk-UA"/>
        </w:rPr>
        <w:t>console</w:t>
      </w:r>
      <w:proofErr w:type="spellEnd"/>
      <w:r w:rsidRPr="00C06736">
        <w:rPr>
          <w:lang w:val="uk-UA"/>
        </w:rPr>
        <w:t>::</w:t>
      </w:r>
      <w:proofErr w:type="spellStart"/>
      <w:r w:rsidRPr="00C06736">
        <w:rPr>
          <w:lang w:val="uk-UA"/>
        </w:rPr>
        <w:t>interface</w:t>
      </w:r>
      <w:proofErr w:type="spellEnd"/>
      <w:r w:rsidRPr="00C06736">
        <w:rPr>
          <w:lang w:val="uk-UA"/>
        </w:rPr>
        <w:t>::* і використовується як основний вихід системної консолі.</w:t>
      </w:r>
    </w:p>
    <w:p w14:paraId="2F978D38" w14:textId="78AA3468" w:rsidR="00112E33" w:rsidRDefault="00112E33" w:rsidP="00A054DE">
      <w:pPr>
        <w:spacing w:line="360" w:lineRule="auto"/>
        <w:ind w:right="141" w:firstLine="709"/>
        <w:jc w:val="both"/>
        <w:rPr>
          <w:lang w:val="uk-UA"/>
        </w:rPr>
      </w:pPr>
    </w:p>
    <w:p w14:paraId="34A96D8C" w14:textId="505FF545" w:rsidR="00112E33" w:rsidRDefault="0078584D" w:rsidP="00A054DE">
      <w:pPr>
        <w:spacing w:line="360" w:lineRule="auto"/>
        <w:ind w:right="141" w:firstLine="709"/>
        <w:jc w:val="both"/>
        <w:rPr>
          <w:lang w:val="uk-UA"/>
        </w:rPr>
      </w:pPr>
      <w:r>
        <w:rPr>
          <w:lang w:val="uk-UA"/>
        </w:rPr>
        <w:t xml:space="preserve">Код реалізації: </w:t>
      </w:r>
    </w:p>
    <w:p w14:paraId="28406DDE" w14:textId="1F7B9907" w:rsidR="0078584D" w:rsidRPr="0078584D" w:rsidRDefault="0078584D" w:rsidP="0078584D">
      <w:pPr>
        <w:spacing w:line="360" w:lineRule="auto"/>
        <w:ind w:right="141" w:firstLine="709"/>
        <w:jc w:val="both"/>
        <w:rPr>
          <w:lang w:val="uk-UA"/>
        </w:rPr>
      </w:pPr>
      <w:r>
        <w:rPr>
          <w:lang w:val="uk-UA"/>
        </w:rPr>
        <w:t>Файл</w:t>
      </w:r>
      <w:r w:rsidRPr="0078584D">
        <w:t xml:space="preserve"> </w:t>
      </w:r>
      <w:proofErr w:type="spellStart"/>
      <w:r w:rsidRPr="0078584D">
        <w:rPr>
          <w:lang w:val="uk-UA"/>
        </w:rPr>
        <w:t>Makefile</w:t>
      </w:r>
      <w:proofErr w:type="spellEnd"/>
    </w:p>
    <w:p w14:paraId="4AC3AA00"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include</w:t>
      </w:r>
      <w:proofErr w:type="spellEnd"/>
      <w:r w:rsidRPr="006B78FD">
        <w:rPr>
          <w:rFonts w:ascii="Consolas" w:hAnsi="Consolas"/>
          <w:sz w:val="20"/>
          <w:lang w:val="uk-UA"/>
        </w:rPr>
        <w:t xml:space="preserve"> ../common/docker.mk</w:t>
      </w:r>
    </w:p>
    <w:p w14:paraId="4F5D9F5C"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include</w:t>
      </w:r>
      <w:proofErr w:type="spellEnd"/>
      <w:r w:rsidRPr="006B78FD">
        <w:rPr>
          <w:rFonts w:ascii="Consolas" w:hAnsi="Consolas"/>
          <w:sz w:val="20"/>
          <w:lang w:val="uk-UA"/>
        </w:rPr>
        <w:t xml:space="preserve"> ../common/format.mk</w:t>
      </w:r>
    </w:p>
    <w:p w14:paraId="4C5EA164" w14:textId="6401DE83"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include</w:t>
      </w:r>
      <w:proofErr w:type="spellEnd"/>
      <w:r w:rsidRPr="006B78FD">
        <w:rPr>
          <w:rFonts w:ascii="Consolas" w:hAnsi="Consolas"/>
          <w:sz w:val="20"/>
          <w:lang w:val="uk-UA"/>
        </w:rPr>
        <w:t xml:space="preserve"> ../common/operating_system.mk</w:t>
      </w:r>
    </w:p>
    <w:p w14:paraId="09D53682"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BSP ?= rpi3</w:t>
      </w:r>
    </w:p>
    <w:p w14:paraId="6E113942"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DEV_SERIAL ?= /</w:t>
      </w:r>
      <w:proofErr w:type="spellStart"/>
      <w:r w:rsidRPr="006B78FD">
        <w:rPr>
          <w:rFonts w:ascii="Consolas" w:hAnsi="Consolas"/>
          <w:sz w:val="20"/>
          <w:lang w:val="uk-UA"/>
        </w:rPr>
        <w:t>dev</w:t>
      </w:r>
      <w:proofErr w:type="spellEnd"/>
      <w:r w:rsidRPr="006B78FD">
        <w:rPr>
          <w:rFonts w:ascii="Consolas" w:hAnsi="Consolas"/>
          <w:sz w:val="20"/>
          <w:lang w:val="uk-UA"/>
        </w:rPr>
        <w:t>/ttyUSB0</w:t>
      </w:r>
    </w:p>
    <w:p w14:paraId="25CE8480" w14:textId="66F22A65" w:rsidR="0078584D" w:rsidRPr="006B78FD" w:rsidRDefault="0078584D" w:rsidP="0078584D">
      <w:pPr>
        <w:spacing w:line="360" w:lineRule="auto"/>
        <w:ind w:right="141" w:firstLine="709"/>
        <w:jc w:val="both"/>
        <w:rPr>
          <w:rFonts w:ascii="Consolas" w:hAnsi="Consolas"/>
          <w:sz w:val="20"/>
          <w:lang w:val="uk-UA"/>
        </w:rPr>
      </w:pPr>
    </w:p>
    <w:p w14:paraId="73514532" w14:textId="77777777" w:rsidR="0078584D" w:rsidRPr="006B78FD" w:rsidRDefault="0078584D" w:rsidP="0078584D">
      <w:pPr>
        <w:spacing w:line="360" w:lineRule="auto"/>
        <w:ind w:right="141" w:firstLine="709"/>
        <w:jc w:val="both"/>
        <w:rPr>
          <w:rFonts w:ascii="Consolas" w:hAnsi="Consolas"/>
          <w:sz w:val="20"/>
          <w:lang w:val="uk-UA"/>
        </w:rPr>
      </w:pPr>
    </w:p>
    <w:p w14:paraId="7EBDEF26" w14:textId="77777777" w:rsidR="0078584D" w:rsidRPr="006B78FD" w:rsidRDefault="0078584D" w:rsidP="0078584D">
      <w:pPr>
        <w:spacing w:line="360" w:lineRule="auto"/>
        <w:ind w:right="141" w:firstLine="709"/>
        <w:jc w:val="both"/>
        <w:rPr>
          <w:rFonts w:ascii="Consolas" w:hAnsi="Consolas"/>
          <w:sz w:val="20"/>
          <w:lang w:val="uk-UA"/>
        </w:rPr>
      </w:pPr>
    </w:p>
    <w:p w14:paraId="578C7E0A" w14:textId="77777777" w:rsidR="0078584D" w:rsidRPr="006B78FD" w:rsidRDefault="0078584D" w:rsidP="0078584D">
      <w:pPr>
        <w:spacing w:line="360" w:lineRule="auto"/>
        <w:ind w:right="141" w:firstLine="709"/>
        <w:jc w:val="both"/>
        <w:rPr>
          <w:rFonts w:ascii="Consolas" w:hAnsi="Consolas"/>
          <w:sz w:val="20"/>
          <w:lang w:val="uk-UA"/>
        </w:rPr>
      </w:pPr>
      <w:bookmarkStart w:id="0" w:name="_GoBack"/>
      <w:bookmarkEnd w:id="0"/>
    </w:p>
    <w:p w14:paraId="4597F04C" w14:textId="6B736358"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lastRenderedPageBreak/>
        <w:t>QEMU_MISSING_STRING = "</w:t>
      </w:r>
      <w:proofErr w:type="spellStart"/>
      <w:r w:rsidRPr="006B78FD">
        <w:rPr>
          <w:rFonts w:ascii="Consolas" w:hAnsi="Consolas"/>
          <w:sz w:val="20"/>
          <w:lang w:val="uk-UA"/>
        </w:rPr>
        <w:t>This</w:t>
      </w:r>
      <w:proofErr w:type="spellEnd"/>
      <w:r w:rsidRPr="006B78FD">
        <w:rPr>
          <w:rFonts w:ascii="Consolas" w:hAnsi="Consolas"/>
          <w:sz w:val="20"/>
          <w:lang w:val="uk-UA"/>
        </w:rPr>
        <w:t xml:space="preserve"> </w:t>
      </w:r>
      <w:proofErr w:type="spellStart"/>
      <w:r w:rsidRPr="006B78FD">
        <w:rPr>
          <w:rFonts w:ascii="Consolas" w:hAnsi="Consolas"/>
          <w:sz w:val="20"/>
          <w:lang w:val="uk-UA"/>
        </w:rPr>
        <w:t>board</w:t>
      </w:r>
      <w:proofErr w:type="spellEnd"/>
      <w:r w:rsidRPr="006B78FD">
        <w:rPr>
          <w:rFonts w:ascii="Consolas" w:hAnsi="Consolas"/>
          <w:sz w:val="20"/>
          <w:lang w:val="uk-UA"/>
        </w:rPr>
        <w:t xml:space="preserve"> </w:t>
      </w:r>
      <w:proofErr w:type="spellStart"/>
      <w:r w:rsidRPr="006B78FD">
        <w:rPr>
          <w:rFonts w:ascii="Consolas" w:hAnsi="Consolas"/>
          <w:sz w:val="20"/>
          <w:lang w:val="uk-UA"/>
        </w:rPr>
        <w:t>is</w:t>
      </w:r>
      <w:proofErr w:type="spellEnd"/>
      <w:r w:rsidRPr="006B78FD">
        <w:rPr>
          <w:rFonts w:ascii="Consolas" w:hAnsi="Consolas"/>
          <w:sz w:val="20"/>
          <w:lang w:val="uk-UA"/>
        </w:rPr>
        <w:t xml:space="preserve"> </w:t>
      </w:r>
      <w:proofErr w:type="spellStart"/>
      <w:r w:rsidRPr="006B78FD">
        <w:rPr>
          <w:rFonts w:ascii="Consolas" w:hAnsi="Consolas"/>
          <w:sz w:val="20"/>
          <w:lang w:val="uk-UA"/>
        </w:rPr>
        <w:t>not</w:t>
      </w:r>
      <w:proofErr w:type="spellEnd"/>
      <w:r w:rsidRPr="006B78FD">
        <w:rPr>
          <w:rFonts w:ascii="Consolas" w:hAnsi="Consolas"/>
          <w:sz w:val="20"/>
          <w:lang w:val="uk-UA"/>
        </w:rPr>
        <w:t xml:space="preserve"> </w:t>
      </w:r>
      <w:proofErr w:type="spellStart"/>
      <w:r w:rsidRPr="006B78FD">
        <w:rPr>
          <w:rFonts w:ascii="Consolas" w:hAnsi="Consolas"/>
          <w:sz w:val="20"/>
          <w:lang w:val="uk-UA"/>
        </w:rPr>
        <w:t>yet</w:t>
      </w:r>
      <w:proofErr w:type="spellEnd"/>
      <w:r w:rsidRPr="006B78FD">
        <w:rPr>
          <w:rFonts w:ascii="Consolas" w:hAnsi="Consolas"/>
          <w:sz w:val="20"/>
          <w:lang w:val="uk-UA"/>
        </w:rPr>
        <w:t xml:space="preserve"> </w:t>
      </w:r>
      <w:proofErr w:type="spellStart"/>
      <w:r w:rsidRPr="006B78FD">
        <w:rPr>
          <w:rFonts w:ascii="Consolas" w:hAnsi="Consolas"/>
          <w:sz w:val="20"/>
          <w:lang w:val="uk-UA"/>
        </w:rPr>
        <w:t>supported</w:t>
      </w:r>
      <w:proofErr w:type="spellEnd"/>
      <w:r w:rsidRPr="006B78FD">
        <w:rPr>
          <w:rFonts w:ascii="Consolas" w:hAnsi="Consolas"/>
          <w:sz w:val="20"/>
          <w:lang w:val="uk-UA"/>
        </w:rPr>
        <w:t xml:space="preserve"> </w:t>
      </w:r>
      <w:proofErr w:type="spellStart"/>
      <w:r w:rsidRPr="006B78FD">
        <w:rPr>
          <w:rFonts w:ascii="Consolas" w:hAnsi="Consolas"/>
          <w:sz w:val="20"/>
          <w:lang w:val="uk-UA"/>
        </w:rPr>
        <w:t>for</w:t>
      </w:r>
      <w:proofErr w:type="spellEnd"/>
      <w:r w:rsidRPr="006B78FD">
        <w:rPr>
          <w:rFonts w:ascii="Consolas" w:hAnsi="Consolas"/>
          <w:sz w:val="20"/>
          <w:lang w:val="uk-UA"/>
        </w:rPr>
        <w:t xml:space="preserve"> QEMU."</w:t>
      </w:r>
    </w:p>
    <w:p w14:paraId="70EA5CE3"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ifeq</w:t>
      </w:r>
      <w:proofErr w:type="spellEnd"/>
      <w:r w:rsidRPr="006B78FD">
        <w:rPr>
          <w:rFonts w:ascii="Consolas" w:hAnsi="Consolas"/>
          <w:sz w:val="20"/>
          <w:lang w:val="uk-UA"/>
        </w:rPr>
        <w:t xml:space="preserve"> ($(BSP),rpi3)</w:t>
      </w:r>
    </w:p>
    <w:p w14:paraId="69FA6307"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TARGET            = aarch64-unknown-none-softfloat</w:t>
      </w:r>
    </w:p>
    <w:p w14:paraId="45B5F968"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KERNEL_BIN        = kernel8.img</w:t>
      </w:r>
    </w:p>
    <w:p w14:paraId="712DD9E7"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QEMU_BINARY       = qemu-system-aarch64</w:t>
      </w:r>
    </w:p>
    <w:p w14:paraId="070D6BEE"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QEMU_MACHINE_TYPE = raspi3</w:t>
      </w:r>
    </w:p>
    <w:p w14:paraId="28F24A6D"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QEMU_RELEASE_ARGS = -</w:t>
      </w:r>
      <w:proofErr w:type="spellStart"/>
      <w:r w:rsidRPr="006B78FD">
        <w:rPr>
          <w:rFonts w:ascii="Consolas" w:hAnsi="Consolas"/>
          <w:sz w:val="20"/>
          <w:lang w:val="uk-UA"/>
        </w:rPr>
        <w:t>serial</w:t>
      </w:r>
      <w:proofErr w:type="spellEnd"/>
      <w:r w:rsidRPr="006B78FD">
        <w:rPr>
          <w:rFonts w:ascii="Consolas" w:hAnsi="Consolas"/>
          <w:sz w:val="20"/>
          <w:lang w:val="uk-UA"/>
        </w:rPr>
        <w:t xml:space="preserve"> </w:t>
      </w:r>
      <w:proofErr w:type="spellStart"/>
      <w:r w:rsidRPr="006B78FD">
        <w:rPr>
          <w:rFonts w:ascii="Consolas" w:hAnsi="Consolas"/>
          <w:sz w:val="20"/>
          <w:lang w:val="uk-UA"/>
        </w:rPr>
        <w:t>stdio</w:t>
      </w:r>
      <w:proofErr w:type="spellEnd"/>
      <w:r w:rsidRPr="006B78FD">
        <w:rPr>
          <w:rFonts w:ascii="Consolas" w:hAnsi="Consolas"/>
          <w:sz w:val="20"/>
          <w:lang w:val="uk-UA"/>
        </w:rPr>
        <w:t xml:space="preserve"> -</w:t>
      </w:r>
      <w:proofErr w:type="spellStart"/>
      <w:r w:rsidRPr="006B78FD">
        <w:rPr>
          <w:rFonts w:ascii="Consolas" w:hAnsi="Consolas"/>
          <w:sz w:val="20"/>
          <w:lang w:val="uk-UA"/>
        </w:rPr>
        <w:t>display</w:t>
      </w:r>
      <w:proofErr w:type="spellEnd"/>
      <w:r w:rsidRPr="006B78FD">
        <w:rPr>
          <w:rFonts w:ascii="Consolas" w:hAnsi="Consolas"/>
          <w:sz w:val="20"/>
          <w:lang w:val="uk-UA"/>
        </w:rPr>
        <w:t xml:space="preserve"> </w:t>
      </w:r>
      <w:proofErr w:type="spellStart"/>
      <w:r w:rsidRPr="006B78FD">
        <w:rPr>
          <w:rFonts w:ascii="Consolas" w:hAnsi="Consolas"/>
          <w:sz w:val="20"/>
          <w:lang w:val="uk-UA"/>
        </w:rPr>
        <w:t>none</w:t>
      </w:r>
      <w:proofErr w:type="spellEnd"/>
    </w:p>
    <w:p w14:paraId="721DFD94"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OBJDUMP_BINARY    = aarch64-none-elf-objdump</w:t>
      </w:r>
    </w:p>
    <w:p w14:paraId="039609A2"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NM_BINARY         = aarch64-none-elf-nm</w:t>
      </w:r>
    </w:p>
    <w:p w14:paraId="2DFC50DD"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READELF_BINARY    = aarch64-none-elf-readelf</w:t>
      </w:r>
    </w:p>
    <w:p w14:paraId="43B6ECED"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LD_SCRIPT_PATH    = $(</w:t>
      </w:r>
      <w:proofErr w:type="spellStart"/>
      <w:r w:rsidRPr="006B78FD">
        <w:rPr>
          <w:rFonts w:ascii="Consolas" w:hAnsi="Consolas"/>
          <w:sz w:val="20"/>
          <w:lang w:val="uk-UA"/>
        </w:rPr>
        <w:t>shell</w:t>
      </w:r>
      <w:proofErr w:type="spellEnd"/>
      <w:r w:rsidRPr="006B78FD">
        <w:rPr>
          <w:rFonts w:ascii="Consolas" w:hAnsi="Consolas"/>
          <w:sz w:val="20"/>
          <w:lang w:val="uk-UA"/>
        </w:rPr>
        <w:t xml:space="preserve"> </w:t>
      </w:r>
      <w:proofErr w:type="spellStart"/>
      <w:r w:rsidRPr="006B78FD">
        <w:rPr>
          <w:rFonts w:ascii="Consolas" w:hAnsi="Consolas"/>
          <w:sz w:val="20"/>
          <w:lang w:val="uk-UA"/>
        </w:rPr>
        <w:t>pwd</w:t>
      </w:r>
      <w:proofErr w:type="spellEnd"/>
      <w:r w:rsidRPr="006B78FD">
        <w:rPr>
          <w:rFonts w:ascii="Consolas" w:hAnsi="Consolas"/>
          <w:sz w:val="20"/>
          <w:lang w:val="uk-UA"/>
        </w:rPr>
        <w:t>)/</w:t>
      </w:r>
      <w:proofErr w:type="spellStart"/>
      <w:r w:rsidRPr="006B78FD">
        <w:rPr>
          <w:rFonts w:ascii="Consolas" w:hAnsi="Consolas"/>
          <w:sz w:val="20"/>
          <w:lang w:val="uk-UA"/>
        </w:rPr>
        <w:t>src</w:t>
      </w:r>
      <w:proofErr w:type="spellEnd"/>
      <w:r w:rsidRPr="006B78FD">
        <w:rPr>
          <w:rFonts w:ascii="Consolas" w:hAnsi="Consolas"/>
          <w:sz w:val="20"/>
          <w:lang w:val="uk-UA"/>
        </w:rPr>
        <w:t>/</w:t>
      </w:r>
      <w:proofErr w:type="spellStart"/>
      <w:r w:rsidRPr="006B78FD">
        <w:rPr>
          <w:rFonts w:ascii="Consolas" w:hAnsi="Consolas"/>
          <w:sz w:val="20"/>
          <w:lang w:val="uk-UA"/>
        </w:rPr>
        <w:t>bsp</w:t>
      </w:r>
      <w:proofErr w:type="spellEnd"/>
      <w:r w:rsidRPr="006B78FD">
        <w:rPr>
          <w:rFonts w:ascii="Consolas" w:hAnsi="Consolas"/>
          <w:sz w:val="20"/>
          <w:lang w:val="uk-UA"/>
        </w:rPr>
        <w:t>/</w:t>
      </w:r>
      <w:proofErr w:type="spellStart"/>
      <w:r w:rsidRPr="006B78FD">
        <w:rPr>
          <w:rFonts w:ascii="Consolas" w:hAnsi="Consolas"/>
          <w:sz w:val="20"/>
          <w:lang w:val="uk-UA"/>
        </w:rPr>
        <w:t>raspberrypi</w:t>
      </w:r>
      <w:proofErr w:type="spellEnd"/>
    </w:p>
    <w:p w14:paraId="5BAC143E"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RUSTC_MISC_ARGS   = -C </w:t>
      </w:r>
      <w:proofErr w:type="spellStart"/>
      <w:r w:rsidRPr="006B78FD">
        <w:rPr>
          <w:rFonts w:ascii="Consolas" w:hAnsi="Consolas"/>
          <w:sz w:val="20"/>
          <w:lang w:val="uk-UA"/>
        </w:rPr>
        <w:t>target-cpu</w:t>
      </w:r>
      <w:proofErr w:type="spellEnd"/>
      <w:r w:rsidRPr="006B78FD">
        <w:rPr>
          <w:rFonts w:ascii="Consolas" w:hAnsi="Consolas"/>
          <w:sz w:val="20"/>
          <w:lang w:val="uk-UA"/>
        </w:rPr>
        <w:t>=cortex-a53</w:t>
      </w:r>
    </w:p>
    <w:p w14:paraId="739167AF"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else</w:t>
      </w:r>
      <w:proofErr w:type="spellEnd"/>
      <w:r w:rsidRPr="006B78FD">
        <w:rPr>
          <w:rFonts w:ascii="Consolas" w:hAnsi="Consolas"/>
          <w:sz w:val="20"/>
          <w:lang w:val="uk-UA"/>
        </w:rPr>
        <w:t xml:space="preserve"> </w:t>
      </w:r>
      <w:proofErr w:type="spellStart"/>
      <w:r w:rsidRPr="006B78FD">
        <w:rPr>
          <w:rFonts w:ascii="Consolas" w:hAnsi="Consolas"/>
          <w:sz w:val="20"/>
          <w:lang w:val="uk-UA"/>
        </w:rPr>
        <w:t>ifeq</w:t>
      </w:r>
      <w:proofErr w:type="spellEnd"/>
      <w:r w:rsidRPr="006B78FD">
        <w:rPr>
          <w:rFonts w:ascii="Consolas" w:hAnsi="Consolas"/>
          <w:sz w:val="20"/>
          <w:lang w:val="uk-UA"/>
        </w:rPr>
        <w:t xml:space="preserve"> ($(BSP),rpi4)</w:t>
      </w:r>
    </w:p>
    <w:p w14:paraId="2C43AA9F"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TARGET            = aarch64-unknown-none-softfloat</w:t>
      </w:r>
    </w:p>
    <w:p w14:paraId="3AF56DF4"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KERNEL_BIN        = kernel8.img</w:t>
      </w:r>
    </w:p>
    <w:p w14:paraId="7487FB76"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QEMU_BINARY       = qemu-system-aarch64</w:t>
      </w:r>
    </w:p>
    <w:p w14:paraId="1FC6C532"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QEMU_MACHINE_TYPE =</w:t>
      </w:r>
    </w:p>
    <w:p w14:paraId="2787D539"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QEMU_RELEASE_ARGS = -</w:t>
      </w:r>
      <w:proofErr w:type="spellStart"/>
      <w:r w:rsidRPr="006B78FD">
        <w:rPr>
          <w:rFonts w:ascii="Consolas" w:hAnsi="Consolas"/>
          <w:sz w:val="20"/>
          <w:lang w:val="uk-UA"/>
        </w:rPr>
        <w:t>serial</w:t>
      </w:r>
      <w:proofErr w:type="spellEnd"/>
      <w:r w:rsidRPr="006B78FD">
        <w:rPr>
          <w:rFonts w:ascii="Consolas" w:hAnsi="Consolas"/>
          <w:sz w:val="20"/>
          <w:lang w:val="uk-UA"/>
        </w:rPr>
        <w:t xml:space="preserve"> </w:t>
      </w:r>
      <w:proofErr w:type="spellStart"/>
      <w:r w:rsidRPr="006B78FD">
        <w:rPr>
          <w:rFonts w:ascii="Consolas" w:hAnsi="Consolas"/>
          <w:sz w:val="20"/>
          <w:lang w:val="uk-UA"/>
        </w:rPr>
        <w:t>stdio</w:t>
      </w:r>
      <w:proofErr w:type="spellEnd"/>
      <w:r w:rsidRPr="006B78FD">
        <w:rPr>
          <w:rFonts w:ascii="Consolas" w:hAnsi="Consolas"/>
          <w:sz w:val="20"/>
          <w:lang w:val="uk-UA"/>
        </w:rPr>
        <w:t xml:space="preserve"> -</w:t>
      </w:r>
      <w:proofErr w:type="spellStart"/>
      <w:r w:rsidRPr="006B78FD">
        <w:rPr>
          <w:rFonts w:ascii="Consolas" w:hAnsi="Consolas"/>
          <w:sz w:val="20"/>
          <w:lang w:val="uk-UA"/>
        </w:rPr>
        <w:t>display</w:t>
      </w:r>
      <w:proofErr w:type="spellEnd"/>
      <w:r w:rsidRPr="006B78FD">
        <w:rPr>
          <w:rFonts w:ascii="Consolas" w:hAnsi="Consolas"/>
          <w:sz w:val="20"/>
          <w:lang w:val="uk-UA"/>
        </w:rPr>
        <w:t xml:space="preserve"> </w:t>
      </w:r>
      <w:proofErr w:type="spellStart"/>
      <w:r w:rsidRPr="006B78FD">
        <w:rPr>
          <w:rFonts w:ascii="Consolas" w:hAnsi="Consolas"/>
          <w:sz w:val="20"/>
          <w:lang w:val="uk-UA"/>
        </w:rPr>
        <w:t>none</w:t>
      </w:r>
      <w:proofErr w:type="spellEnd"/>
    </w:p>
    <w:p w14:paraId="210BBF2E"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OBJDUMP_BINARY    = aarch64-none-elf-objdump</w:t>
      </w:r>
    </w:p>
    <w:p w14:paraId="5AB20886"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NM_BINARY         = aarch64-none-elf-nm</w:t>
      </w:r>
    </w:p>
    <w:p w14:paraId="7AFDDB16"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READELF_BINARY    = aarch64-none-elf-readelf</w:t>
      </w:r>
    </w:p>
    <w:p w14:paraId="77CAD619"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LD_SCRIPT_PATH    = $(</w:t>
      </w:r>
      <w:proofErr w:type="spellStart"/>
      <w:r w:rsidRPr="006B78FD">
        <w:rPr>
          <w:rFonts w:ascii="Consolas" w:hAnsi="Consolas"/>
          <w:sz w:val="20"/>
          <w:lang w:val="uk-UA"/>
        </w:rPr>
        <w:t>shell</w:t>
      </w:r>
      <w:proofErr w:type="spellEnd"/>
      <w:r w:rsidRPr="006B78FD">
        <w:rPr>
          <w:rFonts w:ascii="Consolas" w:hAnsi="Consolas"/>
          <w:sz w:val="20"/>
          <w:lang w:val="uk-UA"/>
        </w:rPr>
        <w:t xml:space="preserve"> </w:t>
      </w:r>
      <w:proofErr w:type="spellStart"/>
      <w:r w:rsidRPr="006B78FD">
        <w:rPr>
          <w:rFonts w:ascii="Consolas" w:hAnsi="Consolas"/>
          <w:sz w:val="20"/>
          <w:lang w:val="uk-UA"/>
        </w:rPr>
        <w:t>pwd</w:t>
      </w:r>
      <w:proofErr w:type="spellEnd"/>
      <w:r w:rsidRPr="006B78FD">
        <w:rPr>
          <w:rFonts w:ascii="Consolas" w:hAnsi="Consolas"/>
          <w:sz w:val="20"/>
          <w:lang w:val="uk-UA"/>
        </w:rPr>
        <w:t>)/</w:t>
      </w:r>
      <w:proofErr w:type="spellStart"/>
      <w:r w:rsidRPr="006B78FD">
        <w:rPr>
          <w:rFonts w:ascii="Consolas" w:hAnsi="Consolas"/>
          <w:sz w:val="20"/>
          <w:lang w:val="uk-UA"/>
        </w:rPr>
        <w:t>src</w:t>
      </w:r>
      <w:proofErr w:type="spellEnd"/>
      <w:r w:rsidRPr="006B78FD">
        <w:rPr>
          <w:rFonts w:ascii="Consolas" w:hAnsi="Consolas"/>
          <w:sz w:val="20"/>
          <w:lang w:val="uk-UA"/>
        </w:rPr>
        <w:t>/</w:t>
      </w:r>
      <w:proofErr w:type="spellStart"/>
      <w:r w:rsidRPr="006B78FD">
        <w:rPr>
          <w:rFonts w:ascii="Consolas" w:hAnsi="Consolas"/>
          <w:sz w:val="20"/>
          <w:lang w:val="uk-UA"/>
        </w:rPr>
        <w:t>bsp</w:t>
      </w:r>
      <w:proofErr w:type="spellEnd"/>
      <w:r w:rsidRPr="006B78FD">
        <w:rPr>
          <w:rFonts w:ascii="Consolas" w:hAnsi="Consolas"/>
          <w:sz w:val="20"/>
          <w:lang w:val="uk-UA"/>
        </w:rPr>
        <w:t>/</w:t>
      </w:r>
      <w:proofErr w:type="spellStart"/>
      <w:r w:rsidRPr="006B78FD">
        <w:rPr>
          <w:rFonts w:ascii="Consolas" w:hAnsi="Consolas"/>
          <w:sz w:val="20"/>
          <w:lang w:val="uk-UA"/>
        </w:rPr>
        <w:t>raspberrypi</w:t>
      </w:r>
      <w:proofErr w:type="spellEnd"/>
    </w:p>
    <w:p w14:paraId="3B8467B5"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RUSTC_MISC_ARGS   = -C </w:t>
      </w:r>
      <w:proofErr w:type="spellStart"/>
      <w:r w:rsidRPr="006B78FD">
        <w:rPr>
          <w:rFonts w:ascii="Consolas" w:hAnsi="Consolas"/>
          <w:sz w:val="20"/>
          <w:lang w:val="uk-UA"/>
        </w:rPr>
        <w:t>target-cpu</w:t>
      </w:r>
      <w:proofErr w:type="spellEnd"/>
      <w:r w:rsidRPr="006B78FD">
        <w:rPr>
          <w:rFonts w:ascii="Consolas" w:hAnsi="Consolas"/>
          <w:sz w:val="20"/>
          <w:lang w:val="uk-UA"/>
        </w:rPr>
        <w:t>=cortex-a72</w:t>
      </w:r>
    </w:p>
    <w:p w14:paraId="618B5083"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endif</w:t>
      </w:r>
      <w:proofErr w:type="spellEnd"/>
    </w:p>
    <w:p w14:paraId="39E0FC3A"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export</w:t>
      </w:r>
      <w:proofErr w:type="spellEnd"/>
      <w:r w:rsidRPr="006B78FD">
        <w:rPr>
          <w:rFonts w:ascii="Consolas" w:hAnsi="Consolas"/>
          <w:sz w:val="20"/>
          <w:lang w:val="uk-UA"/>
        </w:rPr>
        <w:t xml:space="preserve"> LD_SCRIPT_PATH</w:t>
      </w:r>
    </w:p>
    <w:p w14:paraId="07CD8769"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KERNEL_MANIFEST      = </w:t>
      </w:r>
      <w:proofErr w:type="spellStart"/>
      <w:r w:rsidRPr="006B78FD">
        <w:rPr>
          <w:rFonts w:ascii="Consolas" w:hAnsi="Consolas"/>
          <w:sz w:val="20"/>
          <w:lang w:val="uk-UA"/>
        </w:rPr>
        <w:t>Cargo.toml</w:t>
      </w:r>
      <w:proofErr w:type="spellEnd"/>
    </w:p>
    <w:p w14:paraId="72D06E2E"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KERNEL_LINKER_SCRIPT = </w:t>
      </w:r>
      <w:proofErr w:type="spellStart"/>
      <w:r w:rsidRPr="006B78FD">
        <w:rPr>
          <w:rFonts w:ascii="Consolas" w:hAnsi="Consolas"/>
          <w:sz w:val="20"/>
          <w:lang w:val="uk-UA"/>
        </w:rPr>
        <w:t>kernel.ld</w:t>
      </w:r>
      <w:proofErr w:type="spellEnd"/>
    </w:p>
    <w:p w14:paraId="7C048CDC" w14:textId="7749C054"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LAST_BUILD_CONFIG    = </w:t>
      </w:r>
      <w:proofErr w:type="spellStart"/>
      <w:r w:rsidRPr="006B78FD">
        <w:rPr>
          <w:rFonts w:ascii="Consolas" w:hAnsi="Consolas"/>
          <w:sz w:val="20"/>
          <w:lang w:val="uk-UA"/>
        </w:rPr>
        <w:t>target</w:t>
      </w:r>
      <w:proofErr w:type="spellEnd"/>
      <w:r w:rsidRPr="006B78FD">
        <w:rPr>
          <w:rFonts w:ascii="Consolas" w:hAnsi="Consolas"/>
          <w:sz w:val="20"/>
          <w:lang w:val="uk-UA"/>
        </w:rPr>
        <w:t>/$(BSP).</w:t>
      </w:r>
      <w:proofErr w:type="spellStart"/>
      <w:r w:rsidRPr="006B78FD">
        <w:rPr>
          <w:rFonts w:ascii="Consolas" w:hAnsi="Consolas"/>
          <w:sz w:val="20"/>
          <w:lang w:val="uk-UA"/>
        </w:rPr>
        <w:t>build_config</w:t>
      </w:r>
      <w:proofErr w:type="spellEnd"/>
    </w:p>
    <w:p w14:paraId="07329B7B" w14:textId="34D11F26"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KERNEL_ELF      = </w:t>
      </w:r>
      <w:proofErr w:type="spellStart"/>
      <w:r w:rsidRPr="006B78FD">
        <w:rPr>
          <w:rFonts w:ascii="Consolas" w:hAnsi="Consolas"/>
          <w:sz w:val="20"/>
          <w:lang w:val="uk-UA"/>
        </w:rPr>
        <w:t>target</w:t>
      </w:r>
      <w:proofErr w:type="spellEnd"/>
      <w:r w:rsidRPr="006B78FD">
        <w:rPr>
          <w:rFonts w:ascii="Consolas" w:hAnsi="Consolas"/>
          <w:sz w:val="20"/>
          <w:lang w:val="uk-UA"/>
        </w:rPr>
        <w:t>/$(TARGET)/</w:t>
      </w:r>
      <w:proofErr w:type="spellStart"/>
      <w:r w:rsidRPr="006B78FD">
        <w:rPr>
          <w:rFonts w:ascii="Consolas" w:hAnsi="Consolas"/>
          <w:sz w:val="20"/>
          <w:lang w:val="uk-UA"/>
        </w:rPr>
        <w:t>release</w:t>
      </w:r>
      <w:proofErr w:type="spellEnd"/>
      <w:r w:rsidRPr="006B78FD">
        <w:rPr>
          <w:rFonts w:ascii="Consolas" w:hAnsi="Consolas"/>
          <w:sz w:val="20"/>
          <w:lang w:val="uk-UA"/>
        </w:rPr>
        <w:t>/</w:t>
      </w:r>
      <w:proofErr w:type="spellStart"/>
      <w:r w:rsidRPr="006B78FD">
        <w:rPr>
          <w:rFonts w:ascii="Consolas" w:hAnsi="Consolas"/>
          <w:sz w:val="20"/>
          <w:lang w:val="uk-UA"/>
        </w:rPr>
        <w:t>kernel</w:t>
      </w:r>
      <w:proofErr w:type="spellEnd"/>
    </w:p>
    <w:p w14:paraId="3B836C11"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KERNEL_ELF_DEPS = $(</w:t>
      </w:r>
      <w:proofErr w:type="spellStart"/>
      <w:r w:rsidRPr="006B78FD">
        <w:rPr>
          <w:rFonts w:ascii="Consolas" w:hAnsi="Consolas"/>
          <w:sz w:val="20"/>
          <w:lang w:val="uk-UA"/>
        </w:rPr>
        <w:t>filter-out</w:t>
      </w:r>
      <w:proofErr w:type="spellEnd"/>
      <w:r w:rsidRPr="006B78FD">
        <w:rPr>
          <w:rFonts w:ascii="Consolas" w:hAnsi="Consolas"/>
          <w:sz w:val="20"/>
          <w:lang w:val="uk-UA"/>
        </w:rPr>
        <w:t xml:space="preserve"> %: ,$(</w:t>
      </w:r>
      <w:proofErr w:type="spellStart"/>
      <w:r w:rsidRPr="006B78FD">
        <w:rPr>
          <w:rFonts w:ascii="Consolas" w:hAnsi="Consolas"/>
          <w:sz w:val="20"/>
          <w:lang w:val="uk-UA"/>
        </w:rPr>
        <w:t>file</w:t>
      </w:r>
      <w:proofErr w:type="spellEnd"/>
      <w:r w:rsidRPr="006B78FD">
        <w:rPr>
          <w:rFonts w:ascii="Consolas" w:hAnsi="Consolas"/>
          <w:sz w:val="20"/>
          <w:lang w:val="uk-UA"/>
        </w:rPr>
        <w:t xml:space="preserve"> &lt; $(KERNEL_ELF).d)) $(KERNEL_MANIFEST) $(LAST_BUILD_CONFIG)</w:t>
      </w:r>
    </w:p>
    <w:p w14:paraId="02B1FA37"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RUSTFLAGS = $(RUSTC_MISC_ARGS)                   \</w:t>
      </w:r>
    </w:p>
    <w:p w14:paraId="00D8C63C"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-C </w:t>
      </w:r>
      <w:proofErr w:type="spellStart"/>
      <w:r w:rsidRPr="006B78FD">
        <w:rPr>
          <w:rFonts w:ascii="Consolas" w:hAnsi="Consolas"/>
          <w:sz w:val="20"/>
          <w:lang w:val="uk-UA"/>
        </w:rPr>
        <w:t>link-arg</w:t>
      </w:r>
      <w:proofErr w:type="spellEnd"/>
      <w:r w:rsidRPr="006B78FD">
        <w:rPr>
          <w:rFonts w:ascii="Consolas" w:hAnsi="Consolas"/>
          <w:sz w:val="20"/>
          <w:lang w:val="uk-UA"/>
        </w:rPr>
        <w:t>=--</w:t>
      </w:r>
      <w:proofErr w:type="spellStart"/>
      <w:r w:rsidRPr="006B78FD">
        <w:rPr>
          <w:rFonts w:ascii="Consolas" w:hAnsi="Consolas"/>
          <w:sz w:val="20"/>
          <w:lang w:val="uk-UA"/>
        </w:rPr>
        <w:t>library-path</w:t>
      </w:r>
      <w:proofErr w:type="spellEnd"/>
      <w:r w:rsidRPr="006B78FD">
        <w:rPr>
          <w:rFonts w:ascii="Consolas" w:hAnsi="Consolas"/>
          <w:sz w:val="20"/>
          <w:lang w:val="uk-UA"/>
        </w:rPr>
        <w:t>=$(LD_SCRIPT_PATH) \</w:t>
      </w:r>
    </w:p>
    <w:p w14:paraId="15CBC9B1" w14:textId="55A4BA6A"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-C </w:t>
      </w:r>
      <w:proofErr w:type="spellStart"/>
      <w:r w:rsidRPr="006B78FD">
        <w:rPr>
          <w:rFonts w:ascii="Consolas" w:hAnsi="Consolas"/>
          <w:sz w:val="20"/>
          <w:lang w:val="uk-UA"/>
        </w:rPr>
        <w:t>link-arg</w:t>
      </w:r>
      <w:proofErr w:type="spellEnd"/>
      <w:r w:rsidRPr="006B78FD">
        <w:rPr>
          <w:rFonts w:ascii="Consolas" w:hAnsi="Consolas"/>
          <w:sz w:val="20"/>
          <w:lang w:val="uk-UA"/>
        </w:rPr>
        <w:t>=--</w:t>
      </w:r>
      <w:proofErr w:type="spellStart"/>
      <w:r w:rsidRPr="006B78FD">
        <w:rPr>
          <w:rFonts w:ascii="Consolas" w:hAnsi="Consolas"/>
          <w:sz w:val="20"/>
          <w:lang w:val="uk-UA"/>
        </w:rPr>
        <w:t>script</w:t>
      </w:r>
      <w:proofErr w:type="spellEnd"/>
      <w:r w:rsidRPr="006B78FD">
        <w:rPr>
          <w:rFonts w:ascii="Consolas" w:hAnsi="Consolas"/>
          <w:sz w:val="20"/>
          <w:lang w:val="uk-UA"/>
        </w:rPr>
        <w:t>=$(KERNEL_LINKER_SCRIPT)</w:t>
      </w:r>
    </w:p>
    <w:p w14:paraId="46054B32"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RUSTFLAGS_PEDANTIC = $(RUSTFLAGS) \</w:t>
      </w:r>
    </w:p>
    <w:p w14:paraId="54229C87"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-D </w:t>
      </w:r>
      <w:proofErr w:type="spellStart"/>
      <w:r w:rsidRPr="006B78FD">
        <w:rPr>
          <w:rFonts w:ascii="Consolas" w:hAnsi="Consolas"/>
          <w:sz w:val="20"/>
          <w:lang w:val="uk-UA"/>
        </w:rPr>
        <w:t>warnings</w:t>
      </w:r>
      <w:proofErr w:type="spellEnd"/>
      <w:r w:rsidRPr="006B78FD">
        <w:rPr>
          <w:rFonts w:ascii="Consolas" w:hAnsi="Consolas"/>
          <w:sz w:val="20"/>
          <w:lang w:val="uk-UA"/>
        </w:rPr>
        <w:t xml:space="preserve">                   \</w:t>
      </w:r>
    </w:p>
    <w:p w14:paraId="62019310" w14:textId="6EA03D2F"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-D </w:t>
      </w:r>
      <w:proofErr w:type="spellStart"/>
      <w:r w:rsidRPr="006B78FD">
        <w:rPr>
          <w:rFonts w:ascii="Consolas" w:hAnsi="Consolas"/>
          <w:sz w:val="20"/>
          <w:lang w:val="uk-UA"/>
        </w:rPr>
        <w:t>missing_docs</w:t>
      </w:r>
      <w:proofErr w:type="spellEnd"/>
    </w:p>
    <w:p w14:paraId="7173AC0B"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FEATURES      = --</w:t>
      </w:r>
      <w:proofErr w:type="spellStart"/>
      <w:r w:rsidRPr="006B78FD">
        <w:rPr>
          <w:rFonts w:ascii="Consolas" w:hAnsi="Consolas"/>
          <w:sz w:val="20"/>
          <w:lang w:val="uk-UA"/>
        </w:rPr>
        <w:t>features</w:t>
      </w:r>
      <w:proofErr w:type="spellEnd"/>
      <w:r w:rsidRPr="006B78FD">
        <w:rPr>
          <w:rFonts w:ascii="Consolas" w:hAnsi="Consolas"/>
          <w:sz w:val="20"/>
          <w:lang w:val="uk-UA"/>
        </w:rPr>
        <w:t xml:space="preserve"> </w:t>
      </w:r>
      <w:proofErr w:type="spellStart"/>
      <w:r w:rsidRPr="006B78FD">
        <w:rPr>
          <w:rFonts w:ascii="Consolas" w:hAnsi="Consolas"/>
          <w:sz w:val="20"/>
          <w:lang w:val="uk-UA"/>
        </w:rPr>
        <w:t>bsp</w:t>
      </w:r>
      <w:proofErr w:type="spellEnd"/>
      <w:r w:rsidRPr="006B78FD">
        <w:rPr>
          <w:rFonts w:ascii="Consolas" w:hAnsi="Consolas"/>
          <w:sz w:val="20"/>
          <w:lang w:val="uk-UA"/>
        </w:rPr>
        <w:t>_$(BSP)</w:t>
      </w:r>
    </w:p>
    <w:p w14:paraId="7D9C1D06"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COMPILER_ARGS = --</w:t>
      </w:r>
      <w:proofErr w:type="spellStart"/>
      <w:r w:rsidRPr="006B78FD">
        <w:rPr>
          <w:rFonts w:ascii="Consolas" w:hAnsi="Consolas"/>
          <w:sz w:val="20"/>
          <w:lang w:val="uk-UA"/>
        </w:rPr>
        <w:t>target</w:t>
      </w:r>
      <w:proofErr w:type="spellEnd"/>
      <w:r w:rsidRPr="006B78FD">
        <w:rPr>
          <w:rFonts w:ascii="Consolas" w:hAnsi="Consolas"/>
          <w:sz w:val="20"/>
          <w:lang w:val="uk-UA"/>
        </w:rPr>
        <w:t>=$(TARGET) \</w:t>
      </w:r>
    </w:p>
    <w:p w14:paraId="69127945"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$(FEATURES)                    \</w:t>
      </w:r>
    </w:p>
    <w:p w14:paraId="04C34348"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release</w:t>
      </w:r>
      <w:proofErr w:type="spellEnd"/>
    </w:p>
    <w:p w14:paraId="51F8D442" w14:textId="77777777" w:rsidR="0078584D" w:rsidRPr="006B78FD" w:rsidRDefault="0078584D" w:rsidP="0078584D">
      <w:pPr>
        <w:spacing w:line="360" w:lineRule="auto"/>
        <w:ind w:right="141" w:firstLine="709"/>
        <w:jc w:val="both"/>
        <w:rPr>
          <w:rFonts w:ascii="Consolas" w:hAnsi="Consolas"/>
          <w:sz w:val="20"/>
          <w:lang w:val="uk-UA"/>
        </w:rPr>
      </w:pPr>
    </w:p>
    <w:p w14:paraId="51F3BD2B"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RUSTC_CMD   = </w:t>
      </w:r>
      <w:proofErr w:type="spellStart"/>
      <w:r w:rsidRPr="006B78FD">
        <w:rPr>
          <w:rFonts w:ascii="Consolas" w:hAnsi="Consolas"/>
          <w:sz w:val="20"/>
          <w:lang w:val="uk-UA"/>
        </w:rPr>
        <w:t>cargo</w:t>
      </w:r>
      <w:proofErr w:type="spellEnd"/>
      <w:r w:rsidRPr="006B78FD">
        <w:rPr>
          <w:rFonts w:ascii="Consolas" w:hAnsi="Consolas"/>
          <w:sz w:val="20"/>
          <w:lang w:val="uk-UA"/>
        </w:rPr>
        <w:t xml:space="preserve"> </w:t>
      </w:r>
      <w:proofErr w:type="spellStart"/>
      <w:r w:rsidRPr="006B78FD">
        <w:rPr>
          <w:rFonts w:ascii="Consolas" w:hAnsi="Consolas"/>
          <w:sz w:val="20"/>
          <w:lang w:val="uk-UA"/>
        </w:rPr>
        <w:t>rustc</w:t>
      </w:r>
      <w:proofErr w:type="spellEnd"/>
      <w:r w:rsidRPr="006B78FD">
        <w:rPr>
          <w:rFonts w:ascii="Consolas" w:hAnsi="Consolas"/>
          <w:sz w:val="20"/>
          <w:lang w:val="uk-UA"/>
        </w:rPr>
        <w:t xml:space="preserve"> $(COMPILER_ARGS)</w:t>
      </w:r>
    </w:p>
    <w:p w14:paraId="0EAD089F"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DOC_CMD     = </w:t>
      </w:r>
      <w:proofErr w:type="spellStart"/>
      <w:r w:rsidRPr="006B78FD">
        <w:rPr>
          <w:rFonts w:ascii="Consolas" w:hAnsi="Consolas"/>
          <w:sz w:val="20"/>
          <w:lang w:val="uk-UA"/>
        </w:rPr>
        <w:t>cargo</w:t>
      </w:r>
      <w:proofErr w:type="spellEnd"/>
      <w:r w:rsidRPr="006B78FD">
        <w:rPr>
          <w:rFonts w:ascii="Consolas" w:hAnsi="Consolas"/>
          <w:sz w:val="20"/>
          <w:lang w:val="uk-UA"/>
        </w:rPr>
        <w:t xml:space="preserve"> </w:t>
      </w:r>
      <w:proofErr w:type="spellStart"/>
      <w:r w:rsidRPr="006B78FD">
        <w:rPr>
          <w:rFonts w:ascii="Consolas" w:hAnsi="Consolas"/>
          <w:sz w:val="20"/>
          <w:lang w:val="uk-UA"/>
        </w:rPr>
        <w:t>doc</w:t>
      </w:r>
      <w:proofErr w:type="spellEnd"/>
      <w:r w:rsidRPr="006B78FD">
        <w:rPr>
          <w:rFonts w:ascii="Consolas" w:hAnsi="Consolas"/>
          <w:sz w:val="20"/>
          <w:lang w:val="uk-UA"/>
        </w:rPr>
        <w:t xml:space="preserve"> $(COMPILER_ARGS)</w:t>
      </w:r>
    </w:p>
    <w:p w14:paraId="1F3061C1"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CLIPPY_CMD  = </w:t>
      </w:r>
      <w:proofErr w:type="spellStart"/>
      <w:r w:rsidRPr="006B78FD">
        <w:rPr>
          <w:rFonts w:ascii="Consolas" w:hAnsi="Consolas"/>
          <w:sz w:val="20"/>
          <w:lang w:val="uk-UA"/>
        </w:rPr>
        <w:t>cargo</w:t>
      </w:r>
      <w:proofErr w:type="spellEnd"/>
      <w:r w:rsidRPr="006B78FD">
        <w:rPr>
          <w:rFonts w:ascii="Consolas" w:hAnsi="Consolas"/>
          <w:sz w:val="20"/>
          <w:lang w:val="uk-UA"/>
        </w:rPr>
        <w:t xml:space="preserve"> </w:t>
      </w:r>
      <w:proofErr w:type="spellStart"/>
      <w:r w:rsidRPr="006B78FD">
        <w:rPr>
          <w:rFonts w:ascii="Consolas" w:hAnsi="Consolas"/>
          <w:sz w:val="20"/>
          <w:lang w:val="uk-UA"/>
        </w:rPr>
        <w:t>clippy</w:t>
      </w:r>
      <w:proofErr w:type="spellEnd"/>
      <w:r w:rsidRPr="006B78FD">
        <w:rPr>
          <w:rFonts w:ascii="Consolas" w:hAnsi="Consolas"/>
          <w:sz w:val="20"/>
          <w:lang w:val="uk-UA"/>
        </w:rPr>
        <w:t xml:space="preserve"> $(COMPILER_ARGS)</w:t>
      </w:r>
    </w:p>
    <w:p w14:paraId="1E22E01D"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OBJCOPY_CMD = </w:t>
      </w:r>
      <w:proofErr w:type="spellStart"/>
      <w:r w:rsidRPr="006B78FD">
        <w:rPr>
          <w:rFonts w:ascii="Consolas" w:hAnsi="Consolas"/>
          <w:sz w:val="20"/>
          <w:lang w:val="uk-UA"/>
        </w:rPr>
        <w:t>rust-objcopy</w:t>
      </w:r>
      <w:proofErr w:type="spellEnd"/>
      <w:r w:rsidRPr="006B78FD">
        <w:rPr>
          <w:rFonts w:ascii="Consolas" w:hAnsi="Consolas"/>
          <w:sz w:val="20"/>
          <w:lang w:val="uk-UA"/>
        </w:rPr>
        <w:t xml:space="preserve"> \</w:t>
      </w:r>
    </w:p>
    <w:p w14:paraId="3AFC7873"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strip-all</w:t>
      </w:r>
      <w:proofErr w:type="spellEnd"/>
      <w:r w:rsidRPr="006B78FD">
        <w:rPr>
          <w:rFonts w:ascii="Consolas" w:hAnsi="Consolas"/>
          <w:sz w:val="20"/>
          <w:lang w:val="uk-UA"/>
        </w:rPr>
        <w:t xml:space="preserve">            \</w:t>
      </w:r>
    </w:p>
    <w:p w14:paraId="28A93C15" w14:textId="281DCFD5"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-O </w:t>
      </w:r>
      <w:proofErr w:type="spellStart"/>
      <w:r w:rsidRPr="006B78FD">
        <w:rPr>
          <w:rFonts w:ascii="Consolas" w:hAnsi="Consolas"/>
          <w:sz w:val="20"/>
          <w:lang w:val="uk-UA"/>
        </w:rPr>
        <w:t>binary</w:t>
      </w:r>
      <w:proofErr w:type="spellEnd"/>
    </w:p>
    <w:p w14:paraId="7F72B151"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EXEC_QEMU          = $(QEMU_BINARY) -M $(QEMU_MACHINE_TYPE)</w:t>
      </w:r>
    </w:p>
    <w:p w14:paraId="6E097067"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EXEC_TEST_DISPATCH = </w:t>
      </w:r>
      <w:proofErr w:type="spellStart"/>
      <w:r w:rsidRPr="006B78FD">
        <w:rPr>
          <w:rFonts w:ascii="Consolas" w:hAnsi="Consolas"/>
          <w:sz w:val="20"/>
          <w:lang w:val="uk-UA"/>
        </w:rPr>
        <w:t>ruby</w:t>
      </w:r>
      <w:proofErr w:type="spellEnd"/>
      <w:r w:rsidRPr="006B78FD">
        <w:rPr>
          <w:rFonts w:ascii="Consolas" w:hAnsi="Consolas"/>
          <w:sz w:val="20"/>
          <w:lang w:val="uk-UA"/>
        </w:rPr>
        <w:t xml:space="preserve"> ../</w:t>
      </w:r>
      <w:proofErr w:type="spellStart"/>
      <w:r w:rsidRPr="006B78FD">
        <w:rPr>
          <w:rFonts w:ascii="Consolas" w:hAnsi="Consolas"/>
          <w:sz w:val="20"/>
          <w:lang w:val="uk-UA"/>
        </w:rPr>
        <w:t>common</w:t>
      </w:r>
      <w:proofErr w:type="spellEnd"/>
      <w:r w:rsidRPr="006B78FD">
        <w:rPr>
          <w:rFonts w:ascii="Consolas" w:hAnsi="Consolas"/>
          <w:sz w:val="20"/>
          <w:lang w:val="uk-UA"/>
        </w:rPr>
        <w:t>/</w:t>
      </w:r>
      <w:proofErr w:type="spellStart"/>
      <w:r w:rsidRPr="006B78FD">
        <w:rPr>
          <w:rFonts w:ascii="Consolas" w:hAnsi="Consolas"/>
          <w:sz w:val="20"/>
          <w:lang w:val="uk-UA"/>
        </w:rPr>
        <w:t>tests</w:t>
      </w:r>
      <w:proofErr w:type="spellEnd"/>
      <w:r w:rsidRPr="006B78FD">
        <w:rPr>
          <w:rFonts w:ascii="Consolas" w:hAnsi="Consolas"/>
          <w:sz w:val="20"/>
          <w:lang w:val="uk-UA"/>
        </w:rPr>
        <w:t>/</w:t>
      </w:r>
      <w:proofErr w:type="spellStart"/>
      <w:r w:rsidRPr="006B78FD">
        <w:rPr>
          <w:rFonts w:ascii="Consolas" w:hAnsi="Consolas"/>
          <w:sz w:val="20"/>
          <w:lang w:val="uk-UA"/>
        </w:rPr>
        <w:t>dispatch.rb</w:t>
      </w:r>
      <w:proofErr w:type="spellEnd"/>
    </w:p>
    <w:p w14:paraId="7B2A028B"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EXEC_MINITERM      = </w:t>
      </w:r>
      <w:proofErr w:type="spellStart"/>
      <w:r w:rsidRPr="006B78FD">
        <w:rPr>
          <w:rFonts w:ascii="Consolas" w:hAnsi="Consolas"/>
          <w:sz w:val="20"/>
          <w:lang w:val="uk-UA"/>
        </w:rPr>
        <w:t>ruby</w:t>
      </w:r>
      <w:proofErr w:type="spellEnd"/>
      <w:r w:rsidRPr="006B78FD">
        <w:rPr>
          <w:rFonts w:ascii="Consolas" w:hAnsi="Consolas"/>
          <w:sz w:val="20"/>
          <w:lang w:val="uk-UA"/>
        </w:rPr>
        <w:t xml:space="preserve"> ../</w:t>
      </w:r>
      <w:proofErr w:type="spellStart"/>
      <w:r w:rsidRPr="006B78FD">
        <w:rPr>
          <w:rFonts w:ascii="Consolas" w:hAnsi="Consolas"/>
          <w:sz w:val="20"/>
          <w:lang w:val="uk-UA"/>
        </w:rPr>
        <w:t>common</w:t>
      </w:r>
      <w:proofErr w:type="spellEnd"/>
      <w:r w:rsidRPr="006B78FD">
        <w:rPr>
          <w:rFonts w:ascii="Consolas" w:hAnsi="Consolas"/>
          <w:sz w:val="20"/>
          <w:lang w:val="uk-UA"/>
        </w:rPr>
        <w:t>/</w:t>
      </w:r>
      <w:proofErr w:type="spellStart"/>
      <w:r w:rsidRPr="006B78FD">
        <w:rPr>
          <w:rFonts w:ascii="Consolas" w:hAnsi="Consolas"/>
          <w:sz w:val="20"/>
          <w:lang w:val="uk-UA"/>
        </w:rPr>
        <w:t>serial</w:t>
      </w:r>
      <w:proofErr w:type="spellEnd"/>
      <w:r w:rsidRPr="006B78FD">
        <w:rPr>
          <w:rFonts w:ascii="Consolas" w:hAnsi="Consolas"/>
          <w:sz w:val="20"/>
          <w:lang w:val="uk-UA"/>
        </w:rPr>
        <w:t>/</w:t>
      </w:r>
      <w:proofErr w:type="spellStart"/>
      <w:r w:rsidRPr="006B78FD">
        <w:rPr>
          <w:rFonts w:ascii="Consolas" w:hAnsi="Consolas"/>
          <w:sz w:val="20"/>
          <w:lang w:val="uk-UA"/>
        </w:rPr>
        <w:t>miniterm.rb</w:t>
      </w:r>
      <w:proofErr w:type="spellEnd"/>
    </w:p>
    <w:p w14:paraId="7E95BF13"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DOCKER_CMD            = </w:t>
      </w:r>
      <w:proofErr w:type="spellStart"/>
      <w:r w:rsidRPr="006B78FD">
        <w:rPr>
          <w:rFonts w:ascii="Consolas" w:hAnsi="Consolas"/>
          <w:sz w:val="20"/>
          <w:lang w:val="uk-UA"/>
        </w:rPr>
        <w:t>docker</w:t>
      </w:r>
      <w:proofErr w:type="spellEnd"/>
      <w:r w:rsidRPr="006B78FD">
        <w:rPr>
          <w:rFonts w:ascii="Consolas" w:hAnsi="Consolas"/>
          <w:sz w:val="20"/>
          <w:lang w:val="uk-UA"/>
        </w:rPr>
        <w:t xml:space="preserve"> </w:t>
      </w:r>
      <w:proofErr w:type="spellStart"/>
      <w:r w:rsidRPr="006B78FD">
        <w:rPr>
          <w:rFonts w:ascii="Consolas" w:hAnsi="Consolas"/>
          <w:sz w:val="20"/>
          <w:lang w:val="uk-UA"/>
        </w:rPr>
        <w:t>run</w:t>
      </w:r>
      <w:proofErr w:type="spellEnd"/>
      <w:r w:rsidRPr="006B78FD">
        <w:rPr>
          <w:rFonts w:ascii="Consolas" w:hAnsi="Consolas"/>
          <w:sz w:val="20"/>
          <w:lang w:val="uk-UA"/>
        </w:rPr>
        <w:t xml:space="preserve"> -t --</w:t>
      </w:r>
      <w:proofErr w:type="spellStart"/>
      <w:r w:rsidRPr="006B78FD">
        <w:rPr>
          <w:rFonts w:ascii="Consolas" w:hAnsi="Consolas"/>
          <w:sz w:val="20"/>
          <w:lang w:val="uk-UA"/>
        </w:rPr>
        <w:t>rm</w:t>
      </w:r>
      <w:proofErr w:type="spellEnd"/>
      <w:r w:rsidRPr="006B78FD">
        <w:rPr>
          <w:rFonts w:ascii="Consolas" w:hAnsi="Consolas"/>
          <w:sz w:val="20"/>
          <w:lang w:val="uk-UA"/>
        </w:rPr>
        <w:t xml:space="preserve"> -v $(</w:t>
      </w:r>
      <w:proofErr w:type="spellStart"/>
      <w:r w:rsidRPr="006B78FD">
        <w:rPr>
          <w:rFonts w:ascii="Consolas" w:hAnsi="Consolas"/>
          <w:sz w:val="20"/>
          <w:lang w:val="uk-UA"/>
        </w:rPr>
        <w:t>shell</w:t>
      </w:r>
      <w:proofErr w:type="spellEnd"/>
      <w:r w:rsidRPr="006B78FD">
        <w:rPr>
          <w:rFonts w:ascii="Consolas" w:hAnsi="Consolas"/>
          <w:sz w:val="20"/>
          <w:lang w:val="uk-UA"/>
        </w:rPr>
        <w:t xml:space="preserve"> </w:t>
      </w:r>
      <w:proofErr w:type="spellStart"/>
      <w:r w:rsidRPr="006B78FD">
        <w:rPr>
          <w:rFonts w:ascii="Consolas" w:hAnsi="Consolas"/>
          <w:sz w:val="20"/>
          <w:lang w:val="uk-UA"/>
        </w:rPr>
        <w:t>pwd</w:t>
      </w:r>
      <w:proofErr w:type="spellEnd"/>
      <w:r w:rsidRPr="006B78FD">
        <w:rPr>
          <w:rFonts w:ascii="Consolas" w:hAnsi="Consolas"/>
          <w:sz w:val="20"/>
          <w:lang w:val="uk-UA"/>
        </w:rPr>
        <w:t>):/</w:t>
      </w:r>
      <w:proofErr w:type="spellStart"/>
      <w:r w:rsidRPr="006B78FD">
        <w:rPr>
          <w:rFonts w:ascii="Consolas" w:hAnsi="Consolas"/>
          <w:sz w:val="20"/>
          <w:lang w:val="uk-UA"/>
        </w:rPr>
        <w:t>work</w:t>
      </w:r>
      <w:proofErr w:type="spellEnd"/>
      <w:r w:rsidRPr="006B78FD">
        <w:rPr>
          <w:rFonts w:ascii="Consolas" w:hAnsi="Consolas"/>
          <w:sz w:val="20"/>
          <w:lang w:val="uk-UA"/>
        </w:rPr>
        <w:t>/</w:t>
      </w:r>
      <w:proofErr w:type="spellStart"/>
      <w:r w:rsidRPr="006B78FD">
        <w:rPr>
          <w:rFonts w:ascii="Consolas" w:hAnsi="Consolas"/>
          <w:sz w:val="20"/>
          <w:lang w:val="uk-UA"/>
        </w:rPr>
        <w:t>tutorial</w:t>
      </w:r>
      <w:proofErr w:type="spellEnd"/>
      <w:r w:rsidRPr="006B78FD">
        <w:rPr>
          <w:rFonts w:ascii="Consolas" w:hAnsi="Consolas"/>
          <w:sz w:val="20"/>
          <w:lang w:val="uk-UA"/>
        </w:rPr>
        <w:t xml:space="preserve"> -w /</w:t>
      </w:r>
      <w:proofErr w:type="spellStart"/>
      <w:r w:rsidRPr="006B78FD">
        <w:rPr>
          <w:rFonts w:ascii="Consolas" w:hAnsi="Consolas"/>
          <w:sz w:val="20"/>
          <w:lang w:val="uk-UA"/>
        </w:rPr>
        <w:t>work</w:t>
      </w:r>
      <w:proofErr w:type="spellEnd"/>
      <w:r w:rsidRPr="006B78FD">
        <w:rPr>
          <w:rFonts w:ascii="Consolas" w:hAnsi="Consolas"/>
          <w:sz w:val="20"/>
          <w:lang w:val="uk-UA"/>
        </w:rPr>
        <w:t>/</w:t>
      </w:r>
      <w:proofErr w:type="spellStart"/>
      <w:r w:rsidRPr="006B78FD">
        <w:rPr>
          <w:rFonts w:ascii="Consolas" w:hAnsi="Consolas"/>
          <w:sz w:val="20"/>
          <w:lang w:val="uk-UA"/>
        </w:rPr>
        <w:t>tutorial</w:t>
      </w:r>
      <w:proofErr w:type="spellEnd"/>
    </w:p>
    <w:p w14:paraId="51D02D1E"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DOCKER_CMD_INTERACT   = $(DOCKER_CMD) -i</w:t>
      </w:r>
    </w:p>
    <w:p w14:paraId="3A5FC36C"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DOCKER_ARG_DIR_COMMON = -v $(</w:t>
      </w:r>
      <w:proofErr w:type="spellStart"/>
      <w:r w:rsidRPr="006B78FD">
        <w:rPr>
          <w:rFonts w:ascii="Consolas" w:hAnsi="Consolas"/>
          <w:sz w:val="20"/>
          <w:lang w:val="uk-UA"/>
        </w:rPr>
        <w:t>shell</w:t>
      </w:r>
      <w:proofErr w:type="spellEnd"/>
      <w:r w:rsidRPr="006B78FD">
        <w:rPr>
          <w:rFonts w:ascii="Consolas" w:hAnsi="Consolas"/>
          <w:sz w:val="20"/>
          <w:lang w:val="uk-UA"/>
        </w:rPr>
        <w:t xml:space="preserve"> </w:t>
      </w:r>
      <w:proofErr w:type="spellStart"/>
      <w:r w:rsidRPr="006B78FD">
        <w:rPr>
          <w:rFonts w:ascii="Consolas" w:hAnsi="Consolas"/>
          <w:sz w:val="20"/>
          <w:lang w:val="uk-UA"/>
        </w:rPr>
        <w:t>pwd</w:t>
      </w:r>
      <w:proofErr w:type="spellEnd"/>
      <w:r w:rsidRPr="006B78FD">
        <w:rPr>
          <w:rFonts w:ascii="Consolas" w:hAnsi="Consolas"/>
          <w:sz w:val="20"/>
          <w:lang w:val="uk-UA"/>
        </w:rPr>
        <w:t>)/../</w:t>
      </w:r>
      <w:proofErr w:type="spellStart"/>
      <w:r w:rsidRPr="006B78FD">
        <w:rPr>
          <w:rFonts w:ascii="Consolas" w:hAnsi="Consolas"/>
          <w:sz w:val="20"/>
          <w:lang w:val="uk-UA"/>
        </w:rPr>
        <w:t>common</w:t>
      </w:r>
      <w:proofErr w:type="spellEnd"/>
      <w:r w:rsidRPr="006B78FD">
        <w:rPr>
          <w:rFonts w:ascii="Consolas" w:hAnsi="Consolas"/>
          <w:sz w:val="20"/>
          <w:lang w:val="uk-UA"/>
        </w:rPr>
        <w:t>:/</w:t>
      </w:r>
      <w:proofErr w:type="spellStart"/>
      <w:r w:rsidRPr="006B78FD">
        <w:rPr>
          <w:rFonts w:ascii="Consolas" w:hAnsi="Consolas"/>
          <w:sz w:val="20"/>
          <w:lang w:val="uk-UA"/>
        </w:rPr>
        <w:t>work</w:t>
      </w:r>
      <w:proofErr w:type="spellEnd"/>
      <w:r w:rsidRPr="006B78FD">
        <w:rPr>
          <w:rFonts w:ascii="Consolas" w:hAnsi="Consolas"/>
          <w:sz w:val="20"/>
          <w:lang w:val="uk-UA"/>
        </w:rPr>
        <w:t>/</w:t>
      </w:r>
      <w:proofErr w:type="spellStart"/>
      <w:r w:rsidRPr="006B78FD">
        <w:rPr>
          <w:rFonts w:ascii="Consolas" w:hAnsi="Consolas"/>
          <w:sz w:val="20"/>
          <w:lang w:val="uk-UA"/>
        </w:rPr>
        <w:t>common</w:t>
      </w:r>
      <w:proofErr w:type="spellEnd"/>
    </w:p>
    <w:p w14:paraId="471C4177" w14:textId="3606B7D6"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DOCKER_ARG_DEV        = --</w:t>
      </w:r>
      <w:proofErr w:type="spellStart"/>
      <w:r w:rsidRPr="006B78FD">
        <w:rPr>
          <w:rFonts w:ascii="Consolas" w:hAnsi="Consolas"/>
          <w:sz w:val="20"/>
          <w:lang w:val="uk-UA"/>
        </w:rPr>
        <w:t>privileged</w:t>
      </w:r>
      <w:proofErr w:type="spellEnd"/>
      <w:r w:rsidRPr="006B78FD">
        <w:rPr>
          <w:rFonts w:ascii="Consolas" w:hAnsi="Consolas"/>
          <w:sz w:val="20"/>
          <w:lang w:val="uk-UA"/>
        </w:rPr>
        <w:t xml:space="preserve"> -v /</w:t>
      </w:r>
      <w:proofErr w:type="spellStart"/>
      <w:r w:rsidRPr="006B78FD">
        <w:rPr>
          <w:rFonts w:ascii="Consolas" w:hAnsi="Consolas"/>
          <w:sz w:val="20"/>
          <w:lang w:val="uk-UA"/>
        </w:rPr>
        <w:t>dev</w:t>
      </w:r>
      <w:proofErr w:type="spellEnd"/>
      <w:r w:rsidRPr="006B78FD">
        <w:rPr>
          <w:rFonts w:ascii="Consolas" w:hAnsi="Consolas"/>
          <w:sz w:val="20"/>
          <w:lang w:val="uk-UA"/>
        </w:rPr>
        <w:t>:/</w:t>
      </w:r>
      <w:proofErr w:type="spellStart"/>
      <w:r w:rsidRPr="006B78FD">
        <w:rPr>
          <w:rFonts w:ascii="Consolas" w:hAnsi="Consolas"/>
          <w:sz w:val="20"/>
          <w:lang w:val="uk-UA"/>
        </w:rPr>
        <w:t>dev</w:t>
      </w:r>
      <w:proofErr w:type="spellEnd"/>
    </w:p>
    <w:p w14:paraId="22084C26"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DOCKER_IMAGE </w:t>
      </w:r>
      <w:proofErr w:type="spellStart"/>
      <w:r w:rsidRPr="006B78FD">
        <w:rPr>
          <w:rFonts w:ascii="Consolas" w:hAnsi="Consolas"/>
          <w:sz w:val="20"/>
          <w:lang w:val="uk-UA"/>
        </w:rPr>
        <w:t>defined</w:t>
      </w:r>
      <w:proofErr w:type="spellEnd"/>
      <w:r w:rsidRPr="006B78FD">
        <w:rPr>
          <w:rFonts w:ascii="Consolas" w:hAnsi="Consolas"/>
          <w:sz w:val="20"/>
          <w:lang w:val="uk-UA"/>
        </w:rPr>
        <w:t xml:space="preserve"> </w:t>
      </w:r>
      <w:proofErr w:type="spellStart"/>
      <w:r w:rsidRPr="006B78FD">
        <w:rPr>
          <w:rFonts w:ascii="Consolas" w:hAnsi="Consolas"/>
          <w:sz w:val="20"/>
          <w:lang w:val="uk-UA"/>
        </w:rPr>
        <w:t>in</w:t>
      </w:r>
      <w:proofErr w:type="spellEnd"/>
      <w:r w:rsidRPr="006B78FD">
        <w:rPr>
          <w:rFonts w:ascii="Consolas" w:hAnsi="Consolas"/>
          <w:sz w:val="20"/>
          <w:lang w:val="uk-UA"/>
        </w:rPr>
        <w:t xml:space="preserve"> </w:t>
      </w:r>
      <w:proofErr w:type="spellStart"/>
      <w:r w:rsidRPr="006B78FD">
        <w:rPr>
          <w:rFonts w:ascii="Consolas" w:hAnsi="Consolas"/>
          <w:sz w:val="20"/>
          <w:lang w:val="uk-UA"/>
        </w:rPr>
        <w:t>include</w:t>
      </w:r>
      <w:proofErr w:type="spellEnd"/>
      <w:r w:rsidRPr="006B78FD">
        <w:rPr>
          <w:rFonts w:ascii="Consolas" w:hAnsi="Consolas"/>
          <w:sz w:val="20"/>
          <w:lang w:val="uk-UA"/>
        </w:rPr>
        <w:t xml:space="preserve"> </w:t>
      </w:r>
      <w:proofErr w:type="spellStart"/>
      <w:r w:rsidRPr="006B78FD">
        <w:rPr>
          <w:rFonts w:ascii="Consolas" w:hAnsi="Consolas"/>
          <w:sz w:val="20"/>
          <w:lang w:val="uk-UA"/>
        </w:rPr>
        <w:t>file</w:t>
      </w:r>
      <w:proofErr w:type="spellEnd"/>
      <w:r w:rsidRPr="006B78FD">
        <w:rPr>
          <w:rFonts w:ascii="Consolas" w:hAnsi="Consolas"/>
          <w:sz w:val="20"/>
          <w:lang w:val="uk-UA"/>
        </w:rPr>
        <w:t xml:space="preserve"> (</w:t>
      </w:r>
      <w:proofErr w:type="spellStart"/>
      <w:r w:rsidRPr="006B78FD">
        <w:rPr>
          <w:rFonts w:ascii="Consolas" w:hAnsi="Consolas"/>
          <w:sz w:val="20"/>
          <w:lang w:val="uk-UA"/>
        </w:rPr>
        <w:t>see</w:t>
      </w:r>
      <w:proofErr w:type="spellEnd"/>
      <w:r w:rsidRPr="006B78FD">
        <w:rPr>
          <w:rFonts w:ascii="Consolas" w:hAnsi="Consolas"/>
          <w:sz w:val="20"/>
          <w:lang w:val="uk-UA"/>
        </w:rPr>
        <w:t xml:space="preserve"> </w:t>
      </w:r>
      <w:proofErr w:type="spellStart"/>
      <w:r w:rsidRPr="006B78FD">
        <w:rPr>
          <w:rFonts w:ascii="Consolas" w:hAnsi="Consolas"/>
          <w:sz w:val="20"/>
          <w:lang w:val="uk-UA"/>
        </w:rPr>
        <w:t>top</w:t>
      </w:r>
      <w:proofErr w:type="spellEnd"/>
      <w:r w:rsidRPr="006B78FD">
        <w:rPr>
          <w:rFonts w:ascii="Consolas" w:hAnsi="Consolas"/>
          <w:sz w:val="20"/>
          <w:lang w:val="uk-UA"/>
        </w:rPr>
        <w:t xml:space="preserve"> </w:t>
      </w:r>
      <w:proofErr w:type="spellStart"/>
      <w:r w:rsidRPr="006B78FD">
        <w:rPr>
          <w:rFonts w:ascii="Consolas" w:hAnsi="Consolas"/>
          <w:sz w:val="20"/>
          <w:lang w:val="uk-UA"/>
        </w:rPr>
        <w:t>of</w:t>
      </w:r>
      <w:proofErr w:type="spellEnd"/>
      <w:r w:rsidRPr="006B78FD">
        <w:rPr>
          <w:rFonts w:ascii="Consolas" w:hAnsi="Consolas"/>
          <w:sz w:val="20"/>
          <w:lang w:val="uk-UA"/>
        </w:rPr>
        <w:t xml:space="preserve"> </w:t>
      </w:r>
      <w:proofErr w:type="spellStart"/>
      <w:r w:rsidRPr="006B78FD">
        <w:rPr>
          <w:rFonts w:ascii="Consolas" w:hAnsi="Consolas"/>
          <w:sz w:val="20"/>
          <w:lang w:val="uk-UA"/>
        </w:rPr>
        <w:t>this</w:t>
      </w:r>
      <w:proofErr w:type="spellEnd"/>
      <w:r w:rsidRPr="006B78FD">
        <w:rPr>
          <w:rFonts w:ascii="Consolas" w:hAnsi="Consolas"/>
          <w:sz w:val="20"/>
          <w:lang w:val="uk-UA"/>
        </w:rPr>
        <w:t xml:space="preserve"> </w:t>
      </w:r>
      <w:proofErr w:type="spellStart"/>
      <w:r w:rsidRPr="006B78FD">
        <w:rPr>
          <w:rFonts w:ascii="Consolas" w:hAnsi="Consolas"/>
          <w:sz w:val="20"/>
          <w:lang w:val="uk-UA"/>
        </w:rPr>
        <w:t>file</w:t>
      </w:r>
      <w:proofErr w:type="spellEnd"/>
      <w:r w:rsidRPr="006B78FD">
        <w:rPr>
          <w:rFonts w:ascii="Consolas" w:hAnsi="Consolas"/>
          <w:sz w:val="20"/>
          <w:lang w:val="uk-UA"/>
        </w:rPr>
        <w:t>).</w:t>
      </w:r>
    </w:p>
    <w:p w14:paraId="335E0015"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DOCKER_QEMU  = $(DOCKER_CMD_INTERACT) $(DOCKER_IMAGE)</w:t>
      </w:r>
    </w:p>
    <w:p w14:paraId="3835FAE6"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DOCKER_TOOLS = $(DOCKER_CMD) $(DOCKER_IMAGE)</w:t>
      </w:r>
    </w:p>
    <w:p w14:paraId="09E71828"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DOCKER_TEST  = $(DOCKER_CMD) $(DOCKER_ARG_DIR_COMMON) $(DOCKER_IMAGE)</w:t>
      </w:r>
    </w:p>
    <w:p w14:paraId="14DFD629"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ifeq</w:t>
      </w:r>
      <w:proofErr w:type="spellEnd"/>
      <w:r w:rsidRPr="006B78FD">
        <w:rPr>
          <w:rFonts w:ascii="Consolas" w:hAnsi="Consolas"/>
          <w:sz w:val="20"/>
          <w:lang w:val="uk-UA"/>
        </w:rPr>
        <w:t xml:space="preserve"> ($(</w:t>
      </w:r>
      <w:proofErr w:type="spellStart"/>
      <w:r w:rsidRPr="006B78FD">
        <w:rPr>
          <w:rFonts w:ascii="Consolas" w:hAnsi="Consolas"/>
          <w:sz w:val="20"/>
          <w:lang w:val="uk-UA"/>
        </w:rPr>
        <w:t>shell</w:t>
      </w:r>
      <w:proofErr w:type="spellEnd"/>
      <w:r w:rsidRPr="006B78FD">
        <w:rPr>
          <w:rFonts w:ascii="Consolas" w:hAnsi="Consolas"/>
          <w:sz w:val="20"/>
          <w:lang w:val="uk-UA"/>
        </w:rPr>
        <w:t xml:space="preserve"> </w:t>
      </w:r>
      <w:proofErr w:type="spellStart"/>
      <w:r w:rsidRPr="006B78FD">
        <w:rPr>
          <w:rFonts w:ascii="Consolas" w:hAnsi="Consolas"/>
          <w:sz w:val="20"/>
          <w:lang w:val="uk-UA"/>
        </w:rPr>
        <w:t>uname</w:t>
      </w:r>
      <w:proofErr w:type="spellEnd"/>
      <w:r w:rsidRPr="006B78FD">
        <w:rPr>
          <w:rFonts w:ascii="Consolas" w:hAnsi="Consolas"/>
          <w:sz w:val="20"/>
          <w:lang w:val="uk-UA"/>
        </w:rPr>
        <w:t xml:space="preserve"> -s),</w:t>
      </w:r>
      <w:proofErr w:type="spellStart"/>
      <w:r w:rsidRPr="006B78FD">
        <w:rPr>
          <w:rFonts w:ascii="Consolas" w:hAnsi="Consolas"/>
          <w:sz w:val="20"/>
          <w:lang w:val="uk-UA"/>
        </w:rPr>
        <w:t>Linux</w:t>
      </w:r>
      <w:proofErr w:type="spellEnd"/>
      <w:r w:rsidRPr="006B78FD">
        <w:rPr>
          <w:rFonts w:ascii="Consolas" w:hAnsi="Consolas"/>
          <w:sz w:val="20"/>
          <w:lang w:val="uk-UA"/>
        </w:rPr>
        <w:t>)</w:t>
      </w:r>
    </w:p>
    <w:p w14:paraId="0FC9BFB5" w14:textId="7EFA625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DOCKER_CMD_DEV = $(DOCKER_CMD_INTERACT) $(DOCKER_ARG_DEV)</w:t>
      </w:r>
    </w:p>
    <w:p w14:paraId="49CC3B8D"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DOCKER_MINITERM = $(DOCKER_CMD_DEV) $(DOCKER_ARG_DIR_COMMON) $(DOCKER_IMAGE)</w:t>
      </w:r>
    </w:p>
    <w:p w14:paraId="3B155DED"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endif</w:t>
      </w:r>
      <w:proofErr w:type="spellEnd"/>
    </w:p>
    <w:p w14:paraId="0CC68D3E" w14:textId="5233BC18"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.PHONY: </w:t>
      </w:r>
      <w:proofErr w:type="spellStart"/>
      <w:r w:rsidRPr="006B78FD">
        <w:rPr>
          <w:rFonts w:ascii="Consolas" w:hAnsi="Consolas"/>
          <w:sz w:val="20"/>
          <w:lang w:val="uk-UA"/>
        </w:rPr>
        <w:t>all</w:t>
      </w:r>
      <w:proofErr w:type="spellEnd"/>
      <w:r w:rsidRPr="006B78FD">
        <w:rPr>
          <w:rFonts w:ascii="Consolas" w:hAnsi="Consolas"/>
          <w:sz w:val="20"/>
          <w:lang w:val="uk-UA"/>
        </w:rPr>
        <w:t xml:space="preserve"> </w:t>
      </w:r>
      <w:proofErr w:type="spellStart"/>
      <w:r w:rsidRPr="006B78FD">
        <w:rPr>
          <w:rFonts w:ascii="Consolas" w:hAnsi="Consolas"/>
          <w:sz w:val="20"/>
          <w:lang w:val="uk-UA"/>
        </w:rPr>
        <w:t>doc</w:t>
      </w:r>
      <w:proofErr w:type="spellEnd"/>
      <w:r w:rsidRPr="006B78FD">
        <w:rPr>
          <w:rFonts w:ascii="Consolas" w:hAnsi="Consolas"/>
          <w:sz w:val="20"/>
          <w:lang w:val="uk-UA"/>
        </w:rPr>
        <w:t xml:space="preserve"> </w:t>
      </w:r>
      <w:proofErr w:type="spellStart"/>
      <w:r w:rsidRPr="006B78FD">
        <w:rPr>
          <w:rFonts w:ascii="Consolas" w:hAnsi="Consolas"/>
          <w:sz w:val="20"/>
          <w:lang w:val="uk-UA"/>
        </w:rPr>
        <w:t>qemu</w:t>
      </w:r>
      <w:proofErr w:type="spellEnd"/>
      <w:r w:rsidRPr="006B78FD">
        <w:rPr>
          <w:rFonts w:ascii="Consolas" w:hAnsi="Consolas"/>
          <w:sz w:val="20"/>
          <w:lang w:val="uk-UA"/>
        </w:rPr>
        <w:t xml:space="preserve"> </w:t>
      </w:r>
      <w:proofErr w:type="spellStart"/>
      <w:r w:rsidRPr="006B78FD">
        <w:rPr>
          <w:rFonts w:ascii="Consolas" w:hAnsi="Consolas"/>
          <w:sz w:val="20"/>
          <w:lang w:val="uk-UA"/>
        </w:rPr>
        <w:t>miniterm</w:t>
      </w:r>
      <w:proofErr w:type="spellEnd"/>
      <w:r w:rsidRPr="006B78FD">
        <w:rPr>
          <w:rFonts w:ascii="Consolas" w:hAnsi="Consolas"/>
          <w:sz w:val="20"/>
          <w:lang w:val="uk-UA"/>
        </w:rPr>
        <w:t xml:space="preserve"> </w:t>
      </w:r>
      <w:proofErr w:type="spellStart"/>
      <w:r w:rsidRPr="006B78FD">
        <w:rPr>
          <w:rFonts w:ascii="Consolas" w:hAnsi="Consolas"/>
          <w:sz w:val="20"/>
          <w:lang w:val="uk-UA"/>
        </w:rPr>
        <w:t>clippy</w:t>
      </w:r>
      <w:proofErr w:type="spellEnd"/>
      <w:r w:rsidRPr="006B78FD">
        <w:rPr>
          <w:rFonts w:ascii="Consolas" w:hAnsi="Consolas"/>
          <w:sz w:val="20"/>
          <w:lang w:val="uk-UA"/>
        </w:rPr>
        <w:t xml:space="preserve"> </w:t>
      </w:r>
      <w:proofErr w:type="spellStart"/>
      <w:r w:rsidRPr="006B78FD">
        <w:rPr>
          <w:rFonts w:ascii="Consolas" w:hAnsi="Consolas"/>
          <w:sz w:val="20"/>
          <w:lang w:val="uk-UA"/>
        </w:rPr>
        <w:t>clean</w:t>
      </w:r>
      <w:proofErr w:type="spellEnd"/>
      <w:r w:rsidRPr="006B78FD">
        <w:rPr>
          <w:rFonts w:ascii="Consolas" w:hAnsi="Consolas"/>
          <w:sz w:val="20"/>
          <w:lang w:val="uk-UA"/>
        </w:rPr>
        <w:t xml:space="preserve"> </w:t>
      </w:r>
      <w:proofErr w:type="spellStart"/>
      <w:r w:rsidRPr="006B78FD">
        <w:rPr>
          <w:rFonts w:ascii="Consolas" w:hAnsi="Consolas"/>
          <w:sz w:val="20"/>
          <w:lang w:val="uk-UA"/>
        </w:rPr>
        <w:t>readelf</w:t>
      </w:r>
      <w:proofErr w:type="spellEnd"/>
      <w:r w:rsidRPr="006B78FD">
        <w:rPr>
          <w:rFonts w:ascii="Consolas" w:hAnsi="Consolas"/>
          <w:sz w:val="20"/>
          <w:lang w:val="uk-UA"/>
        </w:rPr>
        <w:t xml:space="preserve"> </w:t>
      </w:r>
      <w:proofErr w:type="spellStart"/>
      <w:r w:rsidRPr="006B78FD">
        <w:rPr>
          <w:rFonts w:ascii="Consolas" w:hAnsi="Consolas"/>
          <w:sz w:val="20"/>
          <w:lang w:val="uk-UA"/>
        </w:rPr>
        <w:t>objdump</w:t>
      </w:r>
      <w:proofErr w:type="spellEnd"/>
      <w:r w:rsidRPr="006B78FD">
        <w:rPr>
          <w:rFonts w:ascii="Consolas" w:hAnsi="Consolas"/>
          <w:sz w:val="20"/>
          <w:lang w:val="uk-UA"/>
        </w:rPr>
        <w:t xml:space="preserve"> </w:t>
      </w:r>
      <w:proofErr w:type="spellStart"/>
      <w:r w:rsidRPr="006B78FD">
        <w:rPr>
          <w:rFonts w:ascii="Consolas" w:hAnsi="Consolas"/>
          <w:sz w:val="20"/>
          <w:lang w:val="uk-UA"/>
        </w:rPr>
        <w:t>nm</w:t>
      </w:r>
      <w:proofErr w:type="spellEnd"/>
      <w:r w:rsidRPr="006B78FD">
        <w:rPr>
          <w:rFonts w:ascii="Consolas" w:hAnsi="Consolas"/>
          <w:sz w:val="20"/>
          <w:lang w:val="uk-UA"/>
        </w:rPr>
        <w:t xml:space="preserve"> </w:t>
      </w:r>
      <w:proofErr w:type="spellStart"/>
      <w:r w:rsidRPr="006B78FD">
        <w:rPr>
          <w:rFonts w:ascii="Consolas" w:hAnsi="Consolas"/>
          <w:sz w:val="20"/>
          <w:lang w:val="uk-UA"/>
        </w:rPr>
        <w:t>check</w:t>
      </w:r>
      <w:proofErr w:type="spellEnd"/>
    </w:p>
    <w:p w14:paraId="38253979"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all</w:t>
      </w:r>
      <w:proofErr w:type="spellEnd"/>
      <w:r w:rsidRPr="006B78FD">
        <w:rPr>
          <w:rFonts w:ascii="Consolas" w:hAnsi="Consolas"/>
          <w:sz w:val="20"/>
          <w:lang w:val="uk-UA"/>
        </w:rPr>
        <w:t>: $(KERNEL_BIN)</w:t>
      </w:r>
    </w:p>
    <w:p w14:paraId="63627FEA"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$(LAST_BUILD_CONFIG):</w:t>
      </w:r>
    </w:p>
    <w:p w14:paraId="54D22C57"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w:t>
      </w:r>
      <w:proofErr w:type="spellStart"/>
      <w:r w:rsidRPr="006B78FD">
        <w:rPr>
          <w:rFonts w:ascii="Consolas" w:hAnsi="Consolas"/>
          <w:sz w:val="20"/>
          <w:lang w:val="uk-UA"/>
        </w:rPr>
        <w:t>rm</w:t>
      </w:r>
      <w:proofErr w:type="spellEnd"/>
      <w:r w:rsidRPr="006B78FD">
        <w:rPr>
          <w:rFonts w:ascii="Consolas" w:hAnsi="Consolas"/>
          <w:sz w:val="20"/>
          <w:lang w:val="uk-UA"/>
        </w:rPr>
        <w:t xml:space="preserve"> -f </w:t>
      </w:r>
      <w:proofErr w:type="spellStart"/>
      <w:r w:rsidRPr="006B78FD">
        <w:rPr>
          <w:rFonts w:ascii="Consolas" w:hAnsi="Consolas"/>
          <w:sz w:val="20"/>
          <w:lang w:val="uk-UA"/>
        </w:rPr>
        <w:t>target</w:t>
      </w:r>
      <w:proofErr w:type="spellEnd"/>
      <w:r w:rsidRPr="006B78FD">
        <w:rPr>
          <w:rFonts w:ascii="Consolas" w:hAnsi="Consolas"/>
          <w:sz w:val="20"/>
          <w:lang w:val="uk-UA"/>
        </w:rPr>
        <w:t>/*.</w:t>
      </w:r>
      <w:proofErr w:type="spellStart"/>
      <w:r w:rsidRPr="006B78FD">
        <w:rPr>
          <w:rFonts w:ascii="Consolas" w:hAnsi="Consolas"/>
          <w:sz w:val="20"/>
          <w:lang w:val="uk-UA"/>
        </w:rPr>
        <w:t>build_config</w:t>
      </w:r>
      <w:proofErr w:type="spellEnd"/>
    </w:p>
    <w:p w14:paraId="1DFBFADF"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w:t>
      </w:r>
      <w:proofErr w:type="spellStart"/>
      <w:r w:rsidRPr="006B78FD">
        <w:rPr>
          <w:rFonts w:ascii="Consolas" w:hAnsi="Consolas"/>
          <w:sz w:val="20"/>
          <w:lang w:val="uk-UA"/>
        </w:rPr>
        <w:t>mkdir</w:t>
      </w:r>
      <w:proofErr w:type="spellEnd"/>
      <w:r w:rsidRPr="006B78FD">
        <w:rPr>
          <w:rFonts w:ascii="Consolas" w:hAnsi="Consolas"/>
          <w:sz w:val="20"/>
          <w:lang w:val="uk-UA"/>
        </w:rPr>
        <w:t xml:space="preserve"> -p </w:t>
      </w:r>
      <w:proofErr w:type="spellStart"/>
      <w:r w:rsidRPr="006B78FD">
        <w:rPr>
          <w:rFonts w:ascii="Consolas" w:hAnsi="Consolas"/>
          <w:sz w:val="20"/>
          <w:lang w:val="uk-UA"/>
        </w:rPr>
        <w:t>target</w:t>
      </w:r>
      <w:proofErr w:type="spellEnd"/>
    </w:p>
    <w:p w14:paraId="66D3FAC0"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@touch $(LAST_BUILD_CONFIG)</w:t>
      </w:r>
    </w:p>
    <w:p w14:paraId="016CE691"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$(KERNEL_ELF): $(KERNEL_ELF_DEPS)</w:t>
      </w:r>
    </w:p>
    <w:p w14:paraId="49D5F40F"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w:t>
      </w:r>
      <w:proofErr w:type="spellStart"/>
      <w:r w:rsidRPr="006B78FD">
        <w:rPr>
          <w:rFonts w:ascii="Consolas" w:hAnsi="Consolas"/>
          <w:sz w:val="20"/>
          <w:lang w:val="uk-UA"/>
        </w:rPr>
        <w:t>call</w:t>
      </w:r>
      <w:proofErr w:type="spellEnd"/>
      <w:r w:rsidRPr="006B78FD">
        <w:rPr>
          <w:rFonts w:ascii="Consolas" w:hAnsi="Consolas"/>
          <w:sz w:val="20"/>
          <w:lang w:val="uk-UA"/>
        </w:rPr>
        <w:t xml:space="preserve"> </w:t>
      </w:r>
      <w:proofErr w:type="spellStart"/>
      <w:r w:rsidRPr="006B78FD">
        <w:rPr>
          <w:rFonts w:ascii="Consolas" w:hAnsi="Consolas"/>
          <w:sz w:val="20"/>
          <w:lang w:val="uk-UA"/>
        </w:rPr>
        <w:t>color_header</w:t>
      </w:r>
      <w:proofErr w:type="spellEnd"/>
      <w:r w:rsidRPr="006B78FD">
        <w:rPr>
          <w:rFonts w:ascii="Consolas" w:hAnsi="Consolas"/>
          <w:sz w:val="20"/>
          <w:lang w:val="uk-UA"/>
        </w:rPr>
        <w:t>, "</w:t>
      </w:r>
      <w:proofErr w:type="spellStart"/>
      <w:r w:rsidRPr="006B78FD">
        <w:rPr>
          <w:rFonts w:ascii="Consolas" w:hAnsi="Consolas"/>
          <w:sz w:val="20"/>
          <w:lang w:val="uk-UA"/>
        </w:rPr>
        <w:t>Compiling</w:t>
      </w:r>
      <w:proofErr w:type="spellEnd"/>
      <w:r w:rsidRPr="006B78FD">
        <w:rPr>
          <w:rFonts w:ascii="Consolas" w:hAnsi="Consolas"/>
          <w:sz w:val="20"/>
          <w:lang w:val="uk-UA"/>
        </w:rPr>
        <w:t xml:space="preserve"> </w:t>
      </w:r>
      <w:proofErr w:type="spellStart"/>
      <w:r w:rsidRPr="006B78FD">
        <w:rPr>
          <w:rFonts w:ascii="Consolas" w:hAnsi="Consolas"/>
          <w:sz w:val="20"/>
          <w:lang w:val="uk-UA"/>
        </w:rPr>
        <w:t>kernel</w:t>
      </w:r>
      <w:proofErr w:type="spellEnd"/>
      <w:r w:rsidRPr="006B78FD">
        <w:rPr>
          <w:rFonts w:ascii="Consolas" w:hAnsi="Consolas"/>
          <w:sz w:val="20"/>
          <w:lang w:val="uk-UA"/>
        </w:rPr>
        <w:t xml:space="preserve"> ELF - $(BSP)")</w:t>
      </w:r>
    </w:p>
    <w:p w14:paraId="3000C3CF"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@RUSTFLAGS="$(RUSTFLAGS_PEDANTIC)" $(RUSTC_CMD)</w:t>
      </w:r>
    </w:p>
    <w:p w14:paraId="5C3AFED4"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$(KERNEL_BIN): $(KERNEL_ELF)</w:t>
      </w:r>
    </w:p>
    <w:p w14:paraId="5E4EEE98"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w:t>
      </w:r>
      <w:proofErr w:type="spellStart"/>
      <w:r w:rsidRPr="006B78FD">
        <w:rPr>
          <w:rFonts w:ascii="Consolas" w:hAnsi="Consolas"/>
          <w:sz w:val="20"/>
          <w:lang w:val="uk-UA"/>
        </w:rPr>
        <w:t>call</w:t>
      </w:r>
      <w:proofErr w:type="spellEnd"/>
      <w:r w:rsidRPr="006B78FD">
        <w:rPr>
          <w:rFonts w:ascii="Consolas" w:hAnsi="Consolas"/>
          <w:sz w:val="20"/>
          <w:lang w:val="uk-UA"/>
        </w:rPr>
        <w:t xml:space="preserve"> </w:t>
      </w:r>
      <w:proofErr w:type="spellStart"/>
      <w:r w:rsidRPr="006B78FD">
        <w:rPr>
          <w:rFonts w:ascii="Consolas" w:hAnsi="Consolas"/>
          <w:sz w:val="20"/>
          <w:lang w:val="uk-UA"/>
        </w:rPr>
        <w:t>color_header</w:t>
      </w:r>
      <w:proofErr w:type="spellEnd"/>
      <w:r w:rsidRPr="006B78FD">
        <w:rPr>
          <w:rFonts w:ascii="Consolas" w:hAnsi="Consolas"/>
          <w:sz w:val="20"/>
          <w:lang w:val="uk-UA"/>
        </w:rPr>
        <w:t>, "</w:t>
      </w:r>
      <w:proofErr w:type="spellStart"/>
      <w:r w:rsidRPr="006B78FD">
        <w:rPr>
          <w:rFonts w:ascii="Consolas" w:hAnsi="Consolas"/>
          <w:sz w:val="20"/>
          <w:lang w:val="uk-UA"/>
        </w:rPr>
        <w:t>Generating</w:t>
      </w:r>
      <w:proofErr w:type="spellEnd"/>
      <w:r w:rsidRPr="006B78FD">
        <w:rPr>
          <w:rFonts w:ascii="Consolas" w:hAnsi="Consolas"/>
          <w:sz w:val="20"/>
          <w:lang w:val="uk-UA"/>
        </w:rPr>
        <w:t xml:space="preserve"> </w:t>
      </w:r>
      <w:proofErr w:type="spellStart"/>
      <w:r w:rsidRPr="006B78FD">
        <w:rPr>
          <w:rFonts w:ascii="Consolas" w:hAnsi="Consolas"/>
          <w:sz w:val="20"/>
          <w:lang w:val="uk-UA"/>
        </w:rPr>
        <w:t>stripped</w:t>
      </w:r>
      <w:proofErr w:type="spellEnd"/>
      <w:r w:rsidRPr="006B78FD">
        <w:rPr>
          <w:rFonts w:ascii="Consolas" w:hAnsi="Consolas"/>
          <w:sz w:val="20"/>
          <w:lang w:val="uk-UA"/>
        </w:rPr>
        <w:t xml:space="preserve"> </w:t>
      </w:r>
      <w:proofErr w:type="spellStart"/>
      <w:r w:rsidRPr="006B78FD">
        <w:rPr>
          <w:rFonts w:ascii="Consolas" w:hAnsi="Consolas"/>
          <w:sz w:val="20"/>
          <w:lang w:val="uk-UA"/>
        </w:rPr>
        <w:t>binary</w:t>
      </w:r>
      <w:proofErr w:type="spellEnd"/>
      <w:r w:rsidRPr="006B78FD">
        <w:rPr>
          <w:rFonts w:ascii="Consolas" w:hAnsi="Consolas"/>
          <w:sz w:val="20"/>
          <w:lang w:val="uk-UA"/>
        </w:rPr>
        <w:t>")</w:t>
      </w:r>
    </w:p>
    <w:p w14:paraId="1524266C"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@$(OBJCOPY_CMD) $(KERNEL_ELF) $(KERNEL_BIN)</w:t>
      </w:r>
    </w:p>
    <w:p w14:paraId="26E2B19C"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w:t>
      </w:r>
      <w:proofErr w:type="spellStart"/>
      <w:r w:rsidRPr="006B78FD">
        <w:rPr>
          <w:rFonts w:ascii="Consolas" w:hAnsi="Consolas"/>
          <w:sz w:val="20"/>
          <w:lang w:val="uk-UA"/>
        </w:rPr>
        <w:t>call</w:t>
      </w:r>
      <w:proofErr w:type="spellEnd"/>
      <w:r w:rsidRPr="006B78FD">
        <w:rPr>
          <w:rFonts w:ascii="Consolas" w:hAnsi="Consolas"/>
          <w:sz w:val="20"/>
          <w:lang w:val="uk-UA"/>
        </w:rPr>
        <w:t xml:space="preserve"> </w:t>
      </w:r>
      <w:proofErr w:type="spellStart"/>
      <w:r w:rsidRPr="006B78FD">
        <w:rPr>
          <w:rFonts w:ascii="Consolas" w:hAnsi="Consolas"/>
          <w:sz w:val="20"/>
          <w:lang w:val="uk-UA"/>
        </w:rPr>
        <w:t>color_progress_prefix</w:t>
      </w:r>
      <w:proofErr w:type="spellEnd"/>
      <w:r w:rsidRPr="006B78FD">
        <w:rPr>
          <w:rFonts w:ascii="Consolas" w:hAnsi="Consolas"/>
          <w:sz w:val="20"/>
          <w:lang w:val="uk-UA"/>
        </w:rPr>
        <w:t>, "</w:t>
      </w:r>
      <w:proofErr w:type="spellStart"/>
      <w:r w:rsidRPr="006B78FD">
        <w:rPr>
          <w:rFonts w:ascii="Consolas" w:hAnsi="Consolas"/>
          <w:sz w:val="20"/>
          <w:lang w:val="uk-UA"/>
        </w:rPr>
        <w:t>Name</w:t>
      </w:r>
      <w:proofErr w:type="spellEnd"/>
      <w:r w:rsidRPr="006B78FD">
        <w:rPr>
          <w:rFonts w:ascii="Consolas" w:hAnsi="Consolas"/>
          <w:sz w:val="20"/>
          <w:lang w:val="uk-UA"/>
        </w:rPr>
        <w:t>")</w:t>
      </w:r>
    </w:p>
    <w:p w14:paraId="61C4863C"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@echo $(KERNEL_BIN)</w:t>
      </w:r>
    </w:p>
    <w:p w14:paraId="4B5EA076"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w:t>
      </w:r>
      <w:proofErr w:type="spellStart"/>
      <w:r w:rsidRPr="006B78FD">
        <w:rPr>
          <w:rFonts w:ascii="Consolas" w:hAnsi="Consolas"/>
          <w:sz w:val="20"/>
          <w:lang w:val="uk-UA"/>
        </w:rPr>
        <w:t>call</w:t>
      </w:r>
      <w:proofErr w:type="spellEnd"/>
      <w:r w:rsidRPr="006B78FD">
        <w:rPr>
          <w:rFonts w:ascii="Consolas" w:hAnsi="Consolas"/>
          <w:sz w:val="20"/>
          <w:lang w:val="uk-UA"/>
        </w:rPr>
        <w:t xml:space="preserve"> </w:t>
      </w:r>
      <w:proofErr w:type="spellStart"/>
      <w:r w:rsidRPr="006B78FD">
        <w:rPr>
          <w:rFonts w:ascii="Consolas" w:hAnsi="Consolas"/>
          <w:sz w:val="20"/>
          <w:lang w:val="uk-UA"/>
        </w:rPr>
        <w:t>color_progress_prefix</w:t>
      </w:r>
      <w:proofErr w:type="spellEnd"/>
      <w:r w:rsidRPr="006B78FD">
        <w:rPr>
          <w:rFonts w:ascii="Consolas" w:hAnsi="Consolas"/>
          <w:sz w:val="20"/>
          <w:lang w:val="uk-UA"/>
        </w:rPr>
        <w:t>, "</w:t>
      </w:r>
      <w:proofErr w:type="spellStart"/>
      <w:r w:rsidRPr="006B78FD">
        <w:rPr>
          <w:rFonts w:ascii="Consolas" w:hAnsi="Consolas"/>
          <w:sz w:val="20"/>
          <w:lang w:val="uk-UA"/>
        </w:rPr>
        <w:t>Size</w:t>
      </w:r>
      <w:proofErr w:type="spellEnd"/>
      <w:r w:rsidRPr="006B78FD">
        <w:rPr>
          <w:rFonts w:ascii="Consolas" w:hAnsi="Consolas"/>
          <w:sz w:val="20"/>
          <w:lang w:val="uk-UA"/>
        </w:rPr>
        <w:t>")</w:t>
      </w:r>
    </w:p>
    <w:p w14:paraId="083EA197"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w:t>
      </w:r>
      <w:proofErr w:type="spellStart"/>
      <w:r w:rsidRPr="006B78FD">
        <w:rPr>
          <w:rFonts w:ascii="Consolas" w:hAnsi="Consolas"/>
          <w:sz w:val="20"/>
          <w:lang w:val="uk-UA"/>
        </w:rPr>
        <w:t>call</w:t>
      </w:r>
      <w:proofErr w:type="spellEnd"/>
      <w:r w:rsidRPr="006B78FD">
        <w:rPr>
          <w:rFonts w:ascii="Consolas" w:hAnsi="Consolas"/>
          <w:sz w:val="20"/>
          <w:lang w:val="uk-UA"/>
        </w:rPr>
        <w:t xml:space="preserve"> </w:t>
      </w:r>
      <w:proofErr w:type="spellStart"/>
      <w:r w:rsidRPr="006B78FD">
        <w:rPr>
          <w:rFonts w:ascii="Consolas" w:hAnsi="Consolas"/>
          <w:sz w:val="20"/>
          <w:lang w:val="uk-UA"/>
        </w:rPr>
        <w:t>disk_usage_KiB</w:t>
      </w:r>
      <w:proofErr w:type="spellEnd"/>
      <w:r w:rsidRPr="006B78FD">
        <w:rPr>
          <w:rFonts w:ascii="Consolas" w:hAnsi="Consolas"/>
          <w:sz w:val="20"/>
          <w:lang w:val="uk-UA"/>
        </w:rPr>
        <w:t>, $(KERNEL_BIN))</w:t>
      </w:r>
    </w:p>
    <w:p w14:paraId="45563C76"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doc</w:t>
      </w:r>
      <w:proofErr w:type="spellEnd"/>
      <w:r w:rsidRPr="006B78FD">
        <w:rPr>
          <w:rFonts w:ascii="Consolas" w:hAnsi="Consolas"/>
          <w:sz w:val="20"/>
          <w:lang w:val="uk-UA"/>
        </w:rPr>
        <w:t>:</w:t>
      </w:r>
    </w:p>
    <w:p w14:paraId="185A4340"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w:t>
      </w:r>
      <w:proofErr w:type="spellStart"/>
      <w:r w:rsidRPr="006B78FD">
        <w:rPr>
          <w:rFonts w:ascii="Consolas" w:hAnsi="Consolas"/>
          <w:sz w:val="20"/>
          <w:lang w:val="uk-UA"/>
        </w:rPr>
        <w:t>call</w:t>
      </w:r>
      <w:proofErr w:type="spellEnd"/>
      <w:r w:rsidRPr="006B78FD">
        <w:rPr>
          <w:rFonts w:ascii="Consolas" w:hAnsi="Consolas"/>
          <w:sz w:val="20"/>
          <w:lang w:val="uk-UA"/>
        </w:rPr>
        <w:t xml:space="preserve"> </w:t>
      </w:r>
      <w:proofErr w:type="spellStart"/>
      <w:r w:rsidRPr="006B78FD">
        <w:rPr>
          <w:rFonts w:ascii="Consolas" w:hAnsi="Consolas"/>
          <w:sz w:val="20"/>
          <w:lang w:val="uk-UA"/>
        </w:rPr>
        <w:t>color_header</w:t>
      </w:r>
      <w:proofErr w:type="spellEnd"/>
      <w:r w:rsidRPr="006B78FD">
        <w:rPr>
          <w:rFonts w:ascii="Consolas" w:hAnsi="Consolas"/>
          <w:sz w:val="20"/>
          <w:lang w:val="uk-UA"/>
        </w:rPr>
        <w:t>, "</w:t>
      </w:r>
      <w:proofErr w:type="spellStart"/>
      <w:r w:rsidRPr="006B78FD">
        <w:rPr>
          <w:rFonts w:ascii="Consolas" w:hAnsi="Consolas"/>
          <w:sz w:val="20"/>
          <w:lang w:val="uk-UA"/>
        </w:rPr>
        <w:t>Generating</w:t>
      </w:r>
      <w:proofErr w:type="spellEnd"/>
      <w:r w:rsidRPr="006B78FD">
        <w:rPr>
          <w:rFonts w:ascii="Consolas" w:hAnsi="Consolas"/>
          <w:sz w:val="20"/>
          <w:lang w:val="uk-UA"/>
        </w:rPr>
        <w:t xml:space="preserve"> </w:t>
      </w:r>
      <w:proofErr w:type="spellStart"/>
      <w:r w:rsidRPr="006B78FD">
        <w:rPr>
          <w:rFonts w:ascii="Consolas" w:hAnsi="Consolas"/>
          <w:sz w:val="20"/>
          <w:lang w:val="uk-UA"/>
        </w:rPr>
        <w:t>docs</w:t>
      </w:r>
      <w:proofErr w:type="spellEnd"/>
      <w:r w:rsidRPr="006B78FD">
        <w:rPr>
          <w:rFonts w:ascii="Consolas" w:hAnsi="Consolas"/>
          <w:sz w:val="20"/>
          <w:lang w:val="uk-UA"/>
        </w:rPr>
        <w:t>")</w:t>
      </w:r>
    </w:p>
    <w:p w14:paraId="59D2B38F"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@$(DOC_CMD) --</w:t>
      </w:r>
      <w:proofErr w:type="spellStart"/>
      <w:r w:rsidRPr="006B78FD">
        <w:rPr>
          <w:rFonts w:ascii="Consolas" w:hAnsi="Consolas"/>
          <w:sz w:val="20"/>
          <w:lang w:val="uk-UA"/>
        </w:rPr>
        <w:t>document-private-items</w:t>
      </w:r>
      <w:proofErr w:type="spellEnd"/>
      <w:r w:rsidRPr="006B78FD">
        <w:rPr>
          <w:rFonts w:ascii="Consolas" w:hAnsi="Consolas"/>
          <w:sz w:val="20"/>
          <w:lang w:val="uk-UA"/>
        </w:rPr>
        <w:t xml:space="preserve"> --</w:t>
      </w:r>
      <w:proofErr w:type="spellStart"/>
      <w:r w:rsidRPr="006B78FD">
        <w:rPr>
          <w:rFonts w:ascii="Consolas" w:hAnsi="Consolas"/>
          <w:sz w:val="20"/>
          <w:lang w:val="uk-UA"/>
        </w:rPr>
        <w:t>open</w:t>
      </w:r>
      <w:proofErr w:type="spellEnd"/>
    </w:p>
    <w:p w14:paraId="2D10F23B"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lastRenderedPageBreak/>
        <w:t>ifeq</w:t>
      </w:r>
      <w:proofErr w:type="spellEnd"/>
      <w:r w:rsidRPr="006B78FD">
        <w:rPr>
          <w:rFonts w:ascii="Consolas" w:hAnsi="Consolas"/>
          <w:sz w:val="20"/>
          <w:lang w:val="uk-UA"/>
        </w:rPr>
        <w:t xml:space="preserve"> ($(QEMU_MACHINE_TYPE),) # QEMU </w:t>
      </w:r>
      <w:proofErr w:type="spellStart"/>
      <w:r w:rsidRPr="006B78FD">
        <w:rPr>
          <w:rFonts w:ascii="Consolas" w:hAnsi="Consolas"/>
          <w:sz w:val="20"/>
          <w:lang w:val="uk-UA"/>
        </w:rPr>
        <w:t>is</w:t>
      </w:r>
      <w:proofErr w:type="spellEnd"/>
      <w:r w:rsidRPr="006B78FD">
        <w:rPr>
          <w:rFonts w:ascii="Consolas" w:hAnsi="Consolas"/>
          <w:sz w:val="20"/>
          <w:lang w:val="uk-UA"/>
        </w:rPr>
        <w:t xml:space="preserve"> </w:t>
      </w:r>
      <w:proofErr w:type="spellStart"/>
      <w:r w:rsidRPr="006B78FD">
        <w:rPr>
          <w:rFonts w:ascii="Consolas" w:hAnsi="Consolas"/>
          <w:sz w:val="20"/>
          <w:lang w:val="uk-UA"/>
        </w:rPr>
        <w:t>not</w:t>
      </w:r>
      <w:proofErr w:type="spellEnd"/>
      <w:r w:rsidRPr="006B78FD">
        <w:rPr>
          <w:rFonts w:ascii="Consolas" w:hAnsi="Consolas"/>
          <w:sz w:val="20"/>
          <w:lang w:val="uk-UA"/>
        </w:rPr>
        <w:t xml:space="preserve"> </w:t>
      </w:r>
      <w:proofErr w:type="spellStart"/>
      <w:r w:rsidRPr="006B78FD">
        <w:rPr>
          <w:rFonts w:ascii="Consolas" w:hAnsi="Consolas"/>
          <w:sz w:val="20"/>
          <w:lang w:val="uk-UA"/>
        </w:rPr>
        <w:t>supported</w:t>
      </w:r>
      <w:proofErr w:type="spellEnd"/>
      <w:r w:rsidRPr="006B78FD">
        <w:rPr>
          <w:rFonts w:ascii="Consolas" w:hAnsi="Consolas"/>
          <w:sz w:val="20"/>
          <w:lang w:val="uk-UA"/>
        </w:rPr>
        <w:t xml:space="preserve"> </w:t>
      </w:r>
      <w:proofErr w:type="spellStart"/>
      <w:r w:rsidRPr="006B78FD">
        <w:rPr>
          <w:rFonts w:ascii="Consolas" w:hAnsi="Consolas"/>
          <w:sz w:val="20"/>
          <w:lang w:val="uk-UA"/>
        </w:rPr>
        <w:t>for</w:t>
      </w:r>
      <w:proofErr w:type="spellEnd"/>
      <w:r w:rsidRPr="006B78FD">
        <w:rPr>
          <w:rFonts w:ascii="Consolas" w:hAnsi="Consolas"/>
          <w:sz w:val="20"/>
          <w:lang w:val="uk-UA"/>
        </w:rPr>
        <w:t xml:space="preserve"> </w:t>
      </w:r>
      <w:proofErr w:type="spellStart"/>
      <w:r w:rsidRPr="006B78FD">
        <w:rPr>
          <w:rFonts w:ascii="Consolas" w:hAnsi="Consolas"/>
          <w:sz w:val="20"/>
          <w:lang w:val="uk-UA"/>
        </w:rPr>
        <w:t>the</w:t>
      </w:r>
      <w:proofErr w:type="spellEnd"/>
      <w:r w:rsidRPr="006B78FD">
        <w:rPr>
          <w:rFonts w:ascii="Consolas" w:hAnsi="Consolas"/>
          <w:sz w:val="20"/>
          <w:lang w:val="uk-UA"/>
        </w:rPr>
        <w:t xml:space="preserve"> </w:t>
      </w:r>
      <w:proofErr w:type="spellStart"/>
      <w:r w:rsidRPr="006B78FD">
        <w:rPr>
          <w:rFonts w:ascii="Consolas" w:hAnsi="Consolas"/>
          <w:sz w:val="20"/>
          <w:lang w:val="uk-UA"/>
        </w:rPr>
        <w:t>board</w:t>
      </w:r>
      <w:proofErr w:type="spellEnd"/>
      <w:r w:rsidRPr="006B78FD">
        <w:rPr>
          <w:rFonts w:ascii="Consolas" w:hAnsi="Consolas"/>
          <w:sz w:val="20"/>
          <w:lang w:val="uk-UA"/>
        </w:rPr>
        <w:t>.</w:t>
      </w:r>
    </w:p>
    <w:p w14:paraId="7E29949A" w14:textId="77777777" w:rsidR="0078584D" w:rsidRPr="006B78FD" w:rsidRDefault="0078584D" w:rsidP="0078584D">
      <w:pPr>
        <w:spacing w:line="360" w:lineRule="auto"/>
        <w:ind w:right="141" w:firstLine="709"/>
        <w:jc w:val="both"/>
        <w:rPr>
          <w:rFonts w:ascii="Consolas" w:hAnsi="Consolas"/>
          <w:sz w:val="20"/>
          <w:lang w:val="uk-UA"/>
        </w:rPr>
      </w:pPr>
    </w:p>
    <w:p w14:paraId="1C36C99D"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qemu</w:t>
      </w:r>
      <w:proofErr w:type="spellEnd"/>
      <w:r w:rsidRPr="006B78FD">
        <w:rPr>
          <w:rFonts w:ascii="Consolas" w:hAnsi="Consolas"/>
          <w:sz w:val="20"/>
          <w:lang w:val="uk-UA"/>
        </w:rPr>
        <w:t>:</w:t>
      </w:r>
    </w:p>
    <w:p w14:paraId="7CE154A3"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w:t>
      </w:r>
      <w:proofErr w:type="spellStart"/>
      <w:r w:rsidRPr="006B78FD">
        <w:rPr>
          <w:rFonts w:ascii="Consolas" w:hAnsi="Consolas"/>
          <w:sz w:val="20"/>
          <w:lang w:val="uk-UA"/>
        </w:rPr>
        <w:t>call</w:t>
      </w:r>
      <w:proofErr w:type="spellEnd"/>
      <w:r w:rsidRPr="006B78FD">
        <w:rPr>
          <w:rFonts w:ascii="Consolas" w:hAnsi="Consolas"/>
          <w:sz w:val="20"/>
          <w:lang w:val="uk-UA"/>
        </w:rPr>
        <w:t xml:space="preserve"> </w:t>
      </w:r>
      <w:proofErr w:type="spellStart"/>
      <w:r w:rsidRPr="006B78FD">
        <w:rPr>
          <w:rFonts w:ascii="Consolas" w:hAnsi="Consolas"/>
          <w:sz w:val="20"/>
          <w:lang w:val="uk-UA"/>
        </w:rPr>
        <w:t>color_header</w:t>
      </w:r>
      <w:proofErr w:type="spellEnd"/>
      <w:r w:rsidRPr="006B78FD">
        <w:rPr>
          <w:rFonts w:ascii="Consolas" w:hAnsi="Consolas"/>
          <w:sz w:val="20"/>
          <w:lang w:val="uk-UA"/>
        </w:rPr>
        <w:t>, "$(QEMU_MISSING_STRING)")</w:t>
      </w:r>
    </w:p>
    <w:p w14:paraId="6B78F1CA" w14:textId="77777777" w:rsidR="0078584D" w:rsidRPr="006B78FD" w:rsidRDefault="0078584D" w:rsidP="0078584D">
      <w:pPr>
        <w:spacing w:line="360" w:lineRule="auto"/>
        <w:ind w:right="141" w:firstLine="709"/>
        <w:jc w:val="both"/>
        <w:rPr>
          <w:rFonts w:ascii="Consolas" w:hAnsi="Consolas"/>
          <w:sz w:val="20"/>
          <w:lang w:val="uk-UA"/>
        </w:rPr>
      </w:pPr>
    </w:p>
    <w:p w14:paraId="19E0C6E6"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else</w:t>
      </w:r>
      <w:proofErr w:type="spellEnd"/>
      <w:r w:rsidRPr="006B78FD">
        <w:rPr>
          <w:rFonts w:ascii="Consolas" w:hAnsi="Consolas"/>
          <w:sz w:val="20"/>
          <w:lang w:val="uk-UA"/>
        </w:rPr>
        <w:t xml:space="preserve"> # QEMU </w:t>
      </w:r>
      <w:proofErr w:type="spellStart"/>
      <w:r w:rsidRPr="006B78FD">
        <w:rPr>
          <w:rFonts w:ascii="Consolas" w:hAnsi="Consolas"/>
          <w:sz w:val="20"/>
          <w:lang w:val="uk-UA"/>
        </w:rPr>
        <w:t>is</w:t>
      </w:r>
      <w:proofErr w:type="spellEnd"/>
      <w:r w:rsidRPr="006B78FD">
        <w:rPr>
          <w:rFonts w:ascii="Consolas" w:hAnsi="Consolas"/>
          <w:sz w:val="20"/>
          <w:lang w:val="uk-UA"/>
        </w:rPr>
        <w:t xml:space="preserve"> </w:t>
      </w:r>
      <w:proofErr w:type="spellStart"/>
      <w:r w:rsidRPr="006B78FD">
        <w:rPr>
          <w:rFonts w:ascii="Consolas" w:hAnsi="Consolas"/>
          <w:sz w:val="20"/>
          <w:lang w:val="uk-UA"/>
        </w:rPr>
        <w:t>supported</w:t>
      </w:r>
      <w:proofErr w:type="spellEnd"/>
      <w:r w:rsidRPr="006B78FD">
        <w:rPr>
          <w:rFonts w:ascii="Consolas" w:hAnsi="Consolas"/>
          <w:sz w:val="20"/>
          <w:lang w:val="uk-UA"/>
        </w:rPr>
        <w:t>.</w:t>
      </w:r>
    </w:p>
    <w:p w14:paraId="5F3B2A6A" w14:textId="77777777" w:rsidR="0078584D" w:rsidRPr="006B78FD" w:rsidRDefault="0078584D" w:rsidP="0078584D">
      <w:pPr>
        <w:spacing w:line="360" w:lineRule="auto"/>
        <w:ind w:right="141" w:firstLine="709"/>
        <w:jc w:val="both"/>
        <w:rPr>
          <w:rFonts w:ascii="Consolas" w:hAnsi="Consolas"/>
          <w:sz w:val="20"/>
          <w:lang w:val="uk-UA"/>
        </w:rPr>
      </w:pPr>
    </w:p>
    <w:p w14:paraId="7BD6FB92"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qemu</w:t>
      </w:r>
      <w:proofErr w:type="spellEnd"/>
      <w:r w:rsidRPr="006B78FD">
        <w:rPr>
          <w:rFonts w:ascii="Consolas" w:hAnsi="Consolas"/>
          <w:sz w:val="20"/>
          <w:lang w:val="uk-UA"/>
        </w:rPr>
        <w:t>: $(KERNEL_BIN)</w:t>
      </w:r>
    </w:p>
    <w:p w14:paraId="017E12CB"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w:t>
      </w:r>
      <w:proofErr w:type="spellStart"/>
      <w:r w:rsidRPr="006B78FD">
        <w:rPr>
          <w:rFonts w:ascii="Consolas" w:hAnsi="Consolas"/>
          <w:sz w:val="20"/>
          <w:lang w:val="uk-UA"/>
        </w:rPr>
        <w:t>call</w:t>
      </w:r>
      <w:proofErr w:type="spellEnd"/>
      <w:r w:rsidRPr="006B78FD">
        <w:rPr>
          <w:rFonts w:ascii="Consolas" w:hAnsi="Consolas"/>
          <w:sz w:val="20"/>
          <w:lang w:val="uk-UA"/>
        </w:rPr>
        <w:t xml:space="preserve"> </w:t>
      </w:r>
      <w:proofErr w:type="spellStart"/>
      <w:r w:rsidRPr="006B78FD">
        <w:rPr>
          <w:rFonts w:ascii="Consolas" w:hAnsi="Consolas"/>
          <w:sz w:val="20"/>
          <w:lang w:val="uk-UA"/>
        </w:rPr>
        <w:t>color_header</w:t>
      </w:r>
      <w:proofErr w:type="spellEnd"/>
      <w:r w:rsidRPr="006B78FD">
        <w:rPr>
          <w:rFonts w:ascii="Consolas" w:hAnsi="Consolas"/>
          <w:sz w:val="20"/>
          <w:lang w:val="uk-UA"/>
        </w:rPr>
        <w:t>, "</w:t>
      </w:r>
      <w:proofErr w:type="spellStart"/>
      <w:r w:rsidRPr="006B78FD">
        <w:rPr>
          <w:rFonts w:ascii="Consolas" w:hAnsi="Consolas"/>
          <w:sz w:val="20"/>
          <w:lang w:val="uk-UA"/>
        </w:rPr>
        <w:t>Launching</w:t>
      </w:r>
      <w:proofErr w:type="spellEnd"/>
      <w:r w:rsidRPr="006B78FD">
        <w:rPr>
          <w:rFonts w:ascii="Consolas" w:hAnsi="Consolas"/>
          <w:sz w:val="20"/>
          <w:lang w:val="uk-UA"/>
        </w:rPr>
        <w:t xml:space="preserve"> QEMU")</w:t>
      </w:r>
    </w:p>
    <w:p w14:paraId="0D6C03B6" w14:textId="53B0C026"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@$(DOCKER_QEMU) $(EXEC_QEMU) $(QEMU_RELEASE_ARGS) -</w:t>
      </w:r>
      <w:proofErr w:type="spellStart"/>
      <w:r w:rsidRPr="006B78FD">
        <w:rPr>
          <w:rFonts w:ascii="Consolas" w:hAnsi="Consolas"/>
          <w:sz w:val="20"/>
          <w:lang w:val="uk-UA"/>
        </w:rPr>
        <w:t>kernel</w:t>
      </w:r>
      <w:proofErr w:type="spellEnd"/>
      <w:r w:rsidRPr="006B78FD">
        <w:rPr>
          <w:rFonts w:ascii="Consolas" w:hAnsi="Consolas"/>
          <w:sz w:val="20"/>
          <w:lang w:val="uk-UA"/>
        </w:rPr>
        <w:t xml:space="preserve"> $(KERNEL_BIN)</w:t>
      </w:r>
    </w:p>
    <w:p w14:paraId="03D71910"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endif</w:t>
      </w:r>
      <w:proofErr w:type="spellEnd"/>
    </w:p>
    <w:p w14:paraId="0CA64DF0"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miniterm</w:t>
      </w:r>
      <w:proofErr w:type="spellEnd"/>
      <w:r w:rsidRPr="006B78FD">
        <w:rPr>
          <w:rFonts w:ascii="Consolas" w:hAnsi="Consolas"/>
          <w:sz w:val="20"/>
          <w:lang w:val="uk-UA"/>
        </w:rPr>
        <w:t>:</w:t>
      </w:r>
    </w:p>
    <w:p w14:paraId="630898F2"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@$(DOCKER_MINITERM) $(EXEC_MINITERM) $(DEV_SERIAL)</w:t>
      </w:r>
    </w:p>
    <w:p w14:paraId="5AF8F1C4"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clippy</w:t>
      </w:r>
      <w:proofErr w:type="spellEnd"/>
      <w:r w:rsidRPr="006B78FD">
        <w:rPr>
          <w:rFonts w:ascii="Consolas" w:hAnsi="Consolas"/>
          <w:sz w:val="20"/>
          <w:lang w:val="uk-UA"/>
        </w:rPr>
        <w:t>:</w:t>
      </w:r>
    </w:p>
    <w:p w14:paraId="1B5FCDD6"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@RUSTFLAGS="$(RUSTFLAGS_PEDANTIC)" $(CLIPPY_CMD)</w:t>
      </w:r>
    </w:p>
    <w:p w14:paraId="5A7B8F75"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clean</w:t>
      </w:r>
      <w:proofErr w:type="spellEnd"/>
      <w:r w:rsidRPr="006B78FD">
        <w:rPr>
          <w:rFonts w:ascii="Consolas" w:hAnsi="Consolas"/>
          <w:sz w:val="20"/>
          <w:lang w:val="uk-UA"/>
        </w:rPr>
        <w:t>:</w:t>
      </w:r>
    </w:p>
    <w:p w14:paraId="513B5F63"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r>
      <w:proofErr w:type="spellStart"/>
      <w:r w:rsidRPr="006B78FD">
        <w:rPr>
          <w:rFonts w:ascii="Consolas" w:hAnsi="Consolas"/>
          <w:sz w:val="20"/>
          <w:lang w:val="uk-UA"/>
        </w:rPr>
        <w:t>rm</w:t>
      </w:r>
      <w:proofErr w:type="spellEnd"/>
      <w:r w:rsidRPr="006B78FD">
        <w:rPr>
          <w:rFonts w:ascii="Consolas" w:hAnsi="Consolas"/>
          <w:sz w:val="20"/>
          <w:lang w:val="uk-UA"/>
        </w:rPr>
        <w:t xml:space="preserve"> -</w:t>
      </w:r>
      <w:proofErr w:type="spellStart"/>
      <w:r w:rsidRPr="006B78FD">
        <w:rPr>
          <w:rFonts w:ascii="Consolas" w:hAnsi="Consolas"/>
          <w:sz w:val="20"/>
          <w:lang w:val="uk-UA"/>
        </w:rPr>
        <w:t>rf</w:t>
      </w:r>
      <w:proofErr w:type="spellEnd"/>
      <w:r w:rsidRPr="006B78FD">
        <w:rPr>
          <w:rFonts w:ascii="Consolas" w:hAnsi="Consolas"/>
          <w:sz w:val="20"/>
          <w:lang w:val="uk-UA"/>
        </w:rPr>
        <w:t xml:space="preserve"> </w:t>
      </w:r>
      <w:proofErr w:type="spellStart"/>
      <w:r w:rsidRPr="006B78FD">
        <w:rPr>
          <w:rFonts w:ascii="Consolas" w:hAnsi="Consolas"/>
          <w:sz w:val="20"/>
          <w:lang w:val="uk-UA"/>
        </w:rPr>
        <w:t>target</w:t>
      </w:r>
      <w:proofErr w:type="spellEnd"/>
      <w:r w:rsidRPr="006B78FD">
        <w:rPr>
          <w:rFonts w:ascii="Consolas" w:hAnsi="Consolas"/>
          <w:sz w:val="20"/>
          <w:lang w:val="uk-UA"/>
        </w:rPr>
        <w:t xml:space="preserve"> $(KERNEL_BIN)</w:t>
      </w:r>
    </w:p>
    <w:p w14:paraId="32BCB700"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readelf</w:t>
      </w:r>
      <w:proofErr w:type="spellEnd"/>
      <w:r w:rsidRPr="006B78FD">
        <w:rPr>
          <w:rFonts w:ascii="Consolas" w:hAnsi="Consolas"/>
          <w:sz w:val="20"/>
          <w:lang w:val="uk-UA"/>
        </w:rPr>
        <w:t>: $(KERNEL_ELF)</w:t>
      </w:r>
    </w:p>
    <w:p w14:paraId="0CC54F39"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w:t>
      </w:r>
      <w:proofErr w:type="spellStart"/>
      <w:r w:rsidRPr="006B78FD">
        <w:rPr>
          <w:rFonts w:ascii="Consolas" w:hAnsi="Consolas"/>
          <w:sz w:val="20"/>
          <w:lang w:val="uk-UA"/>
        </w:rPr>
        <w:t>call</w:t>
      </w:r>
      <w:proofErr w:type="spellEnd"/>
      <w:r w:rsidRPr="006B78FD">
        <w:rPr>
          <w:rFonts w:ascii="Consolas" w:hAnsi="Consolas"/>
          <w:sz w:val="20"/>
          <w:lang w:val="uk-UA"/>
        </w:rPr>
        <w:t xml:space="preserve"> </w:t>
      </w:r>
      <w:proofErr w:type="spellStart"/>
      <w:r w:rsidRPr="006B78FD">
        <w:rPr>
          <w:rFonts w:ascii="Consolas" w:hAnsi="Consolas"/>
          <w:sz w:val="20"/>
          <w:lang w:val="uk-UA"/>
        </w:rPr>
        <w:t>color_header</w:t>
      </w:r>
      <w:proofErr w:type="spellEnd"/>
      <w:r w:rsidRPr="006B78FD">
        <w:rPr>
          <w:rFonts w:ascii="Consolas" w:hAnsi="Consolas"/>
          <w:sz w:val="20"/>
          <w:lang w:val="uk-UA"/>
        </w:rPr>
        <w:t>, "</w:t>
      </w:r>
      <w:proofErr w:type="spellStart"/>
      <w:r w:rsidRPr="006B78FD">
        <w:rPr>
          <w:rFonts w:ascii="Consolas" w:hAnsi="Consolas"/>
          <w:sz w:val="20"/>
          <w:lang w:val="uk-UA"/>
        </w:rPr>
        <w:t>Launching</w:t>
      </w:r>
      <w:proofErr w:type="spellEnd"/>
      <w:r w:rsidRPr="006B78FD">
        <w:rPr>
          <w:rFonts w:ascii="Consolas" w:hAnsi="Consolas"/>
          <w:sz w:val="20"/>
          <w:lang w:val="uk-UA"/>
        </w:rPr>
        <w:t xml:space="preserve"> </w:t>
      </w:r>
      <w:proofErr w:type="spellStart"/>
      <w:r w:rsidRPr="006B78FD">
        <w:rPr>
          <w:rFonts w:ascii="Consolas" w:hAnsi="Consolas"/>
          <w:sz w:val="20"/>
          <w:lang w:val="uk-UA"/>
        </w:rPr>
        <w:t>readelf</w:t>
      </w:r>
      <w:proofErr w:type="spellEnd"/>
      <w:r w:rsidRPr="006B78FD">
        <w:rPr>
          <w:rFonts w:ascii="Consolas" w:hAnsi="Consolas"/>
          <w:sz w:val="20"/>
          <w:lang w:val="uk-UA"/>
        </w:rPr>
        <w:t>")</w:t>
      </w:r>
    </w:p>
    <w:p w14:paraId="087CF77B"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@$(DOCKER_TOOLS) $(READELF_BINARY) --</w:t>
      </w:r>
      <w:proofErr w:type="spellStart"/>
      <w:r w:rsidRPr="006B78FD">
        <w:rPr>
          <w:rFonts w:ascii="Consolas" w:hAnsi="Consolas"/>
          <w:sz w:val="20"/>
          <w:lang w:val="uk-UA"/>
        </w:rPr>
        <w:t>headers</w:t>
      </w:r>
      <w:proofErr w:type="spellEnd"/>
      <w:r w:rsidRPr="006B78FD">
        <w:rPr>
          <w:rFonts w:ascii="Consolas" w:hAnsi="Consolas"/>
          <w:sz w:val="20"/>
          <w:lang w:val="uk-UA"/>
        </w:rPr>
        <w:t xml:space="preserve"> $(KERNEL_ELF)</w:t>
      </w:r>
    </w:p>
    <w:p w14:paraId="18A5B5A9"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objdump</w:t>
      </w:r>
      <w:proofErr w:type="spellEnd"/>
      <w:r w:rsidRPr="006B78FD">
        <w:rPr>
          <w:rFonts w:ascii="Consolas" w:hAnsi="Consolas"/>
          <w:sz w:val="20"/>
          <w:lang w:val="uk-UA"/>
        </w:rPr>
        <w:t>: $(KERNEL_ELF)</w:t>
      </w:r>
    </w:p>
    <w:p w14:paraId="2836D2D0"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w:t>
      </w:r>
      <w:proofErr w:type="spellStart"/>
      <w:r w:rsidRPr="006B78FD">
        <w:rPr>
          <w:rFonts w:ascii="Consolas" w:hAnsi="Consolas"/>
          <w:sz w:val="20"/>
          <w:lang w:val="uk-UA"/>
        </w:rPr>
        <w:t>call</w:t>
      </w:r>
      <w:proofErr w:type="spellEnd"/>
      <w:r w:rsidRPr="006B78FD">
        <w:rPr>
          <w:rFonts w:ascii="Consolas" w:hAnsi="Consolas"/>
          <w:sz w:val="20"/>
          <w:lang w:val="uk-UA"/>
        </w:rPr>
        <w:t xml:space="preserve"> </w:t>
      </w:r>
      <w:proofErr w:type="spellStart"/>
      <w:r w:rsidRPr="006B78FD">
        <w:rPr>
          <w:rFonts w:ascii="Consolas" w:hAnsi="Consolas"/>
          <w:sz w:val="20"/>
          <w:lang w:val="uk-UA"/>
        </w:rPr>
        <w:t>color_header</w:t>
      </w:r>
      <w:proofErr w:type="spellEnd"/>
      <w:r w:rsidRPr="006B78FD">
        <w:rPr>
          <w:rFonts w:ascii="Consolas" w:hAnsi="Consolas"/>
          <w:sz w:val="20"/>
          <w:lang w:val="uk-UA"/>
        </w:rPr>
        <w:t>, "</w:t>
      </w:r>
      <w:proofErr w:type="spellStart"/>
      <w:r w:rsidRPr="006B78FD">
        <w:rPr>
          <w:rFonts w:ascii="Consolas" w:hAnsi="Consolas"/>
          <w:sz w:val="20"/>
          <w:lang w:val="uk-UA"/>
        </w:rPr>
        <w:t>Launching</w:t>
      </w:r>
      <w:proofErr w:type="spellEnd"/>
      <w:r w:rsidRPr="006B78FD">
        <w:rPr>
          <w:rFonts w:ascii="Consolas" w:hAnsi="Consolas"/>
          <w:sz w:val="20"/>
          <w:lang w:val="uk-UA"/>
        </w:rPr>
        <w:t xml:space="preserve"> </w:t>
      </w:r>
      <w:proofErr w:type="spellStart"/>
      <w:r w:rsidRPr="006B78FD">
        <w:rPr>
          <w:rFonts w:ascii="Consolas" w:hAnsi="Consolas"/>
          <w:sz w:val="20"/>
          <w:lang w:val="uk-UA"/>
        </w:rPr>
        <w:t>objdump</w:t>
      </w:r>
      <w:proofErr w:type="spellEnd"/>
      <w:r w:rsidRPr="006B78FD">
        <w:rPr>
          <w:rFonts w:ascii="Consolas" w:hAnsi="Consolas"/>
          <w:sz w:val="20"/>
          <w:lang w:val="uk-UA"/>
        </w:rPr>
        <w:t>")</w:t>
      </w:r>
    </w:p>
    <w:p w14:paraId="5A4234CD"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@$(DOCKER_TOOLS) $(OBJDUMP_BINARY) --</w:t>
      </w:r>
      <w:proofErr w:type="spellStart"/>
      <w:r w:rsidRPr="006B78FD">
        <w:rPr>
          <w:rFonts w:ascii="Consolas" w:hAnsi="Consolas"/>
          <w:sz w:val="20"/>
          <w:lang w:val="uk-UA"/>
        </w:rPr>
        <w:t>disassemble</w:t>
      </w:r>
      <w:proofErr w:type="spellEnd"/>
      <w:r w:rsidRPr="006B78FD">
        <w:rPr>
          <w:rFonts w:ascii="Consolas" w:hAnsi="Consolas"/>
          <w:sz w:val="20"/>
          <w:lang w:val="uk-UA"/>
        </w:rPr>
        <w:t xml:space="preserve"> --</w:t>
      </w:r>
      <w:proofErr w:type="spellStart"/>
      <w:r w:rsidRPr="006B78FD">
        <w:rPr>
          <w:rFonts w:ascii="Consolas" w:hAnsi="Consolas"/>
          <w:sz w:val="20"/>
          <w:lang w:val="uk-UA"/>
        </w:rPr>
        <w:t>demangle</w:t>
      </w:r>
      <w:proofErr w:type="spellEnd"/>
      <w:r w:rsidRPr="006B78FD">
        <w:rPr>
          <w:rFonts w:ascii="Consolas" w:hAnsi="Consolas"/>
          <w:sz w:val="20"/>
          <w:lang w:val="uk-UA"/>
        </w:rPr>
        <w:t xml:space="preserve"> \</w:t>
      </w:r>
    </w:p>
    <w:p w14:paraId="38F08200"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section</w:t>
      </w:r>
      <w:proofErr w:type="spellEnd"/>
      <w:r w:rsidRPr="006B78FD">
        <w:rPr>
          <w:rFonts w:ascii="Consolas" w:hAnsi="Consolas"/>
          <w:sz w:val="20"/>
          <w:lang w:val="uk-UA"/>
        </w:rPr>
        <w:t xml:space="preserve"> .text   \</w:t>
      </w:r>
    </w:p>
    <w:p w14:paraId="7DB8188E"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section</w:t>
      </w:r>
      <w:proofErr w:type="spellEnd"/>
      <w:r w:rsidRPr="006B78FD">
        <w:rPr>
          <w:rFonts w:ascii="Consolas" w:hAnsi="Consolas"/>
          <w:sz w:val="20"/>
          <w:lang w:val="uk-UA"/>
        </w:rPr>
        <w:t xml:space="preserve"> .</w:t>
      </w:r>
      <w:proofErr w:type="spellStart"/>
      <w:r w:rsidRPr="006B78FD">
        <w:rPr>
          <w:rFonts w:ascii="Consolas" w:hAnsi="Consolas"/>
          <w:sz w:val="20"/>
          <w:lang w:val="uk-UA"/>
        </w:rPr>
        <w:t>rodata</w:t>
      </w:r>
      <w:proofErr w:type="spellEnd"/>
      <w:r w:rsidRPr="006B78FD">
        <w:rPr>
          <w:rFonts w:ascii="Consolas" w:hAnsi="Consolas"/>
          <w:sz w:val="20"/>
          <w:lang w:val="uk-UA"/>
        </w:rPr>
        <w:t xml:space="preserve"> \</w:t>
      </w:r>
    </w:p>
    <w:p w14:paraId="1A9308A2"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                $(KERNEL_ELF) | </w:t>
      </w:r>
      <w:proofErr w:type="spellStart"/>
      <w:r w:rsidRPr="006B78FD">
        <w:rPr>
          <w:rFonts w:ascii="Consolas" w:hAnsi="Consolas"/>
          <w:sz w:val="20"/>
          <w:lang w:val="uk-UA"/>
        </w:rPr>
        <w:t>rustfilt</w:t>
      </w:r>
      <w:proofErr w:type="spellEnd"/>
    </w:p>
    <w:p w14:paraId="765AC97D"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nm</w:t>
      </w:r>
      <w:proofErr w:type="spellEnd"/>
      <w:r w:rsidRPr="006B78FD">
        <w:rPr>
          <w:rFonts w:ascii="Consolas" w:hAnsi="Consolas"/>
          <w:sz w:val="20"/>
          <w:lang w:val="uk-UA"/>
        </w:rPr>
        <w:t>: $(KERNEL_ELF)</w:t>
      </w:r>
    </w:p>
    <w:p w14:paraId="13F0B7D9"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w:t>
      </w:r>
      <w:proofErr w:type="spellStart"/>
      <w:r w:rsidRPr="006B78FD">
        <w:rPr>
          <w:rFonts w:ascii="Consolas" w:hAnsi="Consolas"/>
          <w:sz w:val="20"/>
          <w:lang w:val="uk-UA"/>
        </w:rPr>
        <w:t>call</w:t>
      </w:r>
      <w:proofErr w:type="spellEnd"/>
      <w:r w:rsidRPr="006B78FD">
        <w:rPr>
          <w:rFonts w:ascii="Consolas" w:hAnsi="Consolas"/>
          <w:sz w:val="20"/>
          <w:lang w:val="uk-UA"/>
        </w:rPr>
        <w:t xml:space="preserve"> </w:t>
      </w:r>
      <w:proofErr w:type="spellStart"/>
      <w:r w:rsidRPr="006B78FD">
        <w:rPr>
          <w:rFonts w:ascii="Consolas" w:hAnsi="Consolas"/>
          <w:sz w:val="20"/>
          <w:lang w:val="uk-UA"/>
        </w:rPr>
        <w:t>color_header</w:t>
      </w:r>
      <w:proofErr w:type="spellEnd"/>
      <w:r w:rsidRPr="006B78FD">
        <w:rPr>
          <w:rFonts w:ascii="Consolas" w:hAnsi="Consolas"/>
          <w:sz w:val="20"/>
          <w:lang w:val="uk-UA"/>
        </w:rPr>
        <w:t>, "</w:t>
      </w:r>
      <w:proofErr w:type="spellStart"/>
      <w:r w:rsidRPr="006B78FD">
        <w:rPr>
          <w:rFonts w:ascii="Consolas" w:hAnsi="Consolas"/>
          <w:sz w:val="20"/>
          <w:lang w:val="uk-UA"/>
        </w:rPr>
        <w:t>Launching</w:t>
      </w:r>
      <w:proofErr w:type="spellEnd"/>
      <w:r w:rsidRPr="006B78FD">
        <w:rPr>
          <w:rFonts w:ascii="Consolas" w:hAnsi="Consolas"/>
          <w:sz w:val="20"/>
          <w:lang w:val="uk-UA"/>
        </w:rPr>
        <w:t xml:space="preserve"> </w:t>
      </w:r>
      <w:proofErr w:type="spellStart"/>
      <w:r w:rsidRPr="006B78FD">
        <w:rPr>
          <w:rFonts w:ascii="Consolas" w:hAnsi="Consolas"/>
          <w:sz w:val="20"/>
          <w:lang w:val="uk-UA"/>
        </w:rPr>
        <w:t>nm</w:t>
      </w:r>
      <w:proofErr w:type="spellEnd"/>
      <w:r w:rsidRPr="006B78FD">
        <w:rPr>
          <w:rFonts w:ascii="Consolas" w:hAnsi="Consolas"/>
          <w:sz w:val="20"/>
          <w:lang w:val="uk-UA"/>
        </w:rPr>
        <w:t>")</w:t>
      </w:r>
    </w:p>
    <w:p w14:paraId="14C9C7FE"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@$(DOCKER_TOOLS) $(NM_BINARY) --</w:t>
      </w:r>
      <w:proofErr w:type="spellStart"/>
      <w:r w:rsidRPr="006B78FD">
        <w:rPr>
          <w:rFonts w:ascii="Consolas" w:hAnsi="Consolas"/>
          <w:sz w:val="20"/>
          <w:lang w:val="uk-UA"/>
        </w:rPr>
        <w:t>demangle</w:t>
      </w:r>
      <w:proofErr w:type="spellEnd"/>
      <w:r w:rsidRPr="006B78FD">
        <w:rPr>
          <w:rFonts w:ascii="Consolas" w:hAnsi="Consolas"/>
          <w:sz w:val="20"/>
          <w:lang w:val="uk-UA"/>
        </w:rPr>
        <w:t xml:space="preserve"> --</w:t>
      </w:r>
      <w:proofErr w:type="spellStart"/>
      <w:r w:rsidRPr="006B78FD">
        <w:rPr>
          <w:rFonts w:ascii="Consolas" w:hAnsi="Consolas"/>
          <w:sz w:val="20"/>
          <w:lang w:val="uk-UA"/>
        </w:rPr>
        <w:t>print-size</w:t>
      </w:r>
      <w:proofErr w:type="spellEnd"/>
      <w:r w:rsidRPr="006B78FD">
        <w:rPr>
          <w:rFonts w:ascii="Consolas" w:hAnsi="Consolas"/>
          <w:sz w:val="20"/>
          <w:lang w:val="uk-UA"/>
        </w:rPr>
        <w:t xml:space="preserve"> $(KERNEL_ELF) | </w:t>
      </w:r>
      <w:proofErr w:type="spellStart"/>
      <w:r w:rsidRPr="006B78FD">
        <w:rPr>
          <w:rFonts w:ascii="Consolas" w:hAnsi="Consolas"/>
          <w:sz w:val="20"/>
          <w:lang w:val="uk-UA"/>
        </w:rPr>
        <w:t>sort</w:t>
      </w:r>
      <w:proofErr w:type="spellEnd"/>
      <w:r w:rsidRPr="006B78FD">
        <w:rPr>
          <w:rFonts w:ascii="Consolas" w:hAnsi="Consolas"/>
          <w:sz w:val="20"/>
          <w:lang w:val="uk-UA"/>
        </w:rPr>
        <w:t xml:space="preserve"> | </w:t>
      </w:r>
      <w:proofErr w:type="spellStart"/>
      <w:r w:rsidRPr="006B78FD">
        <w:rPr>
          <w:rFonts w:ascii="Consolas" w:hAnsi="Consolas"/>
          <w:sz w:val="20"/>
          <w:lang w:val="uk-UA"/>
        </w:rPr>
        <w:t>rustfilt</w:t>
      </w:r>
      <w:proofErr w:type="spellEnd"/>
    </w:p>
    <w:p w14:paraId="5BCDF14F" w14:textId="494B6626"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 xml:space="preserve">.PHONY: </w:t>
      </w:r>
      <w:proofErr w:type="spellStart"/>
      <w:r w:rsidRPr="006B78FD">
        <w:rPr>
          <w:rFonts w:ascii="Consolas" w:hAnsi="Consolas"/>
          <w:sz w:val="20"/>
          <w:lang w:val="uk-UA"/>
        </w:rPr>
        <w:t>test</w:t>
      </w:r>
      <w:proofErr w:type="spellEnd"/>
      <w:r w:rsidRPr="006B78FD">
        <w:rPr>
          <w:rFonts w:ascii="Consolas" w:hAnsi="Consolas"/>
          <w:sz w:val="20"/>
          <w:lang w:val="uk-UA"/>
        </w:rPr>
        <w:t xml:space="preserve"> </w:t>
      </w:r>
      <w:proofErr w:type="spellStart"/>
      <w:r w:rsidRPr="006B78FD">
        <w:rPr>
          <w:rFonts w:ascii="Consolas" w:hAnsi="Consolas"/>
          <w:sz w:val="20"/>
          <w:lang w:val="uk-UA"/>
        </w:rPr>
        <w:t>test_boot</w:t>
      </w:r>
      <w:proofErr w:type="spellEnd"/>
    </w:p>
    <w:p w14:paraId="0BD5C8F0" w14:textId="0134ABB1"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ifeq</w:t>
      </w:r>
      <w:proofErr w:type="spellEnd"/>
      <w:r w:rsidRPr="006B78FD">
        <w:rPr>
          <w:rFonts w:ascii="Consolas" w:hAnsi="Consolas"/>
          <w:sz w:val="20"/>
          <w:lang w:val="uk-UA"/>
        </w:rPr>
        <w:t xml:space="preserve"> ($(QEMU_MACHINE_TYPE),) # QEMU </w:t>
      </w:r>
      <w:proofErr w:type="spellStart"/>
      <w:r w:rsidRPr="006B78FD">
        <w:rPr>
          <w:rFonts w:ascii="Consolas" w:hAnsi="Consolas"/>
          <w:sz w:val="20"/>
          <w:lang w:val="uk-UA"/>
        </w:rPr>
        <w:t>is</w:t>
      </w:r>
      <w:proofErr w:type="spellEnd"/>
      <w:r w:rsidRPr="006B78FD">
        <w:rPr>
          <w:rFonts w:ascii="Consolas" w:hAnsi="Consolas"/>
          <w:sz w:val="20"/>
          <w:lang w:val="uk-UA"/>
        </w:rPr>
        <w:t xml:space="preserve"> </w:t>
      </w:r>
      <w:proofErr w:type="spellStart"/>
      <w:r w:rsidRPr="006B78FD">
        <w:rPr>
          <w:rFonts w:ascii="Consolas" w:hAnsi="Consolas"/>
          <w:sz w:val="20"/>
          <w:lang w:val="uk-UA"/>
        </w:rPr>
        <w:t>not</w:t>
      </w:r>
      <w:proofErr w:type="spellEnd"/>
      <w:r w:rsidRPr="006B78FD">
        <w:rPr>
          <w:rFonts w:ascii="Consolas" w:hAnsi="Consolas"/>
          <w:sz w:val="20"/>
          <w:lang w:val="uk-UA"/>
        </w:rPr>
        <w:t xml:space="preserve"> </w:t>
      </w:r>
      <w:proofErr w:type="spellStart"/>
      <w:r w:rsidRPr="006B78FD">
        <w:rPr>
          <w:rFonts w:ascii="Consolas" w:hAnsi="Consolas"/>
          <w:sz w:val="20"/>
          <w:lang w:val="uk-UA"/>
        </w:rPr>
        <w:t>supported</w:t>
      </w:r>
      <w:proofErr w:type="spellEnd"/>
      <w:r w:rsidRPr="006B78FD">
        <w:rPr>
          <w:rFonts w:ascii="Consolas" w:hAnsi="Consolas"/>
          <w:sz w:val="20"/>
          <w:lang w:val="uk-UA"/>
        </w:rPr>
        <w:t xml:space="preserve"> </w:t>
      </w:r>
      <w:proofErr w:type="spellStart"/>
      <w:r w:rsidRPr="006B78FD">
        <w:rPr>
          <w:rFonts w:ascii="Consolas" w:hAnsi="Consolas"/>
          <w:sz w:val="20"/>
          <w:lang w:val="uk-UA"/>
        </w:rPr>
        <w:t>for</w:t>
      </w:r>
      <w:proofErr w:type="spellEnd"/>
      <w:r w:rsidRPr="006B78FD">
        <w:rPr>
          <w:rFonts w:ascii="Consolas" w:hAnsi="Consolas"/>
          <w:sz w:val="20"/>
          <w:lang w:val="uk-UA"/>
        </w:rPr>
        <w:t xml:space="preserve"> </w:t>
      </w:r>
      <w:proofErr w:type="spellStart"/>
      <w:r w:rsidRPr="006B78FD">
        <w:rPr>
          <w:rFonts w:ascii="Consolas" w:hAnsi="Consolas"/>
          <w:sz w:val="20"/>
          <w:lang w:val="uk-UA"/>
        </w:rPr>
        <w:t>the</w:t>
      </w:r>
      <w:proofErr w:type="spellEnd"/>
      <w:r w:rsidRPr="006B78FD">
        <w:rPr>
          <w:rFonts w:ascii="Consolas" w:hAnsi="Consolas"/>
          <w:sz w:val="20"/>
          <w:lang w:val="uk-UA"/>
        </w:rPr>
        <w:t xml:space="preserve"> </w:t>
      </w:r>
      <w:proofErr w:type="spellStart"/>
      <w:r w:rsidRPr="006B78FD">
        <w:rPr>
          <w:rFonts w:ascii="Consolas" w:hAnsi="Consolas"/>
          <w:sz w:val="20"/>
          <w:lang w:val="uk-UA"/>
        </w:rPr>
        <w:t>board</w:t>
      </w:r>
      <w:proofErr w:type="spellEnd"/>
      <w:r w:rsidRPr="006B78FD">
        <w:rPr>
          <w:rFonts w:ascii="Consolas" w:hAnsi="Consolas"/>
          <w:sz w:val="20"/>
          <w:lang w:val="uk-UA"/>
        </w:rPr>
        <w:t>.</w:t>
      </w:r>
    </w:p>
    <w:p w14:paraId="238A5656"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test_boot</w:t>
      </w:r>
      <w:proofErr w:type="spellEnd"/>
      <w:r w:rsidRPr="006B78FD">
        <w:rPr>
          <w:rFonts w:ascii="Consolas" w:hAnsi="Consolas"/>
          <w:sz w:val="20"/>
          <w:lang w:val="uk-UA"/>
        </w:rPr>
        <w:t xml:space="preserve"> </w:t>
      </w:r>
      <w:proofErr w:type="spellStart"/>
      <w:r w:rsidRPr="006B78FD">
        <w:rPr>
          <w:rFonts w:ascii="Consolas" w:hAnsi="Consolas"/>
          <w:sz w:val="20"/>
          <w:lang w:val="uk-UA"/>
        </w:rPr>
        <w:t>test</w:t>
      </w:r>
      <w:proofErr w:type="spellEnd"/>
      <w:r w:rsidRPr="006B78FD">
        <w:rPr>
          <w:rFonts w:ascii="Consolas" w:hAnsi="Consolas"/>
          <w:sz w:val="20"/>
          <w:lang w:val="uk-UA"/>
        </w:rPr>
        <w:t>:</w:t>
      </w:r>
    </w:p>
    <w:p w14:paraId="76C73AFD" w14:textId="2C416383"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w:t>
      </w:r>
      <w:proofErr w:type="spellStart"/>
      <w:r w:rsidRPr="006B78FD">
        <w:rPr>
          <w:rFonts w:ascii="Consolas" w:hAnsi="Consolas"/>
          <w:sz w:val="20"/>
          <w:lang w:val="uk-UA"/>
        </w:rPr>
        <w:t>call</w:t>
      </w:r>
      <w:proofErr w:type="spellEnd"/>
      <w:r w:rsidRPr="006B78FD">
        <w:rPr>
          <w:rFonts w:ascii="Consolas" w:hAnsi="Consolas"/>
          <w:sz w:val="20"/>
          <w:lang w:val="uk-UA"/>
        </w:rPr>
        <w:t xml:space="preserve"> </w:t>
      </w:r>
      <w:proofErr w:type="spellStart"/>
      <w:r w:rsidRPr="006B78FD">
        <w:rPr>
          <w:rFonts w:ascii="Consolas" w:hAnsi="Consolas"/>
          <w:sz w:val="20"/>
          <w:lang w:val="uk-UA"/>
        </w:rPr>
        <w:t>color_header</w:t>
      </w:r>
      <w:proofErr w:type="spellEnd"/>
      <w:r w:rsidRPr="006B78FD">
        <w:rPr>
          <w:rFonts w:ascii="Consolas" w:hAnsi="Consolas"/>
          <w:sz w:val="20"/>
          <w:lang w:val="uk-UA"/>
        </w:rPr>
        <w:t>, "$(QEMU_MISSING_STRING)")</w:t>
      </w:r>
    </w:p>
    <w:p w14:paraId="542F02DB"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else</w:t>
      </w:r>
      <w:proofErr w:type="spellEnd"/>
      <w:r w:rsidRPr="006B78FD">
        <w:rPr>
          <w:rFonts w:ascii="Consolas" w:hAnsi="Consolas"/>
          <w:sz w:val="20"/>
          <w:lang w:val="uk-UA"/>
        </w:rPr>
        <w:t xml:space="preserve"> # QEMU </w:t>
      </w:r>
      <w:proofErr w:type="spellStart"/>
      <w:r w:rsidRPr="006B78FD">
        <w:rPr>
          <w:rFonts w:ascii="Consolas" w:hAnsi="Consolas"/>
          <w:sz w:val="20"/>
          <w:lang w:val="uk-UA"/>
        </w:rPr>
        <w:t>is</w:t>
      </w:r>
      <w:proofErr w:type="spellEnd"/>
      <w:r w:rsidRPr="006B78FD">
        <w:rPr>
          <w:rFonts w:ascii="Consolas" w:hAnsi="Consolas"/>
          <w:sz w:val="20"/>
          <w:lang w:val="uk-UA"/>
        </w:rPr>
        <w:t xml:space="preserve"> </w:t>
      </w:r>
      <w:proofErr w:type="spellStart"/>
      <w:r w:rsidRPr="006B78FD">
        <w:rPr>
          <w:rFonts w:ascii="Consolas" w:hAnsi="Consolas"/>
          <w:sz w:val="20"/>
          <w:lang w:val="uk-UA"/>
        </w:rPr>
        <w:t>supported</w:t>
      </w:r>
      <w:proofErr w:type="spellEnd"/>
      <w:r w:rsidRPr="006B78FD">
        <w:rPr>
          <w:rFonts w:ascii="Consolas" w:hAnsi="Consolas"/>
          <w:sz w:val="20"/>
          <w:lang w:val="uk-UA"/>
        </w:rPr>
        <w:t>.</w:t>
      </w:r>
    </w:p>
    <w:p w14:paraId="014B04F4" w14:textId="77777777"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test_boot</w:t>
      </w:r>
      <w:proofErr w:type="spellEnd"/>
      <w:r w:rsidRPr="006B78FD">
        <w:rPr>
          <w:rFonts w:ascii="Consolas" w:hAnsi="Consolas"/>
          <w:sz w:val="20"/>
          <w:lang w:val="uk-UA"/>
        </w:rPr>
        <w:t>: $(KERNEL_BIN)</w:t>
      </w:r>
    </w:p>
    <w:p w14:paraId="3609C7A1" w14:textId="77777777"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w:t>
      </w:r>
      <w:proofErr w:type="spellStart"/>
      <w:r w:rsidRPr="006B78FD">
        <w:rPr>
          <w:rFonts w:ascii="Consolas" w:hAnsi="Consolas"/>
          <w:sz w:val="20"/>
          <w:lang w:val="uk-UA"/>
        </w:rPr>
        <w:t>call</w:t>
      </w:r>
      <w:proofErr w:type="spellEnd"/>
      <w:r w:rsidRPr="006B78FD">
        <w:rPr>
          <w:rFonts w:ascii="Consolas" w:hAnsi="Consolas"/>
          <w:sz w:val="20"/>
          <w:lang w:val="uk-UA"/>
        </w:rPr>
        <w:t xml:space="preserve"> </w:t>
      </w:r>
      <w:proofErr w:type="spellStart"/>
      <w:r w:rsidRPr="006B78FD">
        <w:rPr>
          <w:rFonts w:ascii="Consolas" w:hAnsi="Consolas"/>
          <w:sz w:val="20"/>
          <w:lang w:val="uk-UA"/>
        </w:rPr>
        <w:t>color_header</w:t>
      </w:r>
      <w:proofErr w:type="spellEnd"/>
      <w:r w:rsidRPr="006B78FD">
        <w:rPr>
          <w:rFonts w:ascii="Consolas" w:hAnsi="Consolas"/>
          <w:sz w:val="20"/>
          <w:lang w:val="uk-UA"/>
        </w:rPr>
        <w:t>, "</w:t>
      </w:r>
      <w:proofErr w:type="spellStart"/>
      <w:r w:rsidRPr="006B78FD">
        <w:rPr>
          <w:rFonts w:ascii="Consolas" w:hAnsi="Consolas"/>
          <w:sz w:val="20"/>
          <w:lang w:val="uk-UA"/>
        </w:rPr>
        <w:t>Boot</w:t>
      </w:r>
      <w:proofErr w:type="spellEnd"/>
      <w:r w:rsidRPr="006B78FD">
        <w:rPr>
          <w:rFonts w:ascii="Consolas" w:hAnsi="Consolas"/>
          <w:sz w:val="20"/>
          <w:lang w:val="uk-UA"/>
        </w:rPr>
        <w:t xml:space="preserve"> </w:t>
      </w:r>
      <w:proofErr w:type="spellStart"/>
      <w:r w:rsidRPr="006B78FD">
        <w:rPr>
          <w:rFonts w:ascii="Consolas" w:hAnsi="Consolas"/>
          <w:sz w:val="20"/>
          <w:lang w:val="uk-UA"/>
        </w:rPr>
        <w:t>test</w:t>
      </w:r>
      <w:proofErr w:type="spellEnd"/>
      <w:r w:rsidRPr="006B78FD">
        <w:rPr>
          <w:rFonts w:ascii="Consolas" w:hAnsi="Consolas"/>
          <w:sz w:val="20"/>
          <w:lang w:val="uk-UA"/>
        </w:rPr>
        <w:t xml:space="preserve"> - $(BSP)")</w:t>
      </w:r>
    </w:p>
    <w:p w14:paraId="0FB5ED43" w14:textId="71EA24D4" w:rsidR="0078584D" w:rsidRPr="006B78FD" w:rsidRDefault="0078584D" w:rsidP="0078584D">
      <w:pPr>
        <w:spacing w:line="360" w:lineRule="auto"/>
        <w:ind w:right="141" w:firstLine="709"/>
        <w:jc w:val="both"/>
        <w:rPr>
          <w:rFonts w:ascii="Consolas" w:hAnsi="Consolas"/>
          <w:sz w:val="20"/>
          <w:lang w:val="uk-UA"/>
        </w:rPr>
      </w:pPr>
      <w:r w:rsidRPr="006B78FD">
        <w:rPr>
          <w:rFonts w:ascii="Consolas" w:hAnsi="Consolas"/>
          <w:sz w:val="20"/>
          <w:lang w:val="uk-UA"/>
        </w:rPr>
        <w:tab/>
        <w:t>@$(DOCKER_TEST) $(EXEC_TEST_DISPATCH) $(EXEC_QEMU) $(QEMU_RELEASE_ARGS) -</w:t>
      </w:r>
      <w:proofErr w:type="spellStart"/>
      <w:r w:rsidRPr="006B78FD">
        <w:rPr>
          <w:rFonts w:ascii="Consolas" w:hAnsi="Consolas"/>
          <w:sz w:val="20"/>
          <w:lang w:val="uk-UA"/>
        </w:rPr>
        <w:t>kernel</w:t>
      </w:r>
      <w:proofErr w:type="spellEnd"/>
      <w:r w:rsidRPr="006B78FD">
        <w:rPr>
          <w:rFonts w:ascii="Consolas" w:hAnsi="Consolas"/>
          <w:sz w:val="20"/>
          <w:lang w:val="uk-UA"/>
        </w:rPr>
        <w:t xml:space="preserve"> $(KERNEL_BIN)</w:t>
      </w:r>
    </w:p>
    <w:p w14:paraId="4E3B1FD8" w14:textId="41440941"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test</w:t>
      </w:r>
      <w:proofErr w:type="spellEnd"/>
      <w:r w:rsidRPr="006B78FD">
        <w:rPr>
          <w:rFonts w:ascii="Consolas" w:hAnsi="Consolas"/>
          <w:sz w:val="20"/>
          <w:lang w:val="uk-UA"/>
        </w:rPr>
        <w:t xml:space="preserve">: </w:t>
      </w:r>
      <w:proofErr w:type="spellStart"/>
      <w:r w:rsidRPr="006B78FD">
        <w:rPr>
          <w:rFonts w:ascii="Consolas" w:hAnsi="Consolas"/>
          <w:sz w:val="20"/>
          <w:lang w:val="uk-UA"/>
        </w:rPr>
        <w:t>test_boot</w:t>
      </w:r>
      <w:proofErr w:type="spellEnd"/>
    </w:p>
    <w:p w14:paraId="563104A8" w14:textId="4D41796F" w:rsidR="0078584D" w:rsidRPr="006B78FD" w:rsidRDefault="0078584D" w:rsidP="0078584D">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endif</w:t>
      </w:r>
      <w:proofErr w:type="spellEnd"/>
    </w:p>
    <w:p w14:paraId="0AC31285" w14:textId="5A569051" w:rsidR="00112E33" w:rsidRDefault="00112E33" w:rsidP="00A054DE">
      <w:pPr>
        <w:spacing w:line="360" w:lineRule="auto"/>
        <w:ind w:right="141" w:firstLine="709"/>
        <w:jc w:val="both"/>
        <w:rPr>
          <w:lang w:val="uk-UA"/>
        </w:rPr>
      </w:pPr>
    </w:p>
    <w:p w14:paraId="45EB5F06" w14:textId="59F0287A" w:rsidR="008A29FC" w:rsidRDefault="008A29FC" w:rsidP="00A054DE">
      <w:pPr>
        <w:spacing w:line="360" w:lineRule="auto"/>
        <w:ind w:right="141" w:firstLine="709"/>
        <w:jc w:val="both"/>
        <w:rPr>
          <w:lang w:val="en-US"/>
        </w:rPr>
      </w:pPr>
      <w:r>
        <w:rPr>
          <w:lang w:val="uk-UA"/>
        </w:rPr>
        <w:t xml:space="preserve">Файл </w:t>
      </w:r>
      <w:r>
        <w:rPr>
          <w:lang w:val="en-US"/>
        </w:rPr>
        <w:t>driver.rs</w:t>
      </w:r>
    </w:p>
    <w:p w14:paraId="1BFB9EEE" w14:textId="77777777" w:rsidR="008A29FC" w:rsidRPr="006B78FD" w:rsidRDefault="008A29FC" w:rsidP="008A29FC">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use</w:t>
      </w:r>
      <w:proofErr w:type="spellEnd"/>
      <w:r w:rsidRPr="006B78FD">
        <w:rPr>
          <w:rFonts w:ascii="Consolas" w:hAnsi="Consolas"/>
          <w:sz w:val="20"/>
          <w:lang w:val="uk-UA"/>
        </w:rPr>
        <w:t xml:space="preserve"> </w:t>
      </w:r>
      <w:proofErr w:type="spellStart"/>
      <w:r w:rsidRPr="006B78FD">
        <w:rPr>
          <w:rFonts w:ascii="Consolas" w:hAnsi="Consolas"/>
          <w:sz w:val="20"/>
          <w:lang w:val="uk-UA"/>
        </w:rPr>
        <w:t>crate</w:t>
      </w:r>
      <w:proofErr w:type="spellEnd"/>
      <w:r w:rsidRPr="006B78FD">
        <w:rPr>
          <w:rFonts w:ascii="Consolas" w:hAnsi="Consolas"/>
          <w:sz w:val="20"/>
          <w:lang w:val="uk-UA"/>
        </w:rPr>
        <w:t>::{</w:t>
      </w:r>
    </w:p>
    <w:p w14:paraId="1F0CD76C"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println</w:t>
      </w:r>
      <w:proofErr w:type="spellEnd"/>
      <w:r w:rsidRPr="006B78FD">
        <w:rPr>
          <w:rFonts w:ascii="Consolas" w:hAnsi="Consolas"/>
          <w:sz w:val="20"/>
          <w:lang w:val="uk-UA"/>
        </w:rPr>
        <w:t>,</w:t>
      </w:r>
    </w:p>
    <w:p w14:paraId="4AB0FE3C"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synchronization</w:t>
      </w:r>
      <w:proofErr w:type="spellEnd"/>
      <w:r w:rsidRPr="006B78FD">
        <w:rPr>
          <w:rFonts w:ascii="Consolas" w:hAnsi="Consolas"/>
          <w:sz w:val="20"/>
          <w:lang w:val="uk-UA"/>
        </w:rPr>
        <w:t>::{</w:t>
      </w:r>
      <w:proofErr w:type="spellStart"/>
      <w:r w:rsidRPr="006B78FD">
        <w:rPr>
          <w:rFonts w:ascii="Consolas" w:hAnsi="Consolas"/>
          <w:sz w:val="20"/>
          <w:lang w:val="uk-UA"/>
        </w:rPr>
        <w:t>interface</w:t>
      </w:r>
      <w:proofErr w:type="spellEnd"/>
      <w:r w:rsidRPr="006B78FD">
        <w:rPr>
          <w:rFonts w:ascii="Consolas" w:hAnsi="Consolas"/>
          <w:sz w:val="20"/>
          <w:lang w:val="uk-UA"/>
        </w:rPr>
        <w:t>::</w:t>
      </w:r>
      <w:proofErr w:type="spellStart"/>
      <w:r w:rsidRPr="006B78FD">
        <w:rPr>
          <w:rFonts w:ascii="Consolas" w:hAnsi="Consolas"/>
          <w:sz w:val="20"/>
          <w:lang w:val="uk-UA"/>
        </w:rPr>
        <w:t>Mutex</w:t>
      </w:r>
      <w:proofErr w:type="spellEnd"/>
      <w:r w:rsidRPr="006B78FD">
        <w:rPr>
          <w:rFonts w:ascii="Consolas" w:hAnsi="Consolas"/>
          <w:sz w:val="20"/>
          <w:lang w:val="uk-UA"/>
        </w:rPr>
        <w:t xml:space="preserve">, </w:t>
      </w:r>
      <w:proofErr w:type="spellStart"/>
      <w:r w:rsidRPr="006B78FD">
        <w:rPr>
          <w:rFonts w:ascii="Consolas" w:hAnsi="Consolas"/>
          <w:sz w:val="20"/>
          <w:lang w:val="uk-UA"/>
        </w:rPr>
        <w:t>NullLock</w:t>
      </w:r>
      <w:proofErr w:type="spellEnd"/>
      <w:r w:rsidRPr="006B78FD">
        <w:rPr>
          <w:rFonts w:ascii="Consolas" w:hAnsi="Consolas"/>
          <w:sz w:val="20"/>
          <w:lang w:val="uk-UA"/>
        </w:rPr>
        <w:t>},</w:t>
      </w:r>
    </w:p>
    <w:p w14:paraId="31EAFBF1" w14:textId="74FD954C"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w:t>
      </w:r>
    </w:p>
    <w:p w14:paraId="30161641" w14:textId="0125B10B" w:rsidR="008A29FC" w:rsidRPr="006B78FD" w:rsidRDefault="008A29FC" w:rsidP="008A29FC">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const</w:t>
      </w:r>
      <w:proofErr w:type="spellEnd"/>
      <w:r w:rsidRPr="006B78FD">
        <w:rPr>
          <w:rFonts w:ascii="Consolas" w:hAnsi="Consolas"/>
          <w:sz w:val="20"/>
          <w:lang w:val="uk-UA"/>
        </w:rPr>
        <w:t xml:space="preserve"> NUM_DRIVERS: </w:t>
      </w:r>
      <w:proofErr w:type="spellStart"/>
      <w:r w:rsidRPr="006B78FD">
        <w:rPr>
          <w:rFonts w:ascii="Consolas" w:hAnsi="Consolas"/>
          <w:sz w:val="20"/>
          <w:lang w:val="uk-UA"/>
        </w:rPr>
        <w:t>usize</w:t>
      </w:r>
      <w:proofErr w:type="spellEnd"/>
      <w:r w:rsidRPr="006B78FD">
        <w:rPr>
          <w:rFonts w:ascii="Consolas" w:hAnsi="Consolas"/>
          <w:sz w:val="20"/>
          <w:lang w:val="uk-UA"/>
        </w:rPr>
        <w:t xml:space="preserve"> = 5;</w:t>
      </w:r>
    </w:p>
    <w:p w14:paraId="5A608D95" w14:textId="77777777" w:rsidR="008A29FC" w:rsidRPr="006B78FD" w:rsidRDefault="008A29FC" w:rsidP="008A29FC">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struct</w:t>
      </w:r>
      <w:proofErr w:type="spellEnd"/>
      <w:r w:rsidRPr="006B78FD">
        <w:rPr>
          <w:rFonts w:ascii="Consolas" w:hAnsi="Consolas"/>
          <w:sz w:val="20"/>
          <w:lang w:val="uk-UA"/>
        </w:rPr>
        <w:t xml:space="preserve"> </w:t>
      </w:r>
      <w:proofErr w:type="spellStart"/>
      <w:r w:rsidRPr="006B78FD">
        <w:rPr>
          <w:rFonts w:ascii="Consolas" w:hAnsi="Consolas"/>
          <w:sz w:val="20"/>
          <w:lang w:val="uk-UA"/>
        </w:rPr>
        <w:t>DriverManagerInner</w:t>
      </w:r>
      <w:proofErr w:type="spellEnd"/>
      <w:r w:rsidRPr="006B78FD">
        <w:rPr>
          <w:rFonts w:ascii="Consolas" w:hAnsi="Consolas"/>
          <w:sz w:val="20"/>
          <w:lang w:val="uk-UA"/>
        </w:rPr>
        <w:t xml:space="preserve"> {</w:t>
      </w:r>
    </w:p>
    <w:p w14:paraId="45248264"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next_index</w:t>
      </w:r>
      <w:proofErr w:type="spellEnd"/>
      <w:r w:rsidRPr="006B78FD">
        <w:rPr>
          <w:rFonts w:ascii="Consolas" w:hAnsi="Consolas"/>
          <w:sz w:val="20"/>
          <w:lang w:val="uk-UA"/>
        </w:rPr>
        <w:t xml:space="preserve">: </w:t>
      </w:r>
      <w:proofErr w:type="spellStart"/>
      <w:r w:rsidRPr="006B78FD">
        <w:rPr>
          <w:rFonts w:ascii="Consolas" w:hAnsi="Consolas"/>
          <w:sz w:val="20"/>
          <w:lang w:val="uk-UA"/>
        </w:rPr>
        <w:t>usize</w:t>
      </w:r>
      <w:proofErr w:type="spellEnd"/>
      <w:r w:rsidRPr="006B78FD">
        <w:rPr>
          <w:rFonts w:ascii="Consolas" w:hAnsi="Consolas"/>
          <w:sz w:val="20"/>
          <w:lang w:val="uk-UA"/>
        </w:rPr>
        <w:t>,</w:t>
      </w:r>
    </w:p>
    <w:p w14:paraId="24AB1A6F"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descriptors</w:t>
      </w:r>
      <w:proofErr w:type="spellEnd"/>
      <w:r w:rsidRPr="006B78FD">
        <w:rPr>
          <w:rFonts w:ascii="Consolas" w:hAnsi="Consolas"/>
          <w:sz w:val="20"/>
          <w:lang w:val="uk-UA"/>
        </w:rPr>
        <w:t>: [</w:t>
      </w:r>
      <w:proofErr w:type="spellStart"/>
      <w:r w:rsidRPr="006B78FD">
        <w:rPr>
          <w:rFonts w:ascii="Consolas" w:hAnsi="Consolas"/>
          <w:sz w:val="20"/>
          <w:lang w:val="uk-UA"/>
        </w:rPr>
        <w:t>Option</w:t>
      </w:r>
      <w:proofErr w:type="spellEnd"/>
      <w:r w:rsidRPr="006B78FD">
        <w:rPr>
          <w:rFonts w:ascii="Consolas" w:hAnsi="Consolas"/>
          <w:sz w:val="20"/>
          <w:lang w:val="uk-UA"/>
        </w:rPr>
        <w:t>&lt;</w:t>
      </w:r>
      <w:proofErr w:type="spellStart"/>
      <w:r w:rsidRPr="006B78FD">
        <w:rPr>
          <w:rFonts w:ascii="Consolas" w:hAnsi="Consolas"/>
          <w:sz w:val="20"/>
          <w:lang w:val="uk-UA"/>
        </w:rPr>
        <w:t>DeviceDriverDescriptor</w:t>
      </w:r>
      <w:proofErr w:type="spellEnd"/>
      <w:r w:rsidRPr="006B78FD">
        <w:rPr>
          <w:rFonts w:ascii="Consolas" w:hAnsi="Consolas"/>
          <w:sz w:val="20"/>
          <w:lang w:val="uk-UA"/>
        </w:rPr>
        <w:t>&gt;; NUM_DRIVERS],</w:t>
      </w:r>
    </w:p>
    <w:p w14:paraId="49D95066" w14:textId="736191DD"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w:t>
      </w:r>
    </w:p>
    <w:p w14:paraId="3CF82ECE" w14:textId="2B1F85ED" w:rsidR="008A29FC" w:rsidRPr="006B78FD" w:rsidRDefault="008A29FC" w:rsidP="008A29FC">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pub</w:t>
      </w:r>
      <w:proofErr w:type="spellEnd"/>
      <w:r w:rsidRPr="006B78FD">
        <w:rPr>
          <w:rFonts w:ascii="Consolas" w:hAnsi="Consolas"/>
          <w:sz w:val="20"/>
          <w:lang w:val="uk-UA"/>
        </w:rPr>
        <w:t xml:space="preserve"> </w:t>
      </w:r>
      <w:proofErr w:type="spellStart"/>
      <w:r w:rsidRPr="006B78FD">
        <w:rPr>
          <w:rFonts w:ascii="Consolas" w:hAnsi="Consolas"/>
          <w:sz w:val="20"/>
          <w:lang w:val="uk-UA"/>
        </w:rPr>
        <w:t>mod</w:t>
      </w:r>
      <w:proofErr w:type="spellEnd"/>
      <w:r w:rsidRPr="006B78FD">
        <w:rPr>
          <w:rFonts w:ascii="Consolas" w:hAnsi="Consolas"/>
          <w:sz w:val="20"/>
          <w:lang w:val="uk-UA"/>
        </w:rPr>
        <w:t xml:space="preserve"> </w:t>
      </w:r>
      <w:proofErr w:type="spellStart"/>
      <w:r w:rsidRPr="006B78FD">
        <w:rPr>
          <w:rFonts w:ascii="Consolas" w:hAnsi="Consolas"/>
          <w:sz w:val="20"/>
          <w:lang w:val="uk-UA"/>
        </w:rPr>
        <w:t>interface</w:t>
      </w:r>
      <w:proofErr w:type="spellEnd"/>
      <w:r w:rsidRPr="006B78FD">
        <w:rPr>
          <w:rFonts w:ascii="Consolas" w:hAnsi="Consolas"/>
          <w:sz w:val="20"/>
          <w:lang w:val="uk-UA"/>
        </w:rPr>
        <w:t xml:space="preserve"> {</w:t>
      </w:r>
    </w:p>
    <w:p w14:paraId="5FDD6F08" w14:textId="6BE429AB"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pub</w:t>
      </w:r>
      <w:proofErr w:type="spellEnd"/>
      <w:r w:rsidRPr="006B78FD">
        <w:rPr>
          <w:rFonts w:ascii="Consolas" w:hAnsi="Consolas"/>
          <w:sz w:val="20"/>
          <w:lang w:val="uk-UA"/>
        </w:rPr>
        <w:t xml:space="preserve"> </w:t>
      </w:r>
      <w:proofErr w:type="spellStart"/>
      <w:r w:rsidRPr="006B78FD">
        <w:rPr>
          <w:rFonts w:ascii="Consolas" w:hAnsi="Consolas"/>
          <w:sz w:val="20"/>
          <w:lang w:val="uk-UA"/>
        </w:rPr>
        <w:t>trait</w:t>
      </w:r>
      <w:proofErr w:type="spellEnd"/>
      <w:r w:rsidRPr="006B78FD">
        <w:rPr>
          <w:rFonts w:ascii="Consolas" w:hAnsi="Consolas"/>
          <w:sz w:val="20"/>
          <w:lang w:val="uk-UA"/>
        </w:rPr>
        <w:t xml:space="preserve"> </w:t>
      </w:r>
      <w:proofErr w:type="spellStart"/>
      <w:r w:rsidRPr="006B78FD">
        <w:rPr>
          <w:rFonts w:ascii="Consolas" w:hAnsi="Consolas"/>
          <w:sz w:val="20"/>
          <w:lang w:val="uk-UA"/>
        </w:rPr>
        <w:t>DeviceDriver</w:t>
      </w:r>
      <w:proofErr w:type="spellEnd"/>
      <w:r w:rsidRPr="006B78FD">
        <w:rPr>
          <w:rFonts w:ascii="Consolas" w:hAnsi="Consolas"/>
          <w:sz w:val="20"/>
          <w:lang w:val="uk-UA"/>
        </w:rPr>
        <w:t xml:space="preserve"> {</w:t>
      </w:r>
    </w:p>
    <w:p w14:paraId="279B52AC" w14:textId="7709E4E1"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fn</w:t>
      </w:r>
      <w:proofErr w:type="spellEnd"/>
      <w:r w:rsidRPr="006B78FD">
        <w:rPr>
          <w:rFonts w:ascii="Consolas" w:hAnsi="Consolas"/>
          <w:sz w:val="20"/>
          <w:lang w:val="uk-UA"/>
        </w:rPr>
        <w:t xml:space="preserve"> </w:t>
      </w:r>
      <w:proofErr w:type="spellStart"/>
      <w:r w:rsidRPr="006B78FD">
        <w:rPr>
          <w:rFonts w:ascii="Consolas" w:hAnsi="Consolas"/>
          <w:sz w:val="20"/>
          <w:lang w:val="uk-UA"/>
        </w:rPr>
        <w:t>compatible</w:t>
      </w:r>
      <w:proofErr w:type="spellEnd"/>
      <w:r w:rsidRPr="006B78FD">
        <w:rPr>
          <w:rFonts w:ascii="Consolas" w:hAnsi="Consolas"/>
          <w:sz w:val="20"/>
          <w:lang w:val="uk-UA"/>
        </w:rPr>
        <w:t>(&amp;</w:t>
      </w:r>
      <w:proofErr w:type="spellStart"/>
      <w:r w:rsidRPr="006B78FD">
        <w:rPr>
          <w:rFonts w:ascii="Consolas" w:hAnsi="Consolas"/>
          <w:sz w:val="20"/>
          <w:lang w:val="uk-UA"/>
        </w:rPr>
        <w:t>self</w:t>
      </w:r>
      <w:proofErr w:type="spellEnd"/>
      <w:r w:rsidRPr="006B78FD">
        <w:rPr>
          <w:rFonts w:ascii="Consolas" w:hAnsi="Consolas"/>
          <w:sz w:val="20"/>
          <w:lang w:val="uk-UA"/>
        </w:rPr>
        <w:t>) -&gt; &amp;'</w:t>
      </w:r>
      <w:proofErr w:type="spellStart"/>
      <w:r w:rsidRPr="006B78FD">
        <w:rPr>
          <w:rFonts w:ascii="Consolas" w:hAnsi="Consolas"/>
          <w:sz w:val="20"/>
          <w:lang w:val="uk-UA"/>
        </w:rPr>
        <w:t>static</w:t>
      </w:r>
      <w:proofErr w:type="spellEnd"/>
      <w:r w:rsidRPr="006B78FD">
        <w:rPr>
          <w:rFonts w:ascii="Consolas" w:hAnsi="Consolas"/>
          <w:sz w:val="20"/>
          <w:lang w:val="uk-UA"/>
        </w:rPr>
        <w:t xml:space="preserve"> </w:t>
      </w:r>
      <w:proofErr w:type="spellStart"/>
      <w:r w:rsidRPr="006B78FD">
        <w:rPr>
          <w:rFonts w:ascii="Consolas" w:hAnsi="Consolas"/>
          <w:sz w:val="20"/>
          <w:lang w:val="uk-UA"/>
        </w:rPr>
        <w:t>str</w:t>
      </w:r>
      <w:proofErr w:type="spellEnd"/>
      <w:r w:rsidRPr="006B78FD">
        <w:rPr>
          <w:rFonts w:ascii="Consolas" w:hAnsi="Consolas"/>
          <w:sz w:val="20"/>
          <w:lang w:val="uk-UA"/>
        </w:rPr>
        <w:t>;</w:t>
      </w:r>
    </w:p>
    <w:p w14:paraId="0CBF59B1"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unsafe</w:t>
      </w:r>
      <w:proofErr w:type="spellEnd"/>
      <w:r w:rsidRPr="006B78FD">
        <w:rPr>
          <w:rFonts w:ascii="Consolas" w:hAnsi="Consolas"/>
          <w:sz w:val="20"/>
          <w:lang w:val="uk-UA"/>
        </w:rPr>
        <w:t xml:space="preserve"> </w:t>
      </w:r>
      <w:proofErr w:type="spellStart"/>
      <w:r w:rsidRPr="006B78FD">
        <w:rPr>
          <w:rFonts w:ascii="Consolas" w:hAnsi="Consolas"/>
          <w:sz w:val="20"/>
          <w:lang w:val="uk-UA"/>
        </w:rPr>
        <w:t>fn</w:t>
      </w:r>
      <w:proofErr w:type="spellEnd"/>
      <w:r w:rsidRPr="006B78FD">
        <w:rPr>
          <w:rFonts w:ascii="Consolas" w:hAnsi="Consolas"/>
          <w:sz w:val="20"/>
          <w:lang w:val="uk-UA"/>
        </w:rPr>
        <w:t xml:space="preserve"> </w:t>
      </w:r>
      <w:proofErr w:type="spellStart"/>
      <w:r w:rsidRPr="006B78FD">
        <w:rPr>
          <w:rFonts w:ascii="Consolas" w:hAnsi="Consolas"/>
          <w:sz w:val="20"/>
          <w:lang w:val="uk-UA"/>
        </w:rPr>
        <w:t>init</w:t>
      </w:r>
      <w:proofErr w:type="spellEnd"/>
      <w:r w:rsidRPr="006B78FD">
        <w:rPr>
          <w:rFonts w:ascii="Consolas" w:hAnsi="Consolas"/>
          <w:sz w:val="20"/>
          <w:lang w:val="uk-UA"/>
        </w:rPr>
        <w:t>(&amp;</w:t>
      </w:r>
      <w:proofErr w:type="spellStart"/>
      <w:r w:rsidRPr="006B78FD">
        <w:rPr>
          <w:rFonts w:ascii="Consolas" w:hAnsi="Consolas"/>
          <w:sz w:val="20"/>
          <w:lang w:val="uk-UA"/>
        </w:rPr>
        <w:t>self</w:t>
      </w:r>
      <w:proofErr w:type="spellEnd"/>
      <w:r w:rsidRPr="006B78FD">
        <w:rPr>
          <w:rFonts w:ascii="Consolas" w:hAnsi="Consolas"/>
          <w:sz w:val="20"/>
          <w:lang w:val="uk-UA"/>
        </w:rPr>
        <w:t xml:space="preserve">) -&gt; </w:t>
      </w:r>
      <w:proofErr w:type="spellStart"/>
      <w:r w:rsidRPr="006B78FD">
        <w:rPr>
          <w:rFonts w:ascii="Consolas" w:hAnsi="Consolas"/>
          <w:sz w:val="20"/>
          <w:lang w:val="uk-UA"/>
        </w:rPr>
        <w:t>Result</w:t>
      </w:r>
      <w:proofErr w:type="spellEnd"/>
      <w:r w:rsidRPr="006B78FD">
        <w:rPr>
          <w:rFonts w:ascii="Consolas" w:hAnsi="Consolas"/>
          <w:sz w:val="20"/>
          <w:lang w:val="uk-UA"/>
        </w:rPr>
        <w:t>&lt;(), &amp;'</w:t>
      </w:r>
      <w:proofErr w:type="spellStart"/>
      <w:r w:rsidRPr="006B78FD">
        <w:rPr>
          <w:rFonts w:ascii="Consolas" w:hAnsi="Consolas"/>
          <w:sz w:val="20"/>
          <w:lang w:val="uk-UA"/>
        </w:rPr>
        <w:t>static</w:t>
      </w:r>
      <w:proofErr w:type="spellEnd"/>
      <w:r w:rsidRPr="006B78FD">
        <w:rPr>
          <w:rFonts w:ascii="Consolas" w:hAnsi="Consolas"/>
          <w:sz w:val="20"/>
          <w:lang w:val="uk-UA"/>
        </w:rPr>
        <w:t xml:space="preserve"> </w:t>
      </w:r>
      <w:proofErr w:type="spellStart"/>
      <w:r w:rsidRPr="006B78FD">
        <w:rPr>
          <w:rFonts w:ascii="Consolas" w:hAnsi="Consolas"/>
          <w:sz w:val="20"/>
          <w:lang w:val="uk-UA"/>
        </w:rPr>
        <w:t>str</w:t>
      </w:r>
      <w:proofErr w:type="spellEnd"/>
      <w:r w:rsidRPr="006B78FD">
        <w:rPr>
          <w:rFonts w:ascii="Consolas" w:hAnsi="Consolas"/>
          <w:sz w:val="20"/>
          <w:lang w:val="uk-UA"/>
        </w:rPr>
        <w:t>&gt; {</w:t>
      </w:r>
    </w:p>
    <w:p w14:paraId="23E0A089"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Ok</w:t>
      </w:r>
      <w:proofErr w:type="spellEnd"/>
      <w:r w:rsidRPr="006B78FD">
        <w:rPr>
          <w:rFonts w:ascii="Consolas" w:hAnsi="Consolas"/>
          <w:sz w:val="20"/>
          <w:lang w:val="uk-UA"/>
        </w:rPr>
        <w:t>(())</w:t>
      </w:r>
    </w:p>
    <w:p w14:paraId="7B7B7B50"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4B369A35"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72950BD7" w14:textId="70047BAF"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w:t>
      </w:r>
    </w:p>
    <w:p w14:paraId="5AF42EB1" w14:textId="77777777" w:rsidR="008A29FC" w:rsidRPr="006B78FD" w:rsidRDefault="008A29FC" w:rsidP="008A29FC">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pub</w:t>
      </w:r>
      <w:proofErr w:type="spellEnd"/>
      <w:r w:rsidRPr="006B78FD">
        <w:rPr>
          <w:rFonts w:ascii="Consolas" w:hAnsi="Consolas"/>
          <w:sz w:val="20"/>
          <w:lang w:val="uk-UA"/>
        </w:rPr>
        <w:t xml:space="preserve"> </w:t>
      </w:r>
      <w:proofErr w:type="spellStart"/>
      <w:r w:rsidRPr="006B78FD">
        <w:rPr>
          <w:rFonts w:ascii="Consolas" w:hAnsi="Consolas"/>
          <w:sz w:val="20"/>
          <w:lang w:val="uk-UA"/>
        </w:rPr>
        <w:t>type</w:t>
      </w:r>
      <w:proofErr w:type="spellEnd"/>
      <w:r w:rsidRPr="006B78FD">
        <w:rPr>
          <w:rFonts w:ascii="Consolas" w:hAnsi="Consolas"/>
          <w:sz w:val="20"/>
          <w:lang w:val="uk-UA"/>
        </w:rPr>
        <w:t xml:space="preserve"> </w:t>
      </w:r>
      <w:proofErr w:type="spellStart"/>
      <w:r w:rsidRPr="006B78FD">
        <w:rPr>
          <w:rFonts w:ascii="Consolas" w:hAnsi="Consolas"/>
          <w:sz w:val="20"/>
          <w:lang w:val="uk-UA"/>
        </w:rPr>
        <w:t>DeviceDriverPostInitCallback</w:t>
      </w:r>
      <w:proofErr w:type="spellEnd"/>
      <w:r w:rsidRPr="006B78FD">
        <w:rPr>
          <w:rFonts w:ascii="Consolas" w:hAnsi="Consolas"/>
          <w:sz w:val="20"/>
          <w:lang w:val="uk-UA"/>
        </w:rPr>
        <w:t xml:space="preserve"> = </w:t>
      </w:r>
      <w:proofErr w:type="spellStart"/>
      <w:r w:rsidRPr="006B78FD">
        <w:rPr>
          <w:rFonts w:ascii="Consolas" w:hAnsi="Consolas"/>
          <w:sz w:val="20"/>
          <w:lang w:val="uk-UA"/>
        </w:rPr>
        <w:t>unsafe</w:t>
      </w:r>
      <w:proofErr w:type="spellEnd"/>
      <w:r w:rsidRPr="006B78FD">
        <w:rPr>
          <w:rFonts w:ascii="Consolas" w:hAnsi="Consolas"/>
          <w:sz w:val="20"/>
          <w:lang w:val="uk-UA"/>
        </w:rPr>
        <w:t xml:space="preserve"> </w:t>
      </w:r>
      <w:proofErr w:type="spellStart"/>
      <w:r w:rsidRPr="006B78FD">
        <w:rPr>
          <w:rFonts w:ascii="Consolas" w:hAnsi="Consolas"/>
          <w:sz w:val="20"/>
          <w:lang w:val="uk-UA"/>
        </w:rPr>
        <w:t>fn</w:t>
      </w:r>
      <w:proofErr w:type="spellEnd"/>
      <w:r w:rsidRPr="006B78FD">
        <w:rPr>
          <w:rFonts w:ascii="Consolas" w:hAnsi="Consolas"/>
          <w:sz w:val="20"/>
          <w:lang w:val="uk-UA"/>
        </w:rPr>
        <w:t xml:space="preserve">() -&gt; </w:t>
      </w:r>
      <w:proofErr w:type="spellStart"/>
      <w:r w:rsidRPr="006B78FD">
        <w:rPr>
          <w:rFonts w:ascii="Consolas" w:hAnsi="Consolas"/>
          <w:sz w:val="20"/>
          <w:lang w:val="uk-UA"/>
        </w:rPr>
        <w:t>Result</w:t>
      </w:r>
      <w:proofErr w:type="spellEnd"/>
      <w:r w:rsidRPr="006B78FD">
        <w:rPr>
          <w:rFonts w:ascii="Consolas" w:hAnsi="Consolas"/>
          <w:sz w:val="20"/>
          <w:lang w:val="uk-UA"/>
        </w:rPr>
        <w:t>&lt;(), &amp;'</w:t>
      </w:r>
      <w:proofErr w:type="spellStart"/>
      <w:r w:rsidRPr="006B78FD">
        <w:rPr>
          <w:rFonts w:ascii="Consolas" w:hAnsi="Consolas"/>
          <w:sz w:val="20"/>
          <w:lang w:val="uk-UA"/>
        </w:rPr>
        <w:t>static</w:t>
      </w:r>
      <w:proofErr w:type="spellEnd"/>
      <w:r w:rsidRPr="006B78FD">
        <w:rPr>
          <w:rFonts w:ascii="Consolas" w:hAnsi="Consolas"/>
          <w:sz w:val="20"/>
          <w:lang w:val="uk-UA"/>
        </w:rPr>
        <w:t xml:space="preserve"> </w:t>
      </w:r>
      <w:proofErr w:type="spellStart"/>
      <w:r w:rsidRPr="006B78FD">
        <w:rPr>
          <w:rFonts w:ascii="Consolas" w:hAnsi="Consolas"/>
          <w:sz w:val="20"/>
          <w:lang w:val="uk-UA"/>
        </w:rPr>
        <w:t>str</w:t>
      </w:r>
      <w:proofErr w:type="spellEnd"/>
      <w:r w:rsidRPr="006B78FD">
        <w:rPr>
          <w:rFonts w:ascii="Consolas" w:hAnsi="Consolas"/>
          <w:sz w:val="20"/>
          <w:lang w:val="uk-UA"/>
        </w:rPr>
        <w:t>&gt;;</w:t>
      </w:r>
    </w:p>
    <w:p w14:paraId="36FD00D3"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w:t>
      </w:r>
      <w:proofErr w:type="spellStart"/>
      <w:r w:rsidRPr="006B78FD">
        <w:rPr>
          <w:rFonts w:ascii="Consolas" w:hAnsi="Consolas"/>
          <w:sz w:val="20"/>
          <w:lang w:val="uk-UA"/>
        </w:rPr>
        <w:t>derive</w:t>
      </w:r>
      <w:proofErr w:type="spellEnd"/>
      <w:r w:rsidRPr="006B78FD">
        <w:rPr>
          <w:rFonts w:ascii="Consolas" w:hAnsi="Consolas"/>
          <w:sz w:val="20"/>
          <w:lang w:val="uk-UA"/>
        </w:rPr>
        <w:t>(</w:t>
      </w:r>
      <w:proofErr w:type="spellStart"/>
      <w:r w:rsidRPr="006B78FD">
        <w:rPr>
          <w:rFonts w:ascii="Consolas" w:hAnsi="Consolas"/>
          <w:sz w:val="20"/>
          <w:lang w:val="uk-UA"/>
        </w:rPr>
        <w:t>Copy</w:t>
      </w:r>
      <w:proofErr w:type="spellEnd"/>
      <w:r w:rsidRPr="006B78FD">
        <w:rPr>
          <w:rFonts w:ascii="Consolas" w:hAnsi="Consolas"/>
          <w:sz w:val="20"/>
          <w:lang w:val="uk-UA"/>
        </w:rPr>
        <w:t xml:space="preserve">, </w:t>
      </w:r>
      <w:proofErr w:type="spellStart"/>
      <w:r w:rsidRPr="006B78FD">
        <w:rPr>
          <w:rFonts w:ascii="Consolas" w:hAnsi="Consolas"/>
          <w:sz w:val="20"/>
          <w:lang w:val="uk-UA"/>
        </w:rPr>
        <w:t>Clone</w:t>
      </w:r>
      <w:proofErr w:type="spellEnd"/>
      <w:r w:rsidRPr="006B78FD">
        <w:rPr>
          <w:rFonts w:ascii="Consolas" w:hAnsi="Consolas"/>
          <w:sz w:val="20"/>
          <w:lang w:val="uk-UA"/>
        </w:rPr>
        <w:t>)]</w:t>
      </w:r>
    </w:p>
    <w:p w14:paraId="23157FC3" w14:textId="77777777" w:rsidR="008A29FC" w:rsidRPr="006B78FD" w:rsidRDefault="008A29FC" w:rsidP="008A29FC">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pub</w:t>
      </w:r>
      <w:proofErr w:type="spellEnd"/>
      <w:r w:rsidRPr="006B78FD">
        <w:rPr>
          <w:rFonts w:ascii="Consolas" w:hAnsi="Consolas"/>
          <w:sz w:val="20"/>
          <w:lang w:val="uk-UA"/>
        </w:rPr>
        <w:t xml:space="preserve"> </w:t>
      </w:r>
      <w:proofErr w:type="spellStart"/>
      <w:r w:rsidRPr="006B78FD">
        <w:rPr>
          <w:rFonts w:ascii="Consolas" w:hAnsi="Consolas"/>
          <w:sz w:val="20"/>
          <w:lang w:val="uk-UA"/>
        </w:rPr>
        <w:t>struct</w:t>
      </w:r>
      <w:proofErr w:type="spellEnd"/>
      <w:r w:rsidRPr="006B78FD">
        <w:rPr>
          <w:rFonts w:ascii="Consolas" w:hAnsi="Consolas"/>
          <w:sz w:val="20"/>
          <w:lang w:val="uk-UA"/>
        </w:rPr>
        <w:t xml:space="preserve"> </w:t>
      </w:r>
      <w:proofErr w:type="spellStart"/>
      <w:r w:rsidRPr="006B78FD">
        <w:rPr>
          <w:rFonts w:ascii="Consolas" w:hAnsi="Consolas"/>
          <w:sz w:val="20"/>
          <w:lang w:val="uk-UA"/>
        </w:rPr>
        <w:t>DeviceDriverDescriptor</w:t>
      </w:r>
      <w:proofErr w:type="spellEnd"/>
      <w:r w:rsidRPr="006B78FD">
        <w:rPr>
          <w:rFonts w:ascii="Consolas" w:hAnsi="Consolas"/>
          <w:sz w:val="20"/>
          <w:lang w:val="uk-UA"/>
        </w:rPr>
        <w:t xml:space="preserve"> {</w:t>
      </w:r>
    </w:p>
    <w:p w14:paraId="0AD31EE7"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device_driver</w:t>
      </w:r>
      <w:proofErr w:type="spellEnd"/>
      <w:r w:rsidRPr="006B78FD">
        <w:rPr>
          <w:rFonts w:ascii="Consolas" w:hAnsi="Consolas"/>
          <w:sz w:val="20"/>
          <w:lang w:val="uk-UA"/>
        </w:rPr>
        <w:t>: &amp;'</w:t>
      </w:r>
      <w:proofErr w:type="spellStart"/>
      <w:r w:rsidRPr="006B78FD">
        <w:rPr>
          <w:rFonts w:ascii="Consolas" w:hAnsi="Consolas"/>
          <w:sz w:val="20"/>
          <w:lang w:val="uk-UA"/>
        </w:rPr>
        <w:t>static</w:t>
      </w:r>
      <w:proofErr w:type="spellEnd"/>
      <w:r w:rsidRPr="006B78FD">
        <w:rPr>
          <w:rFonts w:ascii="Consolas" w:hAnsi="Consolas"/>
          <w:sz w:val="20"/>
          <w:lang w:val="uk-UA"/>
        </w:rPr>
        <w:t xml:space="preserve"> (</w:t>
      </w:r>
      <w:proofErr w:type="spellStart"/>
      <w:r w:rsidRPr="006B78FD">
        <w:rPr>
          <w:rFonts w:ascii="Consolas" w:hAnsi="Consolas"/>
          <w:sz w:val="20"/>
          <w:lang w:val="uk-UA"/>
        </w:rPr>
        <w:t>dyn</w:t>
      </w:r>
      <w:proofErr w:type="spellEnd"/>
      <w:r w:rsidRPr="006B78FD">
        <w:rPr>
          <w:rFonts w:ascii="Consolas" w:hAnsi="Consolas"/>
          <w:sz w:val="20"/>
          <w:lang w:val="uk-UA"/>
        </w:rPr>
        <w:t xml:space="preserve"> </w:t>
      </w:r>
      <w:proofErr w:type="spellStart"/>
      <w:r w:rsidRPr="006B78FD">
        <w:rPr>
          <w:rFonts w:ascii="Consolas" w:hAnsi="Consolas"/>
          <w:sz w:val="20"/>
          <w:lang w:val="uk-UA"/>
        </w:rPr>
        <w:t>interface</w:t>
      </w:r>
      <w:proofErr w:type="spellEnd"/>
      <w:r w:rsidRPr="006B78FD">
        <w:rPr>
          <w:rFonts w:ascii="Consolas" w:hAnsi="Consolas"/>
          <w:sz w:val="20"/>
          <w:lang w:val="uk-UA"/>
        </w:rPr>
        <w:t>::</w:t>
      </w:r>
      <w:proofErr w:type="spellStart"/>
      <w:r w:rsidRPr="006B78FD">
        <w:rPr>
          <w:rFonts w:ascii="Consolas" w:hAnsi="Consolas"/>
          <w:sz w:val="20"/>
          <w:lang w:val="uk-UA"/>
        </w:rPr>
        <w:t>DeviceDriver</w:t>
      </w:r>
      <w:proofErr w:type="spellEnd"/>
      <w:r w:rsidRPr="006B78FD">
        <w:rPr>
          <w:rFonts w:ascii="Consolas" w:hAnsi="Consolas"/>
          <w:sz w:val="20"/>
          <w:lang w:val="uk-UA"/>
        </w:rPr>
        <w:t xml:space="preserve"> + </w:t>
      </w:r>
      <w:proofErr w:type="spellStart"/>
      <w:r w:rsidRPr="006B78FD">
        <w:rPr>
          <w:rFonts w:ascii="Consolas" w:hAnsi="Consolas"/>
          <w:sz w:val="20"/>
          <w:lang w:val="uk-UA"/>
        </w:rPr>
        <w:t>Sync</w:t>
      </w:r>
      <w:proofErr w:type="spellEnd"/>
      <w:r w:rsidRPr="006B78FD">
        <w:rPr>
          <w:rFonts w:ascii="Consolas" w:hAnsi="Consolas"/>
          <w:sz w:val="20"/>
          <w:lang w:val="uk-UA"/>
        </w:rPr>
        <w:t>),</w:t>
      </w:r>
    </w:p>
    <w:p w14:paraId="60554D32"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post_init_callback</w:t>
      </w:r>
      <w:proofErr w:type="spellEnd"/>
      <w:r w:rsidRPr="006B78FD">
        <w:rPr>
          <w:rFonts w:ascii="Consolas" w:hAnsi="Consolas"/>
          <w:sz w:val="20"/>
          <w:lang w:val="uk-UA"/>
        </w:rPr>
        <w:t xml:space="preserve">: </w:t>
      </w:r>
      <w:proofErr w:type="spellStart"/>
      <w:r w:rsidRPr="006B78FD">
        <w:rPr>
          <w:rFonts w:ascii="Consolas" w:hAnsi="Consolas"/>
          <w:sz w:val="20"/>
          <w:lang w:val="uk-UA"/>
        </w:rPr>
        <w:t>Option</w:t>
      </w:r>
      <w:proofErr w:type="spellEnd"/>
      <w:r w:rsidRPr="006B78FD">
        <w:rPr>
          <w:rFonts w:ascii="Consolas" w:hAnsi="Consolas"/>
          <w:sz w:val="20"/>
          <w:lang w:val="uk-UA"/>
        </w:rPr>
        <w:t>&lt;</w:t>
      </w:r>
      <w:proofErr w:type="spellStart"/>
      <w:r w:rsidRPr="006B78FD">
        <w:rPr>
          <w:rFonts w:ascii="Consolas" w:hAnsi="Consolas"/>
          <w:sz w:val="20"/>
          <w:lang w:val="uk-UA"/>
        </w:rPr>
        <w:t>DeviceDriverPostInitCallback</w:t>
      </w:r>
      <w:proofErr w:type="spellEnd"/>
      <w:r w:rsidRPr="006B78FD">
        <w:rPr>
          <w:rFonts w:ascii="Consolas" w:hAnsi="Consolas"/>
          <w:sz w:val="20"/>
          <w:lang w:val="uk-UA"/>
        </w:rPr>
        <w:t>&gt;,</w:t>
      </w:r>
    </w:p>
    <w:p w14:paraId="437F69BB"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w:t>
      </w:r>
    </w:p>
    <w:p w14:paraId="2F24FB89" w14:textId="77777777" w:rsidR="008A29FC" w:rsidRPr="006B78FD" w:rsidRDefault="008A29FC" w:rsidP="008A29FC">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pub</w:t>
      </w:r>
      <w:proofErr w:type="spellEnd"/>
      <w:r w:rsidRPr="006B78FD">
        <w:rPr>
          <w:rFonts w:ascii="Consolas" w:hAnsi="Consolas"/>
          <w:sz w:val="20"/>
          <w:lang w:val="uk-UA"/>
        </w:rPr>
        <w:t xml:space="preserve"> </w:t>
      </w:r>
      <w:proofErr w:type="spellStart"/>
      <w:r w:rsidRPr="006B78FD">
        <w:rPr>
          <w:rFonts w:ascii="Consolas" w:hAnsi="Consolas"/>
          <w:sz w:val="20"/>
          <w:lang w:val="uk-UA"/>
        </w:rPr>
        <w:t>struct</w:t>
      </w:r>
      <w:proofErr w:type="spellEnd"/>
      <w:r w:rsidRPr="006B78FD">
        <w:rPr>
          <w:rFonts w:ascii="Consolas" w:hAnsi="Consolas"/>
          <w:sz w:val="20"/>
          <w:lang w:val="uk-UA"/>
        </w:rPr>
        <w:t xml:space="preserve"> </w:t>
      </w:r>
      <w:proofErr w:type="spellStart"/>
      <w:r w:rsidRPr="006B78FD">
        <w:rPr>
          <w:rFonts w:ascii="Consolas" w:hAnsi="Consolas"/>
          <w:sz w:val="20"/>
          <w:lang w:val="uk-UA"/>
        </w:rPr>
        <w:t>DriverManager</w:t>
      </w:r>
      <w:proofErr w:type="spellEnd"/>
      <w:r w:rsidRPr="006B78FD">
        <w:rPr>
          <w:rFonts w:ascii="Consolas" w:hAnsi="Consolas"/>
          <w:sz w:val="20"/>
          <w:lang w:val="uk-UA"/>
        </w:rPr>
        <w:t xml:space="preserve"> {</w:t>
      </w:r>
    </w:p>
    <w:p w14:paraId="38D2776F"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inner</w:t>
      </w:r>
      <w:proofErr w:type="spellEnd"/>
      <w:r w:rsidRPr="006B78FD">
        <w:rPr>
          <w:rFonts w:ascii="Consolas" w:hAnsi="Consolas"/>
          <w:sz w:val="20"/>
          <w:lang w:val="uk-UA"/>
        </w:rPr>
        <w:t xml:space="preserve">: </w:t>
      </w:r>
      <w:proofErr w:type="spellStart"/>
      <w:r w:rsidRPr="006B78FD">
        <w:rPr>
          <w:rFonts w:ascii="Consolas" w:hAnsi="Consolas"/>
          <w:sz w:val="20"/>
          <w:lang w:val="uk-UA"/>
        </w:rPr>
        <w:t>NullLock</w:t>
      </w:r>
      <w:proofErr w:type="spellEnd"/>
      <w:r w:rsidRPr="006B78FD">
        <w:rPr>
          <w:rFonts w:ascii="Consolas" w:hAnsi="Consolas"/>
          <w:sz w:val="20"/>
          <w:lang w:val="uk-UA"/>
        </w:rPr>
        <w:t>&lt;</w:t>
      </w:r>
      <w:proofErr w:type="spellStart"/>
      <w:r w:rsidRPr="006B78FD">
        <w:rPr>
          <w:rFonts w:ascii="Consolas" w:hAnsi="Consolas"/>
          <w:sz w:val="20"/>
          <w:lang w:val="uk-UA"/>
        </w:rPr>
        <w:t>DriverManagerInner</w:t>
      </w:r>
      <w:proofErr w:type="spellEnd"/>
      <w:r w:rsidRPr="006B78FD">
        <w:rPr>
          <w:rFonts w:ascii="Consolas" w:hAnsi="Consolas"/>
          <w:sz w:val="20"/>
          <w:lang w:val="uk-UA"/>
        </w:rPr>
        <w:t>&gt;,</w:t>
      </w:r>
    </w:p>
    <w:p w14:paraId="36FE03C9" w14:textId="248F9D6A"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w:t>
      </w:r>
    </w:p>
    <w:p w14:paraId="3246A23D" w14:textId="47455228" w:rsidR="008A29FC" w:rsidRPr="006B78FD" w:rsidRDefault="008A29FC" w:rsidP="008A29FC">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static</w:t>
      </w:r>
      <w:proofErr w:type="spellEnd"/>
      <w:r w:rsidRPr="006B78FD">
        <w:rPr>
          <w:rFonts w:ascii="Consolas" w:hAnsi="Consolas"/>
          <w:sz w:val="20"/>
          <w:lang w:val="uk-UA"/>
        </w:rPr>
        <w:t xml:space="preserve"> DRIVER_MANAGER: </w:t>
      </w:r>
      <w:proofErr w:type="spellStart"/>
      <w:r w:rsidRPr="006B78FD">
        <w:rPr>
          <w:rFonts w:ascii="Consolas" w:hAnsi="Consolas"/>
          <w:sz w:val="20"/>
          <w:lang w:val="uk-UA"/>
        </w:rPr>
        <w:t>DriverManager</w:t>
      </w:r>
      <w:proofErr w:type="spellEnd"/>
      <w:r w:rsidRPr="006B78FD">
        <w:rPr>
          <w:rFonts w:ascii="Consolas" w:hAnsi="Consolas"/>
          <w:sz w:val="20"/>
          <w:lang w:val="uk-UA"/>
        </w:rPr>
        <w:t xml:space="preserve"> = </w:t>
      </w:r>
      <w:proofErr w:type="spellStart"/>
      <w:r w:rsidRPr="006B78FD">
        <w:rPr>
          <w:rFonts w:ascii="Consolas" w:hAnsi="Consolas"/>
          <w:sz w:val="20"/>
          <w:lang w:val="uk-UA"/>
        </w:rPr>
        <w:t>DriverManager</w:t>
      </w:r>
      <w:proofErr w:type="spellEnd"/>
      <w:r w:rsidRPr="006B78FD">
        <w:rPr>
          <w:rFonts w:ascii="Consolas" w:hAnsi="Consolas"/>
          <w:sz w:val="20"/>
          <w:lang w:val="uk-UA"/>
        </w:rPr>
        <w:t>::</w:t>
      </w:r>
      <w:proofErr w:type="spellStart"/>
      <w:r w:rsidRPr="006B78FD">
        <w:rPr>
          <w:rFonts w:ascii="Consolas" w:hAnsi="Consolas"/>
          <w:sz w:val="20"/>
          <w:lang w:val="uk-UA"/>
        </w:rPr>
        <w:t>new</w:t>
      </w:r>
      <w:proofErr w:type="spellEnd"/>
      <w:r w:rsidRPr="006B78FD">
        <w:rPr>
          <w:rFonts w:ascii="Consolas" w:hAnsi="Consolas"/>
          <w:sz w:val="20"/>
          <w:lang w:val="uk-UA"/>
        </w:rPr>
        <w:t>();</w:t>
      </w:r>
    </w:p>
    <w:p w14:paraId="5ACAD3CD" w14:textId="77777777" w:rsidR="008A29FC" w:rsidRPr="006B78FD" w:rsidRDefault="008A29FC" w:rsidP="008A29FC">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impl</w:t>
      </w:r>
      <w:proofErr w:type="spellEnd"/>
      <w:r w:rsidRPr="006B78FD">
        <w:rPr>
          <w:rFonts w:ascii="Consolas" w:hAnsi="Consolas"/>
          <w:sz w:val="20"/>
          <w:lang w:val="uk-UA"/>
        </w:rPr>
        <w:t xml:space="preserve"> </w:t>
      </w:r>
      <w:proofErr w:type="spellStart"/>
      <w:r w:rsidRPr="006B78FD">
        <w:rPr>
          <w:rFonts w:ascii="Consolas" w:hAnsi="Consolas"/>
          <w:sz w:val="20"/>
          <w:lang w:val="uk-UA"/>
        </w:rPr>
        <w:t>DriverManagerInner</w:t>
      </w:r>
      <w:proofErr w:type="spellEnd"/>
      <w:r w:rsidRPr="006B78FD">
        <w:rPr>
          <w:rFonts w:ascii="Consolas" w:hAnsi="Consolas"/>
          <w:sz w:val="20"/>
          <w:lang w:val="uk-UA"/>
        </w:rPr>
        <w:t xml:space="preserve"> {</w:t>
      </w:r>
    </w:p>
    <w:p w14:paraId="322C50EA"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 </w:t>
      </w:r>
      <w:proofErr w:type="spellStart"/>
      <w:r w:rsidRPr="006B78FD">
        <w:rPr>
          <w:rFonts w:ascii="Consolas" w:hAnsi="Consolas"/>
          <w:sz w:val="20"/>
          <w:lang w:val="uk-UA"/>
        </w:rPr>
        <w:t>Create</w:t>
      </w:r>
      <w:proofErr w:type="spellEnd"/>
      <w:r w:rsidRPr="006B78FD">
        <w:rPr>
          <w:rFonts w:ascii="Consolas" w:hAnsi="Consolas"/>
          <w:sz w:val="20"/>
          <w:lang w:val="uk-UA"/>
        </w:rPr>
        <w:t xml:space="preserve"> </w:t>
      </w:r>
      <w:proofErr w:type="spellStart"/>
      <w:r w:rsidRPr="006B78FD">
        <w:rPr>
          <w:rFonts w:ascii="Consolas" w:hAnsi="Consolas"/>
          <w:sz w:val="20"/>
          <w:lang w:val="uk-UA"/>
        </w:rPr>
        <w:t>an</w:t>
      </w:r>
      <w:proofErr w:type="spellEnd"/>
      <w:r w:rsidRPr="006B78FD">
        <w:rPr>
          <w:rFonts w:ascii="Consolas" w:hAnsi="Consolas"/>
          <w:sz w:val="20"/>
          <w:lang w:val="uk-UA"/>
        </w:rPr>
        <w:t xml:space="preserve"> </w:t>
      </w:r>
      <w:proofErr w:type="spellStart"/>
      <w:r w:rsidRPr="006B78FD">
        <w:rPr>
          <w:rFonts w:ascii="Consolas" w:hAnsi="Consolas"/>
          <w:sz w:val="20"/>
          <w:lang w:val="uk-UA"/>
        </w:rPr>
        <w:t>instance</w:t>
      </w:r>
      <w:proofErr w:type="spellEnd"/>
      <w:r w:rsidRPr="006B78FD">
        <w:rPr>
          <w:rFonts w:ascii="Consolas" w:hAnsi="Consolas"/>
          <w:sz w:val="20"/>
          <w:lang w:val="uk-UA"/>
        </w:rPr>
        <w:t>.</w:t>
      </w:r>
    </w:p>
    <w:p w14:paraId="6928FAFF"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pub</w:t>
      </w:r>
      <w:proofErr w:type="spellEnd"/>
      <w:r w:rsidRPr="006B78FD">
        <w:rPr>
          <w:rFonts w:ascii="Consolas" w:hAnsi="Consolas"/>
          <w:sz w:val="20"/>
          <w:lang w:val="uk-UA"/>
        </w:rPr>
        <w:t xml:space="preserve"> </w:t>
      </w:r>
      <w:proofErr w:type="spellStart"/>
      <w:r w:rsidRPr="006B78FD">
        <w:rPr>
          <w:rFonts w:ascii="Consolas" w:hAnsi="Consolas"/>
          <w:sz w:val="20"/>
          <w:lang w:val="uk-UA"/>
        </w:rPr>
        <w:t>const</w:t>
      </w:r>
      <w:proofErr w:type="spellEnd"/>
      <w:r w:rsidRPr="006B78FD">
        <w:rPr>
          <w:rFonts w:ascii="Consolas" w:hAnsi="Consolas"/>
          <w:sz w:val="20"/>
          <w:lang w:val="uk-UA"/>
        </w:rPr>
        <w:t xml:space="preserve"> </w:t>
      </w:r>
      <w:proofErr w:type="spellStart"/>
      <w:r w:rsidRPr="006B78FD">
        <w:rPr>
          <w:rFonts w:ascii="Consolas" w:hAnsi="Consolas"/>
          <w:sz w:val="20"/>
          <w:lang w:val="uk-UA"/>
        </w:rPr>
        <w:t>fn</w:t>
      </w:r>
      <w:proofErr w:type="spellEnd"/>
      <w:r w:rsidRPr="006B78FD">
        <w:rPr>
          <w:rFonts w:ascii="Consolas" w:hAnsi="Consolas"/>
          <w:sz w:val="20"/>
          <w:lang w:val="uk-UA"/>
        </w:rPr>
        <w:t xml:space="preserve"> </w:t>
      </w:r>
      <w:proofErr w:type="spellStart"/>
      <w:r w:rsidRPr="006B78FD">
        <w:rPr>
          <w:rFonts w:ascii="Consolas" w:hAnsi="Consolas"/>
          <w:sz w:val="20"/>
          <w:lang w:val="uk-UA"/>
        </w:rPr>
        <w:t>new</w:t>
      </w:r>
      <w:proofErr w:type="spellEnd"/>
      <w:r w:rsidRPr="006B78FD">
        <w:rPr>
          <w:rFonts w:ascii="Consolas" w:hAnsi="Consolas"/>
          <w:sz w:val="20"/>
          <w:lang w:val="uk-UA"/>
        </w:rPr>
        <w:t xml:space="preserve">() -&gt; </w:t>
      </w:r>
      <w:proofErr w:type="spellStart"/>
      <w:r w:rsidRPr="006B78FD">
        <w:rPr>
          <w:rFonts w:ascii="Consolas" w:hAnsi="Consolas"/>
          <w:sz w:val="20"/>
          <w:lang w:val="uk-UA"/>
        </w:rPr>
        <w:t>Self</w:t>
      </w:r>
      <w:proofErr w:type="spellEnd"/>
      <w:r w:rsidRPr="006B78FD">
        <w:rPr>
          <w:rFonts w:ascii="Consolas" w:hAnsi="Consolas"/>
          <w:sz w:val="20"/>
          <w:lang w:val="uk-UA"/>
        </w:rPr>
        <w:t xml:space="preserve"> {</w:t>
      </w:r>
    </w:p>
    <w:p w14:paraId="6431E83E"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Self</w:t>
      </w:r>
      <w:proofErr w:type="spellEnd"/>
      <w:r w:rsidRPr="006B78FD">
        <w:rPr>
          <w:rFonts w:ascii="Consolas" w:hAnsi="Consolas"/>
          <w:sz w:val="20"/>
          <w:lang w:val="uk-UA"/>
        </w:rPr>
        <w:t xml:space="preserve"> {</w:t>
      </w:r>
    </w:p>
    <w:p w14:paraId="69A78A08"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next_index</w:t>
      </w:r>
      <w:proofErr w:type="spellEnd"/>
      <w:r w:rsidRPr="006B78FD">
        <w:rPr>
          <w:rFonts w:ascii="Consolas" w:hAnsi="Consolas"/>
          <w:sz w:val="20"/>
          <w:lang w:val="uk-UA"/>
        </w:rPr>
        <w:t>: 0,</w:t>
      </w:r>
    </w:p>
    <w:p w14:paraId="5B674A3E"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descriptors</w:t>
      </w:r>
      <w:proofErr w:type="spellEnd"/>
      <w:r w:rsidRPr="006B78FD">
        <w:rPr>
          <w:rFonts w:ascii="Consolas" w:hAnsi="Consolas"/>
          <w:sz w:val="20"/>
          <w:lang w:val="uk-UA"/>
        </w:rPr>
        <w:t>: [</w:t>
      </w:r>
      <w:proofErr w:type="spellStart"/>
      <w:r w:rsidRPr="006B78FD">
        <w:rPr>
          <w:rFonts w:ascii="Consolas" w:hAnsi="Consolas"/>
          <w:sz w:val="20"/>
          <w:lang w:val="uk-UA"/>
        </w:rPr>
        <w:t>None</w:t>
      </w:r>
      <w:proofErr w:type="spellEnd"/>
      <w:r w:rsidRPr="006B78FD">
        <w:rPr>
          <w:rFonts w:ascii="Consolas" w:hAnsi="Consolas"/>
          <w:sz w:val="20"/>
          <w:lang w:val="uk-UA"/>
        </w:rPr>
        <w:t>; NUM_DRIVERS],</w:t>
      </w:r>
    </w:p>
    <w:p w14:paraId="24981799"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79CE11B5"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51E1E9EB" w14:textId="2DC9E338"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w:t>
      </w:r>
    </w:p>
    <w:p w14:paraId="0BD4607F" w14:textId="0A13AD9D" w:rsidR="008A29FC" w:rsidRPr="006B78FD" w:rsidRDefault="008A29FC" w:rsidP="008A29FC">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impl</w:t>
      </w:r>
      <w:proofErr w:type="spellEnd"/>
      <w:r w:rsidRPr="006B78FD">
        <w:rPr>
          <w:rFonts w:ascii="Consolas" w:hAnsi="Consolas"/>
          <w:sz w:val="20"/>
          <w:lang w:val="uk-UA"/>
        </w:rPr>
        <w:t xml:space="preserve"> </w:t>
      </w:r>
      <w:proofErr w:type="spellStart"/>
      <w:r w:rsidRPr="006B78FD">
        <w:rPr>
          <w:rFonts w:ascii="Consolas" w:hAnsi="Consolas"/>
          <w:sz w:val="20"/>
          <w:lang w:val="uk-UA"/>
        </w:rPr>
        <w:t>DeviceDriverDescriptor</w:t>
      </w:r>
      <w:proofErr w:type="spellEnd"/>
      <w:r w:rsidRPr="006B78FD">
        <w:rPr>
          <w:rFonts w:ascii="Consolas" w:hAnsi="Consolas"/>
          <w:sz w:val="20"/>
          <w:lang w:val="uk-UA"/>
        </w:rPr>
        <w:t xml:space="preserve"> {</w:t>
      </w:r>
    </w:p>
    <w:p w14:paraId="6D869278"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pub</w:t>
      </w:r>
      <w:proofErr w:type="spellEnd"/>
      <w:r w:rsidRPr="006B78FD">
        <w:rPr>
          <w:rFonts w:ascii="Consolas" w:hAnsi="Consolas"/>
          <w:sz w:val="20"/>
          <w:lang w:val="uk-UA"/>
        </w:rPr>
        <w:t xml:space="preserve"> </w:t>
      </w:r>
      <w:proofErr w:type="spellStart"/>
      <w:r w:rsidRPr="006B78FD">
        <w:rPr>
          <w:rFonts w:ascii="Consolas" w:hAnsi="Consolas"/>
          <w:sz w:val="20"/>
          <w:lang w:val="uk-UA"/>
        </w:rPr>
        <w:t>fn</w:t>
      </w:r>
      <w:proofErr w:type="spellEnd"/>
      <w:r w:rsidRPr="006B78FD">
        <w:rPr>
          <w:rFonts w:ascii="Consolas" w:hAnsi="Consolas"/>
          <w:sz w:val="20"/>
          <w:lang w:val="uk-UA"/>
        </w:rPr>
        <w:t xml:space="preserve"> </w:t>
      </w:r>
      <w:proofErr w:type="spellStart"/>
      <w:r w:rsidRPr="006B78FD">
        <w:rPr>
          <w:rFonts w:ascii="Consolas" w:hAnsi="Consolas"/>
          <w:sz w:val="20"/>
          <w:lang w:val="uk-UA"/>
        </w:rPr>
        <w:t>new</w:t>
      </w:r>
      <w:proofErr w:type="spellEnd"/>
      <w:r w:rsidRPr="006B78FD">
        <w:rPr>
          <w:rFonts w:ascii="Consolas" w:hAnsi="Consolas"/>
          <w:sz w:val="20"/>
          <w:lang w:val="uk-UA"/>
        </w:rPr>
        <w:t>(</w:t>
      </w:r>
    </w:p>
    <w:p w14:paraId="5EADF77C"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device_driver</w:t>
      </w:r>
      <w:proofErr w:type="spellEnd"/>
      <w:r w:rsidRPr="006B78FD">
        <w:rPr>
          <w:rFonts w:ascii="Consolas" w:hAnsi="Consolas"/>
          <w:sz w:val="20"/>
          <w:lang w:val="uk-UA"/>
        </w:rPr>
        <w:t>: &amp;'</w:t>
      </w:r>
      <w:proofErr w:type="spellStart"/>
      <w:r w:rsidRPr="006B78FD">
        <w:rPr>
          <w:rFonts w:ascii="Consolas" w:hAnsi="Consolas"/>
          <w:sz w:val="20"/>
          <w:lang w:val="uk-UA"/>
        </w:rPr>
        <w:t>static</w:t>
      </w:r>
      <w:proofErr w:type="spellEnd"/>
      <w:r w:rsidRPr="006B78FD">
        <w:rPr>
          <w:rFonts w:ascii="Consolas" w:hAnsi="Consolas"/>
          <w:sz w:val="20"/>
          <w:lang w:val="uk-UA"/>
        </w:rPr>
        <w:t xml:space="preserve"> (</w:t>
      </w:r>
      <w:proofErr w:type="spellStart"/>
      <w:r w:rsidRPr="006B78FD">
        <w:rPr>
          <w:rFonts w:ascii="Consolas" w:hAnsi="Consolas"/>
          <w:sz w:val="20"/>
          <w:lang w:val="uk-UA"/>
        </w:rPr>
        <w:t>dyn</w:t>
      </w:r>
      <w:proofErr w:type="spellEnd"/>
      <w:r w:rsidRPr="006B78FD">
        <w:rPr>
          <w:rFonts w:ascii="Consolas" w:hAnsi="Consolas"/>
          <w:sz w:val="20"/>
          <w:lang w:val="uk-UA"/>
        </w:rPr>
        <w:t xml:space="preserve"> </w:t>
      </w:r>
      <w:proofErr w:type="spellStart"/>
      <w:r w:rsidRPr="006B78FD">
        <w:rPr>
          <w:rFonts w:ascii="Consolas" w:hAnsi="Consolas"/>
          <w:sz w:val="20"/>
          <w:lang w:val="uk-UA"/>
        </w:rPr>
        <w:t>interface</w:t>
      </w:r>
      <w:proofErr w:type="spellEnd"/>
      <w:r w:rsidRPr="006B78FD">
        <w:rPr>
          <w:rFonts w:ascii="Consolas" w:hAnsi="Consolas"/>
          <w:sz w:val="20"/>
          <w:lang w:val="uk-UA"/>
        </w:rPr>
        <w:t>::</w:t>
      </w:r>
      <w:proofErr w:type="spellStart"/>
      <w:r w:rsidRPr="006B78FD">
        <w:rPr>
          <w:rFonts w:ascii="Consolas" w:hAnsi="Consolas"/>
          <w:sz w:val="20"/>
          <w:lang w:val="uk-UA"/>
        </w:rPr>
        <w:t>DeviceDriver</w:t>
      </w:r>
      <w:proofErr w:type="spellEnd"/>
      <w:r w:rsidRPr="006B78FD">
        <w:rPr>
          <w:rFonts w:ascii="Consolas" w:hAnsi="Consolas"/>
          <w:sz w:val="20"/>
          <w:lang w:val="uk-UA"/>
        </w:rPr>
        <w:t xml:space="preserve"> + </w:t>
      </w:r>
      <w:proofErr w:type="spellStart"/>
      <w:r w:rsidRPr="006B78FD">
        <w:rPr>
          <w:rFonts w:ascii="Consolas" w:hAnsi="Consolas"/>
          <w:sz w:val="20"/>
          <w:lang w:val="uk-UA"/>
        </w:rPr>
        <w:t>Sync</w:t>
      </w:r>
      <w:proofErr w:type="spellEnd"/>
      <w:r w:rsidRPr="006B78FD">
        <w:rPr>
          <w:rFonts w:ascii="Consolas" w:hAnsi="Consolas"/>
          <w:sz w:val="20"/>
          <w:lang w:val="uk-UA"/>
        </w:rPr>
        <w:t>),</w:t>
      </w:r>
    </w:p>
    <w:p w14:paraId="52FC2D7B"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lastRenderedPageBreak/>
        <w:t xml:space="preserve">        </w:t>
      </w:r>
      <w:proofErr w:type="spellStart"/>
      <w:r w:rsidRPr="006B78FD">
        <w:rPr>
          <w:rFonts w:ascii="Consolas" w:hAnsi="Consolas"/>
          <w:sz w:val="20"/>
          <w:lang w:val="uk-UA"/>
        </w:rPr>
        <w:t>post_init_callback</w:t>
      </w:r>
      <w:proofErr w:type="spellEnd"/>
      <w:r w:rsidRPr="006B78FD">
        <w:rPr>
          <w:rFonts w:ascii="Consolas" w:hAnsi="Consolas"/>
          <w:sz w:val="20"/>
          <w:lang w:val="uk-UA"/>
        </w:rPr>
        <w:t xml:space="preserve">: </w:t>
      </w:r>
      <w:proofErr w:type="spellStart"/>
      <w:r w:rsidRPr="006B78FD">
        <w:rPr>
          <w:rFonts w:ascii="Consolas" w:hAnsi="Consolas"/>
          <w:sz w:val="20"/>
          <w:lang w:val="uk-UA"/>
        </w:rPr>
        <w:t>Option</w:t>
      </w:r>
      <w:proofErr w:type="spellEnd"/>
      <w:r w:rsidRPr="006B78FD">
        <w:rPr>
          <w:rFonts w:ascii="Consolas" w:hAnsi="Consolas"/>
          <w:sz w:val="20"/>
          <w:lang w:val="uk-UA"/>
        </w:rPr>
        <w:t>&lt;</w:t>
      </w:r>
      <w:proofErr w:type="spellStart"/>
      <w:r w:rsidRPr="006B78FD">
        <w:rPr>
          <w:rFonts w:ascii="Consolas" w:hAnsi="Consolas"/>
          <w:sz w:val="20"/>
          <w:lang w:val="uk-UA"/>
        </w:rPr>
        <w:t>DeviceDriverPostInitCallback</w:t>
      </w:r>
      <w:proofErr w:type="spellEnd"/>
      <w:r w:rsidRPr="006B78FD">
        <w:rPr>
          <w:rFonts w:ascii="Consolas" w:hAnsi="Consolas"/>
          <w:sz w:val="20"/>
          <w:lang w:val="uk-UA"/>
        </w:rPr>
        <w:t>&gt;,</w:t>
      </w:r>
    </w:p>
    <w:p w14:paraId="2F69B4EE"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 -&gt; </w:t>
      </w:r>
      <w:proofErr w:type="spellStart"/>
      <w:r w:rsidRPr="006B78FD">
        <w:rPr>
          <w:rFonts w:ascii="Consolas" w:hAnsi="Consolas"/>
          <w:sz w:val="20"/>
          <w:lang w:val="uk-UA"/>
        </w:rPr>
        <w:t>Self</w:t>
      </w:r>
      <w:proofErr w:type="spellEnd"/>
      <w:r w:rsidRPr="006B78FD">
        <w:rPr>
          <w:rFonts w:ascii="Consolas" w:hAnsi="Consolas"/>
          <w:sz w:val="20"/>
          <w:lang w:val="uk-UA"/>
        </w:rPr>
        <w:t xml:space="preserve"> {</w:t>
      </w:r>
    </w:p>
    <w:p w14:paraId="054EE1DC"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Self</w:t>
      </w:r>
      <w:proofErr w:type="spellEnd"/>
      <w:r w:rsidRPr="006B78FD">
        <w:rPr>
          <w:rFonts w:ascii="Consolas" w:hAnsi="Consolas"/>
          <w:sz w:val="20"/>
          <w:lang w:val="uk-UA"/>
        </w:rPr>
        <w:t xml:space="preserve"> {</w:t>
      </w:r>
    </w:p>
    <w:p w14:paraId="3E3B6EC4"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device_driver</w:t>
      </w:r>
      <w:proofErr w:type="spellEnd"/>
      <w:r w:rsidRPr="006B78FD">
        <w:rPr>
          <w:rFonts w:ascii="Consolas" w:hAnsi="Consolas"/>
          <w:sz w:val="20"/>
          <w:lang w:val="uk-UA"/>
        </w:rPr>
        <w:t>,</w:t>
      </w:r>
    </w:p>
    <w:p w14:paraId="091537BD"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post_init_callback</w:t>
      </w:r>
      <w:proofErr w:type="spellEnd"/>
      <w:r w:rsidRPr="006B78FD">
        <w:rPr>
          <w:rFonts w:ascii="Consolas" w:hAnsi="Consolas"/>
          <w:sz w:val="20"/>
          <w:lang w:val="uk-UA"/>
        </w:rPr>
        <w:t>,</w:t>
      </w:r>
    </w:p>
    <w:p w14:paraId="0E07FBAB"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634E96D3"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58FD1656"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w:t>
      </w:r>
    </w:p>
    <w:p w14:paraId="3F3BA23D" w14:textId="77777777" w:rsidR="008A29FC" w:rsidRPr="006B78FD" w:rsidRDefault="008A29FC" w:rsidP="008A29FC">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pub</w:t>
      </w:r>
      <w:proofErr w:type="spellEnd"/>
      <w:r w:rsidRPr="006B78FD">
        <w:rPr>
          <w:rFonts w:ascii="Consolas" w:hAnsi="Consolas"/>
          <w:sz w:val="20"/>
          <w:lang w:val="uk-UA"/>
        </w:rPr>
        <w:t xml:space="preserve"> </w:t>
      </w:r>
      <w:proofErr w:type="spellStart"/>
      <w:r w:rsidRPr="006B78FD">
        <w:rPr>
          <w:rFonts w:ascii="Consolas" w:hAnsi="Consolas"/>
          <w:sz w:val="20"/>
          <w:lang w:val="uk-UA"/>
        </w:rPr>
        <w:t>fn</w:t>
      </w:r>
      <w:proofErr w:type="spellEnd"/>
      <w:r w:rsidRPr="006B78FD">
        <w:rPr>
          <w:rFonts w:ascii="Consolas" w:hAnsi="Consolas"/>
          <w:sz w:val="20"/>
          <w:lang w:val="uk-UA"/>
        </w:rPr>
        <w:t xml:space="preserve"> </w:t>
      </w:r>
      <w:proofErr w:type="spellStart"/>
      <w:r w:rsidRPr="006B78FD">
        <w:rPr>
          <w:rFonts w:ascii="Consolas" w:hAnsi="Consolas"/>
          <w:sz w:val="20"/>
          <w:lang w:val="uk-UA"/>
        </w:rPr>
        <w:t>driver_manager</w:t>
      </w:r>
      <w:proofErr w:type="spellEnd"/>
      <w:r w:rsidRPr="006B78FD">
        <w:rPr>
          <w:rFonts w:ascii="Consolas" w:hAnsi="Consolas"/>
          <w:sz w:val="20"/>
          <w:lang w:val="uk-UA"/>
        </w:rPr>
        <w:t>() -&gt; &amp;'</w:t>
      </w:r>
      <w:proofErr w:type="spellStart"/>
      <w:r w:rsidRPr="006B78FD">
        <w:rPr>
          <w:rFonts w:ascii="Consolas" w:hAnsi="Consolas"/>
          <w:sz w:val="20"/>
          <w:lang w:val="uk-UA"/>
        </w:rPr>
        <w:t>static</w:t>
      </w:r>
      <w:proofErr w:type="spellEnd"/>
      <w:r w:rsidRPr="006B78FD">
        <w:rPr>
          <w:rFonts w:ascii="Consolas" w:hAnsi="Consolas"/>
          <w:sz w:val="20"/>
          <w:lang w:val="uk-UA"/>
        </w:rPr>
        <w:t xml:space="preserve"> </w:t>
      </w:r>
      <w:proofErr w:type="spellStart"/>
      <w:r w:rsidRPr="006B78FD">
        <w:rPr>
          <w:rFonts w:ascii="Consolas" w:hAnsi="Consolas"/>
          <w:sz w:val="20"/>
          <w:lang w:val="uk-UA"/>
        </w:rPr>
        <w:t>DriverManager</w:t>
      </w:r>
      <w:proofErr w:type="spellEnd"/>
      <w:r w:rsidRPr="006B78FD">
        <w:rPr>
          <w:rFonts w:ascii="Consolas" w:hAnsi="Consolas"/>
          <w:sz w:val="20"/>
          <w:lang w:val="uk-UA"/>
        </w:rPr>
        <w:t xml:space="preserve"> {</w:t>
      </w:r>
    </w:p>
    <w:p w14:paraId="6DCBD7C6"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&amp;DRIVER_MANAGER</w:t>
      </w:r>
    </w:p>
    <w:p w14:paraId="6685E746" w14:textId="5B53B09A"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w:t>
      </w:r>
    </w:p>
    <w:p w14:paraId="220B8A7C" w14:textId="7298647B" w:rsidR="008A29FC" w:rsidRPr="006B78FD" w:rsidRDefault="008A29FC" w:rsidP="008A29FC">
      <w:pPr>
        <w:spacing w:line="360" w:lineRule="auto"/>
        <w:ind w:right="141" w:firstLine="709"/>
        <w:jc w:val="both"/>
        <w:rPr>
          <w:rFonts w:ascii="Consolas" w:hAnsi="Consolas"/>
          <w:sz w:val="20"/>
          <w:lang w:val="uk-UA"/>
        </w:rPr>
      </w:pPr>
      <w:proofErr w:type="spellStart"/>
      <w:r w:rsidRPr="006B78FD">
        <w:rPr>
          <w:rFonts w:ascii="Consolas" w:hAnsi="Consolas"/>
          <w:sz w:val="20"/>
          <w:lang w:val="uk-UA"/>
        </w:rPr>
        <w:t>impl</w:t>
      </w:r>
      <w:proofErr w:type="spellEnd"/>
      <w:r w:rsidRPr="006B78FD">
        <w:rPr>
          <w:rFonts w:ascii="Consolas" w:hAnsi="Consolas"/>
          <w:sz w:val="20"/>
          <w:lang w:val="uk-UA"/>
        </w:rPr>
        <w:t xml:space="preserve"> </w:t>
      </w:r>
      <w:proofErr w:type="spellStart"/>
      <w:r w:rsidRPr="006B78FD">
        <w:rPr>
          <w:rFonts w:ascii="Consolas" w:hAnsi="Consolas"/>
          <w:sz w:val="20"/>
          <w:lang w:val="uk-UA"/>
        </w:rPr>
        <w:t>DriverManager</w:t>
      </w:r>
      <w:proofErr w:type="spellEnd"/>
      <w:r w:rsidRPr="006B78FD">
        <w:rPr>
          <w:rFonts w:ascii="Consolas" w:hAnsi="Consolas"/>
          <w:sz w:val="20"/>
          <w:lang w:val="uk-UA"/>
        </w:rPr>
        <w:t xml:space="preserve"> {</w:t>
      </w:r>
    </w:p>
    <w:p w14:paraId="2FCC747D"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pub</w:t>
      </w:r>
      <w:proofErr w:type="spellEnd"/>
      <w:r w:rsidRPr="006B78FD">
        <w:rPr>
          <w:rFonts w:ascii="Consolas" w:hAnsi="Consolas"/>
          <w:sz w:val="20"/>
          <w:lang w:val="uk-UA"/>
        </w:rPr>
        <w:t xml:space="preserve"> </w:t>
      </w:r>
      <w:proofErr w:type="spellStart"/>
      <w:r w:rsidRPr="006B78FD">
        <w:rPr>
          <w:rFonts w:ascii="Consolas" w:hAnsi="Consolas"/>
          <w:sz w:val="20"/>
          <w:lang w:val="uk-UA"/>
        </w:rPr>
        <w:t>const</w:t>
      </w:r>
      <w:proofErr w:type="spellEnd"/>
      <w:r w:rsidRPr="006B78FD">
        <w:rPr>
          <w:rFonts w:ascii="Consolas" w:hAnsi="Consolas"/>
          <w:sz w:val="20"/>
          <w:lang w:val="uk-UA"/>
        </w:rPr>
        <w:t xml:space="preserve"> </w:t>
      </w:r>
      <w:proofErr w:type="spellStart"/>
      <w:r w:rsidRPr="006B78FD">
        <w:rPr>
          <w:rFonts w:ascii="Consolas" w:hAnsi="Consolas"/>
          <w:sz w:val="20"/>
          <w:lang w:val="uk-UA"/>
        </w:rPr>
        <w:t>fn</w:t>
      </w:r>
      <w:proofErr w:type="spellEnd"/>
      <w:r w:rsidRPr="006B78FD">
        <w:rPr>
          <w:rFonts w:ascii="Consolas" w:hAnsi="Consolas"/>
          <w:sz w:val="20"/>
          <w:lang w:val="uk-UA"/>
        </w:rPr>
        <w:t xml:space="preserve"> </w:t>
      </w:r>
      <w:proofErr w:type="spellStart"/>
      <w:r w:rsidRPr="006B78FD">
        <w:rPr>
          <w:rFonts w:ascii="Consolas" w:hAnsi="Consolas"/>
          <w:sz w:val="20"/>
          <w:lang w:val="uk-UA"/>
        </w:rPr>
        <w:t>new</w:t>
      </w:r>
      <w:proofErr w:type="spellEnd"/>
      <w:r w:rsidRPr="006B78FD">
        <w:rPr>
          <w:rFonts w:ascii="Consolas" w:hAnsi="Consolas"/>
          <w:sz w:val="20"/>
          <w:lang w:val="uk-UA"/>
        </w:rPr>
        <w:t xml:space="preserve">() -&gt; </w:t>
      </w:r>
      <w:proofErr w:type="spellStart"/>
      <w:r w:rsidRPr="006B78FD">
        <w:rPr>
          <w:rFonts w:ascii="Consolas" w:hAnsi="Consolas"/>
          <w:sz w:val="20"/>
          <w:lang w:val="uk-UA"/>
        </w:rPr>
        <w:t>Self</w:t>
      </w:r>
      <w:proofErr w:type="spellEnd"/>
      <w:r w:rsidRPr="006B78FD">
        <w:rPr>
          <w:rFonts w:ascii="Consolas" w:hAnsi="Consolas"/>
          <w:sz w:val="20"/>
          <w:lang w:val="uk-UA"/>
        </w:rPr>
        <w:t xml:space="preserve"> {</w:t>
      </w:r>
    </w:p>
    <w:p w14:paraId="519DB727"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Self</w:t>
      </w:r>
      <w:proofErr w:type="spellEnd"/>
      <w:r w:rsidRPr="006B78FD">
        <w:rPr>
          <w:rFonts w:ascii="Consolas" w:hAnsi="Consolas"/>
          <w:sz w:val="20"/>
          <w:lang w:val="uk-UA"/>
        </w:rPr>
        <w:t xml:space="preserve"> {</w:t>
      </w:r>
    </w:p>
    <w:p w14:paraId="2A88218B"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inner</w:t>
      </w:r>
      <w:proofErr w:type="spellEnd"/>
      <w:r w:rsidRPr="006B78FD">
        <w:rPr>
          <w:rFonts w:ascii="Consolas" w:hAnsi="Consolas"/>
          <w:sz w:val="20"/>
          <w:lang w:val="uk-UA"/>
        </w:rPr>
        <w:t xml:space="preserve">: </w:t>
      </w:r>
      <w:proofErr w:type="spellStart"/>
      <w:r w:rsidRPr="006B78FD">
        <w:rPr>
          <w:rFonts w:ascii="Consolas" w:hAnsi="Consolas"/>
          <w:sz w:val="20"/>
          <w:lang w:val="uk-UA"/>
        </w:rPr>
        <w:t>NullLock</w:t>
      </w:r>
      <w:proofErr w:type="spellEnd"/>
      <w:r w:rsidRPr="006B78FD">
        <w:rPr>
          <w:rFonts w:ascii="Consolas" w:hAnsi="Consolas"/>
          <w:sz w:val="20"/>
          <w:lang w:val="uk-UA"/>
        </w:rPr>
        <w:t>::</w:t>
      </w:r>
      <w:proofErr w:type="spellStart"/>
      <w:r w:rsidRPr="006B78FD">
        <w:rPr>
          <w:rFonts w:ascii="Consolas" w:hAnsi="Consolas"/>
          <w:sz w:val="20"/>
          <w:lang w:val="uk-UA"/>
        </w:rPr>
        <w:t>new</w:t>
      </w:r>
      <w:proofErr w:type="spellEnd"/>
      <w:r w:rsidRPr="006B78FD">
        <w:rPr>
          <w:rFonts w:ascii="Consolas" w:hAnsi="Consolas"/>
          <w:sz w:val="20"/>
          <w:lang w:val="uk-UA"/>
        </w:rPr>
        <w:t>(</w:t>
      </w:r>
      <w:proofErr w:type="spellStart"/>
      <w:r w:rsidRPr="006B78FD">
        <w:rPr>
          <w:rFonts w:ascii="Consolas" w:hAnsi="Consolas"/>
          <w:sz w:val="20"/>
          <w:lang w:val="uk-UA"/>
        </w:rPr>
        <w:t>DriverManagerInner</w:t>
      </w:r>
      <w:proofErr w:type="spellEnd"/>
      <w:r w:rsidRPr="006B78FD">
        <w:rPr>
          <w:rFonts w:ascii="Consolas" w:hAnsi="Consolas"/>
          <w:sz w:val="20"/>
          <w:lang w:val="uk-UA"/>
        </w:rPr>
        <w:t>::</w:t>
      </w:r>
      <w:proofErr w:type="spellStart"/>
      <w:r w:rsidRPr="006B78FD">
        <w:rPr>
          <w:rFonts w:ascii="Consolas" w:hAnsi="Consolas"/>
          <w:sz w:val="20"/>
          <w:lang w:val="uk-UA"/>
        </w:rPr>
        <w:t>new</w:t>
      </w:r>
      <w:proofErr w:type="spellEnd"/>
      <w:r w:rsidRPr="006B78FD">
        <w:rPr>
          <w:rFonts w:ascii="Consolas" w:hAnsi="Consolas"/>
          <w:sz w:val="20"/>
          <w:lang w:val="uk-UA"/>
        </w:rPr>
        <w:t>()),</w:t>
      </w:r>
    </w:p>
    <w:p w14:paraId="437BAB2F"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7A63142B"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12BBFB0B"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pub</w:t>
      </w:r>
      <w:proofErr w:type="spellEnd"/>
      <w:r w:rsidRPr="006B78FD">
        <w:rPr>
          <w:rFonts w:ascii="Consolas" w:hAnsi="Consolas"/>
          <w:sz w:val="20"/>
          <w:lang w:val="uk-UA"/>
        </w:rPr>
        <w:t xml:space="preserve"> </w:t>
      </w:r>
      <w:proofErr w:type="spellStart"/>
      <w:r w:rsidRPr="006B78FD">
        <w:rPr>
          <w:rFonts w:ascii="Consolas" w:hAnsi="Consolas"/>
          <w:sz w:val="20"/>
          <w:lang w:val="uk-UA"/>
        </w:rPr>
        <w:t>fn</w:t>
      </w:r>
      <w:proofErr w:type="spellEnd"/>
      <w:r w:rsidRPr="006B78FD">
        <w:rPr>
          <w:rFonts w:ascii="Consolas" w:hAnsi="Consolas"/>
          <w:sz w:val="20"/>
          <w:lang w:val="uk-UA"/>
        </w:rPr>
        <w:t xml:space="preserve"> </w:t>
      </w:r>
      <w:proofErr w:type="spellStart"/>
      <w:r w:rsidRPr="006B78FD">
        <w:rPr>
          <w:rFonts w:ascii="Consolas" w:hAnsi="Consolas"/>
          <w:sz w:val="20"/>
          <w:lang w:val="uk-UA"/>
        </w:rPr>
        <w:t>register_driver</w:t>
      </w:r>
      <w:proofErr w:type="spellEnd"/>
      <w:r w:rsidRPr="006B78FD">
        <w:rPr>
          <w:rFonts w:ascii="Consolas" w:hAnsi="Consolas"/>
          <w:sz w:val="20"/>
          <w:lang w:val="uk-UA"/>
        </w:rPr>
        <w:t>(&amp;</w:t>
      </w:r>
      <w:proofErr w:type="spellStart"/>
      <w:r w:rsidRPr="006B78FD">
        <w:rPr>
          <w:rFonts w:ascii="Consolas" w:hAnsi="Consolas"/>
          <w:sz w:val="20"/>
          <w:lang w:val="uk-UA"/>
        </w:rPr>
        <w:t>self</w:t>
      </w:r>
      <w:proofErr w:type="spellEnd"/>
      <w:r w:rsidRPr="006B78FD">
        <w:rPr>
          <w:rFonts w:ascii="Consolas" w:hAnsi="Consolas"/>
          <w:sz w:val="20"/>
          <w:lang w:val="uk-UA"/>
        </w:rPr>
        <w:t xml:space="preserve">, </w:t>
      </w:r>
      <w:proofErr w:type="spellStart"/>
      <w:r w:rsidRPr="006B78FD">
        <w:rPr>
          <w:rFonts w:ascii="Consolas" w:hAnsi="Consolas"/>
          <w:sz w:val="20"/>
          <w:lang w:val="uk-UA"/>
        </w:rPr>
        <w:t>descriptor</w:t>
      </w:r>
      <w:proofErr w:type="spellEnd"/>
      <w:r w:rsidRPr="006B78FD">
        <w:rPr>
          <w:rFonts w:ascii="Consolas" w:hAnsi="Consolas"/>
          <w:sz w:val="20"/>
          <w:lang w:val="uk-UA"/>
        </w:rPr>
        <w:t xml:space="preserve">: </w:t>
      </w:r>
      <w:proofErr w:type="spellStart"/>
      <w:r w:rsidRPr="006B78FD">
        <w:rPr>
          <w:rFonts w:ascii="Consolas" w:hAnsi="Consolas"/>
          <w:sz w:val="20"/>
          <w:lang w:val="uk-UA"/>
        </w:rPr>
        <w:t>DeviceDriverDescriptor</w:t>
      </w:r>
      <w:proofErr w:type="spellEnd"/>
      <w:r w:rsidRPr="006B78FD">
        <w:rPr>
          <w:rFonts w:ascii="Consolas" w:hAnsi="Consolas"/>
          <w:sz w:val="20"/>
          <w:lang w:val="uk-UA"/>
        </w:rPr>
        <w:t>) {</w:t>
      </w:r>
    </w:p>
    <w:p w14:paraId="509A9FD9"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self.inner.lock</w:t>
      </w:r>
      <w:proofErr w:type="spellEnd"/>
      <w:r w:rsidRPr="006B78FD">
        <w:rPr>
          <w:rFonts w:ascii="Consolas" w:hAnsi="Consolas"/>
          <w:sz w:val="20"/>
          <w:lang w:val="uk-UA"/>
        </w:rPr>
        <w:t>(|</w:t>
      </w:r>
      <w:proofErr w:type="spellStart"/>
      <w:r w:rsidRPr="006B78FD">
        <w:rPr>
          <w:rFonts w:ascii="Consolas" w:hAnsi="Consolas"/>
          <w:sz w:val="20"/>
          <w:lang w:val="uk-UA"/>
        </w:rPr>
        <w:t>inner</w:t>
      </w:r>
      <w:proofErr w:type="spellEnd"/>
      <w:r w:rsidRPr="006B78FD">
        <w:rPr>
          <w:rFonts w:ascii="Consolas" w:hAnsi="Consolas"/>
          <w:sz w:val="20"/>
          <w:lang w:val="uk-UA"/>
        </w:rPr>
        <w:t>| {</w:t>
      </w:r>
    </w:p>
    <w:p w14:paraId="56F33347"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inner.descriptors</w:t>
      </w:r>
      <w:proofErr w:type="spellEnd"/>
      <w:r w:rsidRPr="006B78FD">
        <w:rPr>
          <w:rFonts w:ascii="Consolas" w:hAnsi="Consolas"/>
          <w:sz w:val="20"/>
          <w:lang w:val="uk-UA"/>
        </w:rPr>
        <w:t>[</w:t>
      </w:r>
      <w:proofErr w:type="spellStart"/>
      <w:r w:rsidRPr="006B78FD">
        <w:rPr>
          <w:rFonts w:ascii="Consolas" w:hAnsi="Consolas"/>
          <w:sz w:val="20"/>
          <w:lang w:val="uk-UA"/>
        </w:rPr>
        <w:t>inner.next_index</w:t>
      </w:r>
      <w:proofErr w:type="spellEnd"/>
      <w:r w:rsidRPr="006B78FD">
        <w:rPr>
          <w:rFonts w:ascii="Consolas" w:hAnsi="Consolas"/>
          <w:sz w:val="20"/>
          <w:lang w:val="uk-UA"/>
        </w:rPr>
        <w:t xml:space="preserve">] = </w:t>
      </w:r>
      <w:proofErr w:type="spellStart"/>
      <w:r w:rsidRPr="006B78FD">
        <w:rPr>
          <w:rFonts w:ascii="Consolas" w:hAnsi="Consolas"/>
          <w:sz w:val="20"/>
          <w:lang w:val="uk-UA"/>
        </w:rPr>
        <w:t>Some</w:t>
      </w:r>
      <w:proofErr w:type="spellEnd"/>
      <w:r w:rsidRPr="006B78FD">
        <w:rPr>
          <w:rFonts w:ascii="Consolas" w:hAnsi="Consolas"/>
          <w:sz w:val="20"/>
          <w:lang w:val="uk-UA"/>
        </w:rPr>
        <w:t>(</w:t>
      </w:r>
      <w:proofErr w:type="spellStart"/>
      <w:r w:rsidRPr="006B78FD">
        <w:rPr>
          <w:rFonts w:ascii="Consolas" w:hAnsi="Consolas"/>
          <w:sz w:val="20"/>
          <w:lang w:val="uk-UA"/>
        </w:rPr>
        <w:t>descriptor</w:t>
      </w:r>
      <w:proofErr w:type="spellEnd"/>
      <w:r w:rsidRPr="006B78FD">
        <w:rPr>
          <w:rFonts w:ascii="Consolas" w:hAnsi="Consolas"/>
          <w:sz w:val="20"/>
          <w:lang w:val="uk-UA"/>
        </w:rPr>
        <w:t>);</w:t>
      </w:r>
    </w:p>
    <w:p w14:paraId="4B0316C4"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inner.next_index</w:t>
      </w:r>
      <w:proofErr w:type="spellEnd"/>
      <w:r w:rsidRPr="006B78FD">
        <w:rPr>
          <w:rFonts w:ascii="Consolas" w:hAnsi="Consolas"/>
          <w:sz w:val="20"/>
          <w:lang w:val="uk-UA"/>
        </w:rPr>
        <w:t xml:space="preserve"> += 1;</w:t>
      </w:r>
    </w:p>
    <w:p w14:paraId="508D2D3A"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6DF3DC40" w14:textId="6AF921F3"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3F557657"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fn</w:t>
      </w:r>
      <w:proofErr w:type="spellEnd"/>
      <w:r w:rsidRPr="006B78FD">
        <w:rPr>
          <w:rFonts w:ascii="Consolas" w:hAnsi="Consolas"/>
          <w:sz w:val="20"/>
          <w:lang w:val="uk-UA"/>
        </w:rPr>
        <w:t xml:space="preserve"> </w:t>
      </w:r>
      <w:proofErr w:type="spellStart"/>
      <w:r w:rsidRPr="006B78FD">
        <w:rPr>
          <w:rFonts w:ascii="Consolas" w:hAnsi="Consolas"/>
          <w:sz w:val="20"/>
          <w:lang w:val="uk-UA"/>
        </w:rPr>
        <w:t>for_each_descriptor</w:t>
      </w:r>
      <w:proofErr w:type="spellEnd"/>
      <w:r w:rsidRPr="006B78FD">
        <w:rPr>
          <w:rFonts w:ascii="Consolas" w:hAnsi="Consolas"/>
          <w:sz w:val="20"/>
          <w:lang w:val="uk-UA"/>
        </w:rPr>
        <w:t xml:space="preserve">&lt;'a&gt;(&amp;'a </w:t>
      </w:r>
      <w:proofErr w:type="spellStart"/>
      <w:r w:rsidRPr="006B78FD">
        <w:rPr>
          <w:rFonts w:ascii="Consolas" w:hAnsi="Consolas"/>
          <w:sz w:val="20"/>
          <w:lang w:val="uk-UA"/>
        </w:rPr>
        <w:t>self</w:t>
      </w:r>
      <w:proofErr w:type="spellEnd"/>
      <w:r w:rsidRPr="006B78FD">
        <w:rPr>
          <w:rFonts w:ascii="Consolas" w:hAnsi="Consolas"/>
          <w:sz w:val="20"/>
          <w:lang w:val="uk-UA"/>
        </w:rPr>
        <w:t xml:space="preserve">, f: </w:t>
      </w:r>
      <w:proofErr w:type="spellStart"/>
      <w:r w:rsidRPr="006B78FD">
        <w:rPr>
          <w:rFonts w:ascii="Consolas" w:hAnsi="Consolas"/>
          <w:sz w:val="20"/>
          <w:lang w:val="uk-UA"/>
        </w:rPr>
        <w:t>impl</w:t>
      </w:r>
      <w:proofErr w:type="spellEnd"/>
      <w:r w:rsidRPr="006B78FD">
        <w:rPr>
          <w:rFonts w:ascii="Consolas" w:hAnsi="Consolas"/>
          <w:sz w:val="20"/>
          <w:lang w:val="uk-UA"/>
        </w:rPr>
        <w:t xml:space="preserve"> </w:t>
      </w:r>
      <w:proofErr w:type="spellStart"/>
      <w:r w:rsidRPr="006B78FD">
        <w:rPr>
          <w:rFonts w:ascii="Consolas" w:hAnsi="Consolas"/>
          <w:sz w:val="20"/>
          <w:lang w:val="uk-UA"/>
        </w:rPr>
        <w:t>FnMut</w:t>
      </w:r>
      <w:proofErr w:type="spellEnd"/>
      <w:r w:rsidRPr="006B78FD">
        <w:rPr>
          <w:rFonts w:ascii="Consolas" w:hAnsi="Consolas"/>
          <w:sz w:val="20"/>
          <w:lang w:val="uk-UA"/>
        </w:rPr>
        <w:t xml:space="preserve">(&amp;'a </w:t>
      </w:r>
      <w:proofErr w:type="spellStart"/>
      <w:r w:rsidRPr="006B78FD">
        <w:rPr>
          <w:rFonts w:ascii="Consolas" w:hAnsi="Consolas"/>
          <w:sz w:val="20"/>
          <w:lang w:val="uk-UA"/>
        </w:rPr>
        <w:t>DeviceDriverDescriptor</w:t>
      </w:r>
      <w:proofErr w:type="spellEnd"/>
      <w:r w:rsidRPr="006B78FD">
        <w:rPr>
          <w:rFonts w:ascii="Consolas" w:hAnsi="Consolas"/>
          <w:sz w:val="20"/>
          <w:lang w:val="uk-UA"/>
        </w:rPr>
        <w:t>)) {</w:t>
      </w:r>
    </w:p>
    <w:p w14:paraId="4CA9C172"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self.inner.lock</w:t>
      </w:r>
      <w:proofErr w:type="spellEnd"/>
      <w:r w:rsidRPr="006B78FD">
        <w:rPr>
          <w:rFonts w:ascii="Consolas" w:hAnsi="Consolas"/>
          <w:sz w:val="20"/>
          <w:lang w:val="uk-UA"/>
        </w:rPr>
        <w:t>(|</w:t>
      </w:r>
      <w:proofErr w:type="spellStart"/>
      <w:r w:rsidRPr="006B78FD">
        <w:rPr>
          <w:rFonts w:ascii="Consolas" w:hAnsi="Consolas"/>
          <w:sz w:val="20"/>
          <w:lang w:val="uk-UA"/>
        </w:rPr>
        <w:t>inner</w:t>
      </w:r>
      <w:proofErr w:type="spellEnd"/>
      <w:r w:rsidRPr="006B78FD">
        <w:rPr>
          <w:rFonts w:ascii="Consolas" w:hAnsi="Consolas"/>
          <w:sz w:val="20"/>
          <w:lang w:val="uk-UA"/>
        </w:rPr>
        <w:t>| {</w:t>
      </w:r>
    </w:p>
    <w:p w14:paraId="276F0416"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inner</w:t>
      </w:r>
      <w:proofErr w:type="spellEnd"/>
    </w:p>
    <w:p w14:paraId="68FC9961"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descriptors</w:t>
      </w:r>
      <w:proofErr w:type="spellEnd"/>
    </w:p>
    <w:p w14:paraId="3D9512D4"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iter</w:t>
      </w:r>
      <w:proofErr w:type="spellEnd"/>
      <w:r w:rsidRPr="006B78FD">
        <w:rPr>
          <w:rFonts w:ascii="Consolas" w:hAnsi="Consolas"/>
          <w:sz w:val="20"/>
          <w:lang w:val="uk-UA"/>
        </w:rPr>
        <w:t>()</w:t>
      </w:r>
    </w:p>
    <w:p w14:paraId="1B001AC5"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filter_map</w:t>
      </w:r>
      <w:proofErr w:type="spellEnd"/>
      <w:r w:rsidRPr="006B78FD">
        <w:rPr>
          <w:rFonts w:ascii="Consolas" w:hAnsi="Consolas"/>
          <w:sz w:val="20"/>
          <w:lang w:val="uk-UA"/>
        </w:rPr>
        <w:t xml:space="preserve">(|x| </w:t>
      </w:r>
      <w:proofErr w:type="spellStart"/>
      <w:r w:rsidRPr="006B78FD">
        <w:rPr>
          <w:rFonts w:ascii="Consolas" w:hAnsi="Consolas"/>
          <w:sz w:val="20"/>
          <w:lang w:val="uk-UA"/>
        </w:rPr>
        <w:t>x.as_ref</w:t>
      </w:r>
      <w:proofErr w:type="spellEnd"/>
      <w:r w:rsidRPr="006B78FD">
        <w:rPr>
          <w:rFonts w:ascii="Consolas" w:hAnsi="Consolas"/>
          <w:sz w:val="20"/>
          <w:lang w:val="uk-UA"/>
        </w:rPr>
        <w:t>())</w:t>
      </w:r>
    </w:p>
    <w:p w14:paraId="6E0FC38B"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for_each</w:t>
      </w:r>
      <w:proofErr w:type="spellEnd"/>
      <w:r w:rsidRPr="006B78FD">
        <w:rPr>
          <w:rFonts w:ascii="Consolas" w:hAnsi="Consolas"/>
          <w:sz w:val="20"/>
          <w:lang w:val="uk-UA"/>
        </w:rPr>
        <w:t>(f)</w:t>
      </w:r>
    </w:p>
    <w:p w14:paraId="6DCD8C60"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08166886" w14:textId="73D91B4C"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5EB48C68"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pub</w:t>
      </w:r>
      <w:proofErr w:type="spellEnd"/>
      <w:r w:rsidRPr="006B78FD">
        <w:rPr>
          <w:rFonts w:ascii="Consolas" w:hAnsi="Consolas"/>
          <w:sz w:val="20"/>
          <w:lang w:val="uk-UA"/>
        </w:rPr>
        <w:t xml:space="preserve"> </w:t>
      </w:r>
      <w:proofErr w:type="spellStart"/>
      <w:r w:rsidRPr="006B78FD">
        <w:rPr>
          <w:rFonts w:ascii="Consolas" w:hAnsi="Consolas"/>
          <w:sz w:val="20"/>
          <w:lang w:val="uk-UA"/>
        </w:rPr>
        <w:t>unsafe</w:t>
      </w:r>
      <w:proofErr w:type="spellEnd"/>
      <w:r w:rsidRPr="006B78FD">
        <w:rPr>
          <w:rFonts w:ascii="Consolas" w:hAnsi="Consolas"/>
          <w:sz w:val="20"/>
          <w:lang w:val="uk-UA"/>
        </w:rPr>
        <w:t xml:space="preserve"> </w:t>
      </w:r>
      <w:proofErr w:type="spellStart"/>
      <w:r w:rsidRPr="006B78FD">
        <w:rPr>
          <w:rFonts w:ascii="Consolas" w:hAnsi="Consolas"/>
          <w:sz w:val="20"/>
          <w:lang w:val="uk-UA"/>
        </w:rPr>
        <w:t>fn</w:t>
      </w:r>
      <w:proofErr w:type="spellEnd"/>
      <w:r w:rsidRPr="006B78FD">
        <w:rPr>
          <w:rFonts w:ascii="Consolas" w:hAnsi="Consolas"/>
          <w:sz w:val="20"/>
          <w:lang w:val="uk-UA"/>
        </w:rPr>
        <w:t xml:space="preserve"> </w:t>
      </w:r>
      <w:proofErr w:type="spellStart"/>
      <w:r w:rsidRPr="006B78FD">
        <w:rPr>
          <w:rFonts w:ascii="Consolas" w:hAnsi="Consolas"/>
          <w:sz w:val="20"/>
          <w:lang w:val="uk-UA"/>
        </w:rPr>
        <w:t>init_drivers</w:t>
      </w:r>
      <w:proofErr w:type="spellEnd"/>
      <w:r w:rsidRPr="006B78FD">
        <w:rPr>
          <w:rFonts w:ascii="Consolas" w:hAnsi="Consolas"/>
          <w:sz w:val="20"/>
          <w:lang w:val="uk-UA"/>
        </w:rPr>
        <w:t>(&amp;</w:t>
      </w:r>
      <w:proofErr w:type="spellStart"/>
      <w:r w:rsidRPr="006B78FD">
        <w:rPr>
          <w:rFonts w:ascii="Consolas" w:hAnsi="Consolas"/>
          <w:sz w:val="20"/>
          <w:lang w:val="uk-UA"/>
        </w:rPr>
        <w:t>self</w:t>
      </w:r>
      <w:proofErr w:type="spellEnd"/>
      <w:r w:rsidRPr="006B78FD">
        <w:rPr>
          <w:rFonts w:ascii="Consolas" w:hAnsi="Consolas"/>
          <w:sz w:val="20"/>
          <w:lang w:val="uk-UA"/>
        </w:rPr>
        <w:t>) {</w:t>
      </w:r>
    </w:p>
    <w:p w14:paraId="4C1E95BF" w14:textId="2BB257A5"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self.for_each_descriptor</w:t>
      </w:r>
      <w:proofErr w:type="spellEnd"/>
      <w:r w:rsidRPr="006B78FD">
        <w:rPr>
          <w:rFonts w:ascii="Consolas" w:hAnsi="Consolas"/>
          <w:sz w:val="20"/>
          <w:lang w:val="uk-UA"/>
        </w:rPr>
        <w:t>(|</w:t>
      </w:r>
      <w:proofErr w:type="spellStart"/>
      <w:r w:rsidRPr="006B78FD">
        <w:rPr>
          <w:rFonts w:ascii="Consolas" w:hAnsi="Consolas"/>
          <w:sz w:val="20"/>
          <w:lang w:val="uk-UA"/>
        </w:rPr>
        <w:t>descriptor</w:t>
      </w:r>
      <w:proofErr w:type="spellEnd"/>
      <w:r w:rsidRPr="006B78FD">
        <w:rPr>
          <w:rFonts w:ascii="Consolas" w:hAnsi="Consolas"/>
          <w:sz w:val="20"/>
          <w:lang w:val="uk-UA"/>
        </w:rPr>
        <w:t>| {</w:t>
      </w:r>
    </w:p>
    <w:p w14:paraId="4C63A23E"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if</w:t>
      </w:r>
      <w:proofErr w:type="spellEnd"/>
      <w:r w:rsidRPr="006B78FD">
        <w:rPr>
          <w:rFonts w:ascii="Consolas" w:hAnsi="Consolas"/>
          <w:sz w:val="20"/>
          <w:lang w:val="uk-UA"/>
        </w:rPr>
        <w:t xml:space="preserve"> </w:t>
      </w:r>
      <w:proofErr w:type="spellStart"/>
      <w:r w:rsidRPr="006B78FD">
        <w:rPr>
          <w:rFonts w:ascii="Consolas" w:hAnsi="Consolas"/>
          <w:sz w:val="20"/>
          <w:lang w:val="uk-UA"/>
        </w:rPr>
        <w:t>let</w:t>
      </w:r>
      <w:proofErr w:type="spellEnd"/>
      <w:r w:rsidRPr="006B78FD">
        <w:rPr>
          <w:rFonts w:ascii="Consolas" w:hAnsi="Consolas"/>
          <w:sz w:val="20"/>
          <w:lang w:val="uk-UA"/>
        </w:rPr>
        <w:t xml:space="preserve"> </w:t>
      </w:r>
      <w:proofErr w:type="spellStart"/>
      <w:r w:rsidRPr="006B78FD">
        <w:rPr>
          <w:rFonts w:ascii="Consolas" w:hAnsi="Consolas"/>
          <w:sz w:val="20"/>
          <w:lang w:val="uk-UA"/>
        </w:rPr>
        <w:t>Err</w:t>
      </w:r>
      <w:proofErr w:type="spellEnd"/>
      <w:r w:rsidRPr="006B78FD">
        <w:rPr>
          <w:rFonts w:ascii="Consolas" w:hAnsi="Consolas"/>
          <w:sz w:val="20"/>
          <w:lang w:val="uk-UA"/>
        </w:rPr>
        <w:t xml:space="preserve">(x) = </w:t>
      </w:r>
      <w:proofErr w:type="spellStart"/>
      <w:r w:rsidRPr="006B78FD">
        <w:rPr>
          <w:rFonts w:ascii="Consolas" w:hAnsi="Consolas"/>
          <w:sz w:val="20"/>
          <w:lang w:val="uk-UA"/>
        </w:rPr>
        <w:t>descriptor.device_driver.init</w:t>
      </w:r>
      <w:proofErr w:type="spellEnd"/>
      <w:r w:rsidRPr="006B78FD">
        <w:rPr>
          <w:rFonts w:ascii="Consolas" w:hAnsi="Consolas"/>
          <w:sz w:val="20"/>
          <w:lang w:val="uk-UA"/>
        </w:rPr>
        <w:t>() {</w:t>
      </w:r>
    </w:p>
    <w:p w14:paraId="255406E8"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panic</w:t>
      </w:r>
      <w:proofErr w:type="spellEnd"/>
      <w:r w:rsidRPr="006B78FD">
        <w:rPr>
          <w:rFonts w:ascii="Consolas" w:hAnsi="Consolas"/>
          <w:sz w:val="20"/>
          <w:lang w:val="uk-UA"/>
        </w:rPr>
        <w:t>!(</w:t>
      </w:r>
    </w:p>
    <w:p w14:paraId="2399B8B7"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Error</w:t>
      </w:r>
      <w:proofErr w:type="spellEnd"/>
      <w:r w:rsidRPr="006B78FD">
        <w:rPr>
          <w:rFonts w:ascii="Consolas" w:hAnsi="Consolas"/>
          <w:sz w:val="20"/>
          <w:lang w:val="uk-UA"/>
        </w:rPr>
        <w:t xml:space="preserve"> </w:t>
      </w:r>
      <w:proofErr w:type="spellStart"/>
      <w:r w:rsidRPr="006B78FD">
        <w:rPr>
          <w:rFonts w:ascii="Consolas" w:hAnsi="Consolas"/>
          <w:sz w:val="20"/>
          <w:lang w:val="uk-UA"/>
        </w:rPr>
        <w:t>initializing</w:t>
      </w:r>
      <w:proofErr w:type="spellEnd"/>
      <w:r w:rsidRPr="006B78FD">
        <w:rPr>
          <w:rFonts w:ascii="Consolas" w:hAnsi="Consolas"/>
          <w:sz w:val="20"/>
          <w:lang w:val="uk-UA"/>
        </w:rPr>
        <w:t xml:space="preserve"> </w:t>
      </w:r>
      <w:proofErr w:type="spellStart"/>
      <w:r w:rsidRPr="006B78FD">
        <w:rPr>
          <w:rFonts w:ascii="Consolas" w:hAnsi="Consolas"/>
          <w:sz w:val="20"/>
          <w:lang w:val="uk-UA"/>
        </w:rPr>
        <w:t>driver</w:t>
      </w:r>
      <w:proofErr w:type="spellEnd"/>
      <w:r w:rsidRPr="006B78FD">
        <w:rPr>
          <w:rFonts w:ascii="Consolas" w:hAnsi="Consolas"/>
          <w:sz w:val="20"/>
          <w:lang w:val="uk-UA"/>
        </w:rPr>
        <w:t>: {}: {}",</w:t>
      </w:r>
    </w:p>
    <w:p w14:paraId="5B50146D"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descriptor.device_driver.compatible</w:t>
      </w:r>
      <w:proofErr w:type="spellEnd"/>
      <w:r w:rsidRPr="006B78FD">
        <w:rPr>
          <w:rFonts w:ascii="Consolas" w:hAnsi="Consolas"/>
          <w:sz w:val="20"/>
          <w:lang w:val="uk-UA"/>
        </w:rPr>
        <w:t>(),</w:t>
      </w:r>
    </w:p>
    <w:p w14:paraId="2A2C9289"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x</w:t>
      </w:r>
    </w:p>
    <w:p w14:paraId="0AFE4BB1"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58AA886F"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512F89DD"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lastRenderedPageBreak/>
        <w:t xml:space="preserve">            </w:t>
      </w:r>
      <w:proofErr w:type="spellStart"/>
      <w:r w:rsidRPr="006B78FD">
        <w:rPr>
          <w:rFonts w:ascii="Consolas" w:hAnsi="Consolas"/>
          <w:sz w:val="20"/>
          <w:lang w:val="uk-UA"/>
        </w:rPr>
        <w:t>if</w:t>
      </w:r>
      <w:proofErr w:type="spellEnd"/>
      <w:r w:rsidRPr="006B78FD">
        <w:rPr>
          <w:rFonts w:ascii="Consolas" w:hAnsi="Consolas"/>
          <w:sz w:val="20"/>
          <w:lang w:val="uk-UA"/>
        </w:rPr>
        <w:t xml:space="preserve"> </w:t>
      </w:r>
      <w:proofErr w:type="spellStart"/>
      <w:r w:rsidRPr="006B78FD">
        <w:rPr>
          <w:rFonts w:ascii="Consolas" w:hAnsi="Consolas"/>
          <w:sz w:val="20"/>
          <w:lang w:val="uk-UA"/>
        </w:rPr>
        <w:t>let</w:t>
      </w:r>
      <w:proofErr w:type="spellEnd"/>
      <w:r w:rsidRPr="006B78FD">
        <w:rPr>
          <w:rFonts w:ascii="Consolas" w:hAnsi="Consolas"/>
          <w:sz w:val="20"/>
          <w:lang w:val="uk-UA"/>
        </w:rPr>
        <w:t xml:space="preserve"> </w:t>
      </w:r>
      <w:proofErr w:type="spellStart"/>
      <w:r w:rsidRPr="006B78FD">
        <w:rPr>
          <w:rFonts w:ascii="Consolas" w:hAnsi="Consolas"/>
          <w:sz w:val="20"/>
          <w:lang w:val="uk-UA"/>
        </w:rPr>
        <w:t>Some</w:t>
      </w:r>
      <w:proofErr w:type="spellEnd"/>
      <w:r w:rsidRPr="006B78FD">
        <w:rPr>
          <w:rFonts w:ascii="Consolas" w:hAnsi="Consolas"/>
          <w:sz w:val="20"/>
          <w:lang w:val="uk-UA"/>
        </w:rPr>
        <w:t>(</w:t>
      </w:r>
      <w:proofErr w:type="spellStart"/>
      <w:r w:rsidRPr="006B78FD">
        <w:rPr>
          <w:rFonts w:ascii="Consolas" w:hAnsi="Consolas"/>
          <w:sz w:val="20"/>
          <w:lang w:val="uk-UA"/>
        </w:rPr>
        <w:t>callback</w:t>
      </w:r>
      <w:proofErr w:type="spellEnd"/>
      <w:r w:rsidRPr="006B78FD">
        <w:rPr>
          <w:rFonts w:ascii="Consolas" w:hAnsi="Consolas"/>
          <w:sz w:val="20"/>
          <w:lang w:val="uk-UA"/>
        </w:rPr>
        <w:t>) = &amp;</w:t>
      </w:r>
      <w:proofErr w:type="spellStart"/>
      <w:r w:rsidRPr="006B78FD">
        <w:rPr>
          <w:rFonts w:ascii="Consolas" w:hAnsi="Consolas"/>
          <w:sz w:val="20"/>
          <w:lang w:val="uk-UA"/>
        </w:rPr>
        <w:t>descriptor.post_init_callback</w:t>
      </w:r>
      <w:proofErr w:type="spellEnd"/>
      <w:r w:rsidRPr="006B78FD">
        <w:rPr>
          <w:rFonts w:ascii="Consolas" w:hAnsi="Consolas"/>
          <w:sz w:val="20"/>
          <w:lang w:val="uk-UA"/>
        </w:rPr>
        <w:t xml:space="preserve"> {</w:t>
      </w:r>
    </w:p>
    <w:p w14:paraId="27C8CE49"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if</w:t>
      </w:r>
      <w:proofErr w:type="spellEnd"/>
      <w:r w:rsidRPr="006B78FD">
        <w:rPr>
          <w:rFonts w:ascii="Consolas" w:hAnsi="Consolas"/>
          <w:sz w:val="20"/>
          <w:lang w:val="uk-UA"/>
        </w:rPr>
        <w:t xml:space="preserve"> </w:t>
      </w:r>
      <w:proofErr w:type="spellStart"/>
      <w:r w:rsidRPr="006B78FD">
        <w:rPr>
          <w:rFonts w:ascii="Consolas" w:hAnsi="Consolas"/>
          <w:sz w:val="20"/>
          <w:lang w:val="uk-UA"/>
        </w:rPr>
        <w:t>let</w:t>
      </w:r>
      <w:proofErr w:type="spellEnd"/>
      <w:r w:rsidRPr="006B78FD">
        <w:rPr>
          <w:rFonts w:ascii="Consolas" w:hAnsi="Consolas"/>
          <w:sz w:val="20"/>
          <w:lang w:val="uk-UA"/>
        </w:rPr>
        <w:t xml:space="preserve"> </w:t>
      </w:r>
      <w:proofErr w:type="spellStart"/>
      <w:r w:rsidRPr="006B78FD">
        <w:rPr>
          <w:rFonts w:ascii="Consolas" w:hAnsi="Consolas"/>
          <w:sz w:val="20"/>
          <w:lang w:val="uk-UA"/>
        </w:rPr>
        <w:t>Err</w:t>
      </w:r>
      <w:proofErr w:type="spellEnd"/>
      <w:r w:rsidRPr="006B78FD">
        <w:rPr>
          <w:rFonts w:ascii="Consolas" w:hAnsi="Consolas"/>
          <w:sz w:val="20"/>
          <w:lang w:val="uk-UA"/>
        </w:rPr>
        <w:t xml:space="preserve">(x) = </w:t>
      </w:r>
      <w:proofErr w:type="spellStart"/>
      <w:r w:rsidRPr="006B78FD">
        <w:rPr>
          <w:rFonts w:ascii="Consolas" w:hAnsi="Consolas"/>
          <w:sz w:val="20"/>
          <w:lang w:val="uk-UA"/>
        </w:rPr>
        <w:t>callback</w:t>
      </w:r>
      <w:proofErr w:type="spellEnd"/>
      <w:r w:rsidRPr="006B78FD">
        <w:rPr>
          <w:rFonts w:ascii="Consolas" w:hAnsi="Consolas"/>
          <w:sz w:val="20"/>
          <w:lang w:val="uk-UA"/>
        </w:rPr>
        <w:t>() {</w:t>
      </w:r>
    </w:p>
    <w:p w14:paraId="5D9E88AE"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panic</w:t>
      </w:r>
      <w:proofErr w:type="spellEnd"/>
      <w:r w:rsidRPr="006B78FD">
        <w:rPr>
          <w:rFonts w:ascii="Consolas" w:hAnsi="Consolas"/>
          <w:sz w:val="20"/>
          <w:lang w:val="uk-UA"/>
        </w:rPr>
        <w:t>!(</w:t>
      </w:r>
    </w:p>
    <w:p w14:paraId="25EE63F6"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Error</w:t>
      </w:r>
      <w:proofErr w:type="spellEnd"/>
      <w:r w:rsidRPr="006B78FD">
        <w:rPr>
          <w:rFonts w:ascii="Consolas" w:hAnsi="Consolas"/>
          <w:sz w:val="20"/>
          <w:lang w:val="uk-UA"/>
        </w:rPr>
        <w:t xml:space="preserve"> </w:t>
      </w:r>
      <w:proofErr w:type="spellStart"/>
      <w:r w:rsidRPr="006B78FD">
        <w:rPr>
          <w:rFonts w:ascii="Consolas" w:hAnsi="Consolas"/>
          <w:sz w:val="20"/>
          <w:lang w:val="uk-UA"/>
        </w:rPr>
        <w:t>during</w:t>
      </w:r>
      <w:proofErr w:type="spellEnd"/>
      <w:r w:rsidRPr="006B78FD">
        <w:rPr>
          <w:rFonts w:ascii="Consolas" w:hAnsi="Consolas"/>
          <w:sz w:val="20"/>
          <w:lang w:val="uk-UA"/>
        </w:rPr>
        <w:t xml:space="preserve"> </w:t>
      </w:r>
      <w:proofErr w:type="spellStart"/>
      <w:r w:rsidRPr="006B78FD">
        <w:rPr>
          <w:rFonts w:ascii="Consolas" w:hAnsi="Consolas"/>
          <w:sz w:val="20"/>
          <w:lang w:val="uk-UA"/>
        </w:rPr>
        <w:t>driver</w:t>
      </w:r>
      <w:proofErr w:type="spellEnd"/>
      <w:r w:rsidRPr="006B78FD">
        <w:rPr>
          <w:rFonts w:ascii="Consolas" w:hAnsi="Consolas"/>
          <w:sz w:val="20"/>
          <w:lang w:val="uk-UA"/>
        </w:rPr>
        <w:t xml:space="preserve"> </w:t>
      </w:r>
      <w:proofErr w:type="spellStart"/>
      <w:r w:rsidRPr="006B78FD">
        <w:rPr>
          <w:rFonts w:ascii="Consolas" w:hAnsi="Consolas"/>
          <w:sz w:val="20"/>
          <w:lang w:val="uk-UA"/>
        </w:rPr>
        <w:t>post-init</w:t>
      </w:r>
      <w:proofErr w:type="spellEnd"/>
      <w:r w:rsidRPr="006B78FD">
        <w:rPr>
          <w:rFonts w:ascii="Consolas" w:hAnsi="Consolas"/>
          <w:sz w:val="20"/>
          <w:lang w:val="uk-UA"/>
        </w:rPr>
        <w:t xml:space="preserve"> </w:t>
      </w:r>
      <w:proofErr w:type="spellStart"/>
      <w:r w:rsidRPr="006B78FD">
        <w:rPr>
          <w:rFonts w:ascii="Consolas" w:hAnsi="Consolas"/>
          <w:sz w:val="20"/>
          <w:lang w:val="uk-UA"/>
        </w:rPr>
        <w:t>callback</w:t>
      </w:r>
      <w:proofErr w:type="spellEnd"/>
      <w:r w:rsidRPr="006B78FD">
        <w:rPr>
          <w:rFonts w:ascii="Consolas" w:hAnsi="Consolas"/>
          <w:sz w:val="20"/>
          <w:lang w:val="uk-UA"/>
        </w:rPr>
        <w:t>: {}: {}",</w:t>
      </w:r>
    </w:p>
    <w:p w14:paraId="457DABA9"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descriptor.device_driver.compatible</w:t>
      </w:r>
      <w:proofErr w:type="spellEnd"/>
      <w:r w:rsidRPr="006B78FD">
        <w:rPr>
          <w:rFonts w:ascii="Consolas" w:hAnsi="Consolas"/>
          <w:sz w:val="20"/>
          <w:lang w:val="uk-UA"/>
        </w:rPr>
        <w:t>(),</w:t>
      </w:r>
    </w:p>
    <w:p w14:paraId="012F3D54"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x</w:t>
      </w:r>
    </w:p>
    <w:p w14:paraId="0C506535"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034763BF"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64CA4BEC"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3FCF8167"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16A42B5B"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05F0D8AE"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pub</w:t>
      </w:r>
      <w:proofErr w:type="spellEnd"/>
      <w:r w:rsidRPr="006B78FD">
        <w:rPr>
          <w:rFonts w:ascii="Consolas" w:hAnsi="Consolas"/>
          <w:sz w:val="20"/>
          <w:lang w:val="uk-UA"/>
        </w:rPr>
        <w:t xml:space="preserve"> </w:t>
      </w:r>
      <w:proofErr w:type="spellStart"/>
      <w:r w:rsidRPr="006B78FD">
        <w:rPr>
          <w:rFonts w:ascii="Consolas" w:hAnsi="Consolas"/>
          <w:sz w:val="20"/>
          <w:lang w:val="uk-UA"/>
        </w:rPr>
        <w:t>fn</w:t>
      </w:r>
      <w:proofErr w:type="spellEnd"/>
      <w:r w:rsidRPr="006B78FD">
        <w:rPr>
          <w:rFonts w:ascii="Consolas" w:hAnsi="Consolas"/>
          <w:sz w:val="20"/>
          <w:lang w:val="uk-UA"/>
        </w:rPr>
        <w:t xml:space="preserve"> </w:t>
      </w:r>
      <w:proofErr w:type="spellStart"/>
      <w:r w:rsidRPr="006B78FD">
        <w:rPr>
          <w:rFonts w:ascii="Consolas" w:hAnsi="Consolas"/>
          <w:sz w:val="20"/>
          <w:lang w:val="uk-UA"/>
        </w:rPr>
        <w:t>enumerate</w:t>
      </w:r>
      <w:proofErr w:type="spellEnd"/>
      <w:r w:rsidRPr="006B78FD">
        <w:rPr>
          <w:rFonts w:ascii="Consolas" w:hAnsi="Consolas"/>
          <w:sz w:val="20"/>
          <w:lang w:val="uk-UA"/>
        </w:rPr>
        <w:t>(&amp;</w:t>
      </w:r>
      <w:proofErr w:type="spellStart"/>
      <w:r w:rsidRPr="006B78FD">
        <w:rPr>
          <w:rFonts w:ascii="Consolas" w:hAnsi="Consolas"/>
          <w:sz w:val="20"/>
          <w:lang w:val="uk-UA"/>
        </w:rPr>
        <w:t>self</w:t>
      </w:r>
      <w:proofErr w:type="spellEnd"/>
      <w:r w:rsidRPr="006B78FD">
        <w:rPr>
          <w:rFonts w:ascii="Consolas" w:hAnsi="Consolas"/>
          <w:sz w:val="20"/>
          <w:lang w:val="uk-UA"/>
        </w:rPr>
        <w:t>) {</w:t>
      </w:r>
    </w:p>
    <w:p w14:paraId="03B54DAD"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let</w:t>
      </w:r>
      <w:proofErr w:type="spellEnd"/>
      <w:r w:rsidRPr="006B78FD">
        <w:rPr>
          <w:rFonts w:ascii="Consolas" w:hAnsi="Consolas"/>
          <w:sz w:val="20"/>
          <w:lang w:val="uk-UA"/>
        </w:rPr>
        <w:t xml:space="preserve"> </w:t>
      </w:r>
      <w:proofErr w:type="spellStart"/>
      <w:r w:rsidRPr="006B78FD">
        <w:rPr>
          <w:rFonts w:ascii="Consolas" w:hAnsi="Consolas"/>
          <w:sz w:val="20"/>
          <w:lang w:val="uk-UA"/>
        </w:rPr>
        <w:t>mut</w:t>
      </w:r>
      <w:proofErr w:type="spellEnd"/>
      <w:r w:rsidRPr="006B78FD">
        <w:rPr>
          <w:rFonts w:ascii="Consolas" w:hAnsi="Consolas"/>
          <w:sz w:val="20"/>
          <w:lang w:val="uk-UA"/>
        </w:rPr>
        <w:t xml:space="preserve"> i: </w:t>
      </w:r>
      <w:proofErr w:type="spellStart"/>
      <w:r w:rsidRPr="006B78FD">
        <w:rPr>
          <w:rFonts w:ascii="Consolas" w:hAnsi="Consolas"/>
          <w:sz w:val="20"/>
          <w:lang w:val="uk-UA"/>
        </w:rPr>
        <w:t>usize</w:t>
      </w:r>
      <w:proofErr w:type="spellEnd"/>
      <w:r w:rsidRPr="006B78FD">
        <w:rPr>
          <w:rFonts w:ascii="Consolas" w:hAnsi="Consolas"/>
          <w:sz w:val="20"/>
          <w:lang w:val="uk-UA"/>
        </w:rPr>
        <w:t xml:space="preserve"> = 1;</w:t>
      </w:r>
    </w:p>
    <w:p w14:paraId="5D719DBE"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self.for_each_descriptor</w:t>
      </w:r>
      <w:proofErr w:type="spellEnd"/>
      <w:r w:rsidRPr="006B78FD">
        <w:rPr>
          <w:rFonts w:ascii="Consolas" w:hAnsi="Consolas"/>
          <w:sz w:val="20"/>
          <w:lang w:val="uk-UA"/>
        </w:rPr>
        <w:t>(|</w:t>
      </w:r>
      <w:proofErr w:type="spellStart"/>
      <w:r w:rsidRPr="006B78FD">
        <w:rPr>
          <w:rFonts w:ascii="Consolas" w:hAnsi="Consolas"/>
          <w:sz w:val="20"/>
          <w:lang w:val="uk-UA"/>
        </w:rPr>
        <w:t>descriptor</w:t>
      </w:r>
      <w:proofErr w:type="spellEnd"/>
      <w:r w:rsidRPr="006B78FD">
        <w:rPr>
          <w:rFonts w:ascii="Consolas" w:hAnsi="Consolas"/>
          <w:sz w:val="20"/>
          <w:lang w:val="uk-UA"/>
        </w:rPr>
        <w:t>| {</w:t>
      </w:r>
    </w:p>
    <w:p w14:paraId="005F9D98" w14:textId="46A55710"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roofErr w:type="spellStart"/>
      <w:r w:rsidRPr="006B78FD">
        <w:rPr>
          <w:rFonts w:ascii="Consolas" w:hAnsi="Consolas"/>
          <w:sz w:val="20"/>
          <w:lang w:val="uk-UA"/>
        </w:rPr>
        <w:t>println</w:t>
      </w:r>
      <w:proofErr w:type="spellEnd"/>
      <w:r w:rsidRPr="006B78FD">
        <w:rPr>
          <w:rFonts w:ascii="Consolas" w:hAnsi="Consolas"/>
          <w:sz w:val="20"/>
          <w:lang w:val="uk-UA"/>
        </w:rPr>
        <w:t xml:space="preserve">!("      {}. {}", i, </w:t>
      </w:r>
      <w:proofErr w:type="spellStart"/>
      <w:r w:rsidRPr="006B78FD">
        <w:rPr>
          <w:rFonts w:ascii="Consolas" w:hAnsi="Consolas"/>
          <w:sz w:val="20"/>
          <w:lang w:val="uk-UA"/>
        </w:rPr>
        <w:t>descriptor.device_driver.compatible</w:t>
      </w:r>
      <w:proofErr w:type="spellEnd"/>
      <w:r w:rsidRPr="006B78FD">
        <w:rPr>
          <w:rFonts w:ascii="Consolas" w:hAnsi="Consolas"/>
          <w:sz w:val="20"/>
          <w:lang w:val="uk-UA"/>
        </w:rPr>
        <w:t>());</w:t>
      </w:r>
    </w:p>
    <w:p w14:paraId="6F2D8E2F"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i += 1;</w:t>
      </w:r>
    </w:p>
    <w:p w14:paraId="41B4833B"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451B54B6" w14:textId="77777777"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 xml:space="preserve">    }</w:t>
      </w:r>
    </w:p>
    <w:p w14:paraId="6D4DC20F" w14:textId="448DA1A2" w:rsidR="008A29FC" w:rsidRPr="006B78FD" w:rsidRDefault="008A29FC" w:rsidP="008A29FC">
      <w:pPr>
        <w:spacing w:line="360" w:lineRule="auto"/>
        <w:ind w:right="141" w:firstLine="709"/>
        <w:jc w:val="both"/>
        <w:rPr>
          <w:rFonts w:ascii="Consolas" w:hAnsi="Consolas"/>
          <w:sz w:val="20"/>
          <w:lang w:val="uk-UA"/>
        </w:rPr>
      </w:pPr>
      <w:r w:rsidRPr="006B78FD">
        <w:rPr>
          <w:rFonts w:ascii="Consolas" w:hAnsi="Consolas"/>
          <w:sz w:val="20"/>
          <w:lang w:val="uk-UA"/>
        </w:rPr>
        <w:t>}</w:t>
      </w:r>
    </w:p>
    <w:p w14:paraId="5CB61567" w14:textId="77777777" w:rsidR="0078584D" w:rsidRDefault="0078584D" w:rsidP="004D60AB">
      <w:pPr>
        <w:spacing w:line="360" w:lineRule="auto"/>
        <w:ind w:right="141"/>
        <w:jc w:val="both"/>
        <w:rPr>
          <w:lang w:val="uk-UA"/>
        </w:rPr>
      </w:pPr>
    </w:p>
    <w:p w14:paraId="45D53E4C" w14:textId="35B891E1" w:rsidR="0053424D" w:rsidRDefault="00A054DE" w:rsidP="00A054DE">
      <w:pPr>
        <w:spacing w:line="360" w:lineRule="auto"/>
        <w:ind w:right="141" w:firstLine="709"/>
        <w:jc w:val="both"/>
        <w:rPr>
          <w:color w:val="000000" w:themeColor="text1"/>
          <w:sz w:val="26"/>
          <w:szCs w:val="26"/>
          <w:lang w:val="uk-UA"/>
        </w:rPr>
      </w:pPr>
      <w:r>
        <w:rPr>
          <w:color w:val="000000" w:themeColor="text1"/>
          <w:sz w:val="26"/>
          <w:szCs w:val="26"/>
          <w:lang w:val="uk-UA"/>
        </w:rPr>
        <w:t>Результат:</w:t>
      </w:r>
    </w:p>
    <w:p w14:paraId="50D8141D" w14:textId="65D683CA" w:rsidR="00777A87" w:rsidRDefault="006B78FD" w:rsidP="00B25675">
      <w:pPr>
        <w:spacing w:line="360" w:lineRule="auto"/>
        <w:ind w:right="141" w:firstLine="709"/>
        <w:jc w:val="both"/>
        <w:rPr>
          <w:color w:val="000000" w:themeColor="text1"/>
          <w:sz w:val="26"/>
          <w:szCs w:val="26"/>
          <w:lang w:val="uk-UA"/>
        </w:rPr>
      </w:pPr>
      <w:r>
        <w:rPr>
          <w:noProof/>
          <w:color w:val="000000" w:themeColor="text1"/>
          <w:sz w:val="26"/>
          <w:szCs w:val="26"/>
          <w:lang w:val="uk-UA"/>
        </w:rPr>
        <w:drawing>
          <wp:inline distT="0" distB="0" distL="0" distR="0" wp14:anchorId="1B5C67B8" wp14:editId="08B3692C">
            <wp:extent cx="2541270" cy="1626870"/>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1270" cy="1626870"/>
                    </a:xfrm>
                    <a:prstGeom prst="rect">
                      <a:avLst/>
                    </a:prstGeom>
                    <a:noFill/>
                    <a:ln>
                      <a:noFill/>
                    </a:ln>
                  </pic:spPr>
                </pic:pic>
              </a:graphicData>
            </a:graphic>
          </wp:inline>
        </w:drawing>
      </w:r>
    </w:p>
    <w:p w14:paraId="11AA5763" w14:textId="4EE72F14" w:rsidR="00B11AFC" w:rsidRDefault="00B11AFC" w:rsidP="00B25675">
      <w:pPr>
        <w:spacing w:line="360" w:lineRule="auto"/>
        <w:ind w:right="141" w:firstLine="709"/>
        <w:jc w:val="both"/>
        <w:rPr>
          <w:color w:val="000000" w:themeColor="text1"/>
          <w:sz w:val="26"/>
          <w:szCs w:val="26"/>
          <w:lang w:val="uk-UA"/>
        </w:rPr>
      </w:pPr>
    </w:p>
    <w:p w14:paraId="75F1292B" w14:textId="77777777" w:rsidR="00B11AFC" w:rsidRDefault="00B11AFC" w:rsidP="004D60AB">
      <w:pPr>
        <w:spacing w:line="360" w:lineRule="auto"/>
        <w:ind w:right="141"/>
        <w:jc w:val="both"/>
        <w:rPr>
          <w:color w:val="000000" w:themeColor="text1"/>
          <w:sz w:val="26"/>
          <w:szCs w:val="26"/>
          <w:lang w:val="uk-UA"/>
        </w:rPr>
      </w:pPr>
    </w:p>
    <w:p w14:paraId="516FBA9B" w14:textId="0328D74B" w:rsidR="007D0AC6" w:rsidRDefault="00B25675" w:rsidP="00B25675">
      <w:pPr>
        <w:spacing w:line="360" w:lineRule="auto"/>
        <w:ind w:right="141" w:firstLine="709"/>
        <w:jc w:val="both"/>
        <w:rPr>
          <w:color w:val="000000" w:themeColor="text1"/>
          <w:sz w:val="26"/>
          <w:szCs w:val="26"/>
          <w:lang w:val="uk-UA"/>
        </w:rPr>
      </w:pPr>
      <w:r w:rsidRPr="003A6EED">
        <w:rPr>
          <w:color w:val="000000" w:themeColor="text1"/>
          <w:sz w:val="26"/>
          <w:szCs w:val="26"/>
          <w:lang w:val="uk-UA"/>
        </w:rPr>
        <w:t xml:space="preserve">Етап </w:t>
      </w:r>
      <w:r w:rsidR="00A054DE">
        <w:rPr>
          <w:color w:val="000000" w:themeColor="text1"/>
          <w:sz w:val="26"/>
          <w:szCs w:val="26"/>
          <w:lang w:val="uk-UA"/>
        </w:rPr>
        <w:t>6</w:t>
      </w:r>
      <w:r w:rsidRPr="003A6EED">
        <w:rPr>
          <w:color w:val="000000" w:themeColor="text1"/>
          <w:sz w:val="26"/>
          <w:szCs w:val="26"/>
          <w:lang w:val="uk-UA"/>
        </w:rPr>
        <w:t>.</w:t>
      </w:r>
    </w:p>
    <w:p w14:paraId="42E18A6F" w14:textId="77777777" w:rsidR="00BD0877" w:rsidRDefault="00BD0877" w:rsidP="004F5CC4">
      <w:pPr>
        <w:spacing w:line="360" w:lineRule="auto"/>
        <w:ind w:right="141" w:firstLine="709"/>
        <w:jc w:val="both"/>
        <w:rPr>
          <w:color w:val="000000" w:themeColor="text1"/>
          <w:sz w:val="26"/>
          <w:szCs w:val="26"/>
          <w:lang w:val="uk-UA"/>
        </w:rPr>
      </w:pPr>
      <w:r w:rsidRPr="00BD0877">
        <w:rPr>
          <w:color w:val="000000" w:themeColor="text1"/>
          <w:sz w:val="26"/>
          <w:szCs w:val="26"/>
          <w:lang w:val="uk-UA"/>
        </w:rPr>
        <w:t>На даному етапі розробники створюють ланцюговий завантажувач, що дозволить зручно завантажувати ядро через UART. Раніше для завантаження нового двійкового файлу на пристрій використовувалася SD-карта, але це було незручно, оскільки потрібно було записувати на неї кожен новий файл. Ланцюговий завантажувач - це програма, яка запускається на пристрої при його включенні і дозволяє завантажувати нове ядро через UART.</w:t>
      </w:r>
    </w:p>
    <w:p w14:paraId="50217EBA" w14:textId="77777777" w:rsidR="00BD0877" w:rsidRDefault="00BD0877" w:rsidP="004F5CC4">
      <w:pPr>
        <w:spacing w:line="360" w:lineRule="auto"/>
        <w:ind w:right="141" w:firstLine="709"/>
        <w:jc w:val="both"/>
        <w:rPr>
          <w:color w:val="000000" w:themeColor="text1"/>
          <w:sz w:val="26"/>
          <w:szCs w:val="26"/>
          <w:lang w:val="uk-UA"/>
        </w:rPr>
      </w:pPr>
    </w:p>
    <w:p w14:paraId="291D42EC" w14:textId="67D54AC2" w:rsidR="00BD0877" w:rsidRDefault="00BD0877" w:rsidP="004F5CC4">
      <w:pPr>
        <w:spacing w:line="360" w:lineRule="auto"/>
        <w:ind w:right="141" w:firstLine="709"/>
        <w:jc w:val="both"/>
        <w:rPr>
          <w:color w:val="000000" w:themeColor="text1"/>
          <w:sz w:val="26"/>
          <w:szCs w:val="26"/>
          <w:lang w:val="uk-UA"/>
        </w:rPr>
      </w:pPr>
      <w:r>
        <w:rPr>
          <w:color w:val="000000" w:themeColor="text1"/>
          <w:sz w:val="26"/>
          <w:szCs w:val="26"/>
          <w:lang w:val="uk-UA"/>
        </w:rPr>
        <w:t>Код реалізації:</w:t>
      </w:r>
    </w:p>
    <w:p w14:paraId="7CA1F606" w14:textId="3080AB01" w:rsidR="00BD0877" w:rsidRDefault="00BD0877" w:rsidP="004F5CC4">
      <w:pPr>
        <w:spacing w:line="360" w:lineRule="auto"/>
        <w:ind w:right="141" w:firstLine="709"/>
        <w:jc w:val="both"/>
        <w:rPr>
          <w:color w:val="000000" w:themeColor="text1"/>
          <w:sz w:val="26"/>
          <w:szCs w:val="26"/>
          <w:lang w:val="uk-UA"/>
        </w:rPr>
      </w:pPr>
      <w:r>
        <w:rPr>
          <w:color w:val="000000" w:themeColor="text1"/>
          <w:sz w:val="26"/>
          <w:szCs w:val="26"/>
          <w:lang w:val="uk-UA"/>
        </w:rPr>
        <w:t xml:space="preserve">Файл </w:t>
      </w:r>
      <w:proofErr w:type="spellStart"/>
      <w:r w:rsidRPr="00BD0877">
        <w:rPr>
          <w:color w:val="000000" w:themeColor="text1"/>
          <w:sz w:val="26"/>
          <w:szCs w:val="26"/>
          <w:lang w:val="uk-UA"/>
        </w:rPr>
        <w:t>Makefile</w:t>
      </w:r>
      <w:proofErr w:type="spellEnd"/>
    </w:p>
    <w:p w14:paraId="02B3BABF"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include</w:t>
      </w:r>
      <w:proofErr w:type="spellEnd"/>
      <w:r w:rsidRPr="00631381">
        <w:rPr>
          <w:rFonts w:ascii="Consolas" w:hAnsi="Consolas"/>
          <w:color w:val="000000" w:themeColor="text1"/>
          <w:sz w:val="20"/>
          <w:lang w:val="uk-UA"/>
        </w:rPr>
        <w:t xml:space="preserve"> ../common/docker.mk</w:t>
      </w:r>
    </w:p>
    <w:p w14:paraId="440FEBC2"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include</w:t>
      </w:r>
      <w:proofErr w:type="spellEnd"/>
      <w:r w:rsidRPr="00631381">
        <w:rPr>
          <w:rFonts w:ascii="Consolas" w:hAnsi="Consolas"/>
          <w:color w:val="000000" w:themeColor="text1"/>
          <w:sz w:val="20"/>
          <w:lang w:val="uk-UA"/>
        </w:rPr>
        <w:t xml:space="preserve"> ../common/format.mk</w:t>
      </w:r>
    </w:p>
    <w:p w14:paraId="31D43810"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include</w:t>
      </w:r>
      <w:proofErr w:type="spellEnd"/>
      <w:r w:rsidRPr="00631381">
        <w:rPr>
          <w:rFonts w:ascii="Consolas" w:hAnsi="Consolas"/>
          <w:color w:val="000000" w:themeColor="text1"/>
          <w:sz w:val="20"/>
          <w:lang w:val="uk-UA"/>
        </w:rPr>
        <w:t xml:space="preserve"> ../common/operating_system.mk</w:t>
      </w:r>
    </w:p>
    <w:p w14:paraId="101D3839" w14:textId="3E2C2419"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BSP ?= rpi3</w:t>
      </w:r>
    </w:p>
    <w:p w14:paraId="4C029A61"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DEV_SERIAL ?= /</w:t>
      </w:r>
      <w:proofErr w:type="spellStart"/>
      <w:r w:rsidRPr="00631381">
        <w:rPr>
          <w:rFonts w:ascii="Consolas" w:hAnsi="Consolas"/>
          <w:color w:val="000000" w:themeColor="text1"/>
          <w:sz w:val="20"/>
          <w:lang w:val="uk-UA"/>
        </w:rPr>
        <w:t>dev</w:t>
      </w:r>
      <w:proofErr w:type="spellEnd"/>
      <w:r w:rsidRPr="00631381">
        <w:rPr>
          <w:rFonts w:ascii="Consolas" w:hAnsi="Consolas"/>
          <w:color w:val="000000" w:themeColor="text1"/>
          <w:sz w:val="20"/>
          <w:lang w:val="uk-UA"/>
        </w:rPr>
        <w:t>/ttyUSB0</w:t>
      </w:r>
    </w:p>
    <w:p w14:paraId="029BD851" w14:textId="107A4816"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QEMU_MISSING_STRING = "</w:t>
      </w:r>
      <w:proofErr w:type="spellStart"/>
      <w:r w:rsidRPr="00631381">
        <w:rPr>
          <w:rFonts w:ascii="Consolas" w:hAnsi="Consolas"/>
          <w:color w:val="000000" w:themeColor="text1"/>
          <w:sz w:val="20"/>
          <w:lang w:val="uk-UA"/>
        </w:rPr>
        <w:t>This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board</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is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not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yet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supported</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for</w:t>
      </w:r>
      <w:proofErr w:type="spellEnd"/>
      <w:r w:rsidRPr="00631381">
        <w:rPr>
          <w:rFonts w:ascii="Consolas" w:hAnsi="Consolas"/>
          <w:color w:val="000000" w:themeColor="text1"/>
          <w:sz w:val="20"/>
          <w:lang w:val="uk-UA"/>
        </w:rPr>
        <w:t xml:space="preserve"> QEMU."</w:t>
      </w:r>
    </w:p>
    <w:p w14:paraId="2FC656B2"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ifeq</w:t>
      </w:r>
      <w:proofErr w:type="spellEnd"/>
      <w:r w:rsidRPr="00631381">
        <w:rPr>
          <w:rFonts w:ascii="Consolas" w:hAnsi="Consolas"/>
          <w:color w:val="000000" w:themeColor="text1"/>
          <w:sz w:val="20"/>
          <w:lang w:val="uk-UA"/>
        </w:rPr>
        <w:t xml:space="preserve"> ($(BSP),rpi3)</w:t>
      </w:r>
    </w:p>
    <w:p w14:paraId="66F8B824"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TARGET                 = aarch64-unknown-none-softfloat</w:t>
      </w:r>
    </w:p>
    <w:p w14:paraId="6EBD26E0"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KERNEL_BIN             = kernel8.img</w:t>
      </w:r>
    </w:p>
    <w:p w14:paraId="69894B7F"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QEMU_BINARY            = qemu-system-aarch64</w:t>
      </w:r>
    </w:p>
    <w:p w14:paraId="5322252C"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QEMU_MACHINE_TYPE      = raspi3</w:t>
      </w:r>
    </w:p>
    <w:p w14:paraId="5FF8E140"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QEMU_RELEASE_ARGS      = -</w:t>
      </w:r>
      <w:proofErr w:type="spellStart"/>
      <w:r w:rsidRPr="00631381">
        <w:rPr>
          <w:rFonts w:ascii="Consolas" w:hAnsi="Consolas"/>
          <w:color w:val="000000" w:themeColor="text1"/>
          <w:sz w:val="20"/>
          <w:lang w:val="uk-UA"/>
        </w:rPr>
        <w:t>serial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stdio</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display</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none</w:t>
      </w:r>
      <w:proofErr w:type="spellEnd"/>
    </w:p>
    <w:p w14:paraId="69E62D0A"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OBJDUMP_BINARY         = aarch64-none-elf-objdump</w:t>
      </w:r>
    </w:p>
    <w:p w14:paraId="3E5ABBD7"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NM_BINARY              = aarch64-none-elf-nm</w:t>
      </w:r>
    </w:p>
    <w:p w14:paraId="39E4ED77"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READELF_BINARY         = aarch64-none-elf-readelf</w:t>
      </w:r>
    </w:p>
    <w:p w14:paraId="1E76B737"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LD_SCRIPT_PATH         = $(</w:t>
      </w:r>
      <w:proofErr w:type="spellStart"/>
      <w:r w:rsidRPr="00631381">
        <w:rPr>
          <w:rFonts w:ascii="Consolas" w:hAnsi="Consolas"/>
          <w:color w:val="000000" w:themeColor="text1"/>
          <w:sz w:val="20"/>
          <w:lang w:val="uk-UA"/>
        </w:rPr>
        <w:t>shell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pwd</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src</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bsp</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raspberrypi</w:t>
      </w:r>
      <w:proofErr w:type="spellEnd"/>
    </w:p>
    <w:p w14:paraId="4B5F694F"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RUSTC_MISC_ARGS        = -C </w:t>
      </w:r>
      <w:proofErr w:type="spellStart"/>
      <w:r w:rsidRPr="00631381">
        <w:rPr>
          <w:rFonts w:ascii="Consolas" w:hAnsi="Consolas"/>
          <w:color w:val="000000" w:themeColor="text1"/>
          <w:sz w:val="20"/>
          <w:lang w:val="uk-UA"/>
        </w:rPr>
        <w:t>target-cpu</w:t>
      </w:r>
      <w:proofErr w:type="spellEnd"/>
      <w:r w:rsidRPr="00631381">
        <w:rPr>
          <w:rFonts w:ascii="Consolas" w:hAnsi="Consolas"/>
          <w:color w:val="000000" w:themeColor="text1"/>
          <w:sz w:val="20"/>
          <w:lang w:val="uk-UA"/>
        </w:rPr>
        <w:t>=cortex-a53</w:t>
      </w:r>
    </w:p>
    <w:p w14:paraId="2657DB9C"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CHAINBOOT_DEMO_PAYLOAD = demo_payload_rpi3.img</w:t>
      </w:r>
    </w:p>
    <w:p w14:paraId="1390B655"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else</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ifeq</w:t>
      </w:r>
      <w:proofErr w:type="spellEnd"/>
      <w:r w:rsidRPr="00631381">
        <w:rPr>
          <w:rFonts w:ascii="Consolas" w:hAnsi="Consolas"/>
          <w:color w:val="000000" w:themeColor="text1"/>
          <w:sz w:val="20"/>
          <w:lang w:val="uk-UA"/>
        </w:rPr>
        <w:t xml:space="preserve"> ($(BSP),rpi4)</w:t>
      </w:r>
    </w:p>
    <w:p w14:paraId="31AF995F"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TARGET                 = aarch64-unknown-none-softfloat</w:t>
      </w:r>
    </w:p>
    <w:p w14:paraId="389B97B8"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KERNEL_BIN             = kernel8.img</w:t>
      </w:r>
    </w:p>
    <w:p w14:paraId="44184F40"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QEMU_BINARY            = qemu-system-aarch64</w:t>
      </w:r>
    </w:p>
    <w:p w14:paraId="73A5292E"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QEMU_MACHINE_TYPE      =</w:t>
      </w:r>
    </w:p>
    <w:p w14:paraId="2229CF3C"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QEMU_RELEASE_ARGS      = -</w:t>
      </w:r>
      <w:proofErr w:type="spellStart"/>
      <w:r w:rsidRPr="00631381">
        <w:rPr>
          <w:rFonts w:ascii="Consolas" w:hAnsi="Consolas"/>
          <w:color w:val="000000" w:themeColor="text1"/>
          <w:sz w:val="20"/>
          <w:lang w:val="uk-UA"/>
        </w:rPr>
        <w:t>serial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stdio</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display</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none</w:t>
      </w:r>
      <w:proofErr w:type="spellEnd"/>
    </w:p>
    <w:p w14:paraId="38FFFEA6"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OBJDUMP_BINARY         = aarch64-none-elf-objdump</w:t>
      </w:r>
    </w:p>
    <w:p w14:paraId="4FD8F594"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NM_BINARY              = aarch64-none-elf-nm</w:t>
      </w:r>
    </w:p>
    <w:p w14:paraId="51520F59"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READELF_BINARY         = aarch64-none-elf-readelf</w:t>
      </w:r>
    </w:p>
    <w:p w14:paraId="5423A857"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LD_SCRIPT_PATH         = $(</w:t>
      </w:r>
      <w:proofErr w:type="spellStart"/>
      <w:r w:rsidRPr="00631381">
        <w:rPr>
          <w:rFonts w:ascii="Consolas" w:hAnsi="Consolas"/>
          <w:color w:val="000000" w:themeColor="text1"/>
          <w:sz w:val="20"/>
          <w:lang w:val="uk-UA"/>
        </w:rPr>
        <w:t>shell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pwd</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src</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bsp</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raspberrypi</w:t>
      </w:r>
      <w:proofErr w:type="spellEnd"/>
    </w:p>
    <w:p w14:paraId="76FDF7BB"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RUSTC_MISC_ARGS        = -C </w:t>
      </w:r>
      <w:proofErr w:type="spellStart"/>
      <w:r w:rsidRPr="00631381">
        <w:rPr>
          <w:rFonts w:ascii="Consolas" w:hAnsi="Consolas"/>
          <w:color w:val="000000" w:themeColor="text1"/>
          <w:sz w:val="20"/>
          <w:lang w:val="uk-UA"/>
        </w:rPr>
        <w:t>target-cpu</w:t>
      </w:r>
      <w:proofErr w:type="spellEnd"/>
      <w:r w:rsidRPr="00631381">
        <w:rPr>
          <w:rFonts w:ascii="Consolas" w:hAnsi="Consolas"/>
          <w:color w:val="000000" w:themeColor="text1"/>
          <w:sz w:val="20"/>
          <w:lang w:val="uk-UA"/>
        </w:rPr>
        <w:t>=cortex-a72</w:t>
      </w:r>
    </w:p>
    <w:p w14:paraId="0815B0E1"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CHAINBOOT_DEMO_PAYLOAD = demo_payload_rpi4.img</w:t>
      </w:r>
    </w:p>
    <w:p w14:paraId="432F699A"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endif</w:t>
      </w:r>
      <w:proofErr w:type="spellEnd"/>
    </w:p>
    <w:p w14:paraId="60EE229B"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export</w:t>
      </w:r>
      <w:proofErr w:type="spellEnd"/>
      <w:r w:rsidRPr="00631381">
        <w:rPr>
          <w:rFonts w:ascii="Consolas" w:hAnsi="Consolas"/>
          <w:color w:val="000000" w:themeColor="text1"/>
          <w:sz w:val="20"/>
          <w:lang w:val="uk-UA"/>
        </w:rPr>
        <w:t xml:space="preserve"> LD_SCRIPT_PATH</w:t>
      </w:r>
    </w:p>
    <w:p w14:paraId="3ECFAA93"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KERNEL_MANIFEST      = </w:t>
      </w:r>
      <w:proofErr w:type="spellStart"/>
      <w:r w:rsidRPr="00631381">
        <w:rPr>
          <w:rFonts w:ascii="Consolas" w:hAnsi="Consolas"/>
          <w:color w:val="000000" w:themeColor="text1"/>
          <w:sz w:val="20"/>
          <w:lang w:val="uk-UA"/>
        </w:rPr>
        <w:t>Cargo.toml</w:t>
      </w:r>
      <w:proofErr w:type="spellEnd"/>
    </w:p>
    <w:p w14:paraId="3FCFA437"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KERNEL_LINKER_SCRIPT = </w:t>
      </w:r>
      <w:proofErr w:type="spellStart"/>
      <w:r w:rsidRPr="00631381">
        <w:rPr>
          <w:rFonts w:ascii="Consolas" w:hAnsi="Consolas"/>
          <w:color w:val="000000" w:themeColor="text1"/>
          <w:sz w:val="20"/>
          <w:lang w:val="uk-UA"/>
        </w:rPr>
        <w:t>kernel.ld</w:t>
      </w:r>
      <w:proofErr w:type="spellEnd"/>
    </w:p>
    <w:p w14:paraId="5635DF22" w14:textId="22E04315"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LAST_BUILD_CONFIG    = </w:t>
      </w:r>
      <w:proofErr w:type="spellStart"/>
      <w:r w:rsidRPr="00631381">
        <w:rPr>
          <w:rFonts w:ascii="Consolas" w:hAnsi="Consolas"/>
          <w:color w:val="000000" w:themeColor="text1"/>
          <w:sz w:val="20"/>
          <w:lang w:val="uk-UA"/>
        </w:rPr>
        <w:t>target</w:t>
      </w:r>
      <w:proofErr w:type="spellEnd"/>
      <w:r w:rsidRPr="00631381">
        <w:rPr>
          <w:rFonts w:ascii="Consolas" w:hAnsi="Consolas"/>
          <w:color w:val="000000" w:themeColor="text1"/>
          <w:sz w:val="20"/>
          <w:lang w:val="uk-UA"/>
        </w:rPr>
        <w:t>/$(BSP).</w:t>
      </w:r>
      <w:proofErr w:type="spellStart"/>
      <w:r w:rsidRPr="00631381">
        <w:rPr>
          <w:rFonts w:ascii="Consolas" w:hAnsi="Consolas"/>
          <w:color w:val="000000" w:themeColor="text1"/>
          <w:sz w:val="20"/>
          <w:lang w:val="uk-UA"/>
        </w:rPr>
        <w:t>build_config</w:t>
      </w:r>
      <w:proofErr w:type="spellEnd"/>
    </w:p>
    <w:p w14:paraId="6BBDEE72"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KERNEL_ELF      = </w:t>
      </w:r>
      <w:proofErr w:type="spellStart"/>
      <w:r w:rsidRPr="00631381">
        <w:rPr>
          <w:rFonts w:ascii="Consolas" w:hAnsi="Consolas"/>
          <w:color w:val="000000" w:themeColor="text1"/>
          <w:sz w:val="20"/>
          <w:lang w:val="uk-UA"/>
        </w:rPr>
        <w:t>target</w:t>
      </w:r>
      <w:proofErr w:type="spellEnd"/>
      <w:r w:rsidRPr="00631381">
        <w:rPr>
          <w:rFonts w:ascii="Consolas" w:hAnsi="Consolas"/>
          <w:color w:val="000000" w:themeColor="text1"/>
          <w:sz w:val="20"/>
          <w:lang w:val="uk-UA"/>
        </w:rPr>
        <w:t>/$(TARGET)/</w:t>
      </w:r>
      <w:proofErr w:type="spellStart"/>
      <w:r w:rsidRPr="00631381">
        <w:rPr>
          <w:rFonts w:ascii="Consolas" w:hAnsi="Consolas"/>
          <w:color w:val="000000" w:themeColor="text1"/>
          <w:sz w:val="20"/>
          <w:lang w:val="uk-UA"/>
        </w:rPr>
        <w:t>release</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kernel</w:t>
      </w:r>
      <w:proofErr w:type="spellEnd"/>
    </w:p>
    <w:p w14:paraId="7071761C"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This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parses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cargo's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dep-info</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file</w:t>
      </w:r>
      <w:proofErr w:type="spellEnd"/>
      <w:r w:rsidRPr="00631381">
        <w:rPr>
          <w:rFonts w:ascii="Consolas" w:hAnsi="Consolas"/>
          <w:color w:val="000000" w:themeColor="text1"/>
          <w:sz w:val="20"/>
          <w:lang w:val="uk-UA"/>
        </w:rPr>
        <w:t>.</w:t>
      </w:r>
    </w:p>
    <w:p w14:paraId="4BCD0330"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lastRenderedPageBreak/>
        <w:t># https://doc.rust-lang.org/cargo/guide/build-cache.html#dep-info-files</w:t>
      </w:r>
    </w:p>
    <w:p w14:paraId="4A1E02F8" w14:textId="321320DB"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KERNEL_ELF_DEPS = $(</w:t>
      </w:r>
      <w:proofErr w:type="spellStart"/>
      <w:r w:rsidRPr="00631381">
        <w:rPr>
          <w:rFonts w:ascii="Consolas" w:hAnsi="Consolas"/>
          <w:color w:val="000000" w:themeColor="text1"/>
          <w:sz w:val="20"/>
          <w:lang w:val="uk-UA"/>
        </w:rPr>
        <w:t>filter-out</w:t>
      </w:r>
      <w:proofErr w:type="spellEnd"/>
      <w:r w:rsidRPr="00631381">
        <w:rPr>
          <w:rFonts w:ascii="Consolas" w:hAnsi="Consolas"/>
          <w:color w:val="000000" w:themeColor="text1"/>
          <w:sz w:val="20"/>
          <w:lang w:val="uk-UA"/>
        </w:rPr>
        <w:t xml:space="preserve"> %: ,$(</w:t>
      </w:r>
      <w:proofErr w:type="spellStart"/>
      <w:r w:rsidRPr="00631381">
        <w:rPr>
          <w:rFonts w:ascii="Consolas" w:hAnsi="Consolas"/>
          <w:color w:val="000000" w:themeColor="text1"/>
          <w:sz w:val="20"/>
          <w:lang w:val="uk-UA"/>
        </w:rPr>
        <w:t>file</w:t>
      </w:r>
      <w:proofErr w:type="spellEnd"/>
      <w:r w:rsidRPr="00631381">
        <w:rPr>
          <w:rFonts w:ascii="Consolas" w:hAnsi="Consolas"/>
          <w:color w:val="000000" w:themeColor="text1"/>
          <w:sz w:val="20"/>
          <w:lang w:val="uk-UA"/>
        </w:rPr>
        <w:t xml:space="preserve"> &lt; $(KERNEL_ELF).d)) $(KERNEL_MANIFEST) $(LAST_BUILD_CONFIG)</w:t>
      </w:r>
    </w:p>
    <w:p w14:paraId="7C64C14D"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RUSTFLAGS = $(RUSTC_MISC_ARGS)                   \</w:t>
      </w:r>
    </w:p>
    <w:p w14:paraId="4058A5AD"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-C </w:t>
      </w:r>
      <w:proofErr w:type="spellStart"/>
      <w:r w:rsidRPr="00631381">
        <w:rPr>
          <w:rFonts w:ascii="Consolas" w:hAnsi="Consolas"/>
          <w:color w:val="000000" w:themeColor="text1"/>
          <w:sz w:val="20"/>
          <w:lang w:val="uk-UA"/>
        </w:rPr>
        <w:t>link-arg</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library-path</w:t>
      </w:r>
      <w:proofErr w:type="spellEnd"/>
      <w:r w:rsidRPr="00631381">
        <w:rPr>
          <w:rFonts w:ascii="Consolas" w:hAnsi="Consolas"/>
          <w:color w:val="000000" w:themeColor="text1"/>
          <w:sz w:val="20"/>
          <w:lang w:val="uk-UA"/>
        </w:rPr>
        <w:t>=$(LD_SCRIPT_PATH) \</w:t>
      </w:r>
    </w:p>
    <w:p w14:paraId="4CF1A243" w14:textId="648088F6"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-C </w:t>
      </w:r>
      <w:proofErr w:type="spellStart"/>
      <w:r w:rsidRPr="00631381">
        <w:rPr>
          <w:rFonts w:ascii="Consolas" w:hAnsi="Consolas"/>
          <w:color w:val="000000" w:themeColor="text1"/>
          <w:sz w:val="20"/>
          <w:lang w:val="uk-UA"/>
        </w:rPr>
        <w:t>link-arg</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script</w:t>
      </w:r>
      <w:proofErr w:type="spellEnd"/>
      <w:r w:rsidRPr="00631381">
        <w:rPr>
          <w:rFonts w:ascii="Consolas" w:hAnsi="Consolas"/>
          <w:color w:val="000000" w:themeColor="text1"/>
          <w:sz w:val="20"/>
          <w:lang w:val="uk-UA"/>
        </w:rPr>
        <w:t>=$(KERNEL_LINKER_SCRIPT)</w:t>
      </w:r>
    </w:p>
    <w:p w14:paraId="6CEACD50"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RUSTFLAGS_PEDANTIC = $(RUSTFLAGS) \</w:t>
      </w:r>
    </w:p>
    <w:p w14:paraId="06D36243"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-D </w:t>
      </w:r>
      <w:proofErr w:type="spellStart"/>
      <w:r w:rsidRPr="00631381">
        <w:rPr>
          <w:rFonts w:ascii="Consolas" w:hAnsi="Consolas"/>
          <w:color w:val="000000" w:themeColor="text1"/>
          <w:sz w:val="20"/>
          <w:lang w:val="uk-UA"/>
        </w:rPr>
        <w:t>warnings</w:t>
      </w:r>
      <w:proofErr w:type="spellEnd"/>
      <w:r w:rsidRPr="00631381">
        <w:rPr>
          <w:rFonts w:ascii="Consolas" w:hAnsi="Consolas"/>
          <w:color w:val="000000" w:themeColor="text1"/>
          <w:sz w:val="20"/>
          <w:lang w:val="uk-UA"/>
        </w:rPr>
        <w:t xml:space="preserve">                   \</w:t>
      </w:r>
    </w:p>
    <w:p w14:paraId="5D782B75" w14:textId="1F99A5F6"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-D </w:t>
      </w:r>
      <w:proofErr w:type="spellStart"/>
      <w:r w:rsidRPr="00631381">
        <w:rPr>
          <w:rFonts w:ascii="Consolas" w:hAnsi="Consolas"/>
          <w:color w:val="000000" w:themeColor="text1"/>
          <w:sz w:val="20"/>
          <w:lang w:val="uk-UA"/>
        </w:rPr>
        <w:t>missing_docs</w:t>
      </w:r>
      <w:proofErr w:type="spellEnd"/>
    </w:p>
    <w:p w14:paraId="662804F0"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FEATURES      = --</w:t>
      </w:r>
      <w:proofErr w:type="spellStart"/>
      <w:r w:rsidRPr="00631381">
        <w:rPr>
          <w:rFonts w:ascii="Consolas" w:hAnsi="Consolas"/>
          <w:color w:val="000000" w:themeColor="text1"/>
          <w:sz w:val="20"/>
          <w:lang w:val="uk-UA"/>
        </w:rPr>
        <w:t>features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bsp</w:t>
      </w:r>
      <w:proofErr w:type="spellEnd"/>
      <w:r w:rsidRPr="00631381">
        <w:rPr>
          <w:rFonts w:ascii="Consolas" w:hAnsi="Consolas"/>
          <w:color w:val="000000" w:themeColor="text1"/>
          <w:sz w:val="20"/>
          <w:lang w:val="uk-UA"/>
        </w:rPr>
        <w:t>_$(BSP)</w:t>
      </w:r>
    </w:p>
    <w:p w14:paraId="2852586F"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COMPILER_ARGS = --</w:t>
      </w:r>
      <w:proofErr w:type="spellStart"/>
      <w:r w:rsidRPr="00631381">
        <w:rPr>
          <w:rFonts w:ascii="Consolas" w:hAnsi="Consolas"/>
          <w:color w:val="000000" w:themeColor="text1"/>
          <w:sz w:val="20"/>
          <w:lang w:val="uk-UA"/>
        </w:rPr>
        <w:t>target</w:t>
      </w:r>
      <w:proofErr w:type="spellEnd"/>
      <w:r w:rsidRPr="00631381">
        <w:rPr>
          <w:rFonts w:ascii="Consolas" w:hAnsi="Consolas"/>
          <w:color w:val="000000" w:themeColor="text1"/>
          <w:sz w:val="20"/>
          <w:lang w:val="uk-UA"/>
        </w:rPr>
        <w:t>=$(TARGET) \</w:t>
      </w:r>
    </w:p>
    <w:p w14:paraId="7A176DB7"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$(FEATURES)                    \</w:t>
      </w:r>
    </w:p>
    <w:p w14:paraId="74B03140" w14:textId="0CBF3D2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release</w:t>
      </w:r>
      <w:proofErr w:type="spellEnd"/>
    </w:p>
    <w:p w14:paraId="265E5F0F"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RUSTC_CMD   = </w:t>
      </w:r>
      <w:proofErr w:type="spellStart"/>
      <w:r w:rsidRPr="00631381">
        <w:rPr>
          <w:rFonts w:ascii="Consolas" w:hAnsi="Consolas"/>
          <w:color w:val="000000" w:themeColor="text1"/>
          <w:sz w:val="20"/>
          <w:lang w:val="uk-UA"/>
        </w:rPr>
        <w:t>cargo</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rustc</w:t>
      </w:r>
      <w:proofErr w:type="spellEnd"/>
      <w:r w:rsidRPr="00631381">
        <w:rPr>
          <w:rFonts w:ascii="Consolas" w:hAnsi="Consolas"/>
          <w:color w:val="000000" w:themeColor="text1"/>
          <w:sz w:val="20"/>
          <w:lang w:val="uk-UA"/>
        </w:rPr>
        <w:t xml:space="preserve"> $(COMPILER_ARGS)</w:t>
      </w:r>
    </w:p>
    <w:p w14:paraId="0D719134"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DOC_CMD     = </w:t>
      </w:r>
      <w:proofErr w:type="spellStart"/>
      <w:r w:rsidRPr="00631381">
        <w:rPr>
          <w:rFonts w:ascii="Consolas" w:hAnsi="Consolas"/>
          <w:color w:val="000000" w:themeColor="text1"/>
          <w:sz w:val="20"/>
          <w:lang w:val="uk-UA"/>
        </w:rPr>
        <w:t>cargo</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doc</w:t>
      </w:r>
      <w:proofErr w:type="spellEnd"/>
      <w:r w:rsidRPr="00631381">
        <w:rPr>
          <w:rFonts w:ascii="Consolas" w:hAnsi="Consolas"/>
          <w:color w:val="000000" w:themeColor="text1"/>
          <w:sz w:val="20"/>
          <w:lang w:val="uk-UA"/>
        </w:rPr>
        <w:t xml:space="preserve"> $(COMPILER_ARGS)</w:t>
      </w:r>
    </w:p>
    <w:p w14:paraId="58DC27B2"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CLIPPY_CMD  = </w:t>
      </w:r>
      <w:proofErr w:type="spellStart"/>
      <w:r w:rsidRPr="00631381">
        <w:rPr>
          <w:rFonts w:ascii="Consolas" w:hAnsi="Consolas"/>
          <w:color w:val="000000" w:themeColor="text1"/>
          <w:sz w:val="20"/>
          <w:lang w:val="uk-UA"/>
        </w:rPr>
        <w:t>cargo</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clippy</w:t>
      </w:r>
      <w:proofErr w:type="spellEnd"/>
      <w:r w:rsidRPr="00631381">
        <w:rPr>
          <w:rFonts w:ascii="Consolas" w:hAnsi="Consolas"/>
          <w:color w:val="000000" w:themeColor="text1"/>
          <w:sz w:val="20"/>
          <w:lang w:val="uk-UA"/>
        </w:rPr>
        <w:t xml:space="preserve"> $(COMPILER_ARGS)</w:t>
      </w:r>
    </w:p>
    <w:p w14:paraId="10EBAD29"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OBJCOPY_CMD = </w:t>
      </w:r>
      <w:proofErr w:type="spellStart"/>
      <w:r w:rsidRPr="00631381">
        <w:rPr>
          <w:rFonts w:ascii="Consolas" w:hAnsi="Consolas"/>
          <w:color w:val="000000" w:themeColor="text1"/>
          <w:sz w:val="20"/>
          <w:lang w:val="uk-UA"/>
        </w:rPr>
        <w:t>rust-objcopy</w:t>
      </w:r>
      <w:proofErr w:type="spellEnd"/>
      <w:r w:rsidRPr="00631381">
        <w:rPr>
          <w:rFonts w:ascii="Consolas" w:hAnsi="Consolas"/>
          <w:color w:val="000000" w:themeColor="text1"/>
          <w:sz w:val="20"/>
          <w:lang w:val="uk-UA"/>
        </w:rPr>
        <w:t xml:space="preserve"> \</w:t>
      </w:r>
    </w:p>
    <w:p w14:paraId="3C5EBB09"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strip-all</w:t>
      </w:r>
      <w:proofErr w:type="spellEnd"/>
      <w:r w:rsidRPr="00631381">
        <w:rPr>
          <w:rFonts w:ascii="Consolas" w:hAnsi="Consolas"/>
          <w:color w:val="000000" w:themeColor="text1"/>
          <w:sz w:val="20"/>
          <w:lang w:val="uk-UA"/>
        </w:rPr>
        <w:t xml:space="preserve">            \</w:t>
      </w:r>
    </w:p>
    <w:p w14:paraId="193A2A81"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-O </w:t>
      </w:r>
      <w:proofErr w:type="spellStart"/>
      <w:r w:rsidRPr="00631381">
        <w:rPr>
          <w:rFonts w:ascii="Consolas" w:hAnsi="Consolas"/>
          <w:color w:val="000000" w:themeColor="text1"/>
          <w:sz w:val="20"/>
          <w:lang w:val="uk-UA"/>
        </w:rPr>
        <w:t>binary</w:t>
      </w:r>
      <w:proofErr w:type="spellEnd"/>
    </w:p>
    <w:p w14:paraId="677D4F5B"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
    <w:p w14:paraId="4D5A549D"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EXEC_QEMU          = $(QEMU_BINARY) -M $(QEMU_MACHINE_TYPE)</w:t>
      </w:r>
    </w:p>
    <w:p w14:paraId="1D6CDCDC"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EXEC_TEST_MINIPUSH = </w:t>
      </w:r>
      <w:proofErr w:type="spellStart"/>
      <w:r w:rsidRPr="00631381">
        <w:rPr>
          <w:rFonts w:ascii="Consolas" w:hAnsi="Consolas"/>
          <w:color w:val="000000" w:themeColor="text1"/>
          <w:sz w:val="20"/>
          <w:lang w:val="uk-UA"/>
        </w:rPr>
        <w:t>ruby</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tests</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chainboot_test.rb</w:t>
      </w:r>
      <w:proofErr w:type="spellEnd"/>
    </w:p>
    <w:p w14:paraId="7461A4E2"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EXEC_MINIPUSH      = </w:t>
      </w:r>
      <w:proofErr w:type="spellStart"/>
      <w:r w:rsidRPr="00631381">
        <w:rPr>
          <w:rFonts w:ascii="Consolas" w:hAnsi="Consolas"/>
          <w:color w:val="000000" w:themeColor="text1"/>
          <w:sz w:val="20"/>
          <w:lang w:val="uk-UA"/>
        </w:rPr>
        <w:t>ruby</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common</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serial</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minipush.rb</w:t>
      </w:r>
      <w:proofErr w:type="spellEnd"/>
    </w:p>
    <w:p w14:paraId="02B7B201"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DOCKER_CMD            = </w:t>
      </w:r>
      <w:proofErr w:type="spellStart"/>
      <w:r w:rsidRPr="00631381">
        <w:rPr>
          <w:rFonts w:ascii="Consolas" w:hAnsi="Consolas"/>
          <w:color w:val="000000" w:themeColor="text1"/>
          <w:sz w:val="20"/>
          <w:lang w:val="uk-UA"/>
        </w:rPr>
        <w:t>docker</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run</w:t>
      </w:r>
      <w:proofErr w:type="spellEnd"/>
      <w:r w:rsidRPr="00631381">
        <w:rPr>
          <w:rFonts w:ascii="Consolas" w:hAnsi="Consolas"/>
          <w:color w:val="000000" w:themeColor="text1"/>
          <w:sz w:val="20"/>
          <w:lang w:val="uk-UA"/>
        </w:rPr>
        <w:t xml:space="preserve"> -t --</w:t>
      </w:r>
      <w:proofErr w:type="spellStart"/>
      <w:r w:rsidRPr="00631381">
        <w:rPr>
          <w:rFonts w:ascii="Consolas" w:hAnsi="Consolas"/>
          <w:color w:val="000000" w:themeColor="text1"/>
          <w:sz w:val="20"/>
          <w:lang w:val="uk-UA"/>
        </w:rPr>
        <w:t>rm</w:t>
      </w:r>
      <w:proofErr w:type="spellEnd"/>
      <w:r w:rsidRPr="00631381">
        <w:rPr>
          <w:rFonts w:ascii="Consolas" w:hAnsi="Consolas"/>
          <w:color w:val="000000" w:themeColor="text1"/>
          <w:sz w:val="20"/>
          <w:lang w:val="uk-UA"/>
        </w:rPr>
        <w:t xml:space="preserve"> -v $(</w:t>
      </w:r>
      <w:proofErr w:type="spellStart"/>
      <w:r w:rsidRPr="00631381">
        <w:rPr>
          <w:rFonts w:ascii="Consolas" w:hAnsi="Consolas"/>
          <w:color w:val="000000" w:themeColor="text1"/>
          <w:sz w:val="20"/>
          <w:lang w:val="uk-UA"/>
        </w:rPr>
        <w:t>shell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pwd</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work</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tutorial</w:t>
      </w:r>
      <w:proofErr w:type="spellEnd"/>
      <w:r w:rsidRPr="00631381">
        <w:rPr>
          <w:rFonts w:ascii="Consolas" w:hAnsi="Consolas"/>
          <w:color w:val="000000" w:themeColor="text1"/>
          <w:sz w:val="20"/>
          <w:lang w:val="uk-UA"/>
        </w:rPr>
        <w:t xml:space="preserve"> -w /</w:t>
      </w:r>
      <w:proofErr w:type="spellStart"/>
      <w:r w:rsidRPr="00631381">
        <w:rPr>
          <w:rFonts w:ascii="Consolas" w:hAnsi="Consolas"/>
          <w:color w:val="000000" w:themeColor="text1"/>
          <w:sz w:val="20"/>
          <w:lang w:val="uk-UA"/>
        </w:rPr>
        <w:t>work</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tutorial</w:t>
      </w:r>
      <w:proofErr w:type="spellEnd"/>
    </w:p>
    <w:p w14:paraId="5C347BBF"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DOCKER_CMD_INTERACT   = $(DOCKER_CMD) -i</w:t>
      </w:r>
    </w:p>
    <w:p w14:paraId="647C2EBF"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DOCKER_ARG_DIR_COMMON = -v $(</w:t>
      </w:r>
      <w:proofErr w:type="spellStart"/>
      <w:r w:rsidRPr="00631381">
        <w:rPr>
          <w:rFonts w:ascii="Consolas" w:hAnsi="Consolas"/>
          <w:color w:val="000000" w:themeColor="text1"/>
          <w:sz w:val="20"/>
          <w:lang w:val="uk-UA"/>
        </w:rPr>
        <w:t>shell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pwd</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common</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work</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common</w:t>
      </w:r>
      <w:proofErr w:type="spellEnd"/>
    </w:p>
    <w:p w14:paraId="0B1A367F"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DOCKER_ARG_DEV        = --</w:t>
      </w:r>
      <w:proofErr w:type="spellStart"/>
      <w:r w:rsidRPr="00631381">
        <w:rPr>
          <w:rFonts w:ascii="Consolas" w:hAnsi="Consolas"/>
          <w:color w:val="000000" w:themeColor="text1"/>
          <w:sz w:val="20"/>
          <w:lang w:val="uk-UA"/>
        </w:rPr>
        <w:t>privileged</w:t>
      </w:r>
      <w:proofErr w:type="spellEnd"/>
      <w:r w:rsidRPr="00631381">
        <w:rPr>
          <w:rFonts w:ascii="Consolas" w:hAnsi="Consolas"/>
          <w:color w:val="000000" w:themeColor="text1"/>
          <w:sz w:val="20"/>
          <w:lang w:val="uk-UA"/>
        </w:rPr>
        <w:t xml:space="preserve"> -v /</w:t>
      </w:r>
      <w:proofErr w:type="spellStart"/>
      <w:r w:rsidRPr="00631381">
        <w:rPr>
          <w:rFonts w:ascii="Consolas" w:hAnsi="Consolas"/>
          <w:color w:val="000000" w:themeColor="text1"/>
          <w:sz w:val="20"/>
          <w:lang w:val="uk-UA"/>
        </w:rPr>
        <w:t>dev</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dev</w:t>
      </w:r>
      <w:proofErr w:type="spellEnd"/>
    </w:p>
    <w:p w14:paraId="674DDB66"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DOCKER_QEMU  = $(DOCKER_CMD_INTERACT) $(DOCKER_IMAGE)</w:t>
      </w:r>
    </w:p>
    <w:p w14:paraId="30E6CDD8"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DOCKER_TOOLS = $(DOCKER_CMD) $(DOCKER_IMAGE)</w:t>
      </w:r>
    </w:p>
    <w:p w14:paraId="21739FA0"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DOCKER_TEST  = $(DOCKER_CMD) $(DOCKER_ARG_DIR_COMMON) $(DOCKER_IMAGE)</w:t>
      </w:r>
    </w:p>
    <w:p w14:paraId="2DB87A5E"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ifeq</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shell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uname</w:t>
      </w:r>
      <w:proofErr w:type="spellEnd"/>
      <w:r w:rsidRPr="00631381">
        <w:rPr>
          <w:rFonts w:ascii="Consolas" w:hAnsi="Consolas"/>
          <w:color w:val="000000" w:themeColor="text1"/>
          <w:sz w:val="20"/>
          <w:lang w:val="uk-UA"/>
        </w:rPr>
        <w:t xml:space="preserve"> -s),</w:t>
      </w:r>
      <w:proofErr w:type="spellStart"/>
      <w:r w:rsidRPr="00631381">
        <w:rPr>
          <w:rFonts w:ascii="Consolas" w:hAnsi="Consolas"/>
          <w:color w:val="000000" w:themeColor="text1"/>
          <w:sz w:val="20"/>
          <w:lang w:val="uk-UA"/>
        </w:rPr>
        <w:t>Linux</w:t>
      </w:r>
      <w:proofErr w:type="spellEnd"/>
      <w:r w:rsidRPr="00631381">
        <w:rPr>
          <w:rFonts w:ascii="Consolas" w:hAnsi="Consolas"/>
          <w:color w:val="000000" w:themeColor="text1"/>
          <w:sz w:val="20"/>
          <w:lang w:val="uk-UA"/>
        </w:rPr>
        <w:t>)</w:t>
      </w:r>
    </w:p>
    <w:p w14:paraId="0E5FDB1E" w14:textId="41A25C64"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DOCKER_CMD_DEV = $(DOCKER_CMD_INTERACT) $(DOCKER_ARG_DEV)</w:t>
      </w:r>
    </w:p>
    <w:p w14:paraId="0E65B4B7"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DOCKER_CHAINBOOT = $(DOCKER_CMD_DEV) $(DOCKER_ARG_DIR_COMMON) $(DOCKER_IMAGE)</w:t>
      </w:r>
    </w:p>
    <w:p w14:paraId="1DA159BB" w14:textId="38983126"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endif</w:t>
      </w:r>
      <w:proofErr w:type="spellEnd"/>
    </w:p>
    <w:p w14:paraId="2BA7A427" w14:textId="41356609"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.PHONY: </w:t>
      </w:r>
      <w:proofErr w:type="spellStart"/>
      <w:r w:rsidRPr="00631381">
        <w:rPr>
          <w:rFonts w:ascii="Consolas" w:hAnsi="Consolas"/>
          <w:color w:val="000000" w:themeColor="text1"/>
          <w:sz w:val="20"/>
          <w:lang w:val="uk-UA"/>
        </w:rPr>
        <w:t>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doc</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qemu</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chainboot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clippy</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clean</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readelf</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objdump</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nm</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check</w:t>
      </w:r>
      <w:proofErr w:type="spellEnd"/>
    </w:p>
    <w:p w14:paraId="595142EF"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all</w:t>
      </w:r>
      <w:proofErr w:type="spellEnd"/>
      <w:r w:rsidRPr="00631381">
        <w:rPr>
          <w:rFonts w:ascii="Consolas" w:hAnsi="Consolas"/>
          <w:color w:val="000000" w:themeColor="text1"/>
          <w:sz w:val="20"/>
          <w:lang w:val="uk-UA"/>
        </w:rPr>
        <w:t>: $(KERNEL_BIN)</w:t>
      </w:r>
    </w:p>
    <w:p w14:paraId="3BFE85B1"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$(LAST_BUILD_CONFIG):</w:t>
      </w:r>
    </w:p>
    <w:p w14:paraId="2E5BB81C"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rm</w:t>
      </w:r>
      <w:proofErr w:type="spellEnd"/>
      <w:r w:rsidRPr="00631381">
        <w:rPr>
          <w:rFonts w:ascii="Consolas" w:hAnsi="Consolas"/>
          <w:color w:val="000000" w:themeColor="text1"/>
          <w:sz w:val="20"/>
          <w:lang w:val="uk-UA"/>
        </w:rPr>
        <w:t xml:space="preserve"> -f </w:t>
      </w:r>
      <w:proofErr w:type="spellStart"/>
      <w:r w:rsidRPr="00631381">
        <w:rPr>
          <w:rFonts w:ascii="Consolas" w:hAnsi="Consolas"/>
          <w:color w:val="000000" w:themeColor="text1"/>
          <w:sz w:val="20"/>
          <w:lang w:val="uk-UA"/>
        </w:rPr>
        <w:t>target</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build_config</w:t>
      </w:r>
      <w:proofErr w:type="spellEnd"/>
    </w:p>
    <w:p w14:paraId="0FB2D7BA"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mkdir</w:t>
      </w:r>
      <w:proofErr w:type="spellEnd"/>
      <w:r w:rsidRPr="00631381">
        <w:rPr>
          <w:rFonts w:ascii="Consolas" w:hAnsi="Consolas"/>
          <w:color w:val="000000" w:themeColor="text1"/>
          <w:sz w:val="20"/>
          <w:lang w:val="uk-UA"/>
        </w:rPr>
        <w:t xml:space="preserve"> -p </w:t>
      </w:r>
      <w:proofErr w:type="spellStart"/>
      <w:r w:rsidRPr="00631381">
        <w:rPr>
          <w:rFonts w:ascii="Consolas" w:hAnsi="Consolas"/>
          <w:color w:val="000000" w:themeColor="text1"/>
          <w:sz w:val="20"/>
          <w:lang w:val="uk-UA"/>
        </w:rPr>
        <w:t>target</w:t>
      </w:r>
      <w:proofErr w:type="spellEnd"/>
    </w:p>
    <w:p w14:paraId="5B0AADF8"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@touch $(LAST_BUILD_CONFIG)</w:t>
      </w:r>
    </w:p>
    <w:p w14:paraId="0DD1A35C"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$(KERNEL_ELF): $(KERNEL_ELF_DEPS)</w:t>
      </w:r>
    </w:p>
    <w:p w14:paraId="3E74C701"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lastRenderedPageBreak/>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Compiling</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kernel</w:t>
      </w:r>
      <w:proofErr w:type="spellEnd"/>
      <w:r w:rsidRPr="00631381">
        <w:rPr>
          <w:rFonts w:ascii="Consolas" w:hAnsi="Consolas"/>
          <w:color w:val="000000" w:themeColor="text1"/>
          <w:sz w:val="20"/>
          <w:lang w:val="uk-UA"/>
        </w:rPr>
        <w:t xml:space="preserve"> ELF - $(BSP)")</w:t>
      </w:r>
    </w:p>
    <w:p w14:paraId="17041495" w14:textId="2ABD74C5"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@RUSTFLAGS="$(RUSTFLAGS_PEDANTIC)" $(RUSTC_CMD)</w:t>
      </w:r>
    </w:p>
    <w:p w14:paraId="6F8CE117"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$(KERNEL_BIN): $(KERNEL_ELF)</w:t>
      </w:r>
    </w:p>
    <w:p w14:paraId="0AA428AB"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Generating</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stripped</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binary</w:t>
      </w:r>
      <w:proofErr w:type="spellEnd"/>
      <w:r w:rsidRPr="00631381">
        <w:rPr>
          <w:rFonts w:ascii="Consolas" w:hAnsi="Consolas"/>
          <w:color w:val="000000" w:themeColor="text1"/>
          <w:sz w:val="20"/>
          <w:lang w:val="uk-UA"/>
        </w:rPr>
        <w:t>")</w:t>
      </w:r>
    </w:p>
    <w:p w14:paraId="56B8DE98"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@$(OBJCOPY_CMD) $(KERNEL_ELF) $(KERNEL_BIN)</w:t>
      </w:r>
    </w:p>
    <w:p w14:paraId="0D404916"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color_progress_prefix</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Name</w:t>
      </w:r>
      <w:proofErr w:type="spellEnd"/>
      <w:r w:rsidRPr="00631381">
        <w:rPr>
          <w:rFonts w:ascii="Consolas" w:hAnsi="Consolas"/>
          <w:color w:val="000000" w:themeColor="text1"/>
          <w:sz w:val="20"/>
          <w:lang w:val="uk-UA"/>
        </w:rPr>
        <w:t>")</w:t>
      </w:r>
    </w:p>
    <w:p w14:paraId="764078A0"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@echo $(KERNEL_BIN)</w:t>
      </w:r>
    </w:p>
    <w:p w14:paraId="226095B4"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color_progress_prefix</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Size</w:t>
      </w:r>
      <w:proofErr w:type="spellEnd"/>
      <w:r w:rsidRPr="00631381">
        <w:rPr>
          <w:rFonts w:ascii="Consolas" w:hAnsi="Consolas"/>
          <w:color w:val="000000" w:themeColor="text1"/>
          <w:sz w:val="20"/>
          <w:lang w:val="uk-UA"/>
        </w:rPr>
        <w:t>")</w:t>
      </w:r>
    </w:p>
    <w:p w14:paraId="6E5BCC5E"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disk_usage_KiB</w:t>
      </w:r>
      <w:proofErr w:type="spellEnd"/>
      <w:r w:rsidRPr="00631381">
        <w:rPr>
          <w:rFonts w:ascii="Consolas" w:hAnsi="Consolas"/>
          <w:color w:val="000000" w:themeColor="text1"/>
          <w:sz w:val="20"/>
          <w:lang w:val="uk-UA"/>
        </w:rPr>
        <w:t>, $(KERNEL_BIN))</w:t>
      </w:r>
    </w:p>
    <w:p w14:paraId="1D07F9CF"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doc</w:t>
      </w:r>
      <w:proofErr w:type="spellEnd"/>
      <w:r w:rsidRPr="00631381">
        <w:rPr>
          <w:rFonts w:ascii="Consolas" w:hAnsi="Consolas"/>
          <w:color w:val="000000" w:themeColor="text1"/>
          <w:sz w:val="20"/>
          <w:lang w:val="uk-UA"/>
        </w:rPr>
        <w:t>:</w:t>
      </w:r>
    </w:p>
    <w:p w14:paraId="56072E93"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Generating</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docs</w:t>
      </w:r>
      <w:proofErr w:type="spellEnd"/>
      <w:r w:rsidRPr="00631381">
        <w:rPr>
          <w:rFonts w:ascii="Consolas" w:hAnsi="Consolas"/>
          <w:color w:val="000000" w:themeColor="text1"/>
          <w:sz w:val="20"/>
          <w:lang w:val="uk-UA"/>
        </w:rPr>
        <w:t>")</w:t>
      </w:r>
    </w:p>
    <w:p w14:paraId="6C9295F7"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@$(DOC_CMD) --</w:t>
      </w:r>
      <w:proofErr w:type="spellStart"/>
      <w:r w:rsidRPr="00631381">
        <w:rPr>
          <w:rFonts w:ascii="Consolas" w:hAnsi="Consolas"/>
          <w:color w:val="000000" w:themeColor="text1"/>
          <w:sz w:val="20"/>
          <w:lang w:val="uk-UA"/>
        </w:rPr>
        <w:t>document-private-items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open</w:t>
      </w:r>
      <w:proofErr w:type="spellEnd"/>
    </w:p>
    <w:p w14:paraId="367C420B" w14:textId="3FE31D4C"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ifeq</w:t>
      </w:r>
      <w:proofErr w:type="spellEnd"/>
      <w:r w:rsidRPr="00631381">
        <w:rPr>
          <w:rFonts w:ascii="Consolas" w:hAnsi="Consolas"/>
          <w:color w:val="000000" w:themeColor="text1"/>
          <w:sz w:val="20"/>
          <w:lang w:val="uk-UA"/>
        </w:rPr>
        <w:t xml:space="preserve"> ($(QEMU_MACHINE_TYPE),) # QEMU </w:t>
      </w:r>
      <w:proofErr w:type="spellStart"/>
      <w:r w:rsidRPr="00631381">
        <w:rPr>
          <w:rFonts w:ascii="Consolas" w:hAnsi="Consolas"/>
          <w:color w:val="000000" w:themeColor="text1"/>
          <w:sz w:val="20"/>
          <w:lang w:val="uk-UA"/>
        </w:rPr>
        <w:t>is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not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supported</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for</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the</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board</w:t>
      </w:r>
      <w:proofErr w:type="spellEnd"/>
      <w:r w:rsidRPr="00631381">
        <w:rPr>
          <w:rFonts w:ascii="Consolas" w:hAnsi="Consolas"/>
          <w:color w:val="000000" w:themeColor="text1"/>
          <w:sz w:val="20"/>
          <w:lang w:val="uk-UA"/>
        </w:rPr>
        <w:t>.</w:t>
      </w:r>
    </w:p>
    <w:p w14:paraId="57FE7EB4"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qemu</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qemuasm</w:t>
      </w:r>
      <w:proofErr w:type="spellEnd"/>
      <w:r w:rsidRPr="00631381">
        <w:rPr>
          <w:rFonts w:ascii="Consolas" w:hAnsi="Consolas"/>
          <w:color w:val="000000" w:themeColor="text1"/>
          <w:sz w:val="20"/>
          <w:lang w:val="uk-UA"/>
        </w:rPr>
        <w:t>:</w:t>
      </w:r>
    </w:p>
    <w:p w14:paraId="612016CA" w14:textId="09A6063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"$(QEMU_MISSING_STRING)")</w:t>
      </w:r>
    </w:p>
    <w:p w14:paraId="3EB18F65" w14:textId="7D964A1C"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else</w:t>
      </w:r>
      <w:proofErr w:type="spellEnd"/>
      <w:r w:rsidRPr="00631381">
        <w:rPr>
          <w:rFonts w:ascii="Consolas" w:hAnsi="Consolas"/>
          <w:color w:val="000000" w:themeColor="text1"/>
          <w:sz w:val="20"/>
          <w:lang w:val="uk-UA"/>
        </w:rPr>
        <w:t xml:space="preserve"> # QEMU </w:t>
      </w:r>
      <w:proofErr w:type="spellStart"/>
      <w:r w:rsidRPr="00631381">
        <w:rPr>
          <w:rFonts w:ascii="Consolas" w:hAnsi="Consolas"/>
          <w:color w:val="000000" w:themeColor="text1"/>
          <w:sz w:val="20"/>
          <w:lang w:val="uk-UA"/>
        </w:rPr>
        <w:t>is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supported</w:t>
      </w:r>
      <w:proofErr w:type="spellEnd"/>
      <w:r w:rsidRPr="00631381">
        <w:rPr>
          <w:rFonts w:ascii="Consolas" w:hAnsi="Consolas"/>
          <w:color w:val="000000" w:themeColor="text1"/>
          <w:sz w:val="20"/>
          <w:lang w:val="uk-UA"/>
        </w:rPr>
        <w:t>.</w:t>
      </w:r>
    </w:p>
    <w:p w14:paraId="3CD6E50A"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qemu</w:t>
      </w:r>
      <w:proofErr w:type="spellEnd"/>
      <w:r w:rsidRPr="00631381">
        <w:rPr>
          <w:rFonts w:ascii="Consolas" w:hAnsi="Consolas"/>
          <w:color w:val="000000" w:themeColor="text1"/>
          <w:sz w:val="20"/>
          <w:lang w:val="uk-UA"/>
        </w:rPr>
        <w:t>: $(KERNEL_BIN)</w:t>
      </w:r>
    </w:p>
    <w:p w14:paraId="1B1D9830"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Launching</w:t>
      </w:r>
      <w:proofErr w:type="spellEnd"/>
      <w:r w:rsidRPr="00631381">
        <w:rPr>
          <w:rFonts w:ascii="Consolas" w:hAnsi="Consolas"/>
          <w:color w:val="000000" w:themeColor="text1"/>
          <w:sz w:val="20"/>
          <w:lang w:val="uk-UA"/>
        </w:rPr>
        <w:t xml:space="preserve"> QEMU")</w:t>
      </w:r>
    </w:p>
    <w:p w14:paraId="70DE4CDE" w14:textId="55DF964F"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@$(DOCKER_QEMU) $(EXEC_QEMU) $(QEMU_RELEASE_ARGS) -</w:t>
      </w:r>
      <w:proofErr w:type="spellStart"/>
      <w:r w:rsidRPr="00631381">
        <w:rPr>
          <w:rFonts w:ascii="Consolas" w:hAnsi="Consolas"/>
          <w:color w:val="000000" w:themeColor="text1"/>
          <w:sz w:val="20"/>
          <w:lang w:val="uk-UA"/>
        </w:rPr>
        <w:t>kernel</w:t>
      </w:r>
      <w:proofErr w:type="spellEnd"/>
      <w:r w:rsidRPr="00631381">
        <w:rPr>
          <w:rFonts w:ascii="Consolas" w:hAnsi="Consolas"/>
          <w:color w:val="000000" w:themeColor="text1"/>
          <w:sz w:val="20"/>
          <w:lang w:val="uk-UA"/>
        </w:rPr>
        <w:t xml:space="preserve"> $(KERNEL_BIN)</w:t>
      </w:r>
    </w:p>
    <w:p w14:paraId="1B37CD12"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qemuasm</w:t>
      </w:r>
      <w:proofErr w:type="spellEnd"/>
      <w:r w:rsidRPr="00631381">
        <w:rPr>
          <w:rFonts w:ascii="Consolas" w:hAnsi="Consolas"/>
          <w:color w:val="000000" w:themeColor="text1"/>
          <w:sz w:val="20"/>
          <w:lang w:val="uk-UA"/>
        </w:rPr>
        <w:t>: $(KERNEL_BIN)</w:t>
      </w:r>
    </w:p>
    <w:p w14:paraId="46C2FF16"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Launching</w:t>
      </w:r>
      <w:proofErr w:type="spellEnd"/>
      <w:r w:rsidRPr="00631381">
        <w:rPr>
          <w:rFonts w:ascii="Consolas" w:hAnsi="Consolas"/>
          <w:color w:val="000000" w:themeColor="text1"/>
          <w:sz w:val="20"/>
          <w:lang w:val="uk-UA"/>
        </w:rPr>
        <w:t xml:space="preserve"> QEMU </w:t>
      </w:r>
      <w:proofErr w:type="spellStart"/>
      <w:r w:rsidRPr="00631381">
        <w:rPr>
          <w:rFonts w:ascii="Consolas" w:hAnsi="Consolas"/>
          <w:color w:val="000000" w:themeColor="text1"/>
          <w:sz w:val="20"/>
          <w:lang w:val="uk-UA"/>
        </w:rPr>
        <w:t>with</w:t>
      </w:r>
      <w:proofErr w:type="spellEnd"/>
      <w:r w:rsidRPr="00631381">
        <w:rPr>
          <w:rFonts w:ascii="Consolas" w:hAnsi="Consolas"/>
          <w:color w:val="000000" w:themeColor="text1"/>
          <w:sz w:val="20"/>
          <w:lang w:val="uk-UA"/>
        </w:rPr>
        <w:t xml:space="preserve"> ASM </w:t>
      </w:r>
      <w:proofErr w:type="spellStart"/>
      <w:r w:rsidRPr="00631381">
        <w:rPr>
          <w:rFonts w:ascii="Consolas" w:hAnsi="Consolas"/>
          <w:color w:val="000000" w:themeColor="text1"/>
          <w:sz w:val="20"/>
          <w:lang w:val="uk-UA"/>
        </w:rPr>
        <w:t>output</w:t>
      </w:r>
      <w:proofErr w:type="spellEnd"/>
      <w:r w:rsidRPr="00631381">
        <w:rPr>
          <w:rFonts w:ascii="Consolas" w:hAnsi="Consolas"/>
          <w:color w:val="000000" w:themeColor="text1"/>
          <w:sz w:val="20"/>
          <w:lang w:val="uk-UA"/>
        </w:rPr>
        <w:t>")</w:t>
      </w:r>
    </w:p>
    <w:p w14:paraId="1930A439" w14:textId="4AFFE421"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@$(DOCKER_QEMU) $(EXEC_QEMU) $(QEMU_RELEASE_ARGS) -</w:t>
      </w:r>
      <w:proofErr w:type="spellStart"/>
      <w:r w:rsidRPr="00631381">
        <w:rPr>
          <w:rFonts w:ascii="Consolas" w:hAnsi="Consolas"/>
          <w:color w:val="000000" w:themeColor="text1"/>
          <w:sz w:val="20"/>
          <w:lang w:val="uk-UA"/>
        </w:rPr>
        <w:t>kernel</w:t>
      </w:r>
      <w:proofErr w:type="spellEnd"/>
      <w:r w:rsidRPr="00631381">
        <w:rPr>
          <w:rFonts w:ascii="Consolas" w:hAnsi="Consolas"/>
          <w:color w:val="000000" w:themeColor="text1"/>
          <w:sz w:val="20"/>
          <w:lang w:val="uk-UA"/>
        </w:rPr>
        <w:t xml:space="preserve"> $(KERNEL_BIN) -d </w:t>
      </w:r>
      <w:proofErr w:type="spellStart"/>
      <w:r w:rsidRPr="00631381">
        <w:rPr>
          <w:rFonts w:ascii="Consolas" w:hAnsi="Consolas"/>
          <w:color w:val="000000" w:themeColor="text1"/>
          <w:sz w:val="20"/>
          <w:lang w:val="uk-UA"/>
        </w:rPr>
        <w:t>in_asm</w:t>
      </w:r>
      <w:proofErr w:type="spellEnd"/>
    </w:p>
    <w:p w14:paraId="7A18CD76"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endif</w:t>
      </w:r>
      <w:proofErr w:type="spellEnd"/>
    </w:p>
    <w:p w14:paraId="1DC4E79E"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chainboot</w:t>
      </w:r>
      <w:proofErr w:type="spellEnd"/>
      <w:r w:rsidRPr="00631381">
        <w:rPr>
          <w:rFonts w:ascii="Consolas" w:hAnsi="Consolas"/>
          <w:color w:val="000000" w:themeColor="text1"/>
          <w:sz w:val="20"/>
          <w:lang w:val="uk-UA"/>
        </w:rPr>
        <w:t>: $(KERNEL_BIN)</w:t>
      </w:r>
    </w:p>
    <w:p w14:paraId="25F64C7A"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@$(DOCKER_CHAINBOOT) $(EXEC_MINIPUSH) $(DEV_SERIAL) $(CHAINBOOT_DEMO_PAYLOAD)</w:t>
      </w:r>
    </w:p>
    <w:p w14:paraId="05D13487"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clippy</w:t>
      </w:r>
      <w:proofErr w:type="spellEnd"/>
      <w:r w:rsidRPr="00631381">
        <w:rPr>
          <w:rFonts w:ascii="Consolas" w:hAnsi="Consolas"/>
          <w:color w:val="000000" w:themeColor="text1"/>
          <w:sz w:val="20"/>
          <w:lang w:val="uk-UA"/>
        </w:rPr>
        <w:t>:</w:t>
      </w:r>
    </w:p>
    <w:p w14:paraId="45D8C28F"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@RUSTFLAGS="$(RUSTFLAGS_PEDANTIC)" $(CLIPPY_CMD)</w:t>
      </w:r>
    </w:p>
    <w:p w14:paraId="6000DB0F"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clean</w:t>
      </w:r>
      <w:proofErr w:type="spellEnd"/>
      <w:r w:rsidRPr="00631381">
        <w:rPr>
          <w:rFonts w:ascii="Consolas" w:hAnsi="Consolas"/>
          <w:color w:val="000000" w:themeColor="text1"/>
          <w:sz w:val="20"/>
          <w:lang w:val="uk-UA"/>
        </w:rPr>
        <w:t>:</w:t>
      </w:r>
    </w:p>
    <w:p w14:paraId="46A4D414" w14:textId="49FE36BD"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r>
      <w:proofErr w:type="spellStart"/>
      <w:r w:rsidRPr="00631381">
        <w:rPr>
          <w:rFonts w:ascii="Consolas" w:hAnsi="Consolas"/>
          <w:color w:val="000000" w:themeColor="text1"/>
          <w:sz w:val="20"/>
          <w:lang w:val="uk-UA"/>
        </w:rPr>
        <w:t>rm</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rf</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target</w:t>
      </w:r>
      <w:proofErr w:type="spellEnd"/>
      <w:r w:rsidRPr="00631381">
        <w:rPr>
          <w:rFonts w:ascii="Consolas" w:hAnsi="Consolas"/>
          <w:color w:val="000000" w:themeColor="text1"/>
          <w:sz w:val="20"/>
          <w:lang w:val="uk-UA"/>
        </w:rPr>
        <w:t xml:space="preserve"> $(KERNEL_BIN)</w:t>
      </w:r>
    </w:p>
    <w:p w14:paraId="3C68E6FF"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readelf</w:t>
      </w:r>
      <w:proofErr w:type="spellEnd"/>
      <w:r w:rsidRPr="00631381">
        <w:rPr>
          <w:rFonts w:ascii="Consolas" w:hAnsi="Consolas"/>
          <w:color w:val="000000" w:themeColor="text1"/>
          <w:sz w:val="20"/>
          <w:lang w:val="uk-UA"/>
        </w:rPr>
        <w:t>: $(KERNEL_ELF)</w:t>
      </w:r>
    </w:p>
    <w:p w14:paraId="1F729569"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Launching</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readelf</w:t>
      </w:r>
      <w:proofErr w:type="spellEnd"/>
      <w:r w:rsidRPr="00631381">
        <w:rPr>
          <w:rFonts w:ascii="Consolas" w:hAnsi="Consolas"/>
          <w:color w:val="000000" w:themeColor="text1"/>
          <w:sz w:val="20"/>
          <w:lang w:val="uk-UA"/>
        </w:rPr>
        <w:t>")</w:t>
      </w:r>
    </w:p>
    <w:p w14:paraId="09DAAFA5"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@$(DOCKER_TOOLS) $(READELF_BINARY) --</w:t>
      </w:r>
      <w:proofErr w:type="spellStart"/>
      <w:r w:rsidRPr="00631381">
        <w:rPr>
          <w:rFonts w:ascii="Consolas" w:hAnsi="Consolas"/>
          <w:color w:val="000000" w:themeColor="text1"/>
          <w:sz w:val="20"/>
          <w:lang w:val="uk-UA"/>
        </w:rPr>
        <w:t>headers</w:t>
      </w:r>
      <w:proofErr w:type="spellEnd"/>
      <w:r w:rsidRPr="00631381">
        <w:rPr>
          <w:rFonts w:ascii="Consolas" w:hAnsi="Consolas"/>
          <w:color w:val="000000" w:themeColor="text1"/>
          <w:sz w:val="20"/>
          <w:lang w:val="uk-UA"/>
        </w:rPr>
        <w:t xml:space="preserve"> $(KERNEL_ELF)</w:t>
      </w:r>
    </w:p>
    <w:p w14:paraId="3F5ACF78"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objdump</w:t>
      </w:r>
      <w:proofErr w:type="spellEnd"/>
      <w:r w:rsidRPr="00631381">
        <w:rPr>
          <w:rFonts w:ascii="Consolas" w:hAnsi="Consolas"/>
          <w:color w:val="000000" w:themeColor="text1"/>
          <w:sz w:val="20"/>
          <w:lang w:val="uk-UA"/>
        </w:rPr>
        <w:t>: $(KERNEL_ELF)</w:t>
      </w:r>
    </w:p>
    <w:p w14:paraId="19D617B9"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Launching</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objdump</w:t>
      </w:r>
      <w:proofErr w:type="spellEnd"/>
      <w:r w:rsidRPr="00631381">
        <w:rPr>
          <w:rFonts w:ascii="Consolas" w:hAnsi="Consolas"/>
          <w:color w:val="000000" w:themeColor="text1"/>
          <w:sz w:val="20"/>
          <w:lang w:val="uk-UA"/>
        </w:rPr>
        <w:t>")</w:t>
      </w:r>
    </w:p>
    <w:p w14:paraId="4558C19D"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@$(DOCKER_TOOLS) $(OBJDUMP_BINARY) --</w:t>
      </w:r>
      <w:proofErr w:type="spellStart"/>
      <w:r w:rsidRPr="00631381">
        <w:rPr>
          <w:rFonts w:ascii="Consolas" w:hAnsi="Consolas"/>
          <w:color w:val="000000" w:themeColor="text1"/>
          <w:sz w:val="20"/>
          <w:lang w:val="uk-UA"/>
        </w:rPr>
        <w:t>disassemble</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demangle</w:t>
      </w:r>
      <w:proofErr w:type="spellEnd"/>
      <w:r w:rsidRPr="00631381">
        <w:rPr>
          <w:rFonts w:ascii="Consolas" w:hAnsi="Consolas"/>
          <w:color w:val="000000" w:themeColor="text1"/>
          <w:sz w:val="20"/>
          <w:lang w:val="uk-UA"/>
        </w:rPr>
        <w:t xml:space="preserve"> \</w:t>
      </w:r>
    </w:p>
    <w:p w14:paraId="790880B8"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section</w:t>
      </w:r>
      <w:proofErr w:type="spellEnd"/>
      <w:r w:rsidRPr="00631381">
        <w:rPr>
          <w:rFonts w:ascii="Consolas" w:hAnsi="Consolas"/>
          <w:color w:val="000000" w:themeColor="text1"/>
          <w:sz w:val="20"/>
          <w:lang w:val="uk-UA"/>
        </w:rPr>
        <w:t xml:space="preserve"> .text   \</w:t>
      </w:r>
    </w:p>
    <w:p w14:paraId="563F0722"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section</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rodata</w:t>
      </w:r>
      <w:proofErr w:type="spellEnd"/>
      <w:r w:rsidRPr="00631381">
        <w:rPr>
          <w:rFonts w:ascii="Consolas" w:hAnsi="Consolas"/>
          <w:color w:val="000000" w:themeColor="text1"/>
          <w:sz w:val="20"/>
          <w:lang w:val="uk-UA"/>
        </w:rPr>
        <w:t xml:space="preserve"> \</w:t>
      </w:r>
    </w:p>
    <w:p w14:paraId="4B017998"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$(KERNEL_ELF) | </w:t>
      </w:r>
      <w:proofErr w:type="spellStart"/>
      <w:r w:rsidRPr="00631381">
        <w:rPr>
          <w:rFonts w:ascii="Consolas" w:hAnsi="Consolas"/>
          <w:color w:val="000000" w:themeColor="text1"/>
          <w:sz w:val="20"/>
          <w:lang w:val="uk-UA"/>
        </w:rPr>
        <w:t>rustfilt</w:t>
      </w:r>
      <w:proofErr w:type="spellEnd"/>
    </w:p>
    <w:p w14:paraId="5ACE62DC"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nm</w:t>
      </w:r>
      <w:proofErr w:type="spellEnd"/>
      <w:r w:rsidRPr="00631381">
        <w:rPr>
          <w:rFonts w:ascii="Consolas" w:hAnsi="Consolas"/>
          <w:color w:val="000000" w:themeColor="text1"/>
          <w:sz w:val="20"/>
          <w:lang w:val="uk-UA"/>
        </w:rPr>
        <w:t>: $(KERNEL_ELF)</w:t>
      </w:r>
    </w:p>
    <w:p w14:paraId="3AB382EA"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Launching</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nm</w:t>
      </w:r>
      <w:proofErr w:type="spellEnd"/>
      <w:r w:rsidRPr="00631381">
        <w:rPr>
          <w:rFonts w:ascii="Consolas" w:hAnsi="Consolas"/>
          <w:color w:val="000000" w:themeColor="text1"/>
          <w:sz w:val="20"/>
          <w:lang w:val="uk-UA"/>
        </w:rPr>
        <w:t>")</w:t>
      </w:r>
    </w:p>
    <w:p w14:paraId="13B2218E"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lastRenderedPageBreak/>
        <w:tab/>
        <w:t>@$(DOCKER_TOOLS) $(NM_BINARY) --</w:t>
      </w:r>
      <w:proofErr w:type="spellStart"/>
      <w:r w:rsidRPr="00631381">
        <w:rPr>
          <w:rFonts w:ascii="Consolas" w:hAnsi="Consolas"/>
          <w:color w:val="000000" w:themeColor="text1"/>
          <w:sz w:val="20"/>
          <w:lang w:val="uk-UA"/>
        </w:rPr>
        <w:t>demangle</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print-size</w:t>
      </w:r>
      <w:proofErr w:type="spellEnd"/>
      <w:r w:rsidRPr="00631381">
        <w:rPr>
          <w:rFonts w:ascii="Consolas" w:hAnsi="Consolas"/>
          <w:color w:val="000000" w:themeColor="text1"/>
          <w:sz w:val="20"/>
          <w:lang w:val="uk-UA"/>
        </w:rPr>
        <w:t xml:space="preserve"> $(KERNEL_ELF) | </w:t>
      </w:r>
      <w:proofErr w:type="spellStart"/>
      <w:r w:rsidRPr="00631381">
        <w:rPr>
          <w:rFonts w:ascii="Consolas" w:hAnsi="Consolas"/>
          <w:color w:val="000000" w:themeColor="text1"/>
          <w:sz w:val="20"/>
          <w:lang w:val="uk-UA"/>
        </w:rPr>
        <w:t>sort</w:t>
      </w:r>
      <w:proofErr w:type="spellEnd"/>
      <w:r w:rsidRPr="00631381">
        <w:rPr>
          <w:rFonts w:ascii="Consolas" w:hAnsi="Consolas"/>
          <w:color w:val="000000" w:themeColor="text1"/>
          <w:sz w:val="20"/>
          <w:lang w:val="uk-UA"/>
        </w:rPr>
        <w:t xml:space="preserve"> | </w:t>
      </w:r>
      <w:proofErr w:type="spellStart"/>
      <w:r w:rsidRPr="00631381">
        <w:rPr>
          <w:rFonts w:ascii="Consolas" w:hAnsi="Consolas"/>
          <w:color w:val="000000" w:themeColor="text1"/>
          <w:sz w:val="20"/>
          <w:lang w:val="uk-UA"/>
        </w:rPr>
        <w:t>rustfilt</w:t>
      </w:r>
      <w:proofErr w:type="spellEnd"/>
    </w:p>
    <w:p w14:paraId="06A489CC" w14:textId="5C47CFDD"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.PHONY: </w:t>
      </w:r>
      <w:proofErr w:type="spellStart"/>
      <w:r w:rsidRPr="00631381">
        <w:rPr>
          <w:rFonts w:ascii="Consolas" w:hAnsi="Consolas"/>
          <w:color w:val="000000" w:themeColor="text1"/>
          <w:sz w:val="20"/>
          <w:lang w:val="uk-UA"/>
        </w:rPr>
        <w:t>test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test_boot</w:t>
      </w:r>
      <w:proofErr w:type="spellEnd"/>
    </w:p>
    <w:p w14:paraId="4CB31692" w14:textId="44571830"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ifeq</w:t>
      </w:r>
      <w:proofErr w:type="spellEnd"/>
      <w:r w:rsidRPr="00631381">
        <w:rPr>
          <w:rFonts w:ascii="Consolas" w:hAnsi="Consolas"/>
          <w:color w:val="000000" w:themeColor="text1"/>
          <w:sz w:val="20"/>
          <w:lang w:val="uk-UA"/>
        </w:rPr>
        <w:t xml:space="preserve"> ($(QEMU_MACHINE_TYPE),) # QEMU </w:t>
      </w:r>
      <w:proofErr w:type="spellStart"/>
      <w:r w:rsidRPr="00631381">
        <w:rPr>
          <w:rFonts w:ascii="Consolas" w:hAnsi="Consolas"/>
          <w:color w:val="000000" w:themeColor="text1"/>
          <w:sz w:val="20"/>
          <w:lang w:val="uk-UA"/>
        </w:rPr>
        <w:t>is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not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supported</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for</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the</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board</w:t>
      </w:r>
      <w:proofErr w:type="spellEnd"/>
      <w:r w:rsidRPr="00631381">
        <w:rPr>
          <w:rFonts w:ascii="Consolas" w:hAnsi="Consolas"/>
          <w:color w:val="000000" w:themeColor="text1"/>
          <w:sz w:val="20"/>
          <w:lang w:val="uk-UA"/>
        </w:rPr>
        <w:t>.</w:t>
      </w:r>
    </w:p>
    <w:p w14:paraId="0D75B7D5"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test_boot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test</w:t>
      </w:r>
      <w:proofErr w:type="spellEnd"/>
      <w:r w:rsidRPr="00631381">
        <w:rPr>
          <w:rFonts w:ascii="Consolas" w:hAnsi="Consolas"/>
          <w:color w:val="000000" w:themeColor="text1"/>
          <w:sz w:val="20"/>
          <w:lang w:val="uk-UA"/>
        </w:rPr>
        <w:t>:</w:t>
      </w:r>
    </w:p>
    <w:p w14:paraId="1DC60811" w14:textId="4F7B32C2"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"$(QEMU_MISSING_STRING)")</w:t>
      </w:r>
    </w:p>
    <w:p w14:paraId="51303D3B"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else</w:t>
      </w:r>
      <w:proofErr w:type="spellEnd"/>
      <w:r w:rsidRPr="00631381">
        <w:rPr>
          <w:rFonts w:ascii="Consolas" w:hAnsi="Consolas"/>
          <w:color w:val="000000" w:themeColor="text1"/>
          <w:sz w:val="20"/>
          <w:lang w:val="uk-UA"/>
        </w:rPr>
        <w:t xml:space="preserve"> # QEMU </w:t>
      </w:r>
      <w:proofErr w:type="spellStart"/>
      <w:r w:rsidRPr="00631381">
        <w:rPr>
          <w:rFonts w:ascii="Consolas" w:hAnsi="Consolas"/>
          <w:color w:val="000000" w:themeColor="text1"/>
          <w:sz w:val="20"/>
          <w:lang w:val="uk-UA"/>
        </w:rPr>
        <w:t>is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supported</w:t>
      </w:r>
      <w:proofErr w:type="spellEnd"/>
      <w:r w:rsidRPr="00631381">
        <w:rPr>
          <w:rFonts w:ascii="Consolas" w:hAnsi="Consolas"/>
          <w:color w:val="000000" w:themeColor="text1"/>
          <w:sz w:val="20"/>
          <w:lang w:val="uk-UA"/>
        </w:rPr>
        <w:t>.</w:t>
      </w:r>
    </w:p>
    <w:p w14:paraId="319C93AB"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test_boot</w:t>
      </w:r>
      <w:proofErr w:type="spellEnd"/>
      <w:r w:rsidRPr="00631381">
        <w:rPr>
          <w:rFonts w:ascii="Consolas" w:hAnsi="Consolas"/>
          <w:color w:val="000000" w:themeColor="text1"/>
          <w:sz w:val="20"/>
          <w:lang w:val="uk-UA"/>
        </w:rPr>
        <w:t>: $(KERNEL_BIN)</w:t>
      </w:r>
    </w:p>
    <w:p w14:paraId="5ED9C409"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Boot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test</w:t>
      </w:r>
      <w:proofErr w:type="spellEnd"/>
      <w:r w:rsidRPr="00631381">
        <w:rPr>
          <w:rFonts w:ascii="Consolas" w:hAnsi="Consolas"/>
          <w:color w:val="000000" w:themeColor="text1"/>
          <w:sz w:val="20"/>
          <w:lang w:val="uk-UA"/>
        </w:rPr>
        <w:t xml:space="preserve"> - $(BSP)")</w:t>
      </w:r>
    </w:p>
    <w:p w14:paraId="634280F5" w14:textId="77777777"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@$(DOCKER_TEST) $(EXEC_TEST_MINIPUSH) $(EXEC_QEMU) $(QEMU_RELEASE_ARGS) \</w:t>
      </w:r>
    </w:p>
    <w:p w14:paraId="61DFE223" w14:textId="2FDD14FE" w:rsidR="00BD0877" w:rsidRPr="00631381" w:rsidRDefault="00BD0877" w:rsidP="00BD0877">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kernel</w:t>
      </w:r>
      <w:proofErr w:type="spellEnd"/>
      <w:r w:rsidRPr="00631381">
        <w:rPr>
          <w:rFonts w:ascii="Consolas" w:hAnsi="Consolas"/>
          <w:color w:val="000000" w:themeColor="text1"/>
          <w:sz w:val="20"/>
          <w:lang w:val="uk-UA"/>
        </w:rPr>
        <w:t xml:space="preserve"> $(KERNEL_BIN) $(CHAINBOOT_DEMO_PAYLOAD)</w:t>
      </w:r>
    </w:p>
    <w:p w14:paraId="6148FEDC" w14:textId="4DA436F4"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test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test_boot</w:t>
      </w:r>
      <w:proofErr w:type="spellEnd"/>
    </w:p>
    <w:p w14:paraId="532D0C78" w14:textId="486624A6" w:rsidR="00BD0877" w:rsidRPr="00631381" w:rsidRDefault="00BD0877" w:rsidP="00BD0877">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endif</w:t>
      </w:r>
      <w:proofErr w:type="spellEnd"/>
    </w:p>
    <w:p w14:paraId="64A48494" w14:textId="77777777" w:rsidR="00BD0877" w:rsidRDefault="00BD0877" w:rsidP="004F5CC4">
      <w:pPr>
        <w:spacing w:line="360" w:lineRule="auto"/>
        <w:ind w:right="141" w:firstLine="709"/>
        <w:jc w:val="both"/>
        <w:rPr>
          <w:color w:val="000000" w:themeColor="text1"/>
          <w:sz w:val="26"/>
          <w:szCs w:val="26"/>
          <w:lang w:val="uk-UA"/>
        </w:rPr>
      </w:pPr>
    </w:p>
    <w:p w14:paraId="1C8A3BCC" w14:textId="25F5E024" w:rsidR="00BE26D7" w:rsidRPr="00327A31" w:rsidRDefault="00A17F2D" w:rsidP="004F5CC4">
      <w:pPr>
        <w:spacing w:line="360" w:lineRule="auto"/>
        <w:ind w:right="141" w:firstLine="709"/>
        <w:jc w:val="both"/>
        <w:rPr>
          <w:color w:val="000000" w:themeColor="text1"/>
          <w:sz w:val="26"/>
          <w:szCs w:val="26"/>
          <w:lang w:val="en-US"/>
        </w:rPr>
      </w:pPr>
      <w:r>
        <w:rPr>
          <w:color w:val="000000" w:themeColor="text1"/>
          <w:sz w:val="26"/>
          <w:szCs w:val="26"/>
          <w:lang w:val="uk-UA"/>
        </w:rPr>
        <w:t>Результат:</w:t>
      </w:r>
    </w:p>
    <w:p w14:paraId="1CF7BBF4" w14:textId="5FF78858" w:rsidR="005A430E" w:rsidRDefault="0029497B" w:rsidP="004F5CC4">
      <w:pPr>
        <w:spacing w:line="360" w:lineRule="auto"/>
        <w:ind w:right="141" w:firstLine="709"/>
        <w:jc w:val="both"/>
        <w:rPr>
          <w:color w:val="000000" w:themeColor="text1"/>
          <w:sz w:val="26"/>
          <w:szCs w:val="26"/>
          <w:lang w:val="uk-UA"/>
        </w:rPr>
      </w:pPr>
      <w:r>
        <w:rPr>
          <w:noProof/>
        </w:rPr>
        <w:drawing>
          <wp:inline distT="0" distB="0" distL="0" distR="0" wp14:anchorId="36368045" wp14:editId="2855376D">
            <wp:extent cx="5912631" cy="4132613"/>
            <wp:effectExtent l="0" t="0" r="0" b="127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1683" cy="4138940"/>
                    </a:xfrm>
                    <a:prstGeom prst="rect">
                      <a:avLst/>
                    </a:prstGeom>
                  </pic:spPr>
                </pic:pic>
              </a:graphicData>
            </a:graphic>
          </wp:inline>
        </w:drawing>
      </w:r>
    </w:p>
    <w:p w14:paraId="21F3C3E2" w14:textId="184C4A0F" w:rsidR="005A430E" w:rsidRDefault="00CD4A5A" w:rsidP="00327A31">
      <w:pPr>
        <w:spacing w:line="360" w:lineRule="auto"/>
        <w:ind w:right="141" w:firstLine="709"/>
        <w:jc w:val="both"/>
        <w:rPr>
          <w:color w:val="000000" w:themeColor="text1"/>
          <w:sz w:val="26"/>
          <w:szCs w:val="26"/>
          <w:lang w:val="uk-UA"/>
        </w:rPr>
      </w:pPr>
      <w:r>
        <w:rPr>
          <w:noProof/>
        </w:rPr>
        <w:lastRenderedPageBreak/>
        <w:drawing>
          <wp:inline distT="0" distB="0" distL="0" distR="0" wp14:anchorId="00B36608" wp14:editId="3F3CBDDB">
            <wp:extent cx="3075709" cy="3075709"/>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7630" cy="3077630"/>
                    </a:xfrm>
                    <a:prstGeom prst="rect">
                      <a:avLst/>
                    </a:prstGeom>
                  </pic:spPr>
                </pic:pic>
              </a:graphicData>
            </a:graphic>
          </wp:inline>
        </w:drawing>
      </w:r>
    </w:p>
    <w:p w14:paraId="41C1F093" w14:textId="69A6270C" w:rsidR="00CD4A5A" w:rsidRDefault="00CD4A5A" w:rsidP="00327A31">
      <w:pPr>
        <w:spacing w:line="360" w:lineRule="auto"/>
        <w:ind w:right="141" w:firstLine="709"/>
        <w:jc w:val="both"/>
        <w:rPr>
          <w:color w:val="000000" w:themeColor="text1"/>
          <w:sz w:val="26"/>
          <w:szCs w:val="26"/>
          <w:lang w:val="uk-UA"/>
        </w:rPr>
      </w:pPr>
    </w:p>
    <w:p w14:paraId="2634EE5A" w14:textId="57A8A7E5" w:rsidR="00CD4A5A" w:rsidRDefault="00CD4A5A" w:rsidP="00327A31">
      <w:pPr>
        <w:spacing w:line="360" w:lineRule="auto"/>
        <w:ind w:right="141" w:firstLine="709"/>
        <w:jc w:val="both"/>
        <w:rPr>
          <w:color w:val="000000" w:themeColor="text1"/>
          <w:sz w:val="26"/>
          <w:szCs w:val="26"/>
          <w:lang w:val="uk-UA"/>
        </w:rPr>
      </w:pPr>
    </w:p>
    <w:p w14:paraId="7C3DD4AE" w14:textId="77777777" w:rsidR="00CD4A5A" w:rsidRDefault="00CD4A5A" w:rsidP="00327A31">
      <w:pPr>
        <w:spacing w:line="360" w:lineRule="auto"/>
        <w:ind w:right="141" w:firstLine="709"/>
        <w:jc w:val="both"/>
        <w:rPr>
          <w:color w:val="000000" w:themeColor="text1"/>
          <w:sz w:val="26"/>
          <w:szCs w:val="26"/>
          <w:lang w:val="uk-UA"/>
        </w:rPr>
      </w:pPr>
    </w:p>
    <w:p w14:paraId="4C8B7415" w14:textId="0788536A" w:rsidR="00A17F2D" w:rsidRDefault="00B25675" w:rsidP="00B25675">
      <w:pPr>
        <w:spacing w:line="360" w:lineRule="auto"/>
        <w:ind w:right="141" w:firstLine="709"/>
        <w:jc w:val="both"/>
        <w:rPr>
          <w:color w:val="000000" w:themeColor="text1"/>
          <w:sz w:val="26"/>
          <w:szCs w:val="26"/>
          <w:lang w:val="uk-UA"/>
        </w:rPr>
      </w:pPr>
      <w:r w:rsidRPr="003A6EED">
        <w:rPr>
          <w:color w:val="000000" w:themeColor="text1"/>
          <w:sz w:val="26"/>
          <w:szCs w:val="26"/>
          <w:lang w:val="uk-UA"/>
        </w:rPr>
        <w:t xml:space="preserve">Етап </w:t>
      </w:r>
      <w:r w:rsidR="00A054DE">
        <w:rPr>
          <w:color w:val="000000" w:themeColor="text1"/>
          <w:sz w:val="26"/>
          <w:szCs w:val="26"/>
          <w:lang w:val="uk-UA"/>
        </w:rPr>
        <w:t>7</w:t>
      </w:r>
      <w:r w:rsidRPr="003A6EED">
        <w:rPr>
          <w:color w:val="000000" w:themeColor="text1"/>
          <w:sz w:val="26"/>
          <w:szCs w:val="26"/>
          <w:lang w:val="uk-UA"/>
        </w:rPr>
        <w:t xml:space="preserve">. </w:t>
      </w:r>
    </w:p>
    <w:p w14:paraId="165C9455" w14:textId="6EB6ED6C" w:rsidR="00171F5D" w:rsidRDefault="00171F5D" w:rsidP="00B25675">
      <w:pPr>
        <w:spacing w:line="360" w:lineRule="auto"/>
        <w:ind w:right="141" w:firstLine="709"/>
        <w:jc w:val="both"/>
        <w:rPr>
          <w:color w:val="000000" w:themeColor="text1"/>
          <w:sz w:val="26"/>
          <w:szCs w:val="26"/>
          <w:lang w:val="uk-UA"/>
        </w:rPr>
      </w:pPr>
      <w:r w:rsidRPr="00171F5D">
        <w:rPr>
          <w:color w:val="000000" w:themeColor="text1"/>
          <w:sz w:val="26"/>
          <w:szCs w:val="26"/>
          <w:lang w:val="uk-UA"/>
        </w:rPr>
        <w:t>На цьому етапі додають</w:t>
      </w:r>
      <w:r w:rsidR="00C46A9D">
        <w:rPr>
          <w:color w:val="000000" w:themeColor="text1"/>
          <w:sz w:val="26"/>
          <w:szCs w:val="26"/>
          <w:lang w:val="uk-UA"/>
        </w:rPr>
        <w:t>ся</w:t>
      </w:r>
      <w:r w:rsidRPr="00171F5D">
        <w:rPr>
          <w:color w:val="000000" w:themeColor="text1"/>
          <w:sz w:val="26"/>
          <w:szCs w:val="26"/>
          <w:lang w:val="uk-UA"/>
        </w:rPr>
        <w:t xml:space="preserve"> абстракції для апаратного таймера та реалізують їх для архітектурного таймера ARM у _</w:t>
      </w:r>
      <w:proofErr w:type="spellStart"/>
      <w:r w:rsidRPr="00171F5D">
        <w:rPr>
          <w:color w:val="000000" w:themeColor="text1"/>
          <w:sz w:val="26"/>
          <w:szCs w:val="26"/>
          <w:lang w:val="uk-UA"/>
        </w:rPr>
        <w:t>arch</w:t>
      </w:r>
      <w:proofErr w:type="spellEnd"/>
      <w:r w:rsidRPr="00171F5D">
        <w:rPr>
          <w:color w:val="000000" w:themeColor="text1"/>
          <w:sz w:val="26"/>
          <w:szCs w:val="26"/>
          <w:lang w:val="uk-UA"/>
        </w:rPr>
        <w:t xml:space="preserve">/aarch64. Це дозволяє створювати нові функції таймера, які використовуються для анотації друку по UART мітками часу та для усунення циклічних затримок в драйвері пристрою GPIO. Використання міток часу дозволяє відстежувати точний час виконання операцій, що може бути корисним для налагодження системи та виявлення проблем. Додавання макросу </w:t>
      </w:r>
      <w:proofErr w:type="spellStart"/>
      <w:r w:rsidRPr="00171F5D">
        <w:rPr>
          <w:color w:val="000000" w:themeColor="text1"/>
          <w:sz w:val="26"/>
          <w:szCs w:val="26"/>
          <w:lang w:val="uk-UA"/>
        </w:rPr>
        <w:t>warn</w:t>
      </w:r>
      <w:proofErr w:type="spellEnd"/>
      <w:r w:rsidRPr="00171F5D">
        <w:rPr>
          <w:color w:val="000000" w:themeColor="text1"/>
          <w:sz w:val="26"/>
          <w:szCs w:val="26"/>
          <w:lang w:val="uk-UA"/>
        </w:rPr>
        <w:t>!() дозволяє виводити повідомлення про помилки, що допомагає виявляти та виправляти проблеми в системі. В цілому, на цьому етапі розробники працюють над покращенням точності та функціональності системи.</w:t>
      </w:r>
    </w:p>
    <w:p w14:paraId="7ABF4A02" w14:textId="17871FA5" w:rsidR="009918CF" w:rsidRDefault="009918CF" w:rsidP="00B25675">
      <w:pPr>
        <w:spacing w:line="360" w:lineRule="auto"/>
        <w:ind w:right="141" w:firstLine="709"/>
        <w:jc w:val="both"/>
        <w:rPr>
          <w:color w:val="000000" w:themeColor="text1"/>
          <w:sz w:val="26"/>
          <w:szCs w:val="26"/>
          <w:lang w:val="uk-UA"/>
        </w:rPr>
      </w:pPr>
    </w:p>
    <w:p w14:paraId="35D5CC97" w14:textId="5FAED756" w:rsidR="009918CF" w:rsidRDefault="009918CF" w:rsidP="00B25675">
      <w:pPr>
        <w:spacing w:line="360" w:lineRule="auto"/>
        <w:ind w:right="141" w:firstLine="709"/>
        <w:jc w:val="both"/>
        <w:rPr>
          <w:color w:val="000000" w:themeColor="text1"/>
          <w:sz w:val="26"/>
          <w:szCs w:val="26"/>
          <w:lang w:val="uk-UA"/>
        </w:rPr>
      </w:pPr>
      <w:r>
        <w:rPr>
          <w:color w:val="000000" w:themeColor="text1"/>
          <w:sz w:val="26"/>
          <w:szCs w:val="26"/>
          <w:lang w:val="uk-UA"/>
        </w:rPr>
        <w:t>Код реалізації:</w:t>
      </w:r>
    </w:p>
    <w:p w14:paraId="5187D588" w14:textId="4C44658A" w:rsidR="009918CF" w:rsidRDefault="009918CF" w:rsidP="00B25675">
      <w:pPr>
        <w:spacing w:line="360" w:lineRule="auto"/>
        <w:ind w:right="141" w:firstLine="709"/>
        <w:jc w:val="both"/>
        <w:rPr>
          <w:color w:val="000000" w:themeColor="text1"/>
          <w:sz w:val="26"/>
          <w:szCs w:val="26"/>
          <w:lang w:val="uk-UA"/>
        </w:rPr>
      </w:pPr>
      <w:r>
        <w:rPr>
          <w:color w:val="000000" w:themeColor="text1"/>
          <w:sz w:val="26"/>
          <w:szCs w:val="26"/>
          <w:lang w:val="uk-UA"/>
        </w:rPr>
        <w:t xml:space="preserve">Файл </w:t>
      </w:r>
      <w:proofErr w:type="spellStart"/>
      <w:r w:rsidRPr="009918CF">
        <w:rPr>
          <w:color w:val="000000" w:themeColor="text1"/>
          <w:sz w:val="26"/>
          <w:szCs w:val="26"/>
          <w:lang w:val="uk-UA"/>
        </w:rPr>
        <w:t>Makefile</w:t>
      </w:r>
      <w:proofErr w:type="spellEnd"/>
    </w:p>
    <w:p w14:paraId="76F83B5E" w14:textId="2053A6B2" w:rsidR="009918CF" w:rsidRDefault="009918CF" w:rsidP="00B25675">
      <w:pPr>
        <w:spacing w:line="360" w:lineRule="auto"/>
        <w:ind w:right="141" w:firstLine="709"/>
        <w:jc w:val="both"/>
        <w:rPr>
          <w:color w:val="000000" w:themeColor="text1"/>
          <w:sz w:val="26"/>
          <w:szCs w:val="26"/>
          <w:lang w:val="uk-UA"/>
        </w:rPr>
      </w:pPr>
    </w:p>
    <w:p w14:paraId="64CB1F61"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include</w:t>
      </w:r>
      <w:proofErr w:type="spellEnd"/>
      <w:r w:rsidRPr="00631381">
        <w:rPr>
          <w:rFonts w:ascii="Consolas" w:hAnsi="Consolas"/>
          <w:color w:val="000000" w:themeColor="text1"/>
          <w:sz w:val="20"/>
          <w:lang w:val="uk-UA"/>
        </w:rPr>
        <w:t xml:space="preserve"> ../common/docker.mk</w:t>
      </w:r>
    </w:p>
    <w:p w14:paraId="5F7FCA31"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include</w:t>
      </w:r>
      <w:proofErr w:type="spellEnd"/>
      <w:r w:rsidRPr="00631381">
        <w:rPr>
          <w:rFonts w:ascii="Consolas" w:hAnsi="Consolas"/>
          <w:color w:val="000000" w:themeColor="text1"/>
          <w:sz w:val="20"/>
          <w:lang w:val="uk-UA"/>
        </w:rPr>
        <w:t xml:space="preserve"> ../common/format.mk</w:t>
      </w:r>
    </w:p>
    <w:p w14:paraId="447CA09A"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include</w:t>
      </w:r>
      <w:proofErr w:type="spellEnd"/>
      <w:r w:rsidRPr="00631381">
        <w:rPr>
          <w:rFonts w:ascii="Consolas" w:hAnsi="Consolas"/>
          <w:color w:val="000000" w:themeColor="text1"/>
          <w:sz w:val="20"/>
          <w:lang w:val="uk-UA"/>
        </w:rPr>
        <w:t xml:space="preserve"> ../common/operating_system.mk</w:t>
      </w:r>
    </w:p>
    <w:p w14:paraId="27C0BD38" w14:textId="48DFEED9"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BSP ?= rpi3</w:t>
      </w:r>
    </w:p>
    <w:p w14:paraId="2827C52B"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DEV_SERIAL ?= /</w:t>
      </w:r>
      <w:proofErr w:type="spellStart"/>
      <w:r w:rsidRPr="00631381">
        <w:rPr>
          <w:rFonts w:ascii="Consolas" w:hAnsi="Consolas"/>
          <w:color w:val="000000" w:themeColor="text1"/>
          <w:sz w:val="20"/>
          <w:lang w:val="uk-UA"/>
        </w:rPr>
        <w:t>dev</w:t>
      </w:r>
      <w:proofErr w:type="spellEnd"/>
      <w:r w:rsidRPr="00631381">
        <w:rPr>
          <w:rFonts w:ascii="Consolas" w:hAnsi="Consolas"/>
          <w:color w:val="000000" w:themeColor="text1"/>
          <w:sz w:val="20"/>
          <w:lang w:val="uk-UA"/>
        </w:rPr>
        <w:t>/ttyUSB0</w:t>
      </w:r>
    </w:p>
    <w:p w14:paraId="35CA48C5" w14:textId="1A36F19E"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QEMU_MISSING_STRING = "</w:t>
      </w:r>
      <w:proofErr w:type="spellStart"/>
      <w:r w:rsidRPr="00631381">
        <w:rPr>
          <w:rFonts w:ascii="Consolas" w:hAnsi="Consolas"/>
          <w:color w:val="000000" w:themeColor="text1"/>
          <w:sz w:val="20"/>
          <w:lang w:val="uk-UA"/>
        </w:rPr>
        <w:t>This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board</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is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not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yet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supported</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for</w:t>
      </w:r>
      <w:proofErr w:type="spellEnd"/>
      <w:r w:rsidRPr="00631381">
        <w:rPr>
          <w:rFonts w:ascii="Consolas" w:hAnsi="Consolas"/>
          <w:color w:val="000000" w:themeColor="text1"/>
          <w:sz w:val="20"/>
          <w:lang w:val="uk-UA"/>
        </w:rPr>
        <w:t xml:space="preserve"> QEMU."</w:t>
      </w:r>
    </w:p>
    <w:p w14:paraId="2C567EDD"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ifeq</w:t>
      </w:r>
      <w:proofErr w:type="spellEnd"/>
      <w:r w:rsidRPr="00631381">
        <w:rPr>
          <w:rFonts w:ascii="Consolas" w:hAnsi="Consolas"/>
          <w:color w:val="000000" w:themeColor="text1"/>
          <w:sz w:val="20"/>
          <w:lang w:val="uk-UA"/>
        </w:rPr>
        <w:t xml:space="preserve"> ($(BSP),rpi3)</w:t>
      </w:r>
    </w:p>
    <w:p w14:paraId="0D4DC133"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lastRenderedPageBreak/>
        <w:t xml:space="preserve">    TARGET            = aarch64-unknown-none-softfloat</w:t>
      </w:r>
    </w:p>
    <w:p w14:paraId="7AF97DFE"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KERNEL_BIN        = kernel8.img</w:t>
      </w:r>
    </w:p>
    <w:p w14:paraId="50636984"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QEMU_BINARY       = qemu-system-aarch64</w:t>
      </w:r>
    </w:p>
    <w:p w14:paraId="10D3CAB1"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QEMU_MACHINE_TYPE = raspi3</w:t>
      </w:r>
    </w:p>
    <w:p w14:paraId="2813A4B2"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QEMU_RELEASE_ARGS = -</w:t>
      </w:r>
      <w:proofErr w:type="spellStart"/>
      <w:r w:rsidRPr="00631381">
        <w:rPr>
          <w:rFonts w:ascii="Consolas" w:hAnsi="Consolas"/>
          <w:color w:val="000000" w:themeColor="text1"/>
          <w:sz w:val="20"/>
          <w:lang w:val="uk-UA"/>
        </w:rPr>
        <w:t>serial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stdio</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display</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none</w:t>
      </w:r>
      <w:proofErr w:type="spellEnd"/>
    </w:p>
    <w:p w14:paraId="14A20394"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OBJDUMP_BINARY    = aarch64-none-elf-objdump</w:t>
      </w:r>
    </w:p>
    <w:p w14:paraId="2670001C"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NM_BINARY         = aarch64-none-elf-nm</w:t>
      </w:r>
    </w:p>
    <w:p w14:paraId="31C1069E"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READELF_BINARY    = aarch64-none-elf-readelf</w:t>
      </w:r>
    </w:p>
    <w:p w14:paraId="5527AA12"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LD_SCRIPT_PATH    = $(</w:t>
      </w:r>
      <w:proofErr w:type="spellStart"/>
      <w:r w:rsidRPr="00631381">
        <w:rPr>
          <w:rFonts w:ascii="Consolas" w:hAnsi="Consolas"/>
          <w:color w:val="000000" w:themeColor="text1"/>
          <w:sz w:val="20"/>
          <w:lang w:val="uk-UA"/>
        </w:rPr>
        <w:t>shell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pwd</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src</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bsp</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raspberrypi</w:t>
      </w:r>
      <w:proofErr w:type="spellEnd"/>
    </w:p>
    <w:p w14:paraId="6DB46A19"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RUSTC_MISC_ARGS   = -C </w:t>
      </w:r>
      <w:proofErr w:type="spellStart"/>
      <w:r w:rsidRPr="00631381">
        <w:rPr>
          <w:rFonts w:ascii="Consolas" w:hAnsi="Consolas"/>
          <w:color w:val="000000" w:themeColor="text1"/>
          <w:sz w:val="20"/>
          <w:lang w:val="uk-UA"/>
        </w:rPr>
        <w:t>target-cpu</w:t>
      </w:r>
      <w:proofErr w:type="spellEnd"/>
      <w:r w:rsidRPr="00631381">
        <w:rPr>
          <w:rFonts w:ascii="Consolas" w:hAnsi="Consolas"/>
          <w:color w:val="000000" w:themeColor="text1"/>
          <w:sz w:val="20"/>
          <w:lang w:val="uk-UA"/>
        </w:rPr>
        <w:t>=cortex-a53</w:t>
      </w:r>
    </w:p>
    <w:p w14:paraId="3D57410F"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else</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ifeq</w:t>
      </w:r>
      <w:proofErr w:type="spellEnd"/>
      <w:r w:rsidRPr="00631381">
        <w:rPr>
          <w:rFonts w:ascii="Consolas" w:hAnsi="Consolas"/>
          <w:color w:val="000000" w:themeColor="text1"/>
          <w:sz w:val="20"/>
          <w:lang w:val="uk-UA"/>
        </w:rPr>
        <w:t xml:space="preserve"> ($(BSP),rpi4)</w:t>
      </w:r>
    </w:p>
    <w:p w14:paraId="5767BF94"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TARGET            = aarch64-unknown-none-softfloat</w:t>
      </w:r>
    </w:p>
    <w:p w14:paraId="422D7685"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KERNEL_BIN        = kernel8.img</w:t>
      </w:r>
    </w:p>
    <w:p w14:paraId="6528996A"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QEMU_BINARY       = qemu-system-aarch64</w:t>
      </w:r>
    </w:p>
    <w:p w14:paraId="61927430"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QEMU_MACHINE_TYPE =</w:t>
      </w:r>
    </w:p>
    <w:p w14:paraId="4A8038DE"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QEMU_RELEASE_ARGS = -</w:t>
      </w:r>
      <w:proofErr w:type="spellStart"/>
      <w:r w:rsidRPr="00631381">
        <w:rPr>
          <w:rFonts w:ascii="Consolas" w:hAnsi="Consolas"/>
          <w:color w:val="000000" w:themeColor="text1"/>
          <w:sz w:val="20"/>
          <w:lang w:val="uk-UA"/>
        </w:rPr>
        <w:t>serial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stdio</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display</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none</w:t>
      </w:r>
      <w:proofErr w:type="spellEnd"/>
    </w:p>
    <w:p w14:paraId="341277EA"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OBJDUMP_BINARY    = aarch64-none-elf-objdump</w:t>
      </w:r>
    </w:p>
    <w:p w14:paraId="438F08A0"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NM_BINARY         = aarch64-none-elf-nm</w:t>
      </w:r>
    </w:p>
    <w:p w14:paraId="614AB9F0"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READELF_BINARY    = aarch64-none-elf-readelf</w:t>
      </w:r>
    </w:p>
    <w:p w14:paraId="0ACC27E6"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LD_SCRIPT_PATH    = $(</w:t>
      </w:r>
      <w:proofErr w:type="spellStart"/>
      <w:r w:rsidRPr="00631381">
        <w:rPr>
          <w:rFonts w:ascii="Consolas" w:hAnsi="Consolas"/>
          <w:color w:val="000000" w:themeColor="text1"/>
          <w:sz w:val="20"/>
          <w:lang w:val="uk-UA"/>
        </w:rPr>
        <w:t>shell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pwd</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src</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bsp</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raspberrypi</w:t>
      </w:r>
      <w:proofErr w:type="spellEnd"/>
    </w:p>
    <w:p w14:paraId="552351C2"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RUSTC_MISC_ARGS   = -C </w:t>
      </w:r>
      <w:proofErr w:type="spellStart"/>
      <w:r w:rsidRPr="00631381">
        <w:rPr>
          <w:rFonts w:ascii="Consolas" w:hAnsi="Consolas"/>
          <w:color w:val="000000" w:themeColor="text1"/>
          <w:sz w:val="20"/>
          <w:lang w:val="uk-UA"/>
        </w:rPr>
        <w:t>target-cpu</w:t>
      </w:r>
      <w:proofErr w:type="spellEnd"/>
      <w:r w:rsidRPr="00631381">
        <w:rPr>
          <w:rFonts w:ascii="Consolas" w:hAnsi="Consolas"/>
          <w:color w:val="000000" w:themeColor="text1"/>
          <w:sz w:val="20"/>
          <w:lang w:val="uk-UA"/>
        </w:rPr>
        <w:t>=cortex-a72</w:t>
      </w:r>
    </w:p>
    <w:p w14:paraId="651C5AC4" w14:textId="62D18061"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endif</w:t>
      </w:r>
      <w:proofErr w:type="spellEnd"/>
    </w:p>
    <w:p w14:paraId="0BD2FF6D"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KERNEL_MANIFEST      = </w:t>
      </w:r>
      <w:proofErr w:type="spellStart"/>
      <w:r w:rsidRPr="00631381">
        <w:rPr>
          <w:rFonts w:ascii="Consolas" w:hAnsi="Consolas"/>
          <w:color w:val="000000" w:themeColor="text1"/>
          <w:sz w:val="20"/>
          <w:lang w:val="uk-UA"/>
        </w:rPr>
        <w:t>Cargo.toml</w:t>
      </w:r>
      <w:proofErr w:type="spellEnd"/>
    </w:p>
    <w:p w14:paraId="389DB37E"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KERNEL_LINKER_SCRIPT = </w:t>
      </w:r>
      <w:proofErr w:type="spellStart"/>
      <w:r w:rsidRPr="00631381">
        <w:rPr>
          <w:rFonts w:ascii="Consolas" w:hAnsi="Consolas"/>
          <w:color w:val="000000" w:themeColor="text1"/>
          <w:sz w:val="20"/>
          <w:lang w:val="uk-UA"/>
        </w:rPr>
        <w:t>kernel.ld</w:t>
      </w:r>
      <w:proofErr w:type="spellEnd"/>
    </w:p>
    <w:p w14:paraId="1812A1F8" w14:textId="15DBDE2A"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LAST_BUILD_CONFIG    = </w:t>
      </w:r>
      <w:proofErr w:type="spellStart"/>
      <w:r w:rsidRPr="00631381">
        <w:rPr>
          <w:rFonts w:ascii="Consolas" w:hAnsi="Consolas"/>
          <w:color w:val="000000" w:themeColor="text1"/>
          <w:sz w:val="20"/>
          <w:lang w:val="uk-UA"/>
        </w:rPr>
        <w:t>target</w:t>
      </w:r>
      <w:proofErr w:type="spellEnd"/>
      <w:r w:rsidRPr="00631381">
        <w:rPr>
          <w:rFonts w:ascii="Consolas" w:hAnsi="Consolas"/>
          <w:color w:val="000000" w:themeColor="text1"/>
          <w:sz w:val="20"/>
          <w:lang w:val="uk-UA"/>
        </w:rPr>
        <w:t>/$(BSP).</w:t>
      </w:r>
      <w:proofErr w:type="spellStart"/>
      <w:r w:rsidRPr="00631381">
        <w:rPr>
          <w:rFonts w:ascii="Consolas" w:hAnsi="Consolas"/>
          <w:color w:val="000000" w:themeColor="text1"/>
          <w:sz w:val="20"/>
          <w:lang w:val="uk-UA"/>
        </w:rPr>
        <w:t>build_config</w:t>
      </w:r>
      <w:proofErr w:type="spellEnd"/>
    </w:p>
    <w:p w14:paraId="1DDC740C"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KERNEL_ELF      = </w:t>
      </w:r>
      <w:proofErr w:type="spellStart"/>
      <w:r w:rsidRPr="00631381">
        <w:rPr>
          <w:rFonts w:ascii="Consolas" w:hAnsi="Consolas"/>
          <w:color w:val="000000" w:themeColor="text1"/>
          <w:sz w:val="20"/>
          <w:lang w:val="uk-UA"/>
        </w:rPr>
        <w:t>target</w:t>
      </w:r>
      <w:proofErr w:type="spellEnd"/>
      <w:r w:rsidRPr="00631381">
        <w:rPr>
          <w:rFonts w:ascii="Consolas" w:hAnsi="Consolas"/>
          <w:color w:val="000000" w:themeColor="text1"/>
          <w:sz w:val="20"/>
          <w:lang w:val="uk-UA"/>
        </w:rPr>
        <w:t>/$(TARGET)/</w:t>
      </w:r>
      <w:proofErr w:type="spellStart"/>
      <w:r w:rsidRPr="00631381">
        <w:rPr>
          <w:rFonts w:ascii="Consolas" w:hAnsi="Consolas"/>
          <w:color w:val="000000" w:themeColor="text1"/>
          <w:sz w:val="20"/>
          <w:lang w:val="uk-UA"/>
        </w:rPr>
        <w:t>release</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kernel</w:t>
      </w:r>
      <w:proofErr w:type="spellEnd"/>
    </w:p>
    <w:p w14:paraId="2D5CB8BE"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This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parses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cargo's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dep-info</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file</w:t>
      </w:r>
      <w:proofErr w:type="spellEnd"/>
      <w:r w:rsidRPr="00631381">
        <w:rPr>
          <w:rFonts w:ascii="Consolas" w:hAnsi="Consolas"/>
          <w:color w:val="000000" w:themeColor="text1"/>
          <w:sz w:val="20"/>
          <w:lang w:val="uk-UA"/>
        </w:rPr>
        <w:t>.</w:t>
      </w:r>
    </w:p>
    <w:p w14:paraId="59281655"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https://doc.rust-lang.org/cargo/guide/build-cache.html#dep-info-files</w:t>
      </w:r>
    </w:p>
    <w:p w14:paraId="4289075A" w14:textId="783498EB"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KERNEL_ELF_DEPS = $(</w:t>
      </w:r>
      <w:proofErr w:type="spellStart"/>
      <w:r w:rsidRPr="00631381">
        <w:rPr>
          <w:rFonts w:ascii="Consolas" w:hAnsi="Consolas"/>
          <w:color w:val="000000" w:themeColor="text1"/>
          <w:sz w:val="20"/>
          <w:lang w:val="uk-UA"/>
        </w:rPr>
        <w:t>filter-out</w:t>
      </w:r>
      <w:proofErr w:type="spellEnd"/>
      <w:r w:rsidRPr="00631381">
        <w:rPr>
          <w:rFonts w:ascii="Consolas" w:hAnsi="Consolas"/>
          <w:color w:val="000000" w:themeColor="text1"/>
          <w:sz w:val="20"/>
          <w:lang w:val="uk-UA"/>
        </w:rPr>
        <w:t xml:space="preserve"> %: ,$(</w:t>
      </w:r>
      <w:proofErr w:type="spellStart"/>
      <w:r w:rsidRPr="00631381">
        <w:rPr>
          <w:rFonts w:ascii="Consolas" w:hAnsi="Consolas"/>
          <w:color w:val="000000" w:themeColor="text1"/>
          <w:sz w:val="20"/>
          <w:lang w:val="uk-UA"/>
        </w:rPr>
        <w:t>file</w:t>
      </w:r>
      <w:proofErr w:type="spellEnd"/>
      <w:r w:rsidRPr="00631381">
        <w:rPr>
          <w:rFonts w:ascii="Consolas" w:hAnsi="Consolas"/>
          <w:color w:val="000000" w:themeColor="text1"/>
          <w:sz w:val="20"/>
          <w:lang w:val="uk-UA"/>
        </w:rPr>
        <w:t xml:space="preserve"> &lt; $(KERNEL_ELF).d)) $(KERNEL_MANIFEST) $(LAST_BUILD_CONFIG)</w:t>
      </w:r>
    </w:p>
    <w:p w14:paraId="318BE99B"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RUSTFLAGS = $(RUSTC_MISC_ARGS)                   \</w:t>
      </w:r>
    </w:p>
    <w:p w14:paraId="5F8DB0AE"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-C </w:t>
      </w:r>
      <w:proofErr w:type="spellStart"/>
      <w:r w:rsidRPr="00631381">
        <w:rPr>
          <w:rFonts w:ascii="Consolas" w:hAnsi="Consolas"/>
          <w:color w:val="000000" w:themeColor="text1"/>
          <w:sz w:val="20"/>
          <w:lang w:val="uk-UA"/>
        </w:rPr>
        <w:t>link-arg</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library-path</w:t>
      </w:r>
      <w:proofErr w:type="spellEnd"/>
      <w:r w:rsidRPr="00631381">
        <w:rPr>
          <w:rFonts w:ascii="Consolas" w:hAnsi="Consolas"/>
          <w:color w:val="000000" w:themeColor="text1"/>
          <w:sz w:val="20"/>
          <w:lang w:val="uk-UA"/>
        </w:rPr>
        <w:t>=$(LD_SCRIPT_PATH) \</w:t>
      </w:r>
    </w:p>
    <w:p w14:paraId="32113C11" w14:textId="7B11E2BE"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-C </w:t>
      </w:r>
      <w:proofErr w:type="spellStart"/>
      <w:r w:rsidRPr="00631381">
        <w:rPr>
          <w:rFonts w:ascii="Consolas" w:hAnsi="Consolas"/>
          <w:color w:val="000000" w:themeColor="text1"/>
          <w:sz w:val="20"/>
          <w:lang w:val="uk-UA"/>
        </w:rPr>
        <w:t>link-arg</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script</w:t>
      </w:r>
      <w:proofErr w:type="spellEnd"/>
      <w:r w:rsidRPr="00631381">
        <w:rPr>
          <w:rFonts w:ascii="Consolas" w:hAnsi="Consolas"/>
          <w:color w:val="000000" w:themeColor="text1"/>
          <w:sz w:val="20"/>
          <w:lang w:val="uk-UA"/>
        </w:rPr>
        <w:t>=$(KERNEL_LINKER_SCRIPT)</w:t>
      </w:r>
    </w:p>
    <w:p w14:paraId="5A3A226E"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RUSTFLAGS_PEDANTIC = $(RUSTFLAGS) \</w:t>
      </w:r>
    </w:p>
    <w:p w14:paraId="0347B007"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-D </w:t>
      </w:r>
      <w:proofErr w:type="spellStart"/>
      <w:r w:rsidRPr="00631381">
        <w:rPr>
          <w:rFonts w:ascii="Consolas" w:hAnsi="Consolas"/>
          <w:color w:val="000000" w:themeColor="text1"/>
          <w:sz w:val="20"/>
          <w:lang w:val="uk-UA"/>
        </w:rPr>
        <w:t>warnings</w:t>
      </w:r>
      <w:proofErr w:type="spellEnd"/>
      <w:r w:rsidRPr="00631381">
        <w:rPr>
          <w:rFonts w:ascii="Consolas" w:hAnsi="Consolas"/>
          <w:color w:val="000000" w:themeColor="text1"/>
          <w:sz w:val="20"/>
          <w:lang w:val="uk-UA"/>
        </w:rPr>
        <w:t xml:space="preserve">                   \</w:t>
      </w:r>
    </w:p>
    <w:p w14:paraId="4BAE2B81" w14:textId="32B8EABB"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-D </w:t>
      </w:r>
      <w:proofErr w:type="spellStart"/>
      <w:r w:rsidRPr="00631381">
        <w:rPr>
          <w:rFonts w:ascii="Consolas" w:hAnsi="Consolas"/>
          <w:color w:val="000000" w:themeColor="text1"/>
          <w:sz w:val="20"/>
          <w:lang w:val="uk-UA"/>
        </w:rPr>
        <w:t>missing_docs</w:t>
      </w:r>
      <w:proofErr w:type="spellEnd"/>
    </w:p>
    <w:p w14:paraId="73C7DA4A"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FEATURES      = --</w:t>
      </w:r>
      <w:proofErr w:type="spellStart"/>
      <w:r w:rsidRPr="00631381">
        <w:rPr>
          <w:rFonts w:ascii="Consolas" w:hAnsi="Consolas"/>
          <w:color w:val="000000" w:themeColor="text1"/>
          <w:sz w:val="20"/>
          <w:lang w:val="uk-UA"/>
        </w:rPr>
        <w:t>features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bsp</w:t>
      </w:r>
      <w:proofErr w:type="spellEnd"/>
      <w:r w:rsidRPr="00631381">
        <w:rPr>
          <w:rFonts w:ascii="Consolas" w:hAnsi="Consolas"/>
          <w:color w:val="000000" w:themeColor="text1"/>
          <w:sz w:val="20"/>
          <w:lang w:val="uk-UA"/>
        </w:rPr>
        <w:t>_$(BSP)</w:t>
      </w:r>
    </w:p>
    <w:p w14:paraId="550E2E56"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COMPILER_ARGS = --</w:t>
      </w:r>
      <w:proofErr w:type="spellStart"/>
      <w:r w:rsidRPr="00631381">
        <w:rPr>
          <w:rFonts w:ascii="Consolas" w:hAnsi="Consolas"/>
          <w:color w:val="000000" w:themeColor="text1"/>
          <w:sz w:val="20"/>
          <w:lang w:val="uk-UA"/>
        </w:rPr>
        <w:t>target</w:t>
      </w:r>
      <w:proofErr w:type="spellEnd"/>
      <w:r w:rsidRPr="00631381">
        <w:rPr>
          <w:rFonts w:ascii="Consolas" w:hAnsi="Consolas"/>
          <w:color w:val="000000" w:themeColor="text1"/>
          <w:sz w:val="20"/>
          <w:lang w:val="uk-UA"/>
        </w:rPr>
        <w:t>=$(TARGET) \</w:t>
      </w:r>
    </w:p>
    <w:p w14:paraId="1C1470FC"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$(FEATURES)                    \</w:t>
      </w:r>
    </w:p>
    <w:p w14:paraId="30D0D46D" w14:textId="38A1D018"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release</w:t>
      </w:r>
      <w:proofErr w:type="spellEnd"/>
    </w:p>
    <w:p w14:paraId="56721D55"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RUSTC_CMD   = </w:t>
      </w:r>
      <w:proofErr w:type="spellStart"/>
      <w:r w:rsidRPr="00631381">
        <w:rPr>
          <w:rFonts w:ascii="Consolas" w:hAnsi="Consolas"/>
          <w:color w:val="000000" w:themeColor="text1"/>
          <w:sz w:val="20"/>
          <w:lang w:val="uk-UA"/>
        </w:rPr>
        <w:t>cargo</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rustc</w:t>
      </w:r>
      <w:proofErr w:type="spellEnd"/>
      <w:r w:rsidRPr="00631381">
        <w:rPr>
          <w:rFonts w:ascii="Consolas" w:hAnsi="Consolas"/>
          <w:color w:val="000000" w:themeColor="text1"/>
          <w:sz w:val="20"/>
          <w:lang w:val="uk-UA"/>
        </w:rPr>
        <w:t xml:space="preserve"> $(COMPILER_ARGS)</w:t>
      </w:r>
    </w:p>
    <w:p w14:paraId="72DC2782"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lastRenderedPageBreak/>
        <w:t xml:space="preserve">DOC_CMD     = </w:t>
      </w:r>
      <w:proofErr w:type="spellStart"/>
      <w:r w:rsidRPr="00631381">
        <w:rPr>
          <w:rFonts w:ascii="Consolas" w:hAnsi="Consolas"/>
          <w:color w:val="000000" w:themeColor="text1"/>
          <w:sz w:val="20"/>
          <w:lang w:val="uk-UA"/>
        </w:rPr>
        <w:t>cargo</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doc</w:t>
      </w:r>
      <w:proofErr w:type="spellEnd"/>
      <w:r w:rsidRPr="00631381">
        <w:rPr>
          <w:rFonts w:ascii="Consolas" w:hAnsi="Consolas"/>
          <w:color w:val="000000" w:themeColor="text1"/>
          <w:sz w:val="20"/>
          <w:lang w:val="uk-UA"/>
        </w:rPr>
        <w:t xml:space="preserve"> $(COMPILER_ARGS)</w:t>
      </w:r>
    </w:p>
    <w:p w14:paraId="02E49A12"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CLIPPY_CMD  = </w:t>
      </w:r>
      <w:proofErr w:type="spellStart"/>
      <w:r w:rsidRPr="00631381">
        <w:rPr>
          <w:rFonts w:ascii="Consolas" w:hAnsi="Consolas"/>
          <w:color w:val="000000" w:themeColor="text1"/>
          <w:sz w:val="20"/>
          <w:lang w:val="uk-UA"/>
        </w:rPr>
        <w:t>cargo</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clippy</w:t>
      </w:r>
      <w:proofErr w:type="spellEnd"/>
      <w:r w:rsidRPr="00631381">
        <w:rPr>
          <w:rFonts w:ascii="Consolas" w:hAnsi="Consolas"/>
          <w:color w:val="000000" w:themeColor="text1"/>
          <w:sz w:val="20"/>
          <w:lang w:val="uk-UA"/>
        </w:rPr>
        <w:t xml:space="preserve"> $(COMPILER_ARGS)</w:t>
      </w:r>
    </w:p>
    <w:p w14:paraId="16F75120"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OBJCOPY_CMD = </w:t>
      </w:r>
      <w:proofErr w:type="spellStart"/>
      <w:r w:rsidRPr="00631381">
        <w:rPr>
          <w:rFonts w:ascii="Consolas" w:hAnsi="Consolas"/>
          <w:color w:val="000000" w:themeColor="text1"/>
          <w:sz w:val="20"/>
          <w:lang w:val="uk-UA"/>
        </w:rPr>
        <w:t>rust-objcopy</w:t>
      </w:r>
      <w:proofErr w:type="spellEnd"/>
      <w:r w:rsidRPr="00631381">
        <w:rPr>
          <w:rFonts w:ascii="Consolas" w:hAnsi="Consolas"/>
          <w:color w:val="000000" w:themeColor="text1"/>
          <w:sz w:val="20"/>
          <w:lang w:val="uk-UA"/>
        </w:rPr>
        <w:t xml:space="preserve"> \</w:t>
      </w:r>
    </w:p>
    <w:p w14:paraId="28EFEF07"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strip-all</w:t>
      </w:r>
      <w:proofErr w:type="spellEnd"/>
      <w:r w:rsidRPr="00631381">
        <w:rPr>
          <w:rFonts w:ascii="Consolas" w:hAnsi="Consolas"/>
          <w:color w:val="000000" w:themeColor="text1"/>
          <w:sz w:val="20"/>
          <w:lang w:val="uk-UA"/>
        </w:rPr>
        <w:t xml:space="preserve">            \</w:t>
      </w:r>
    </w:p>
    <w:p w14:paraId="1516B953" w14:textId="3509161B"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-O </w:t>
      </w:r>
      <w:proofErr w:type="spellStart"/>
      <w:r w:rsidRPr="00631381">
        <w:rPr>
          <w:rFonts w:ascii="Consolas" w:hAnsi="Consolas"/>
          <w:color w:val="000000" w:themeColor="text1"/>
          <w:sz w:val="20"/>
          <w:lang w:val="uk-UA"/>
        </w:rPr>
        <w:t>binary</w:t>
      </w:r>
      <w:proofErr w:type="spellEnd"/>
    </w:p>
    <w:p w14:paraId="23D05C74"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EXEC_QEMU          = $(QEMU_BINARY) -M $(QEMU_MACHINE_TYPE)</w:t>
      </w:r>
    </w:p>
    <w:p w14:paraId="0B778391"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EXEC_TEST_DISPATCH = </w:t>
      </w:r>
      <w:proofErr w:type="spellStart"/>
      <w:r w:rsidRPr="00631381">
        <w:rPr>
          <w:rFonts w:ascii="Consolas" w:hAnsi="Consolas"/>
          <w:color w:val="000000" w:themeColor="text1"/>
          <w:sz w:val="20"/>
          <w:lang w:val="uk-UA"/>
        </w:rPr>
        <w:t>ruby</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common</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tests</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dispatch.rb</w:t>
      </w:r>
      <w:proofErr w:type="spellEnd"/>
    </w:p>
    <w:p w14:paraId="02FF18B6"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EXEC_MINIPUSH      = </w:t>
      </w:r>
      <w:proofErr w:type="spellStart"/>
      <w:r w:rsidRPr="00631381">
        <w:rPr>
          <w:rFonts w:ascii="Consolas" w:hAnsi="Consolas"/>
          <w:color w:val="000000" w:themeColor="text1"/>
          <w:sz w:val="20"/>
          <w:lang w:val="uk-UA"/>
        </w:rPr>
        <w:t>ruby</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common</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serial</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minipush.rb</w:t>
      </w:r>
      <w:proofErr w:type="spellEnd"/>
    </w:p>
    <w:p w14:paraId="6171911F"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DOCKER_CMD            = </w:t>
      </w:r>
      <w:proofErr w:type="spellStart"/>
      <w:r w:rsidRPr="00631381">
        <w:rPr>
          <w:rFonts w:ascii="Consolas" w:hAnsi="Consolas"/>
          <w:color w:val="000000" w:themeColor="text1"/>
          <w:sz w:val="20"/>
          <w:lang w:val="uk-UA"/>
        </w:rPr>
        <w:t>docker</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run</w:t>
      </w:r>
      <w:proofErr w:type="spellEnd"/>
      <w:r w:rsidRPr="00631381">
        <w:rPr>
          <w:rFonts w:ascii="Consolas" w:hAnsi="Consolas"/>
          <w:color w:val="000000" w:themeColor="text1"/>
          <w:sz w:val="20"/>
          <w:lang w:val="uk-UA"/>
        </w:rPr>
        <w:t xml:space="preserve"> -t --</w:t>
      </w:r>
      <w:proofErr w:type="spellStart"/>
      <w:r w:rsidRPr="00631381">
        <w:rPr>
          <w:rFonts w:ascii="Consolas" w:hAnsi="Consolas"/>
          <w:color w:val="000000" w:themeColor="text1"/>
          <w:sz w:val="20"/>
          <w:lang w:val="uk-UA"/>
        </w:rPr>
        <w:t>rm</w:t>
      </w:r>
      <w:proofErr w:type="spellEnd"/>
      <w:r w:rsidRPr="00631381">
        <w:rPr>
          <w:rFonts w:ascii="Consolas" w:hAnsi="Consolas"/>
          <w:color w:val="000000" w:themeColor="text1"/>
          <w:sz w:val="20"/>
          <w:lang w:val="uk-UA"/>
        </w:rPr>
        <w:t xml:space="preserve"> -v $(</w:t>
      </w:r>
      <w:proofErr w:type="spellStart"/>
      <w:r w:rsidRPr="00631381">
        <w:rPr>
          <w:rFonts w:ascii="Consolas" w:hAnsi="Consolas"/>
          <w:color w:val="000000" w:themeColor="text1"/>
          <w:sz w:val="20"/>
          <w:lang w:val="uk-UA"/>
        </w:rPr>
        <w:t>shell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pwd</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work</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tutorial</w:t>
      </w:r>
      <w:proofErr w:type="spellEnd"/>
      <w:r w:rsidRPr="00631381">
        <w:rPr>
          <w:rFonts w:ascii="Consolas" w:hAnsi="Consolas"/>
          <w:color w:val="000000" w:themeColor="text1"/>
          <w:sz w:val="20"/>
          <w:lang w:val="uk-UA"/>
        </w:rPr>
        <w:t xml:space="preserve"> -w /</w:t>
      </w:r>
      <w:proofErr w:type="spellStart"/>
      <w:r w:rsidRPr="00631381">
        <w:rPr>
          <w:rFonts w:ascii="Consolas" w:hAnsi="Consolas"/>
          <w:color w:val="000000" w:themeColor="text1"/>
          <w:sz w:val="20"/>
          <w:lang w:val="uk-UA"/>
        </w:rPr>
        <w:t>work</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tutorial</w:t>
      </w:r>
      <w:proofErr w:type="spellEnd"/>
    </w:p>
    <w:p w14:paraId="5CD94F9E"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DOCKER_CMD_INTERACT   = $(DOCKER_CMD) -i</w:t>
      </w:r>
    </w:p>
    <w:p w14:paraId="17D035D2"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DOCKER_ARG_DIR_COMMON = -v $(</w:t>
      </w:r>
      <w:proofErr w:type="spellStart"/>
      <w:r w:rsidRPr="00631381">
        <w:rPr>
          <w:rFonts w:ascii="Consolas" w:hAnsi="Consolas"/>
          <w:color w:val="000000" w:themeColor="text1"/>
          <w:sz w:val="20"/>
          <w:lang w:val="uk-UA"/>
        </w:rPr>
        <w:t>shell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pwd</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common</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work</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common</w:t>
      </w:r>
      <w:proofErr w:type="spellEnd"/>
    </w:p>
    <w:p w14:paraId="29AD6F77"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DOCKER_ARG_DEV        = --</w:t>
      </w:r>
      <w:proofErr w:type="spellStart"/>
      <w:r w:rsidRPr="00631381">
        <w:rPr>
          <w:rFonts w:ascii="Consolas" w:hAnsi="Consolas"/>
          <w:color w:val="000000" w:themeColor="text1"/>
          <w:sz w:val="20"/>
          <w:lang w:val="uk-UA"/>
        </w:rPr>
        <w:t>privileged</w:t>
      </w:r>
      <w:proofErr w:type="spellEnd"/>
      <w:r w:rsidRPr="00631381">
        <w:rPr>
          <w:rFonts w:ascii="Consolas" w:hAnsi="Consolas"/>
          <w:color w:val="000000" w:themeColor="text1"/>
          <w:sz w:val="20"/>
          <w:lang w:val="uk-UA"/>
        </w:rPr>
        <w:t xml:space="preserve"> -v /</w:t>
      </w:r>
      <w:proofErr w:type="spellStart"/>
      <w:r w:rsidRPr="00631381">
        <w:rPr>
          <w:rFonts w:ascii="Consolas" w:hAnsi="Consolas"/>
          <w:color w:val="000000" w:themeColor="text1"/>
          <w:sz w:val="20"/>
          <w:lang w:val="uk-UA"/>
        </w:rPr>
        <w:t>dev</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dev</w:t>
      </w:r>
      <w:proofErr w:type="spellEnd"/>
    </w:p>
    <w:p w14:paraId="6FD0C2CD"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DOCKER_QEMU  = $(DOCKER_CMD_INTERACT) $(DOCKER_IMAGE)</w:t>
      </w:r>
    </w:p>
    <w:p w14:paraId="36CE1FDE"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DOCKER_TOOLS = $(DOCKER_CMD) $(DOCKER_IMAGE)</w:t>
      </w:r>
    </w:p>
    <w:p w14:paraId="1CA968FC"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DOCKER_TEST  = $(DOCKER_CMD) $(DOCKER_ARG_DIR_COMMON) $(DOCKER_IMAGE)</w:t>
      </w:r>
    </w:p>
    <w:p w14:paraId="397C1F52"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ifeq</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shell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uname</w:t>
      </w:r>
      <w:proofErr w:type="spellEnd"/>
      <w:r w:rsidRPr="00631381">
        <w:rPr>
          <w:rFonts w:ascii="Consolas" w:hAnsi="Consolas"/>
          <w:color w:val="000000" w:themeColor="text1"/>
          <w:sz w:val="20"/>
          <w:lang w:val="uk-UA"/>
        </w:rPr>
        <w:t xml:space="preserve"> -s),</w:t>
      </w:r>
      <w:proofErr w:type="spellStart"/>
      <w:r w:rsidRPr="00631381">
        <w:rPr>
          <w:rFonts w:ascii="Consolas" w:hAnsi="Consolas"/>
          <w:color w:val="000000" w:themeColor="text1"/>
          <w:sz w:val="20"/>
          <w:lang w:val="uk-UA"/>
        </w:rPr>
        <w:t>Linux</w:t>
      </w:r>
      <w:proofErr w:type="spellEnd"/>
      <w:r w:rsidRPr="00631381">
        <w:rPr>
          <w:rFonts w:ascii="Consolas" w:hAnsi="Consolas"/>
          <w:color w:val="000000" w:themeColor="text1"/>
          <w:sz w:val="20"/>
          <w:lang w:val="uk-UA"/>
        </w:rPr>
        <w:t>)</w:t>
      </w:r>
    </w:p>
    <w:p w14:paraId="11AB2460" w14:textId="4149532F"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DOCKER_CMD_DEV = $(DOCKER_CMD_INTERACT) $(DOCKER_ARG_DEV)</w:t>
      </w:r>
    </w:p>
    <w:p w14:paraId="6D9F2CE5"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DOCKER_CHAINBOOT = $(DOCKER_CMD_DEV) $(DOCKER_ARG_DIR_COMMON) $(DOCKER_IMAGE)</w:t>
      </w:r>
    </w:p>
    <w:p w14:paraId="0E8A4BF9"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endif</w:t>
      </w:r>
      <w:proofErr w:type="spellEnd"/>
    </w:p>
    <w:p w14:paraId="06D104AE" w14:textId="7EF2BCFE"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.PHONY: </w:t>
      </w:r>
      <w:proofErr w:type="spellStart"/>
      <w:r w:rsidRPr="00631381">
        <w:rPr>
          <w:rFonts w:ascii="Consolas" w:hAnsi="Consolas"/>
          <w:color w:val="000000" w:themeColor="text1"/>
          <w:sz w:val="20"/>
          <w:lang w:val="uk-UA"/>
        </w:rPr>
        <w:t>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doc</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qemu</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chainboot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clippy</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clean</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readelf</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objdump</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nm</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check</w:t>
      </w:r>
      <w:proofErr w:type="spellEnd"/>
    </w:p>
    <w:p w14:paraId="1BAD3A2A"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all</w:t>
      </w:r>
      <w:proofErr w:type="spellEnd"/>
      <w:r w:rsidRPr="00631381">
        <w:rPr>
          <w:rFonts w:ascii="Consolas" w:hAnsi="Consolas"/>
          <w:color w:val="000000" w:themeColor="text1"/>
          <w:sz w:val="20"/>
          <w:lang w:val="uk-UA"/>
        </w:rPr>
        <w:t>: $(KERNEL_BIN)</w:t>
      </w:r>
    </w:p>
    <w:p w14:paraId="4CA8B599"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$(LAST_BUILD_CONFIG):</w:t>
      </w:r>
    </w:p>
    <w:p w14:paraId="7F4B826C"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rm</w:t>
      </w:r>
      <w:proofErr w:type="spellEnd"/>
      <w:r w:rsidRPr="00631381">
        <w:rPr>
          <w:rFonts w:ascii="Consolas" w:hAnsi="Consolas"/>
          <w:color w:val="000000" w:themeColor="text1"/>
          <w:sz w:val="20"/>
          <w:lang w:val="uk-UA"/>
        </w:rPr>
        <w:t xml:space="preserve"> -f </w:t>
      </w:r>
      <w:proofErr w:type="spellStart"/>
      <w:r w:rsidRPr="00631381">
        <w:rPr>
          <w:rFonts w:ascii="Consolas" w:hAnsi="Consolas"/>
          <w:color w:val="000000" w:themeColor="text1"/>
          <w:sz w:val="20"/>
          <w:lang w:val="uk-UA"/>
        </w:rPr>
        <w:t>target</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build_config</w:t>
      </w:r>
      <w:proofErr w:type="spellEnd"/>
    </w:p>
    <w:p w14:paraId="0ED77341"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mkdir</w:t>
      </w:r>
      <w:proofErr w:type="spellEnd"/>
      <w:r w:rsidRPr="00631381">
        <w:rPr>
          <w:rFonts w:ascii="Consolas" w:hAnsi="Consolas"/>
          <w:color w:val="000000" w:themeColor="text1"/>
          <w:sz w:val="20"/>
          <w:lang w:val="uk-UA"/>
        </w:rPr>
        <w:t xml:space="preserve"> -p </w:t>
      </w:r>
      <w:proofErr w:type="spellStart"/>
      <w:r w:rsidRPr="00631381">
        <w:rPr>
          <w:rFonts w:ascii="Consolas" w:hAnsi="Consolas"/>
          <w:color w:val="000000" w:themeColor="text1"/>
          <w:sz w:val="20"/>
          <w:lang w:val="uk-UA"/>
        </w:rPr>
        <w:t>target</w:t>
      </w:r>
      <w:proofErr w:type="spellEnd"/>
    </w:p>
    <w:p w14:paraId="7A6D4E90"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@touch $(LAST_BUILD_CONFIG)</w:t>
      </w:r>
    </w:p>
    <w:p w14:paraId="3EBACEA3"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$(KERNEL_ELF): $(KERNEL_ELF_DEPS)</w:t>
      </w:r>
    </w:p>
    <w:p w14:paraId="1F960F92"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Compiling</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kernel</w:t>
      </w:r>
      <w:proofErr w:type="spellEnd"/>
      <w:r w:rsidRPr="00631381">
        <w:rPr>
          <w:rFonts w:ascii="Consolas" w:hAnsi="Consolas"/>
          <w:color w:val="000000" w:themeColor="text1"/>
          <w:sz w:val="20"/>
          <w:lang w:val="uk-UA"/>
        </w:rPr>
        <w:t xml:space="preserve"> ELF - $(BSP)")</w:t>
      </w:r>
    </w:p>
    <w:p w14:paraId="5AE00B09"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@RUSTFLAGS="$(RUSTFLAGS_PEDANTIC)" $(RUSTC_CMD)</w:t>
      </w:r>
    </w:p>
    <w:p w14:paraId="6EC622CF"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$(KERNEL_BIN): $(KERNEL_ELF)</w:t>
      </w:r>
    </w:p>
    <w:p w14:paraId="42324B65"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Generating</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stripped</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binary</w:t>
      </w:r>
      <w:proofErr w:type="spellEnd"/>
      <w:r w:rsidRPr="00631381">
        <w:rPr>
          <w:rFonts w:ascii="Consolas" w:hAnsi="Consolas"/>
          <w:color w:val="000000" w:themeColor="text1"/>
          <w:sz w:val="20"/>
          <w:lang w:val="uk-UA"/>
        </w:rPr>
        <w:t>")</w:t>
      </w:r>
    </w:p>
    <w:p w14:paraId="1E83469F"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@$(OBJCOPY_CMD) $(KERNEL_ELF) $(KERNEL_BIN)</w:t>
      </w:r>
    </w:p>
    <w:p w14:paraId="2D390EF0"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color_progress_prefix</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Name</w:t>
      </w:r>
      <w:proofErr w:type="spellEnd"/>
      <w:r w:rsidRPr="00631381">
        <w:rPr>
          <w:rFonts w:ascii="Consolas" w:hAnsi="Consolas"/>
          <w:color w:val="000000" w:themeColor="text1"/>
          <w:sz w:val="20"/>
          <w:lang w:val="uk-UA"/>
        </w:rPr>
        <w:t>")</w:t>
      </w:r>
    </w:p>
    <w:p w14:paraId="00FEEA7A"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@echo $(KERNEL_BIN)</w:t>
      </w:r>
    </w:p>
    <w:p w14:paraId="4E760344"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color_progress_prefix</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Size</w:t>
      </w:r>
      <w:proofErr w:type="spellEnd"/>
      <w:r w:rsidRPr="00631381">
        <w:rPr>
          <w:rFonts w:ascii="Consolas" w:hAnsi="Consolas"/>
          <w:color w:val="000000" w:themeColor="text1"/>
          <w:sz w:val="20"/>
          <w:lang w:val="uk-UA"/>
        </w:rPr>
        <w:t>")</w:t>
      </w:r>
    </w:p>
    <w:p w14:paraId="20682358"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disk_usage_KiB</w:t>
      </w:r>
      <w:proofErr w:type="spellEnd"/>
      <w:r w:rsidRPr="00631381">
        <w:rPr>
          <w:rFonts w:ascii="Consolas" w:hAnsi="Consolas"/>
          <w:color w:val="000000" w:themeColor="text1"/>
          <w:sz w:val="20"/>
          <w:lang w:val="uk-UA"/>
        </w:rPr>
        <w:t>, $(KERNEL_BIN))</w:t>
      </w:r>
    </w:p>
    <w:p w14:paraId="2D9613E7"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doc</w:t>
      </w:r>
      <w:proofErr w:type="spellEnd"/>
      <w:r w:rsidRPr="00631381">
        <w:rPr>
          <w:rFonts w:ascii="Consolas" w:hAnsi="Consolas"/>
          <w:color w:val="000000" w:themeColor="text1"/>
          <w:sz w:val="20"/>
          <w:lang w:val="uk-UA"/>
        </w:rPr>
        <w:t>:</w:t>
      </w:r>
    </w:p>
    <w:p w14:paraId="71863F36"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Generating</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docs</w:t>
      </w:r>
      <w:proofErr w:type="spellEnd"/>
      <w:r w:rsidRPr="00631381">
        <w:rPr>
          <w:rFonts w:ascii="Consolas" w:hAnsi="Consolas"/>
          <w:color w:val="000000" w:themeColor="text1"/>
          <w:sz w:val="20"/>
          <w:lang w:val="uk-UA"/>
        </w:rPr>
        <w:t>")</w:t>
      </w:r>
    </w:p>
    <w:p w14:paraId="4633E098"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@$(DOC_CMD) --</w:t>
      </w:r>
      <w:proofErr w:type="spellStart"/>
      <w:r w:rsidRPr="00631381">
        <w:rPr>
          <w:rFonts w:ascii="Consolas" w:hAnsi="Consolas"/>
          <w:color w:val="000000" w:themeColor="text1"/>
          <w:sz w:val="20"/>
          <w:lang w:val="uk-UA"/>
        </w:rPr>
        <w:t>document-private-items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open</w:t>
      </w:r>
      <w:proofErr w:type="spellEnd"/>
    </w:p>
    <w:p w14:paraId="6BD2B399" w14:textId="7BA4DE5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ifeq</w:t>
      </w:r>
      <w:proofErr w:type="spellEnd"/>
      <w:r w:rsidRPr="00631381">
        <w:rPr>
          <w:rFonts w:ascii="Consolas" w:hAnsi="Consolas"/>
          <w:color w:val="000000" w:themeColor="text1"/>
          <w:sz w:val="20"/>
          <w:lang w:val="uk-UA"/>
        </w:rPr>
        <w:t xml:space="preserve"> ($(QEMU_MACHINE_TYPE),) # QEMU </w:t>
      </w:r>
      <w:proofErr w:type="spellStart"/>
      <w:r w:rsidRPr="00631381">
        <w:rPr>
          <w:rFonts w:ascii="Consolas" w:hAnsi="Consolas"/>
          <w:color w:val="000000" w:themeColor="text1"/>
          <w:sz w:val="20"/>
          <w:lang w:val="uk-UA"/>
        </w:rPr>
        <w:t>is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not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supported</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for</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the</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board</w:t>
      </w:r>
      <w:proofErr w:type="spellEnd"/>
      <w:r w:rsidRPr="00631381">
        <w:rPr>
          <w:rFonts w:ascii="Consolas" w:hAnsi="Consolas"/>
          <w:color w:val="000000" w:themeColor="text1"/>
          <w:sz w:val="20"/>
          <w:lang w:val="uk-UA"/>
        </w:rPr>
        <w:t>.</w:t>
      </w:r>
    </w:p>
    <w:p w14:paraId="0D40E3B4"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qemu</w:t>
      </w:r>
      <w:proofErr w:type="spellEnd"/>
      <w:r w:rsidRPr="00631381">
        <w:rPr>
          <w:rFonts w:ascii="Consolas" w:hAnsi="Consolas"/>
          <w:color w:val="000000" w:themeColor="text1"/>
          <w:sz w:val="20"/>
          <w:lang w:val="uk-UA"/>
        </w:rPr>
        <w:t>:</w:t>
      </w:r>
    </w:p>
    <w:p w14:paraId="0AD0B47E" w14:textId="7847F592"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"$(QEMU_MISSING_STRING)")</w:t>
      </w:r>
    </w:p>
    <w:p w14:paraId="068585DF" w14:textId="69157C21"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lastRenderedPageBreak/>
        <w:t>else</w:t>
      </w:r>
      <w:proofErr w:type="spellEnd"/>
      <w:r w:rsidRPr="00631381">
        <w:rPr>
          <w:rFonts w:ascii="Consolas" w:hAnsi="Consolas"/>
          <w:color w:val="000000" w:themeColor="text1"/>
          <w:sz w:val="20"/>
          <w:lang w:val="uk-UA"/>
        </w:rPr>
        <w:t xml:space="preserve"> # QEMU </w:t>
      </w:r>
      <w:proofErr w:type="spellStart"/>
      <w:r w:rsidRPr="00631381">
        <w:rPr>
          <w:rFonts w:ascii="Consolas" w:hAnsi="Consolas"/>
          <w:color w:val="000000" w:themeColor="text1"/>
          <w:sz w:val="20"/>
          <w:lang w:val="uk-UA"/>
        </w:rPr>
        <w:t>is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supported</w:t>
      </w:r>
      <w:proofErr w:type="spellEnd"/>
      <w:r w:rsidRPr="00631381">
        <w:rPr>
          <w:rFonts w:ascii="Consolas" w:hAnsi="Consolas"/>
          <w:color w:val="000000" w:themeColor="text1"/>
          <w:sz w:val="20"/>
          <w:lang w:val="uk-UA"/>
        </w:rPr>
        <w:t>.</w:t>
      </w:r>
    </w:p>
    <w:p w14:paraId="4B6D6FC9"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qemu</w:t>
      </w:r>
      <w:proofErr w:type="spellEnd"/>
      <w:r w:rsidRPr="00631381">
        <w:rPr>
          <w:rFonts w:ascii="Consolas" w:hAnsi="Consolas"/>
          <w:color w:val="000000" w:themeColor="text1"/>
          <w:sz w:val="20"/>
          <w:lang w:val="uk-UA"/>
        </w:rPr>
        <w:t>: $(KERNEL_BIN)</w:t>
      </w:r>
    </w:p>
    <w:p w14:paraId="40665F91"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Launching</w:t>
      </w:r>
      <w:proofErr w:type="spellEnd"/>
      <w:r w:rsidRPr="00631381">
        <w:rPr>
          <w:rFonts w:ascii="Consolas" w:hAnsi="Consolas"/>
          <w:color w:val="000000" w:themeColor="text1"/>
          <w:sz w:val="20"/>
          <w:lang w:val="uk-UA"/>
        </w:rPr>
        <w:t xml:space="preserve"> QEMU")</w:t>
      </w:r>
    </w:p>
    <w:p w14:paraId="1BA251DB" w14:textId="444D6B2D"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@$(DOCKER_QEMU) $(EXEC_QEMU) $(QEMU_RELEASE_ARGS) -</w:t>
      </w:r>
      <w:proofErr w:type="spellStart"/>
      <w:r w:rsidRPr="00631381">
        <w:rPr>
          <w:rFonts w:ascii="Consolas" w:hAnsi="Consolas"/>
          <w:color w:val="000000" w:themeColor="text1"/>
          <w:sz w:val="20"/>
          <w:lang w:val="uk-UA"/>
        </w:rPr>
        <w:t>kernel</w:t>
      </w:r>
      <w:proofErr w:type="spellEnd"/>
      <w:r w:rsidRPr="00631381">
        <w:rPr>
          <w:rFonts w:ascii="Consolas" w:hAnsi="Consolas"/>
          <w:color w:val="000000" w:themeColor="text1"/>
          <w:sz w:val="20"/>
          <w:lang w:val="uk-UA"/>
        </w:rPr>
        <w:t xml:space="preserve"> $(KERNEL_BIN)</w:t>
      </w:r>
    </w:p>
    <w:p w14:paraId="7AD7F13A" w14:textId="608408AB"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endif</w:t>
      </w:r>
      <w:proofErr w:type="spellEnd"/>
    </w:p>
    <w:p w14:paraId="494E2E9D"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chainboot</w:t>
      </w:r>
      <w:proofErr w:type="spellEnd"/>
      <w:r w:rsidRPr="00631381">
        <w:rPr>
          <w:rFonts w:ascii="Consolas" w:hAnsi="Consolas"/>
          <w:color w:val="000000" w:themeColor="text1"/>
          <w:sz w:val="20"/>
          <w:lang w:val="uk-UA"/>
        </w:rPr>
        <w:t>: $(KERNEL_BIN)</w:t>
      </w:r>
    </w:p>
    <w:p w14:paraId="575F1048"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@$(DOCKER_CHAINBOOT) $(EXEC_MINIPUSH) $(DEV_SERIAL) $(KERNEL_BIN)</w:t>
      </w:r>
    </w:p>
    <w:p w14:paraId="0C900C82"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clippy</w:t>
      </w:r>
      <w:proofErr w:type="spellEnd"/>
      <w:r w:rsidRPr="00631381">
        <w:rPr>
          <w:rFonts w:ascii="Consolas" w:hAnsi="Consolas"/>
          <w:color w:val="000000" w:themeColor="text1"/>
          <w:sz w:val="20"/>
          <w:lang w:val="uk-UA"/>
        </w:rPr>
        <w:t>:</w:t>
      </w:r>
    </w:p>
    <w:p w14:paraId="0D3C86BC"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@RUSTFLAGS="$(RUSTFLAGS_PEDANTIC)" $(CLIPPY_CMD)</w:t>
      </w:r>
    </w:p>
    <w:p w14:paraId="1170B3C2"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clean</w:t>
      </w:r>
      <w:proofErr w:type="spellEnd"/>
      <w:r w:rsidRPr="00631381">
        <w:rPr>
          <w:rFonts w:ascii="Consolas" w:hAnsi="Consolas"/>
          <w:color w:val="000000" w:themeColor="text1"/>
          <w:sz w:val="20"/>
          <w:lang w:val="uk-UA"/>
        </w:rPr>
        <w:t>:</w:t>
      </w:r>
    </w:p>
    <w:p w14:paraId="2BACCB75"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r>
      <w:proofErr w:type="spellStart"/>
      <w:r w:rsidRPr="00631381">
        <w:rPr>
          <w:rFonts w:ascii="Consolas" w:hAnsi="Consolas"/>
          <w:color w:val="000000" w:themeColor="text1"/>
          <w:sz w:val="20"/>
          <w:lang w:val="uk-UA"/>
        </w:rPr>
        <w:t>rm</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rf</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target</w:t>
      </w:r>
      <w:proofErr w:type="spellEnd"/>
      <w:r w:rsidRPr="00631381">
        <w:rPr>
          <w:rFonts w:ascii="Consolas" w:hAnsi="Consolas"/>
          <w:color w:val="000000" w:themeColor="text1"/>
          <w:sz w:val="20"/>
          <w:lang w:val="uk-UA"/>
        </w:rPr>
        <w:t xml:space="preserve"> $(KERNEL_BIN)</w:t>
      </w:r>
    </w:p>
    <w:p w14:paraId="4CB3A8C4"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readelf</w:t>
      </w:r>
      <w:proofErr w:type="spellEnd"/>
      <w:r w:rsidRPr="00631381">
        <w:rPr>
          <w:rFonts w:ascii="Consolas" w:hAnsi="Consolas"/>
          <w:color w:val="000000" w:themeColor="text1"/>
          <w:sz w:val="20"/>
          <w:lang w:val="uk-UA"/>
        </w:rPr>
        <w:t>: $(KERNEL_ELF)</w:t>
      </w:r>
    </w:p>
    <w:p w14:paraId="235E48FD"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Launching</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readelf</w:t>
      </w:r>
      <w:proofErr w:type="spellEnd"/>
      <w:r w:rsidRPr="00631381">
        <w:rPr>
          <w:rFonts w:ascii="Consolas" w:hAnsi="Consolas"/>
          <w:color w:val="000000" w:themeColor="text1"/>
          <w:sz w:val="20"/>
          <w:lang w:val="uk-UA"/>
        </w:rPr>
        <w:t>")</w:t>
      </w:r>
    </w:p>
    <w:p w14:paraId="7322C6F5"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@$(DOCKER_TOOLS) $(READELF_BINARY) --</w:t>
      </w:r>
      <w:proofErr w:type="spellStart"/>
      <w:r w:rsidRPr="00631381">
        <w:rPr>
          <w:rFonts w:ascii="Consolas" w:hAnsi="Consolas"/>
          <w:color w:val="000000" w:themeColor="text1"/>
          <w:sz w:val="20"/>
          <w:lang w:val="uk-UA"/>
        </w:rPr>
        <w:t>headers</w:t>
      </w:r>
      <w:proofErr w:type="spellEnd"/>
      <w:r w:rsidRPr="00631381">
        <w:rPr>
          <w:rFonts w:ascii="Consolas" w:hAnsi="Consolas"/>
          <w:color w:val="000000" w:themeColor="text1"/>
          <w:sz w:val="20"/>
          <w:lang w:val="uk-UA"/>
        </w:rPr>
        <w:t xml:space="preserve"> $(KERNEL_ELF)</w:t>
      </w:r>
    </w:p>
    <w:p w14:paraId="3D7B32E5"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objdump</w:t>
      </w:r>
      <w:proofErr w:type="spellEnd"/>
      <w:r w:rsidRPr="00631381">
        <w:rPr>
          <w:rFonts w:ascii="Consolas" w:hAnsi="Consolas"/>
          <w:color w:val="000000" w:themeColor="text1"/>
          <w:sz w:val="20"/>
          <w:lang w:val="uk-UA"/>
        </w:rPr>
        <w:t>: $(KERNEL_ELF)</w:t>
      </w:r>
    </w:p>
    <w:p w14:paraId="3A5C5987"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Launching</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objdump</w:t>
      </w:r>
      <w:proofErr w:type="spellEnd"/>
      <w:r w:rsidRPr="00631381">
        <w:rPr>
          <w:rFonts w:ascii="Consolas" w:hAnsi="Consolas"/>
          <w:color w:val="000000" w:themeColor="text1"/>
          <w:sz w:val="20"/>
          <w:lang w:val="uk-UA"/>
        </w:rPr>
        <w:t>")</w:t>
      </w:r>
    </w:p>
    <w:p w14:paraId="03E35DD3"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@$(DOCKER_TOOLS) $(OBJDUMP_BINARY) --</w:t>
      </w:r>
      <w:proofErr w:type="spellStart"/>
      <w:r w:rsidRPr="00631381">
        <w:rPr>
          <w:rFonts w:ascii="Consolas" w:hAnsi="Consolas"/>
          <w:color w:val="000000" w:themeColor="text1"/>
          <w:sz w:val="20"/>
          <w:lang w:val="uk-UA"/>
        </w:rPr>
        <w:t>disassemble</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demangle</w:t>
      </w:r>
      <w:proofErr w:type="spellEnd"/>
      <w:r w:rsidRPr="00631381">
        <w:rPr>
          <w:rFonts w:ascii="Consolas" w:hAnsi="Consolas"/>
          <w:color w:val="000000" w:themeColor="text1"/>
          <w:sz w:val="20"/>
          <w:lang w:val="uk-UA"/>
        </w:rPr>
        <w:t xml:space="preserve"> \</w:t>
      </w:r>
    </w:p>
    <w:p w14:paraId="44930998"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section</w:t>
      </w:r>
      <w:proofErr w:type="spellEnd"/>
      <w:r w:rsidRPr="00631381">
        <w:rPr>
          <w:rFonts w:ascii="Consolas" w:hAnsi="Consolas"/>
          <w:color w:val="000000" w:themeColor="text1"/>
          <w:sz w:val="20"/>
          <w:lang w:val="uk-UA"/>
        </w:rPr>
        <w:t xml:space="preserve"> .text   \</w:t>
      </w:r>
    </w:p>
    <w:p w14:paraId="57E3F0EC"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section</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rodata</w:t>
      </w:r>
      <w:proofErr w:type="spellEnd"/>
      <w:r w:rsidRPr="00631381">
        <w:rPr>
          <w:rFonts w:ascii="Consolas" w:hAnsi="Consolas"/>
          <w:color w:val="000000" w:themeColor="text1"/>
          <w:sz w:val="20"/>
          <w:lang w:val="uk-UA"/>
        </w:rPr>
        <w:t xml:space="preserve"> \</w:t>
      </w:r>
    </w:p>
    <w:p w14:paraId="476BBA32" w14:textId="20D32D78"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$(KERNEL_ELF) | </w:t>
      </w:r>
      <w:proofErr w:type="spellStart"/>
      <w:r w:rsidRPr="00631381">
        <w:rPr>
          <w:rFonts w:ascii="Consolas" w:hAnsi="Consolas"/>
          <w:color w:val="000000" w:themeColor="text1"/>
          <w:sz w:val="20"/>
          <w:lang w:val="uk-UA"/>
        </w:rPr>
        <w:t>rustfilt</w:t>
      </w:r>
      <w:proofErr w:type="spellEnd"/>
    </w:p>
    <w:p w14:paraId="0AD2F000"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nm</w:t>
      </w:r>
      <w:proofErr w:type="spellEnd"/>
      <w:r w:rsidRPr="00631381">
        <w:rPr>
          <w:rFonts w:ascii="Consolas" w:hAnsi="Consolas"/>
          <w:color w:val="000000" w:themeColor="text1"/>
          <w:sz w:val="20"/>
          <w:lang w:val="uk-UA"/>
        </w:rPr>
        <w:t>: $(KERNEL_ELF)</w:t>
      </w:r>
    </w:p>
    <w:p w14:paraId="594DEFB0"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Launching</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nm</w:t>
      </w:r>
      <w:proofErr w:type="spellEnd"/>
      <w:r w:rsidRPr="00631381">
        <w:rPr>
          <w:rFonts w:ascii="Consolas" w:hAnsi="Consolas"/>
          <w:color w:val="000000" w:themeColor="text1"/>
          <w:sz w:val="20"/>
          <w:lang w:val="uk-UA"/>
        </w:rPr>
        <w:t>")</w:t>
      </w:r>
    </w:p>
    <w:p w14:paraId="1DF11BEA"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@$(DOCKER_TOOLS) $(NM_BINARY) --</w:t>
      </w:r>
      <w:proofErr w:type="spellStart"/>
      <w:r w:rsidRPr="00631381">
        <w:rPr>
          <w:rFonts w:ascii="Consolas" w:hAnsi="Consolas"/>
          <w:color w:val="000000" w:themeColor="text1"/>
          <w:sz w:val="20"/>
          <w:lang w:val="uk-UA"/>
        </w:rPr>
        <w:t>demangle</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print-size</w:t>
      </w:r>
      <w:proofErr w:type="spellEnd"/>
      <w:r w:rsidRPr="00631381">
        <w:rPr>
          <w:rFonts w:ascii="Consolas" w:hAnsi="Consolas"/>
          <w:color w:val="000000" w:themeColor="text1"/>
          <w:sz w:val="20"/>
          <w:lang w:val="uk-UA"/>
        </w:rPr>
        <w:t xml:space="preserve"> $(KERNEL_ELF) | </w:t>
      </w:r>
      <w:proofErr w:type="spellStart"/>
      <w:r w:rsidRPr="00631381">
        <w:rPr>
          <w:rFonts w:ascii="Consolas" w:hAnsi="Consolas"/>
          <w:color w:val="000000" w:themeColor="text1"/>
          <w:sz w:val="20"/>
          <w:lang w:val="uk-UA"/>
        </w:rPr>
        <w:t>sort</w:t>
      </w:r>
      <w:proofErr w:type="spellEnd"/>
      <w:r w:rsidRPr="00631381">
        <w:rPr>
          <w:rFonts w:ascii="Consolas" w:hAnsi="Consolas"/>
          <w:color w:val="000000" w:themeColor="text1"/>
          <w:sz w:val="20"/>
          <w:lang w:val="uk-UA"/>
        </w:rPr>
        <w:t xml:space="preserve"> | </w:t>
      </w:r>
      <w:proofErr w:type="spellStart"/>
      <w:r w:rsidRPr="00631381">
        <w:rPr>
          <w:rFonts w:ascii="Consolas" w:hAnsi="Consolas"/>
          <w:color w:val="000000" w:themeColor="text1"/>
          <w:sz w:val="20"/>
          <w:lang w:val="uk-UA"/>
        </w:rPr>
        <w:t>rustfilt</w:t>
      </w:r>
      <w:proofErr w:type="spellEnd"/>
    </w:p>
    <w:p w14:paraId="68EAE89B" w14:textId="2ECA4559"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.PHONY: </w:t>
      </w:r>
      <w:proofErr w:type="spellStart"/>
      <w:r w:rsidRPr="00631381">
        <w:rPr>
          <w:rFonts w:ascii="Consolas" w:hAnsi="Consolas"/>
          <w:color w:val="000000" w:themeColor="text1"/>
          <w:sz w:val="20"/>
          <w:lang w:val="uk-UA"/>
        </w:rPr>
        <w:t>test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test_boot</w:t>
      </w:r>
      <w:proofErr w:type="spellEnd"/>
    </w:p>
    <w:p w14:paraId="3C9AF8E7" w14:textId="661E2DA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ifeq</w:t>
      </w:r>
      <w:proofErr w:type="spellEnd"/>
      <w:r w:rsidRPr="00631381">
        <w:rPr>
          <w:rFonts w:ascii="Consolas" w:hAnsi="Consolas"/>
          <w:color w:val="000000" w:themeColor="text1"/>
          <w:sz w:val="20"/>
          <w:lang w:val="uk-UA"/>
        </w:rPr>
        <w:t xml:space="preserve"> ($(QEMU_MACHINE_TYPE),) # QEMU </w:t>
      </w:r>
      <w:proofErr w:type="spellStart"/>
      <w:r w:rsidRPr="00631381">
        <w:rPr>
          <w:rFonts w:ascii="Consolas" w:hAnsi="Consolas"/>
          <w:color w:val="000000" w:themeColor="text1"/>
          <w:sz w:val="20"/>
          <w:lang w:val="uk-UA"/>
        </w:rPr>
        <w:t>is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not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supported</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for</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the</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board</w:t>
      </w:r>
      <w:proofErr w:type="spellEnd"/>
      <w:r w:rsidRPr="00631381">
        <w:rPr>
          <w:rFonts w:ascii="Consolas" w:hAnsi="Consolas"/>
          <w:color w:val="000000" w:themeColor="text1"/>
          <w:sz w:val="20"/>
          <w:lang w:val="uk-UA"/>
        </w:rPr>
        <w:t>.</w:t>
      </w:r>
    </w:p>
    <w:p w14:paraId="204B8292"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test_boot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test</w:t>
      </w:r>
      <w:proofErr w:type="spellEnd"/>
      <w:r w:rsidRPr="00631381">
        <w:rPr>
          <w:rFonts w:ascii="Consolas" w:hAnsi="Consolas"/>
          <w:color w:val="000000" w:themeColor="text1"/>
          <w:sz w:val="20"/>
          <w:lang w:val="uk-UA"/>
        </w:rPr>
        <w:t>:</w:t>
      </w:r>
    </w:p>
    <w:p w14:paraId="359FD970" w14:textId="70541E60"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"$(QEMU_MISSING_STRING)")</w:t>
      </w:r>
    </w:p>
    <w:p w14:paraId="506576B4"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else</w:t>
      </w:r>
      <w:proofErr w:type="spellEnd"/>
      <w:r w:rsidRPr="00631381">
        <w:rPr>
          <w:rFonts w:ascii="Consolas" w:hAnsi="Consolas"/>
          <w:color w:val="000000" w:themeColor="text1"/>
          <w:sz w:val="20"/>
          <w:lang w:val="uk-UA"/>
        </w:rPr>
        <w:t xml:space="preserve"> # QEMU </w:t>
      </w:r>
      <w:proofErr w:type="spellStart"/>
      <w:r w:rsidRPr="00631381">
        <w:rPr>
          <w:rFonts w:ascii="Consolas" w:hAnsi="Consolas"/>
          <w:color w:val="000000" w:themeColor="text1"/>
          <w:sz w:val="20"/>
          <w:lang w:val="uk-UA"/>
        </w:rPr>
        <w:t>is</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supported</w:t>
      </w:r>
      <w:proofErr w:type="spellEnd"/>
      <w:r w:rsidRPr="00631381">
        <w:rPr>
          <w:rFonts w:ascii="Consolas" w:hAnsi="Consolas"/>
          <w:color w:val="000000" w:themeColor="text1"/>
          <w:sz w:val="20"/>
          <w:lang w:val="uk-UA"/>
        </w:rPr>
        <w:t>.</w:t>
      </w:r>
    </w:p>
    <w:p w14:paraId="3772C0E3"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test_boot</w:t>
      </w:r>
      <w:proofErr w:type="spellEnd"/>
      <w:r w:rsidRPr="00631381">
        <w:rPr>
          <w:rFonts w:ascii="Consolas" w:hAnsi="Consolas"/>
          <w:color w:val="000000" w:themeColor="text1"/>
          <w:sz w:val="20"/>
          <w:lang w:val="uk-UA"/>
        </w:rPr>
        <w:t>: $(KERNEL_BIN)</w:t>
      </w:r>
    </w:p>
    <w:p w14:paraId="485E8C9F" w14:textId="77777777"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w:t>
      </w:r>
      <w:proofErr w:type="spellStart"/>
      <w:r w:rsidRPr="00631381">
        <w:rPr>
          <w:rFonts w:ascii="Consolas" w:hAnsi="Consolas"/>
          <w:color w:val="000000" w:themeColor="text1"/>
          <w:sz w:val="20"/>
          <w:lang w:val="uk-UA"/>
        </w:rPr>
        <w:t>call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color_header</w:t>
      </w:r>
      <w:proofErr w:type="spellEnd"/>
      <w:r w:rsidRPr="00631381">
        <w:rPr>
          <w:rFonts w:ascii="Consolas" w:hAnsi="Consolas"/>
          <w:color w:val="000000" w:themeColor="text1"/>
          <w:sz w:val="20"/>
          <w:lang w:val="uk-UA"/>
        </w:rPr>
        <w:t>, "</w:t>
      </w:r>
      <w:proofErr w:type="spellStart"/>
      <w:r w:rsidRPr="00631381">
        <w:rPr>
          <w:rFonts w:ascii="Consolas" w:hAnsi="Consolas"/>
          <w:color w:val="000000" w:themeColor="text1"/>
          <w:sz w:val="20"/>
          <w:lang w:val="uk-UA"/>
        </w:rPr>
        <w:t>Boot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test</w:t>
      </w:r>
      <w:proofErr w:type="spellEnd"/>
      <w:r w:rsidRPr="00631381">
        <w:rPr>
          <w:rFonts w:ascii="Consolas" w:hAnsi="Consolas"/>
          <w:color w:val="000000" w:themeColor="text1"/>
          <w:sz w:val="20"/>
          <w:lang w:val="uk-UA"/>
        </w:rPr>
        <w:t xml:space="preserve"> - $(BSP)")</w:t>
      </w:r>
    </w:p>
    <w:p w14:paraId="7C46CFEB" w14:textId="518EDA28" w:rsidR="009918CF" w:rsidRPr="00631381" w:rsidRDefault="009918CF" w:rsidP="009918CF">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ab/>
        <w:t>@$(DOCKER_TEST) $(EXEC_TEST_DISPATCH) $(EXEC_QEMU) $(QEMU_RELEASE_ARGS) -</w:t>
      </w:r>
      <w:proofErr w:type="spellStart"/>
      <w:r w:rsidRPr="00631381">
        <w:rPr>
          <w:rFonts w:ascii="Consolas" w:hAnsi="Consolas"/>
          <w:color w:val="000000" w:themeColor="text1"/>
          <w:sz w:val="20"/>
          <w:lang w:val="uk-UA"/>
        </w:rPr>
        <w:t>kernel</w:t>
      </w:r>
      <w:proofErr w:type="spellEnd"/>
      <w:r w:rsidRPr="00631381">
        <w:rPr>
          <w:rFonts w:ascii="Consolas" w:hAnsi="Consolas"/>
          <w:color w:val="000000" w:themeColor="text1"/>
          <w:sz w:val="20"/>
          <w:lang w:val="uk-UA"/>
        </w:rPr>
        <w:t xml:space="preserve"> $(KERNEL_BIN)</w:t>
      </w:r>
    </w:p>
    <w:p w14:paraId="6BC1433D" w14:textId="147B1986"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test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test_boot</w:t>
      </w:r>
      <w:proofErr w:type="spellEnd"/>
    </w:p>
    <w:p w14:paraId="442EC092" w14:textId="703D670E" w:rsidR="009918CF" w:rsidRPr="00631381" w:rsidRDefault="009918CF" w:rsidP="009918CF">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endif</w:t>
      </w:r>
      <w:proofErr w:type="spellEnd"/>
    </w:p>
    <w:p w14:paraId="285D5A08" w14:textId="13E4D46F" w:rsidR="009918CF" w:rsidRDefault="009918CF" w:rsidP="00B25675">
      <w:pPr>
        <w:spacing w:line="360" w:lineRule="auto"/>
        <w:ind w:right="141" w:firstLine="709"/>
        <w:jc w:val="both"/>
        <w:rPr>
          <w:color w:val="000000" w:themeColor="text1"/>
          <w:sz w:val="26"/>
          <w:szCs w:val="26"/>
          <w:lang w:val="uk-UA"/>
        </w:rPr>
      </w:pPr>
    </w:p>
    <w:p w14:paraId="1D0637F3" w14:textId="6855E7AE" w:rsidR="00B00B7B" w:rsidRPr="00B00B7B" w:rsidRDefault="00B00B7B" w:rsidP="00B00B7B">
      <w:pPr>
        <w:spacing w:line="360" w:lineRule="auto"/>
        <w:ind w:right="141" w:firstLine="709"/>
        <w:jc w:val="both"/>
        <w:rPr>
          <w:color w:val="000000" w:themeColor="text1"/>
          <w:sz w:val="20"/>
          <w:lang w:val="uk-UA"/>
        </w:rPr>
      </w:pPr>
      <w:r>
        <w:rPr>
          <w:color w:val="000000" w:themeColor="text1"/>
          <w:sz w:val="26"/>
          <w:szCs w:val="26"/>
          <w:lang w:val="uk-UA"/>
        </w:rPr>
        <w:t xml:space="preserve">Файл </w:t>
      </w:r>
      <w:r w:rsidRPr="00B00B7B">
        <w:rPr>
          <w:color w:val="000000" w:themeColor="text1"/>
          <w:sz w:val="26"/>
          <w:szCs w:val="26"/>
          <w:lang w:val="uk-UA"/>
        </w:rPr>
        <w:t>time.rs</w:t>
      </w:r>
    </w:p>
    <w:p w14:paraId="3288D63B" w14:textId="258E8A21" w:rsidR="00B00B7B" w:rsidRPr="00631381" w:rsidRDefault="00B00B7B" w:rsidP="00B00B7B">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mod</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arch_time</w:t>
      </w:r>
      <w:proofErr w:type="spellEnd"/>
      <w:r w:rsidRPr="00631381">
        <w:rPr>
          <w:rFonts w:ascii="Consolas" w:hAnsi="Consolas"/>
          <w:color w:val="000000" w:themeColor="text1"/>
          <w:sz w:val="20"/>
          <w:lang w:val="uk-UA"/>
        </w:rPr>
        <w:t>;</w:t>
      </w:r>
    </w:p>
    <w:p w14:paraId="625E3479" w14:textId="27C40207" w:rsidR="00B00B7B" w:rsidRPr="00631381" w:rsidRDefault="00B00B7B" w:rsidP="00B00B7B">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use</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core</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time</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Duration</w:t>
      </w:r>
      <w:proofErr w:type="spellEnd"/>
      <w:r w:rsidRPr="00631381">
        <w:rPr>
          <w:rFonts w:ascii="Consolas" w:hAnsi="Consolas"/>
          <w:color w:val="000000" w:themeColor="text1"/>
          <w:sz w:val="20"/>
          <w:lang w:val="uk-UA"/>
        </w:rPr>
        <w:t>;</w:t>
      </w:r>
    </w:p>
    <w:p w14:paraId="3202C8FA" w14:textId="585DF670" w:rsidR="00B00B7B" w:rsidRPr="00631381" w:rsidRDefault="00B00B7B" w:rsidP="00B00B7B">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pub</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struct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TimeManager</w:t>
      </w:r>
      <w:proofErr w:type="spellEnd"/>
      <w:r w:rsidRPr="00631381">
        <w:rPr>
          <w:rFonts w:ascii="Consolas" w:hAnsi="Consolas"/>
          <w:color w:val="000000" w:themeColor="text1"/>
          <w:sz w:val="20"/>
          <w:lang w:val="uk-UA"/>
        </w:rPr>
        <w:t>;</w:t>
      </w:r>
    </w:p>
    <w:p w14:paraId="2FE4F1D8" w14:textId="77777777" w:rsidR="00B00B7B" w:rsidRPr="00631381" w:rsidRDefault="00B00B7B" w:rsidP="00B00B7B">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static</w:t>
      </w:r>
      <w:proofErr w:type="spellEnd"/>
      <w:r w:rsidRPr="00631381">
        <w:rPr>
          <w:rFonts w:ascii="Consolas" w:hAnsi="Consolas"/>
          <w:color w:val="000000" w:themeColor="text1"/>
          <w:sz w:val="20"/>
          <w:lang w:val="uk-UA"/>
        </w:rPr>
        <w:t xml:space="preserve"> TIME_MANAGER: </w:t>
      </w:r>
      <w:proofErr w:type="spellStart"/>
      <w:r w:rsidRPr="00631381">
        <w:rPr>
          <w:rFonts w:ascii="Consolas" w:hAnsi="Consolas"/>
          <w:color w:val="000000" w:themeColor="text1"/>
          <w:sz w:val="20"/>
          <w:lang w:val="uk-UA"/>
        </w:rPr>
        <w:t>TimeManager</w:t>
      </w:r>
      <w:proofErr w:type="spellEnd"/>
      <w:r w:rsidRPr="00631381">
        <w:rPr>
          <w:rFonts w:ascii="Consolas" w:hAnsi="Consolas"/>
          <w:color w:val="000000" w:themeColor="text1"/>
          <w:sz w:val="20"/>
          <w:lang w:val="uk-UA"/>
        </w:rPr>
        <w:t xml:space="preserve"> = </w:t>
      </w:r>
      <w:proofErr w:type="spellStart"/>
      <w:r w:rsidRPr="00631381">
        <w:rPr>
          <w:rFonts w:ascii="Consolas" w:hAnsi="Consolas"/>
          <w:color w:val="000000" w:themeColor="text1"/>
          <w:sz w:val="20"/>
          <w:lang w:val="uk-UA"/>
        </w:rPr>
        <w:t>TimeManager</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new</w:t>
      </w:r>
      <w:proofErr w:type="spellEnd"/>
      <w:r w:rsidRPr="00631381">
        <w:rPr>
          <w:rFonts w:ascii="Consolas" w:hAnsi="Consolas"/>
          <w:color w:val="000000" w:themeColor="text1"/>
          <w:sz w:val="20"/>
          <w:lang w:val="uk-UA"/>
        </w:rPr>
        <w:t>();</w:t>
      </w:r>
    </w:p>
    <w:p w14:paraId="34A3F101" w14:textId="77777777" w:rsidR="00B00B7B" w:rsidRPr="00631381" w:rsidRDefault="00B00B7B" w:rsidP="00B00B7B">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lastRenderedPageBreak/>
        <w:t>pub</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fn</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time_manager</w:t>
      </w:r>
      <w:proofErr w:type="spellEnd"/>
      <w:r w:rsidRPr="00631381">
        <w:rPr>
          <w:rFonts w:ascii="Consolas" w:hAnsi="Consolas"/>
          <w:color w:val="000000" w:themeColor="text1"/>
          <w:sz w:val="20"/>
          <w:lang w:val="uk-UA"/>
        </w:rPr>
        <w:t>() -&gt; &amp;'</w:t>
      </w:r>
      <w:proofErr w:type="spellStart"/>
      <w:r w:rsidRPr="00631381">
        <w:rPr>
          <w:rFonts w:ascii="Consolas" w:hAnsi="Consolas"/>
          <w:color w:val="000000" w:themeColor="text1"/>
          <w:sz w:val="20"/>
          <w:lang w:val="uk-UA"/>
        </w:rPr>
        <w:t>static</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TimeManager</w:t>
      </w:r>
      <w:proofErr w:type="spellEnd"/>
      <w:r w:rsidRPr="00631381">
        <w:rPr>
          <w:rFonts w:ascii="Consolas" w:hAnsi="Consolas"/>
          <w:color w:val="000000" w:themeColor="text1"/>
          <w:sz w:val="20"/>
          <w:lang w:val="uk-UA"/>
        </w:rPr>
        <w:t xml:space="preserve"> {</w:t>
      </w:r>
    </w:p>
    <w:p w14:paraId="106194EC" w14:textId="77777777" w:rsidR="00B00B7B" w:rsidRPr="00631381" w:rsidRDefault="00B00B7B" w:rsidP="00B00B7B">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&amp;TIME_MANAGER</w:t>
      </w:r>
    </w:p>
    <w:p w14:paraId="73CC6970" w14:textId="34F158E3" w:rsidR="00B00B7B" w:rsidRPr="00631381" w:rsidRDefault="00B00B7B" w:rsidP="00B00B7B">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w:t>
      </w:r>
    </w:p>
    <w:p w14:paraId="0AFF293C" w14:textId="39E22D51" w:rsidR="00B00B7B" w:rsidRPr="00631381" w:rsidRDefault="00B00B7B" w:rsidP="00B00B7B">
      <w:pPr>
        <w:spacing w:line="360" w:lineRule="auto"/>
        <w:ind w:right="141" w:firstLine="709"/>
        <w:jc w:val="both"/>
        <w:rPr>
          <w:rFonts w:ascii="Consolas" w:hAnsi="Consolas"/>
          <w:color w:val="000000" w:themeColor="text1"/>
          <w:sz w:val="20"/>
          <w:lang w:val="uk-UA"/>
        </w:rPr>
      </w:pPr>
      <w:proofErr w:type="spellStart"/>
      <w:r w:rsidRPr="00631381">
        <w:rPr>
          <w:rFonts w:ascii="Consolas" w:hAnsi="Consolas"/>
          <w:color w:val="000000" w:themeColor="text1"/>
          <w:sz w:val="20"/>
          <w:lang w:val="uk-UA"/>
        </w:rPr>
        <w:t>impl</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TimeManager</w:t>
      </w:r>
      <w:proofErr w:type="spellEnd"/>
      <w:r w:rsidRPr="00631381">
        <w:rPr>
          <w:rFonts w:ascii="Consolas" w:hAnsi="Consolas"/>
          <w:color w:val="000000" w:themeColor="text1"/>
          <w:sz w:val="20"/>
          <w:lang w:val="uk-UA"/>
        </w:rPr>
        <w:t xml:space="preserve"> {</w:t>
      </w:r>
    </w:p>
    <w:p w14:paraId="79DDA960" w14:textId="77777777" w:rsidR="00B00B7B" w:rsidRPr="00631381" w:rsidRDefault="00B00B7B" w:rsidP="00B00B7B">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pub</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const</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fn</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new</w:t>
      </w:r>
      <w:proofErr w:type="spellEnd"/>
      <w:r w:rsidRPr="00631381">
        <w:rPr>
          <w:rFonts w:ascii="Consolas" w:hAnsi="Consolas"/>
          <w:color w:val="000000" w:themeColor="text1"/>
          <w:sz w:val="20"/>
          <w:lang w:val="uk-UA"/>
        </w:rPr>
        <w:t xml:space="preserve">() -&gt; </w:t>
      </w:r>
      <w:proofErr w:type="spellStart"/>
      <w:r w:rsidRPr="00631381">
        <w:rPr>
          <w:rFonts w:ascii="Consolas" w:hAnsi="Consolas"/>
          <w:color w:val="000000" w:themeColor="text1"/>
          <w:sz w:val="20"/>
          <w:lang w:val="uk-UA"/>
        </w:rPr>
        <w:t>Self</w:t>
      </w:r>
      <w:proofErr w:type="spellEnd"/>
      <w:r w:rsidRPr="00631381">
        <w:rPr>
          <w:rFonts w:ascii="Consolas" w:hAnsi="Consolas"/>
          <w:color w:val="000000" w:themeColor="text1"/>
          <w:sz w:val="20"/>
          <w:lang w:val="uk-UA"/>
        </w:rPr>
        <w:t xml:space="preserve"> {</w:t>
      </w:r>
    </w:p>
    <w:p w14:paraId="47B7CC20" w14:textId="77777777" w:rsidR="00B00B7B" w:rsidRPr="00631381" w:rsidRDefault="00B00B7B" w:rsidP="00B00B7B">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Self</w:t>
      </w:r>
      <w:proofErr w:type="spellEnd"/>
    </w:p>
    <w:p w14:paraId="49EF18D5" w14:textId="5F0ABC2F" w:rsidR="00B00B7B" w:rsidRPr="00631381" w:rsidRDefault="00B00B7B" w:rsidP="00B00B7B">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
    <w:p w14:paraId="74987127" w14:textId="77777777" w:rsidR="00B00B7B" w:rsidRPr="00631381" w:rsidRDefault="00B00B7B" w:rsidP="00B00B7B">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pub</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fn</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resolution</w:t>
      </w:r>
      <w:proofErr w:type="spellEnd"/>
      <w:r w:rsidRPr="00631381">
        <w:rPr>
          <w:rFonts w:ascii="Consolas" w:hAnsi="Consolas"/>
          <w:color w:val="000000" w:themeColor="text1"/>
          <w:sz w:val="20"/>
          <w:lang w:val="uk-UA"/>
        </w:rPr>
        <w:t>(&amp;</w:t>
      </w:r>
      <w:proofErr w:type="spellStart"/>
      <w:r w:rsidRPr="00631381">
        <w:rPr>
          <w:rFonts w:ascii="Consolas" w:hAnsi="Consolas"/>
          <w:color w:val="000000" w:themeColor="text1"/>
          <w:sz w:val="20"/>
          <w:lang w:val="uk-UA"/>
        </w:rPr>
        <w:t>self</w:t>
      </w:r>
      <w:proofErr w:type="spellEnd"/>
      <w:r w:rsidRPr="00631381">
        <w:rPr>
          <w:rFonts w:ascii="Consolas" w:hAnsi="Consolas"/>
          <w:color w:val="000000" w:themeColor="text1"/>
          <w:sz w:val="20"/>
          <w:lang w:val="uk-UA"/>
        </w:rPr>
        <w:t xml:space="preserve">) -&gt; </w:t>
      </w:r>
      <w:proofErr w:type="spellStart"/>
      <w:r w:rsidRPr="00631381">
        <w:rPr>
          <w:rFonts w:ascii="Consolas" w:hAnsi="Consolas"/>
          <w:color w:val="000000" w:themeColor="text1"/>
          <w:sz w:val="20"/>
          <w:lang w:val="uk-UA"/>
        </w:rPr>
        <w:t>Duration</w:t>
      </w:r>
      <w:proofErr w:type="spellEnd"/>
      <w:r w:rsidRPr="00631381">
        <w:rPr>
          <w:rFonts w:ascii="Consolas" w:hAnsi="Consolas"/>
          <w:color w:val="000000" w:themeColor="text1"/>
          <w:sz w:val="20"/>
          <w:lang w:val="uk-UA"/>
        </w:rPr>
        <w:t xml:space="preserve"> {</w:t>
      </w:r>
    </w:p>
    <w:p w14:paraId="1739D3D7" w14:textId="77777777" w:rsidR="00B00B7B" w:rsidRPr="00631381" w:rsidRDefault="00B00B7B" w:rsidP="00B00B7B">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arch_time</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resolution</w:t>
      </w:r>
      <w:proofErr w:type="spellEnd"/>
      <w:r w:rsidRPr="00631381">
        <w:rPr>
          <w:rFonts w:ascii="Consolas" w:hAnsi="Consolas"/>
          <w:color w:val="000000" w:themeColor="text1"/>
          <w:sz w:val="20"/>
          <w:lang w:val="uk-UA"/>
        </w:rPr>
        <w:t>()</w:t>
      </w:r>
    </w:p>
    <w:p w14:paraId="4120CCC1" w14:textId="738C0E3A" w:rsidR="00B00B7B" w:rsidRPr="00631381" w:rsidRDefault="00B00B7B" w:rsidP="00B00B7B">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
    <w:p w14:paraId="225BE95F" w14:textId="77777777" w:rsidR="00B00B7B" w:rsidRPr="00631381" w:rsidRDefault="00B00B7B" w:rsidP="00B00B7B">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pub</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fn</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uptime</w:t>
      </w:r>
      <w:proofErr w:type="spellEnd"/>
      <w:r w:rsidRPr="00631381">
        <w:rPr>
          <w:rFonts w:ascii="Consolas" w:hAnsi="Consolas"/>
          <w:color w:val="000000" w:themeColor="text1"/>
          <w:sz w:val="20"/>
          <w:lang w:val="uk-UA"/>
        </w:rPr>
        <w:t>(&amp;</w:t>
      </w:r>
      <w:proofErr w:type="spellStart"/>
      <w:r w:rsidRPr="00631381">
        <w:rPr>
          <w:rFonts w:ascii="Consolas" w:hAnsi="Consolas"/>
          <w:color w:val="000000" w:themeColor="text1"/>
          <w:sz w:val="20"/>
          <w:lang w:val="uk-UA"/>
        </w:rPr>
        <w:t>self</w:t>
      </w:r>
      <w:proofErr w:type="spellEnd"/>
      <w:r w:rsidRPr="00631381">
        <w:rPr>
          <w:rFonts w:ascii="Consolas" w:hAnsi="Consolas"/>
          <w:color w:val="000000" w:themeColor="text1"/>
          <w:sz w:val="20"/>
          <w:lang w:val="uk-UA"/>
        </w:rPr>
        <w:t xml:space="preserve">) -&gt; </w:t>
      </w:r>
      <w:proofErr w:type="spellStart"/>
      <w:r w:rsidRPr="00631381">
        <w:rPr>
          <w:rFonts w:ascii="Consolas" w:hAnsi="Consolas"/>
          <w:color w:val="000000" w:themeColor="text1"/>
          <w:sz w:val="20"/>
          <w:lang w:val="uk-UA"/>
        </w:rPr>
        <w:t>Duration</w:t>
      </w:r>
      <w:proofErr w:type="spellEnd"/>
      <w:r w:rsidRPr="00631381">
        <w:rPr>
          <w:rFonts w:ascii="Consolas" w:hAnsi="Consolas"/>
          <w:color w:val="000000" w:themeColor="text1"/>
          <w:sz w:val="20"/>
          <w:lang w:val="uk-UA"/>
        </w:rPr>
        <w:t xml:space="preserve"> {</w:t>
      </w:r>
    </w:p>
    <w:p w14:paraId="3B14B283" w14:textId="77777777" w:rsidR="00B00B7B" w:rsidRPr="00631381" w:rsidRDefault="00B00B7B" w:rsidP="00B00B7B">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arch_time</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uptime</w:t>
      </w:r>
      <w:proofErr w:type="spellEnd"/>
      <w:r w:rsidRPr="00631381">
        <w:rPr>
          <w:rFonts w:ascii="Consolas" w:hAnsi="Consolas"/>
          <w:color w:val="000000" w:themeColor="text1"/>
          <w:sz w:val="20"/>
          <w:lang w:val="uk-UA"/>
        </w:rPr>
        <w:t>()</w:t>
      </w:r>
    </w:p>
    <w:p w14:paraId="4DF43C6E" w14:textId="732BD4B5" w:rsidR="00B00B7B" w:rsidRPr="00631381" w:rsidRDefault="00B00B7B" w:rsidP="00B00B7B">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
    <w:p w14:paraId="2DBF33A2" w14:textId="77777777" w:rsidR="00B00B7B" w:rsidRPr="00631381" w:rsidRDefault="00B00B7B" w:rsidP="00B00B7B">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pub</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fn</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spin_for</w:t>
      </w:r>
      <w:proofErr w:type="spellEnd"/>
      <w:r w:rsidRPr="00631381">
        <w:rPr>
          <w:rFonts w:ascii="Consolas" w:hAnsi="Consolas"/>
          <w:color w:val="000000" w:themeColor="text1"/>
          <w:sz w:val="20"/>
          <w:lang w:val="uk-UA"/>
        </w:rPr>
        <w:t>(&amp;</w:t>
      </w:r>
      <w:proofErr w:type="spellStart"/>
      <w:r w:rsidRPr="00631381">
        <w:rPr>
          <w:rFonts w:ascii="Consolas" w:hAnsi="Consolas"/>
          <w:color w:val="000000" w:themeColor="text1"/>
          <w:sz w:val="20"/>
          <w:lang w:val="uk-UA"/>
        </w:rPr>
        <w:t>self</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duration</w:t>
      </w:r>
      <w:proofErr w:type="spellEnd"/>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Duration</w:t>
      </w:r>
      <w:proofErr w:type="spellEnd"/>
      <w:r w:rsidRPr="00631381">
        <w:rPr>
          <w:rFonts w:ascii="Consolas" w:hAnsi="Consolas"/>
          <w:color w:val="000000" w:themeColor="text1"/>
          <w:sz w:val="20"/>
          <w:lang w:val="uk-UA"/>
        </w:rPr>
        <w:t>) {</w:t>
      </w:r>
    </w:p>
    <w:p w14:paraId="1B2CA85E" w14:textId="77777777" w:rsidR="00B00B7B" w:rsidRPr="00631381" w:rsidRDefault="00B00B7B" w:rsidP="00B00B7B">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roofErr w:type="spellStart"/>
      <w:r w:rsidRPr="00631381">
        <w:rPr>
          <w:rFonts w:ascii="Consolas" w:hAnsi="Consolas"/>
          <w:color w:val="000000" w:themeColor="text1"/>
          <w:sz w:val="20"/>
          <w:lang w:val="uk-UA"/>
        </w:rPr>
        <w:t>arch_time</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spin_for</w:t>
      </w:r>
      <w:proofErr w:type="spellEnd"/>
      <w:r w:rsidRPr="00631381">
        <w:rPr>
          <w:rFonts w:ascii="Consolas" w:hAnsi="Consolas"/>
          <w:color w:val="000000" w:themeColor="text1"/>
          <w:sz w:val="20"/>
          <w:lang w:val="uk-UA"/>
        </w:rPr>
        <w:t>(</w:t>
      </w:r>
      <w:proofErr w:type="spellStart"/>
      <w:r w:rsidRPr="00631381">
        <w:rPr>
          <w:rFonts w:ascii="Consolas" w:hAnsi="Consolas"/>
          <w:color w:val="000000" w:themeColor="text1"/>
          <w:sz w:val="20"/>
          <w:lang w:val="uk-UA"/>
        </w:rPr>
        <w:t>duration</w:t>
      </w:r>
      <w:proofErr w:type="spellEnd"/>
      <w:r w:rsidRPr="00631381">
        <w:rPr>
          <w:rFonts w:ascii="Consolas" w:hAnsi="Consolas"/>
          <w:color w:val="000000" w:themeColor="text1"/>
          <w:sz w:val="20"/>
          <w:lang w:val="uk-UA"/>
        </w:rPr>
        <w:t>)</w:t>
      </w:r>
    </w:p>
    <w:p w14:paraId="1B43E1D0" w14:textId="77777777" w:rsidR="00B00B7B" w:rsidRPr="00631381" w:rsidRDefault="00B00B7B" w:rsidP="00B00B7B">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 xml:space="preserve">    }</w:t>
      </w:r>
    </w:p>
    <w:p w14:paraId="49CDC73D" w14:textId="0DE7868C" w:rsidR="00B00B7B" w:rsidRPr="00631381" w:rsidRDefault="00B00B7B" w:rsidP="00B00B7B">
      <w:pPr>
        <w:spacing w:line="360" w:lineRule="auto"/>
        <w:ind w:right="141" w:firstLine="709"/>
        <w:jc w:val="both"/>
        <w:rPr>
          <w:rFonts w:ascii="Consolas" w:hAnsi="Consolas"/>
          <w:color w:val="000000" w:themeColor="text1"/>
          <w:sz w:val="20"/>
          <w:lang w:val="uk-UA"/>
        </w:rPr>
      </w:pPr>
      <w:r w:rsidRPr="00631381">
        <w:rPr>
          <w:rFonts w:ascii="Consolas" w:hAnsi="Consolas"/>
          <w:color w:val="000000" w:themeColor="text1"/>
          <w:sz w:val="20"/>
          <w:lang w:val="uk-UA"/>
        </w:rPr>
        <w:t>}</w:t>
      </w:r>
    </w:p>
    <w:p w14:paraId="06215585" w14:textId="47DA8CAF" w:rsidR="00625184" w:rsidRDefault="00625184" w:rsidP="00B00B7B">
      <w:pPr>
        <w:spacing w:line="360" w:lineRule="auto"/>
        <w:ind w:right="141" w:firstLine="709"/>
        <w:jc w:val="both"/>
        <w:rPr>
          <w:color w:val="000000" w:themeColor="text1"/>
          <w:sz w:val="20"/>
          <w:lang w:val="uk-UA"/>
        </w:rPr>
      </w:pPr>
    </w:p>
    <w:p w14:paraId="2653E659" w14:textId="7BB8B6D3" w:rsidR="00625184" w:rsidRDefault="00625184" w:rsidP="00B00B7B">
      <w:pPr>
        <w:spacing w:line="360" w:lineRule="auto"/>
        <w:ind w:right="141" w:firstLine="709"/>
        <w:jc w:val="both"/>
        <w:rPr>
          <w:color w:val="000000" w:themeColor="text1"/>
          <w:sz w:val="20"/>
          <w:lang w:val="uk-UA"/>
        </w:rPr>
      </w:pPr>
    </w:p>
    <w:p w14:paraId="784ABC54" w14:textId="77777777" w:rsidR="00625184" w:rsidRPr="00B00B7B" w:rsidRDefault="00625184" w:rsidP="00B00B7B">
      <w:pPr>
        <w:spacing w:line="360" w:lineRule="auto"/>
        <w:ind w:right="141" w:firstLine="709"/>
        <w:jc w:val="both"/>
        <w:rPr>
          <w:color w:val="000000" w:themeColor="text1"/>
          <w:sz w:val="20"/>
          <w:lang w:val="uk-UA"/>
        </w:rPr>
      </w:pPr>
    </w:p>
    <w:p w14:paraId="6C8E5750" w14:textId="0600DC6B" w:rsidR="00A17F2D" w:rsidRDefault="00A17F2D" w:rsidP="00B25675">
      <w:pPr>
        <w:spacing w:line="360" w:lineRule="auto"/>
        <w:ind w:right="141" w:firstLine="709"/>
        <w:jc w:val="both"/>
        <w:rPr>
          <w:color w:val="000000" w:themeColor="text1"/>
          <w:sz w:val="26"/>
          <w:szCs w:val="26"/>
          <w:lang w:val="uk-UA"/>
        </w:rPr>
      </w:pPr>
      <w:r>
        <w:rPr>
          <w:color w:val="000000" w:themeColor="text1"/>
          <w:sz w:val="26"/>
          <w:szCs w:val="26"/>
          <w:lang w:val="uk-UA"/>
        </w:rPr>
        <w:t>Результат</w:t>
      </w:r>
      <w:r w:rsidR="00631381">
        <w:rPr>
          <w:color w:val="000000" w:themeColor="text1"/>
          <w:sz w:val="26"/>
          <w:szCs w:val="26"/>
          <w:lang w:val="en-US"/>
        </w:rPr>
        <w:t xml:space="preserve"> </w:t>
      </w:r>
      <w:r w:rsidR="00631381">
        <w:rPr>
          <w:color w:val="000000" w:themeColor="text1"/>
          <w:sz w:val="26"/>
          <w:szCs w:val="26"/>
          <w:lang w:val="uk-UA"/>
        </w:rPr>
        <w:t>виконаної програми</w:t>
      </w:r>
      <w:r>
        <w:rPr>
          <w:color w:val="000000" w:themeColor="text1"/>
          <w:sz w:val="26"/>
          <w:szCs w:val="26"/>
          <w:lang w:val="uk-UA"/>
        </w:rPr>
        <w:t>:</w:t>
      </w:r>
    </w:p>
    <w:p w14:paraId="13D00197" w14:textId="3573A810" w:rsidR="002E3E66" w:rsidRDefault="00436F7C" w:rsidP="00CD32E7">
      <w:pPr>
        <w:spacing w:line="360" w:lineRule="auto"/>
        <w:ind w:right="141" w:firstLine="709"/>
        <w:jc w:val="both"/>
        <w:rPr>
          <w:color w:val="000000" w:themeColor="text1"/>
          <w:sz w:val="26"/>
          <w:szCs w:val="26"/>
          <w:lang w:val="uk-UA"/>
        </w:rPr>
      </w:pPr>
      <w:r>
        <w:rPr>
          <w:noProof/>
        </w:rPr>
        <w:drawing>
          <wp:inline distT="0" distB="0" distL="0" distR="0" wp14:anchorId="7BBA5BB5" wp14:editId="4E27CB0F">
            <wp:extent cx="5638132" cy="4489472"/>
            <wp:effectExtent l="0" t="0" r="1270" b="635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3102" cy="4493429"/>
                    </a:xfrm>
                    <a:prstGeom prst="rect">
                      <a:avLst/>
                    </a:prstGeom>
                  </pic:spPr>
                </pic:pic>
              </a:graphicData>
            </a:graphic>
          </wp:inline>
        </w:drawing>
      </w:r>
    </w:p>
    <w:p w14:paraId="31033BAA" w14:textId="77777777" w:rsidR="00DB617C" w:rsidRDefault="00DB617C" w:rsidP="00CD32E7">
      <w:pPr>
        <w:spacing w:line="360" w:lineRule="auto"/>
        <w:ind w:right="141" w:firstLine="709"/>
        <w:jc w:val="both"/>
        <w:rPr>
          <w:color w:val="000000" w:themeColor="text1"/>
          <w:sz w:val="26"/>
          <w:szCs w:val="26"/>
          <w:lang w:val="uk-UA"/>
        </w:rPr>
      </w:pPr>
    </w:p>
    <w:p w14:paraId="6FB877BC" w14:textId="3A34AFC7" w:rsidR="00CD32E7" w:rsidRPr="00DB617C" w:rsidRDefault="00F322BE" w:rsidP="00DB617C">
      <w:pPr>
        <w:spacing w:line="360" w:lineRule="auto"/>
        <w:ind w:right="141" w:firstLine="709"/>
        <w:rPr>
          <w:b/>
          <w:bCs/>
          <w:color w:val="000000" w:themeColor="text1"/>
          <w:sz w:val="26"/>
          <w:szCs w:val="26"/>
          <w:lang w:val="uk-UA"/>
        </w:rPr>
      </w:pPr>
      <w:r w:rsidRPr="00F322BE">
        <w:rPr>
          <w:b/>
          <w:bCs/>
          <w:color w:val="000000" w:themeColor="text1"/>
          <w:sz w:val="26"/>
          <w:szCs w:val="26"/>
          <w:lang w:val="uk-UA"/>
        </w:rPr>
        <w:t>Висновок:</w:t>
      </w:r>
    </w:p>
    <w:p w14:paraId="4339170A" w14:textId="558CB451" w:rsidR="00F01A58" w:rsidRDefault="00D109C3" w:rsidP="00B65E92">
      <w:pPr>
        <w:spacing w:line="360" w:lineRule="auto"/>
        <w:ind w:right="141" w:firstLine="709"/>
        <w:jc w:val="both"/>
        <w:rPr>
          <w:color w:val="000000" w:themeColor="text1"/>
          <w:sz w:val="28"/>
          <w:szCs w:val="28"/>
          <w:lang w:val="uk-UA"/>
        </w:rPr>
      </w:pPr>
      <w:r w:rsidRPr="00D109C3">
        <w:rPr>
          <w:color w:val="000000" w:themeColor="text1"/>
          <w:sz w:val="28"/>
          <w:szCs w:val="28"/>
          <w:lang w:val="uk-UA"/>
        </w:rPr>
        <w:t>На останніх трьох кроках було додано ряд важливих функцій і абстракцій для забезпечення правильної роботи ядра. Зокрема, був реалізований ланцюговий завантажувач, що дозволяє зручно завантажувати ядро через UART без необхідності записувати кожен новий двійковий файл на SD-карту. Були також додані абстракції для апаратного таймера, які підвищують точність драйвера пристрою GPIO і дозволяють анотувати друк по UART мітками часу. Останні кроки дозволили покращити функціональність ядра та забезпечити більш точну роботу пристроїв.</w:t>
      </w:r>
    </w:p>
    <w:p w14:paraId="60406A08" w14:textId="77777777" w:rsidR="0099463D" w:rsidRDefault="0099463D" w:rsidP="0099463D">
      <w:pPr>
        <w:spacing w:line="360" w:lineRule="auto"/>
        <w:ind w:right="141" w:firstLine="709"/>
        <w:jc w:val="both"/>
        <w:rPr>
          <w:color w:val="000000" w:themeColor="text1"/>
          <w:sz w:val="28"/>
          <w:szCs w:val="28"/>
          <w:lang w:val="uk-UA"/>
        </w:rPr>
      </w:pPr>
      <w:r w:rsidRPr="0099463D">
        <w:rPr>
          <w:color w:val="000000" w:themeColor="text1"/>
          <w:sz w:val="28"/>
          <w:szCs w:val="28"/>
          <w:lang w:val="uk-UA"/>
        </w:rPr>
        <w:t xml:space="preserve">На </w:t>
      </w:r>
      <w:proofErr w:type="spellStart"/>
      <w:r w:rsidRPr="0099463D">
        <w:rPr>
          <w:color w:val="000000" w:themeColor="text1"/>
          <w:sz w:val="28"/>
          <w:szCs w:val="28"/>
          <w:lang w:val="uk-UA"/>
        </w:rPr>
        <w:t>Raspberry</w:t>
      </w:r>
      <w:proofErr w:type="spellEnd"/>
      <w:r w:rsidRPr="0099463D">
        <w:rPr>
          <w:color w:val="000000" w:themeColor="text1"/>
          <w:sz w:val="28"/>
          <w:szCs w:val="28"/>
          <w:lang w:val="uk-UA"/>
        </w:rPr>
        <w:t xml:space="preserve"> Pi3 та </w:t>
      </w:r>
      <w:proofErr w:type="spellStart"/>
      <w:r w:rsidRPr="0099463D">
        <w:rPr>
          <w:color w:val="000000" w:themeColor="text1"/>
          <w:sz w:val="28"/>
          <w:szCs w:val="28"/>
          <w:lang w:val="uk-UA"/>
        </w:rPr>
        <w:t>Raspberry</w:t>
      </w:r>
      <w:proofErr w:type="spellEnd"/>
      <w:r w:rsidRPr="0099463D">
        <w:rPr>
          <w:color w:val="000000" w:themeColor="text1"/>
          <w:sz w:val="28"/>
          <w:szCs w:val="28"/>
          <w:lang w:val="uk-UA"/>
        </w:rPr>
        <w:t xml:space="preserve"> Pi4 архітектурний таймер ARM є однаковим, тому основний процес додавання абстракцій для таймера та їхня реалізація повинна бути схожою на обох платформах. Однак, можуть відрізнятись деталі реалізації для взаємодії з конкретними версіями процесора та іншими апаратними компонентами.</w:t>
      </w:r>
    </w:p>
    <w:p w14:paraId="11EE7C04" w14:textId="28FF2BCF" w:rsidR="0099463D" w:rsidRPr="0099463D" w:rsidRDefault="0099463D" w:rsidP="0099463D">
      <w:pPr>
        <w:spacing w:line="360" w:lineRule="auto"/>
        <w:ind w:right="141" w:firstLine="709"/>
        <w:jc w:val="both"/>
        <w:rPr>
          <w:color w:val="000000" w:themeColor="text1"/>
          <w:sz w:val="28"/>
          <w:szCs w:val="28"/>
          <w:lang w:val="uk-UA"/>
        </w:rPr>
      </w:pPr>
      <w:r w:rsidRPr="0099463D">
        <w:rPr>
          <w:color w:val="000000" w:themeColor="text1"/>
          <w:sz w:val="28"/>
          <w:szCs w:val="28"/>
          <w:lang w:val="uk-UA"/>
        </w:rPr>
        <w:t xml:space="preserve">Крім того, </w:t>
      </w:r>
      <w:proofErr w:type="spellStart"/>
      <w:r w:rsidRPr="0099463D">
        <w:rPr>
          <w:color w:val="000000" w:themeColor="text1"/>
          <w:sz w:val="28"/>
          <w:szCs w:val="28"/>
          <w:lang w:val="uk-UA"/>
        </w:rPr>
        <w:t>Raspberry</w:t>
      </w:r>
      <w:proofErr w:type="spellEnd"/>
      <w:r w:rsidRPr="0099463D">
        <w:rPr>
          <w:color w:val="000000" w:themeColor="text1"/>
          <w:sz w:val="28"/>
          <w:szCs w:val="28"/>
          <w:lang w:val="uk-UA"/>
        </w:rPr>
        <w:t xml:space="preserve"> Pi4 має більш потужний процесор та більше оперативної пам'яті, що може позитивно позначитись на продуктивності і швидкодії доданого коду.</w:t>
      </w:r>
    </w:p>
    <w:sectPr w:rsidR="0099463D" w:rsidRPr="0099463D" w:rsidSect="0097179B">
      <w:headerReference w:type="even" r:id="rId12"/>
      <w:headerReference w:type="default" r:id="rId13"/>
      <w:footerReference w:type="even" r:id="rId14"/>
      <w:footerReference w:type="default" r:id="rId15"/>
      <w:headerReference w:type="first" r:id="rId16"/>
      <w:footerReference w:type="first" r:id="rId17"/>
      <w:pgSz w:w="11906" w:h="16838" w:code="9"/>
      <w:pgMar w:top="851" w:right="425" w:bottom="1418" w:left="1134" w:header="0" w:footer="720" w:gutter="0"/>
      <w:pgNumType w:start="2"/>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1E4C5" w14:textId="77777777" w:rsidR="000833FA" w:rsidRDefault="000833FA">
      <w:r>
        <w:separator/>
      </w:r>
    </w:p>
  </w:endnote>
  <w:endnote w:type="continuationSeparator" w:id="0">
    <w:p w14:paraId="48CB9C7E" w14:textId="77777777" w:rsidR="000833FA" w:rsidRDefault="00083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ISOCPEUR">
    <w:charset w:val="CC"/>
    <w:family w:val="swiss"/>
    <w:pitch w:val="variable"/>
  </w:font>
  <w:font w:name="Bookman Old Style">
    <w:panose1 w:val="02050604050505020204"/>
    <w:charset w:val="CC"/>
    <w:family w:val="roman"/>
    <w:pitch w:val="variable"/>
    <w:sig w:usb0="00000287" w:usb1="00000000" w:usb2="00000000" w:usb3="00000000" w:csb0="0000009F" w:csb1="00000000"/>
  </w:font>
  <w:font w:name="Journal">
    <w:altName w:val="Arial"/>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7FC45" w14:textId="77777777" w:rsidR="006B78FD" w:rsidRDefault="006B78F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F1A02" w14:textId="0A1D7B76" w:rsidR="006B78FD" w:rsidRDefault="006B78FD">
    <w:pPr>
      <w:pStyle w:val="a6"/>
    </w:pPr>
    <w:r>
      <w:rPr>
        <w:noProof/>
      </w:rPr>
      <mc:AlternateContent>
        <mc:Choice Requires="wps">
          <w:drawing>
            <wp:anchor distT="0" distB="0" distL="114300" distR="114300" simplePos="0" relativeHeight="251654144" behindDoc="0" locked="0" layoutInCell="1" allowOverlap="1" wp14:anchorId="41463EA6" wp14:editId="74876AEA">
              <wp:simplePos x="0" y="0"/>
              <wp:positionH relativeFrom="column">
                <wp:posOffset>6280785</wp:posOffset>
              </wp:positionH>
              <wp:positionV relativeFrom="paragraph">
                <wp:posOffset>110490</wp:posOffset>
              </wp:positionV>
              <wp:extent cx="524510" cy="287020"/>
              <wp:effectExtent l="0" t="0" r="0" b="0"/>
              <wp:wrapNone/>
              <wp:docPr id="5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1354B" w14:textId="77777777" w:rsidR="006B78FD" w:rsidRPr="000268A6" w:rsidRDefault="006B78FD" w:rsidP="00071909">
                          <w:pPr>
                            <w:rPr>
                              <w:lang w:val="en-US"/>
                            </w:rPr>
                          </w:pPr>
                          <w:r>
                            <w:rPr>
                              <w:lang w:val="en-US"/>
                            </w:rPr>
                            <w:t xml:space="preserve"> </w:t>
                          </w:r>
                          <w:r w:rsidRPr="00DE7795">
                            <w:rPr>
                              <w:lang w:val="en-US"/>
                            </w:rPr>
                            <w:fldChar w:fldCharType="begin"/>
                          </w:r>
                          <w:r w:rsidRPr="00DE7795">
                            <w:rPr>
                              <w:lang w:val="en-US"/>
                            </w:rPr>
                            <w:instrText xml:space="preserve"> PAGE   \* MERGEFORMAT </w:instrText>
                          </w:r>
                          <w:r w:rsidRPr="00DE7795">
                            <w:rPr>
                              <w:lang w:val="en-US"/>
                            </w:rPr>
                            <w:fldChar w:fldCharType="separate"/>
                          </w:r>
                          <w:r>
                            <w:rPr>
                              <w:noProof/>
                              <w:lang w:val="en-US"/>
                            </w:rPr>
                            <w:t>19</w:t>
                          </w:r>
                          <w:r w:rsidRPr="00DE7795">
                            <w:rPr>
                              <w:lang w:val="en-U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463EA6" id="_x0000_t202" coordsize="21600,21600" o:spt="202" path="m,l,21600r21600,l21600,xe">
              <v:stroke joinstyle="miter"/>
              <v:path gradientshapeok="t" o:connecttype="rect"/>
            </v:shapetype>
            <v:shape id="Text Box 71" o:spid="_x0000_s1048" type="#_x0000_t202" style="position:absolute;margin-left:494.55pt;margin-top:8.7pt;width:41.3pt;height:22.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" filled="f" stroked="f">
              <v:textbox>
                <w:txbxContent>
                  <w:p w14:paraId="3351354B" w14:textId="77777777" w:rsidR="006B78FD" w:rsidRPr="000268A6" w:rsidRDefault="006B78FD" w:rsidP="00071909">
                    <w:pPr>
                      <w:rPr>
                        <w:lang w:val="en-US"/>
                      </w:rPr>
                    </w:pPr>
                    <w:r>
                      <w:rPr>
                        <w:lang w:val="en-US"/>
                      </w:rPr>
                      <w:t xml:space="preserve"> </w:t>
                    </w:r>
                    <w:r w:rsidRPr="00DE7795">
                      <w:rPr>
                        <w:lang w:val="en-US"/>
                      </w:rPr>
                      <w:fldChar w:fldCharType="begin"/>
                    </w:r>
                    <w:r w:rsidRPr="00DE7795">
                      <w:rPr>
                        <w:lang w:val="en-US"/>
                      </w:rPr>
                      <w:instrText xml:space="preserve"> PAGE   \* MERGEFORMAT </w:instrText>
                    </w:r>
                    <w:r w:rsidRPr="00DE7795">
                      <w:rPr>
                        <w:lang w:val="en-US"/>
                      </w:rPr>
                      <w:fldChar w:fldCharType="separate"/>
                    </w:r>
                    <w:r>
                      <w:rPr>
                        <w:noProof/>
                        <w:lang w:val="en-US"/>
                      </w:rPr>
                      <w:t>19</w:t>
                    </w:r>
                    <w:r w:rsidRPr="00DE7795">
                      <w:rPr>
                        <w:lang w:val="en-US"/>
                      </w:rPr>
                      <w:fldChar w:fldCharType="end"/>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3EDE3009" wp14:editId="42C03E1A">
              <wp:simplePos x="0" y="0"/>
              <wp:positionH relativeFrom="column">
                <wp:posOffset>2581275</wp:posOffset>
              </wp:positionH>
              <wp:positionV relativeFrom="paragraph">
                <wp:posOffset>-12065</wp:posOffset>
              </wp:positionV>
              <wp:extent cx="3427095" cy="288290"/>
              <wp:effectExtent l="0" t="0" r="0" b="0"/>
              <wp:wrapNone/>
              <wp:docPr id="50"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7095" cy="288290"/>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AA646D" w14:textId="398CE0CE" w:rsidR="006B78FD" w:rsidRPr="007817C4" w:rsidRDefault="006B78FD" w:rsidP="00B11AFC">
                          <w:pPr>
                            <w:jc w:val="center"/>
                            <w:rPr>
                              <w:lang w:val="uk-UA"/>
                            </w:rPr>
                          </w:pPr>
                          <w:r w:rsidRPr="007817C4">
                            <w:rPr>
                              <w:sz w:val="28"/>
                              <w:szCs w:val="28"/>
                              <w:lang w:val="uk-UA"/>
                            </w:rPr>
                            <w:t xml:space="preserve">ПРКІ. </w:t>
                          </w:r>
                          <w:r w:rsidRPr="007817C4">
                            <w:rPr>
                              <w:sz w:val="28"/>
                              <w:szCs w:val="28"/>
                              <w:lang w:val="uk-UA"/>
                            </w:rPr>
                            <w:t>1802</w:t>
                          </w:r>
                          <w:r w:rsidR="00BB148E">
                            <w:rPr>
                              <w:sz w:val="28"/>
                              <w:szCs w:val="28"/>
                              <w:lang w:val="uk-UA"/>
                            </w:rPr>
                            <w:t>0</w:t>
                          </w:r>
                          <w:r w:rsidRPr="007817C4">
                            <w:rPr>
                              <w:sz w:val="28"/>
                              <w:szCs w:val="28"/>
                              <w:lang w:val="uk-UA"/>
                            </w:rPr>
                            <w:t>2.22.01.0</w:t>
                          </w:r>
                          <w:r w:rsidR="00BB148E">
                            <w:rPr>
                              <w:sz w:val="28"/>
                              <w:szCs w:val="28"/>
                              <w:lang w:val="uk-UA"/>
                            </w:rPr>
                            <w:t>2</w:t>
                          </w:r>
                          <w:r w:rsidRPr="007817C4">
                            <w:rPr>
                              <w:sz w:val="28"/>
                              <w:szCs w:val="28"/>
                              <w:lang w:val="uk-UA"/>
                            </w:rPr>
                            <w:t xml:space="preserve"> ПЗ</w:t>
                          </w:r>
                        </w:p>
                        <w:p w14:paraId="0C45AC85" w14:textId="77777777" w:rsidR="006B78FD" w:rsidRDefault="006B78FD" w:rsidP="002F0157">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DE3009" id="Rectangle 68" o:spid="_x0000_s1049" style="position:absolute;margin-left:203.25pt;margin-top:-.95pt;width:269.85pt;height:2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" stroked="f" strokeweight="1pt">
              <v:textbox inset="1pt,1pt,1pt,1pt">
                <w:txbxContent>
                  <w:p w14:paraId="29AA646D" w14:textId="398CE0CE" w:rsidR="006B78FD" w:rsidRPr="007817C4" w:rsidRDefault="006B78FD" w:rsidP="00B11AFC">
                    <w:pPr>
                      <w:jc w:val="center"/>
                      <w:rPr>
                        <w:lang w:val="uk-UA"/>
                      </w:rPr>
                    </w:pPr>
                    <w:r w:rsidRPr="007817C4">
                      <w:rPr>
                        <w:sz w:val="28"/>
                        <w:szCs w:val="28"/>
                        <w:lang w:val="uk-UA"/>
                      </w:rPr>
                      <w:t xml:space="preserve">ПРКІ. </w:t>
                    </w:r>
                    <w:r w:rsidRPr="007817C4">
                      <w:rPr>
                        <w:sz w:val="28"/>
                        <w:szCs w:val="28"/>
                        <w:lang w:val="uk-UA"/>
                      </w:rPr>
                      <w:t>1802</w:t>
                    </w:r>
                    <w:r w:rsidR="00BB148E">
                      <w:rPr>
                        <w:sz w:val="28"/>
                        <w:szCs w:val="28"/>
                        <w:lang w:val="uk-UA"/>
                      </w:rPr>
                      <w:t>0</w:t>
                    </w:r>
                    <w:r w:rsidRPr="007817C4">
                      <w:rPr>
                        <w:sz w:val="28"/>
                        <w:szCs w:val="28"/>
                        <w:lang w:val="uk-UA"/>
                      </w:rPr>
                      <w:t>2.22.01.0</w:t>
                    </w:r>
                    <w:r w:rsidR="00BB148E">
                      <w:rPr>
                        <w:sz w:val="28"/>
                        <w:szCs w:val="28"/>
                        <w:lang w:val="uk-UA"/>
                      </w:rPr>
                      <w:t>2</w:t>
                    </w:r>
                    <w:r w:rsidRPr="007817C4">
                      <w:rPr>
                        <w:sz w:val="28"/>
                        <w:szCs w:val="28"/>
                        <w:lang w:val="uk-UA"/>
                      </w:rPr>
                      <w:t xml:space="preserve"> ПЗ</w:t>
                    </w:r>
                  </w:p>
                  <w:p w14:paraId="0C45AC85" w14:textId="77777777" w:rsidR="006B78FD" w:rsidRDefault="006B78FD" w:rsidP="002F0157">
                    <w:pPr>
                      <w:jc w:val="cente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49EC0" w14:textId="2A159004" w:rsidR="006B78FD" w:rsidRPr="00071909" w:rsidRDefault="00BB148E" w:rsidP="006A4831">
    <w:pPr>
      <w:pStyle w:val="a6"/>
      <w:tabs>
        <w:tab w:val="clear" w:pos="4153"/>
        <w:tab w:val="clear" w:pos="8306"/>
        <w:tab w:val="left" w:pos="8769"/>
      </w:tabs>
      <w:rPr>
        <w:i/>
        <w:sz w:val="28"/>
        <w:szCs w:val="28"/>
        <w:lang w:val="uk-UA"/>
      </w:rPr>
    </w:pPr>
    <w:r>
      <w:rPr>
        <w:noProof/>
      </w:rPr>
      <mc:AlternateContent>
        <mc:Choice Requires="wps">
          <w:drawing>
            <wp:anchor distT="0" distB="0" distL="114300" distR="114300" simplePos="0" relativeHeight="251657216" behindDoc="0" locked="0" layoutInCell="1" allowOverlap="1" wp14:anchorId="55092627" wp14:editId="542342BE">
              <wp:simplePos x="0" y="0"/>
              <wp:positionH relativeFrom="column">
                <wp:posOffset>604009</wp:posOffset>
              </wp:positionH>
              <wp:positionV relativeFrom="paragraph">
                <wp:posOffset>-423322</wp:posOffset>
              </wp:positionV>
              <wp:extent cx="955963" cy="143510"/>
              <wp:effectExtent l="0" t="0" r="15875" b="8890"/>
              <wp:wrapNone/>
              <wp:docPr id="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963" cy="1435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0A1AB16" w14:textId="524B6B9B" w:rsidR="006B78FD" w:rsidRPr="00BB148E" w:rsidRDefault="00BB148E" w:rsidP="00B11AFC">
                          <w:pPr>
                            <w:rPr>
                              <w:i/>
                              <w:sz w:val="18"/>
                              <w:szCs w:val="18"/>
                              <w:lang w:val="uk-UA"/>
                            </w:rPr>
                          </w:pPr>
                          <w:proofErr w:type="spellStart"/>
                          <w:r>
                            <w:rPr>
                              <w:i/>
                              <w:sz w:val="18"/>
                              <w:szCs w:val="18"/>
                              <w:lang w:val="uk-UA"/>
                            </w:rPr>
                            <w:t>Біньковський</w:t>
                          </w:r>
                          <w:proofErr w:type="spellEnd"/>
                          <w:r>
                            <w:rPr>
                              <w:i/>
                              <w:sz w:val="18"/>
                              <w:szCs w:val="18"/>
                              <w:lang w:val="uk-UA"/>
                            </w:rPr>
                            <w:t xml:space="preserve"> Я.В.</w:t>
                          </w:r>
                        </w:p>
                        <w:p w14:paraId="1B1A4505" w14:textId="215DA578" w:rsidR="006B78FD" w:rsidRPr="00071909" w:rsidRDefault="006B78FD" w:rsidP="002D121E">
                          <w:pPr>
                            <w:rPr>
                              <w:i/>
                              <w:sz w:val="18"/>
                              <w:szCs w:val="18"/>
                              <w:lang w:val="uk-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092627" id="Rectangle 76" o:spid="_x0000_s1089" style="position:absolute;margin-left:47.55pt;margin-top:-33.35pt;width:75.25pt;height:1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" filled="f" stroked="f" strokeweight="0">
              <v:textbox inset="0,0,0,0">
                <w:txbxContent>
                  <w:p w14:paraId="20A1AB16" w14:textId="524B6B9B" w:rsidR="006B78FD" w:rsidRPr="00BB148E" w:rsidRDefault="00BB148E" w:rsidP="00B11AFC">
                    <w:pPr>
                      <w:rPr>
                        <w:i/>
                        <w:sz w:val="18"/>
                        <w:szCs w:val="18"/>
                        <w:lang w:val="uk-UA"/>
                      </w:rPr>
                    </w:pPr>
                    <w:proofErr w:type="spellStart"/>
                    <w:r>
                      <w:rPr>
                        <w:i/>
                        <w:sz w:val="18"/>
                        <w:szCs w:val="18"/>
                        <w:lang w:val="uk-UA"/>
                      </w:rPr>
                      <w:t>Біньковський</w:t>
                    </w:r>
                    <w:proofErr w:type="spellEnd"/>
                    <w:r>
                      <w:rPr>
                        <w:i/>
                        <w:sz w:val="18"/>
                        <w:szCs w:val="18"/>
                        <w:lang w:val="uk-UA"/>
                      </w:rPr>
                      <w:t xml:space="preserve"> Я.В.</w:t>
                    </w:r>
                  </w:p>
                  <w:p w14:paraId="1B1A4505" w14:textId="215DA578" w:rsidR="006B78FD" w:rsidRPr="00071909" w:rsidRDefault="006B78FD" w:rsidP="002D121E">
                    <w:pPr>
                      <w:rPr>
                        <w:i/>
                        <w:sz w:val="18"/>
                        <w:szCs w:val="18"/>
                        <w:lang w:val="uk-UA"/>
                      </w:rPr>
                    </w:pPr>
                  </w:p>
                </w:txbxContent>
              </v:textbox>
            </v:rect>
          </w:pict>
        </mc:Fallback>
      </mc:AlternateContent>
    </w:r>
    <w:r w:rsidR="006B78FD">
      <w:rPr>
        <w:noProof/>
      </w:rPr>
      <mc:AlternateContent>
        <mc:Choice Requires="wps">
          <w:drawing>
            <wp:anchor distT="0" distB="0" distL="114300" distR="114300" simplePos="0" relativeHeight="251658240" behindDoc="0" locked="0" layoutInCell="1" allowOverlap="1" wp14:anchorId="3F284C6F" wp14:editId="0CC63815">
              <wp:simplePos x="0" y="0"/>
              <wp:positionH relativeFrom="column">
                <wp:posOffset>604520</wp:posOffset>
              </wp:positionH>
              <wp:positionV relativeFrom="paragraph">
                <wp:posOffset>-260350</wp:posOffset>
              </wp:positionV>
              <wp:extent cx="946785" cy="142240"/>
              <wp:effectExtent l="0" t="0" r="0" b="0"/>
              <wp:wrapNone/>
              <wp:docPr id="10"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785" cy="142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54DFBB" w14:textId="1239914C" w:rsidR="006B78FD" w:rsidRPr="00DE60D9" w:rsidRDefault="006B78FD" w:rsidP="002D121E">
                          <w:pPr>
                            <w:rPr>
                              <w:i/>
                              <w:sz w:val="18"/>
                              <w:szCs w:val="18"/>
                              <w:lang w:val="uk-UA"/>
                            </w:rPr>
                          </w:pPr>
                          <w:r w:rsidRPr="00DE60D9">
                            <w:rPr>
                              <w:i/>
                              <w:sz w:val="18"/>
                              <w:szCs w:val="18"/>
                              <w:lang w:val="uk-UA"/>
                            </w:rPr>
                            <w:t>Лисенко С.М.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284C6F" id="Rectangle 77" o:spid="_x0000_s1089" style="position:absolute;margin-left:47.6pt;margin-top:-20.5pt;width:74.55pt;height:1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" filled="f" stroked="f" strokeweight="0">
              <v:textbox inset="0,0,0,0">
                <w:txbxContent>
                  <w:p w14:paraId="1754DFBB" w14:textId="1239914C" w:rsidR="006B78FD" w:rsidRPr="00DE60D9" w:rsidRDefault="006B78FD" w:rsidP="002D121E">
                    <w:pPr>
                      <w:rPr>
                        <w:i/>
                        <w:sz w:val="18"/>
                        <w:szCs w:val="18"/>
                        <w:lang w:val="uk-UA"/>
                      </w:rPr>
                    </w:pPr>
                    <w:r w:rsidRPr="00DE60D9">
                      <w:rPr>
                        <w:i/>
                        <w:sz w:val="18"/>
                        <w:szCs w:val="18"/>
                        <w:lang w:val="uk-UA"/>
                      </w:rPr>
                      <w:t>Лисенко С.М.</w:t>
                    </w:r>
                  </w:p>
                </w:txbxContent>
              </v:textbox>
            </v:rect>
          </w:pict>
        </mc:Fallback>
      </mc:AlternateContent>
    </w:r>
    <w:r w:rsidR="006B78FD">
      <w:rPr>
        <w:noProof/>
      </w:rPr>
      <mc:AlternateContent>
        <mc:Choice Requires="wps">
          <w:drawing>
            <wp:anchor distT="0" distB="0" distL="114300" distR="114300" simplePos="0" relativeHeight="251662336" behindDoc="0" locked="0" layoutInCell="1" allowOverlap="1" wp14:anchorId="3AB94815" wp14:editId="190F9EB6">
              <wp:simplePos x="0" y="0"/>
              <wp:positionH relativeFrom="column">
                <wp:posOffset>5568315</wp:posOffset>
              </wp:positionH>
              <wp:positionV relativeFrom="paragraph">
                <wp:posOffset>-286862</wp:posOffset>
              </wp:positionV>
              <wp:extent cx="154305" cy="205105"/>
              <wp:effectExtent l="0" t="0" r="0" b="0"/>
              <wp:wrapNone/>
              <wp:docPr id="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 cy="2051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8258F5" w14:textId="77777777" w:rsidR="006B78FD" w:rsidRPr="008F745B" w:rsidRDefault="006B78FD" w:rsidP="002D121E">
                          <w:pPr>
                            <w:rPr>
                              <w:i/>
                              <w:szCs w:val="22"/>
                              <w:lang w:val="en-US"/>
                            </w:rPr>
                          </w:pPr>
                          <w:r>
                            <w:rPr>
                              <w:i/>
                              <w:szCs w:val="22"/>
                              <w:lang w:val="en-US"/>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B94815" id="Rectangle 81" o:spid="_x0000_s1090" style="position:absolute;margin-left:438.45pt;margin-top:-22.6pt;width:12.15pt;height:16.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" filled="f" stroked="f" strokeweight="0">
              <v:textbox inset="0,0,0,0">
                <w:txbxContent>
                  <w:p w14:paraId="4B8258F5" w14:textId="77777777" w:rsidR="006B78FD" w:rsidRPr="008F745B" w:rsidRDefault="006B78FD" w:rsidP="002D121E">
                    <w:pPr>
                      <w:rPr>
                        <w:i/>
                        <w:szCs w:val="22"/>
                        <w:lang w:val="en-US"/>
                      </w:rPr>
                    </w:pPr>
                    <w:r>
                      <w:rPr>
                        <w:i/>
                        <w:szCs w:val="22"/>
                        <w:lang w:val="en-US"/>
                      </w:rPr>
                      <w:t>2</w:t>
                    </w:r>
                  </w:p>
                </w:txbxContent>
              </v:textbox>
            </v:rect>
          </w:pict>
        </mc:Fallback>
      </mc:AlternateContent>
    </w:r>
    <w:r w:rsidR="006B78FD">
      <w:rPr>
        <w:noProof/>
      </w:rPr>
      <mc:AlternateContent>
        <mc:Choice Requires="wps">
          <w:drawing>
            <wp:anchor distT="0" distB="0" distL="114300" distR="114300" simplePos="0" relativeHeight="251655168" behindDoc="0" locked="0" layoutInCell="1" allowOverlap="1" wp14:anchorId="080908E2" wp14:editId="287C0860">
              <wp:simplePos x="0" y="0"/>
              <wp:positionH relativeFrom="column">
                <wp:posOffset>2389505</wp:posOffset>
              </wp:positionH>
              <wp:positionV relativeFrom="paragraph">
                <wp:posOffset>-447675</wp:posOffset>
              </wp:positionV>
              <wp:extent cx="4166870" cy="913130"/>
              <wp:effectExtent l="0" t="0" r="0" b="0"/>
              <wp:wrapNone/>
              <wp:docPr id="9"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6870" cy="9131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AFF13C" w14:textId="77777777" w:rsidR="006B78FD" w:rsidRDefault="006B78FD" w:rsidP="00071909">
                          <w:pPr>
                            <w:jc w:val="center"/>
                            <w:rPr>
                              <w:i/>
                              <w:sz w:val="28"/>
                              <w:szCs w:val="28"/>
                              <w:lang w:val="uk-UA"/>
                            </w:rPr>
                          </w:pPr>
                        </w:p>
                        <w:p w14:paraId="55C637AE" w14:textId="623D870E" w:rsidR="006B78FD" w:rsidRPr="00C3710A" w:rsidRDefault="006B78FD" w:rsidP="006A2489">
                          <w:pPr>
                            <w:rPr>
                              <w:i/>
                              <w:sz w:val="28"/>
                              <w:szCs w:val="28"/>
                            </w:rPr>
                          </w:pPr>
                          <w:r w:rsidRPr="00DE7795">
                            <w:rPr>
                              <w:i/>
                              <w:sz w:val="28"/>
                              <w:szCs w:val="28"/>
                            </w:rPr>
                            <w:t xml:space="preserve">   </w:t>
                          </w:r>
                          <w:r>
                            <w:rPr>
                              <w:i/>
                              <w:sz w:val="28"/>
                              <w:szCs w:val="28"/>
                              <w:lang w:val="uk-UA"/>
                            </w:rPr>
                            <w:t xml:space="preserve">Лабораторна робота </w:t>
                          </w:r>
                          <w:r w:rsidRPr="00B97BF2">
                            <w:rPr>
                              <w:i/>
                              <w:sz w:val="28"/>
                              <w:szCs w:val="28"/>
                            </w:rPr>
                            <w:t>№</w:t>
                          </w:r>
                          <w:r w:rsidRPr="00C3710A">
                            <w:rPr>
                              <w:i/>
                              <w:sz w:val="28"/>
                              <w:szCs w:val="28"/>
                            </w:rPr>
                            <w:t>2</w:t>
                          </w:r>
                        </w:p>
                        <w:p w14:paraId="3052E07C" w14:textId="54421458" w:rsidR="006B78FD" w:rsidRPr="00071909" w:rsidRDefault="006B78FD" w:rsidP="006A2489">
                          <w:pPr>
                            <w:pStyle w:val="a6"/>
                            <w:tabs>
                              <w:tab w:val="clear" w:pos="4153"/>
                              <w:tab w:val="clear" w:pos="8306"/>
                              <w:tab w:val="left" w:pos="8769"/>
                            </w:tabs>
                            <w:rPr>
                              <w:i/>
                              <w:sz w:val="28"/>
                              <w:szCs w:val="28"/>
                              <w:lang w:val="uk-UA"/>
                            </w:rPr>
                          </w:pPr>
                          <w:r>
                            <w:rPr>
                              <w:i/>
                              <w:sz w:val="28"/>
                              <w:szCs w:val="28"/>
                              <w:lang w:val="uk-UA"/>
                            </w:rPr>
                            <w:t xml:space="preserve">     </w:t>
                          </w:r>
                          <w:r w:rsidRPr="00DE7795">
                            <w:rPr>
                              <w:i/>
                              <w:sz w:val="28"/>
                              <w:szCs w:val="28"/>
                            </w:rPr>
                            <w:t xml:space="preserve">                                                     </w:t>
                          </w:r>
                          <w:r w:rsidRPr="00071909">
                            <w:rPr>
                              <w:i/>
                              <w:sz w:val="28"/>
                              <w:szCs w:val="28"/>
                              <w:lang w:val="uk-UA"/>
                            </w:rPr>
                            <w:t xml:space="preserve">ХНУ, </w:t>
                          </w:r>
                          <w:r>
                            <w:rPr>
                              <w:i/>
                              <w:sz w:val="28"/>
                              <w:szCs w:val="28"/>
                              <w:lang w:val="uk-UA"/>
                            </w:rPr>
                            <w:t>гр.</w:t>
                          </w:r>
                          <w:r w:rsidRPr="00071909">
                            <w:rPr>
                              <w:i/>
                              <w:sz w:val="28"/>
                              <w:szCs w:val="28"/>
                              <w:lang w:val="uk-UA"/>
                            </w:rPr>
                            <w:t>К</w:t>
                          </w:r>
                          <w:r>
                            <w:rPr>
                              <w:i/>
                              <w:sz w:val="28"/>
                              <w:szCs w:val="28"/>
                              <w:lang w:val="uk-UA"/>
                            </w:rPr>
                            <w:t>І2м-22</w:t>
                          </w:r>
                          <w:r w:rsidRPr="00071909">
                            <w:rPr>
                              <w:i/>
                              <w:sz w:val="28"/>
                              <w:szCs w:val="28"/>
                              <w:lang w:val="uk-UA"/>
                            </w:rPr>
                            <w:t>-1</w:t>
                          </w:r>
                        </w:p>
                        <w:p w14:paraId="767AD075" w14:textId="77777777" w:rsidR="006B78FD" w:rsidRPr="00DF73C1" w:rsidRDefault="006B78FD" w:rsidP="006A2489">
                          <w:pPr>
                            <w:rPr>
                              <w:i/>
                              <w:sz w:val="28"/>
                              <w:szCs w:val="28"/>
                              <w:lang w:val="uk-UA"/>
                            </w:rPr>
                          </w:pPr>
                        </w:p>
                        <w:p w14:paraId="609C096B" w14:textId="77777777" w:rsidR="006B78FD" w:rsidRPr="006A4831" w:rsidRDefault="006B78FD" w:rsidP="00960864">
                          <w:pPr>
                            <w:jc w:val="center"/>
                            <w:rPr>
                              <w:rFonts w:ascii="Arial" w:hAnsi="Arial" w:cs="Arial"/>
                              <w:i/>
                              <w:sz w:val="18"/>
                              <w:szCs w:val="18"/>
                              <w:lang w:val="uk-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0908E2" id="Rectangle 72" o:spid="_x0000_s1091" style="position:absolute;margin-left:188.15pt;margin-top:-35.25pt;width:328.1pt;height:71.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" filled="f" stroked="f" strokeweight="0">
              <v:textbox inset="0,0,0,0">
                <w:txbxContent>
                  <w:p w14:paraId="01AFF13C" w14:textId="77777777" w:rsidR="006B78FD" w:rsidRDefault="006B78FD" w:rsidP="00071909">
                    <w:pPr>
                      <w:jc w:val="center"/>
                      <w:rPr>
                        <w:i/>
                        <w:sz w:val="28"/>
                        <w:szCs w:val="28"/>
                        <w:lang w:val="uk-UA"/>
                      </w:rPr>
                    </w:pPr>
                  </w:p>
                  <w:p w14:paraId="55C637AE" w14:textId="623D870E" w:rsidR="006B78FD" w:rsidRPr="00C3710A" w:rsidRDefault="006B78FD" w:rsidP="006A2489">
                    <w:pPr>
                      <w:rPr>
                        <w:i/>
                        <w:sz w:val="28"/>
                        <w:szCs w:val="28"/>
                      </w:rPr>
                    </w:pPr>
                    <w:r w:rsidRPr="00DE7795">
                      <w:rPr>
                        <w:i/>
                        <w:sz w:val="28"/>
                        <w:szCs w:val="28"/>
                      </w:rPr>
                      <w:t xml:space="preserve">   </w:t>
                    </w:r>
                    <w:r>
                      <w:rPr>
                        <w:i/>
                        <w:sz w:val="28"/>
                        <w:szCs w:val="28"/>
                        <w:lang w:val="uk-UA"/>
                      </w:rPr>
                      <w:t xml:space="preserve">Лабораторна робота </w:t>
                    </w:r>
                    <w:r w:rsidRPr="00B97BF2">
                      <w:rPr>
                        <w:i/>
                        <w:sz w:val="28"/>
                        <w:szCs w:val="28"/>
                      </w:rPr>
                      <w:t>№</w:t>
                    </w:r>
                    <w:r w:rsidRPr="00C3710A">
                      <w:rPr>
                        <w:i/>
                        <w:sz w:val="28"/>
                        <w:szCs w:val="28"/>
                      </w:rPr>
                      <w:t>2</w:t>
                    </w:r>
                  </w:p>
                  <w:p w14:paraId="3052E07C" w14:textId="54421458" w:rsidR="006B78FD" w:rsidRPr="00071909" w:rsidRDefault="006B78FD" w:rsidP="006A2489">
                    <w:pPr>
                      <w:pStyle w:val="a6"/>
                      <w:tabs>
                        <w:tab w:val="clear" w:pos="4153"/>
                        <w:tab w:val="clear" w:pos="8306"/>
                        <w:tab w:val="left" w:pos="8769"/>
                      </w:tabs>
                      <w:rPr>
                        <w:i/>
                        <w:sz w:val="28"/>
                        <w:szCs w:val="28"/>
                        <w:lang w:val="uk-UA"/>
                      </w:rPr>
                    </w:pPr>
                    <w:r>
                      <w:rPr>
                        <w:i/>
                        <w:sz w:val="28"/>
                        <w:szCs w:val="28"/>
                        <w:lang w:val="uk-UA"/>
                      </w:rPr>
                      <w:t xml:space="preserve">     </w:t>
                    </w:r>
                    <w:r w:rsidRPr="00DE7795">
                      <w:rPr>
                        <w:i/>
                        <w:sz w:val="28"/>
                        <w:szCs w:val="28"/>
                      </w:rPr>
                      <w:t xml:space="preserve">                                                     </w:t>
                    </w:r>
                    <w:r w:rsidRPr="00071909">
                      <w:rPr>
                        <w:i/>
                        <w:sz w:val="28"/>
                        <w:szCs w:val="28"/>
                        <w:lang w:val="uk-UA"/>
                      </w:rPr>
                      <w:t xml:space="preserve">ХНУ, </w:t>
                    </w:r>
                    <w:r>
                      <w:rPr>
                        <w:i/>
                        <w:sz w:val="28"/>
                        <w:szCs w:val="28"/>
                        <w:lang w:val="uk-UA"/>
                      </w:rPr>
                      <w:t>гр.</w:t>
                    </w:r>
                    <w:r w:rsidRPr="00071909">
                      <w:rPr>
                        <w:i/>
                        <w:sz w:val="28"/>
                        <w:szCs w:val="28"/>
                        <w:lang w:val="uk-UA"/>
                      </w:rPr>
                      <w:t>К</w:t>
                    </w:r>
                    <w:r>
                      <w:rPr>
                        <w:i/>
                        <w:sz w:val="28"/>
                        <w:szCs w:val="28"/>
                        <w:lang w:val="uk-UA"/>
                      </w:rPr>
                      <w:t>І2м-22</w:t>
                    </w:r>
                    <w:r w:rsidRPr="00071909">
                      <w:rPr>
                        <w:i/>
                        <w:sz w:val="28"/>
                        <w:szCs w:val="28"/>
                        <w:lang w:val="uk-UA"/>
                      </w:rPr>
                      <w:t>-1</w:t>
                    </w:r>
                  </w:p>
                  <w:p w14:paraId="767AD075" w14:textId="77777777" w:rsidR="006B78FD" w:rsidRPr="00DF73C1" w:rsidRDefault="006B78FD" w:rsidP="006A2489">
                    <w:pPr>
                      <w:rPr>
                        <w:i/>
                        <w:sz w:val="28"/>
                        <w:szCs w:val="28"/>
                        <w:lang w:val="uk-UA"/>
                      </w:rPr>
                    </w:pPr>
                  </w:p>
                  <w:p w14:paraId="609C096B" w14:textId="77777777" w:rsidR="006B78FD" w:rsidRPr="006A4831" w:rsidRDefault="006B78FD" w:rsidP="00960864">
                    <w:pPr>
                      <w:jc w:val="center"/>
                      <w:rPr>
                        <w:rFonts w:ascii="Arial" w:hAnsi="Arial" w:cs="Arial"/>
                        <w:i/>
                        <w:sz w:val="18"/>
                        <w:szCs w:val="18"/>
                        <w:lang w:val="uk-UA"/>
                      </w:rPr>
                    </w:pPr>
                  </w:p>
                </w:txbxContent>
              </v:textbox>
            </v:rect>
          </w:pict>
        </mc:Fallback>
      </mc:AlternateContent>
    </w:r>
    <w:r w:rsidR="006B78FD">
      <w:rPr>
        <w:noProof/>
      </w:rPr>
      <mc:AlternateContent>
        <mc:Choice Requires="wps">
          <w:drawing>
            <wp:anchor distT="0" distB="0" distL="114300" distR="114300" simplePos="0" relativeHeight="251663360" behindDoc="0" locked="0" layoutInCell="1" allowOverlap="1" wp14:anchorId="5DA66F50" wp14:editId="16A0F3B1">
              <wp:simplePos x="0" y="0"/>
              <wp:positionH relativeFrom="column">
                <wp:posOffset>6182360</wp:posOffset>
              </wp:positionH>
              <wp:positionV relativeFrom="paragraph">
                <wp:posOffset>-276860</wp:posOffset>
              </wp:positionV>
              <wp:extent cx="207645" cy="205105"/>
              <wp:effectExtent l="0" t="0" r="0" b="0"/>
              <wp:wrapNone/>
              <wp:docPr id="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 cy="2051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5D2BCA" w14:textId="5D3010AA" w:rsidR="006B78FD" w:rsidRPr="00AF374F" w:rsidRDefault="006B78FD" w:rsidP="002D121E">
                          <w:pPr>
                            <w:rPr>
                              <w:i/>
                              <w:szCs w:val="22"/>
                              <w:lang w:val="uk-UA"/>
                            </w:rPr>
                          </w:pPr>
                          <w:r>
                            <w:rPr>
                              <w:i/>
                              <w:szCs w:val="22"/>
                              <w:lang w:val="uk-UA"/>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A66F50" id="Rectangle 82" o:spid="_x0000_s1093" style="position:absolute;margin-left:486.8pt;margin-top:-21.8pt;width:16.35pt;height:1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" filled="f" stroked="f" strokeweight="0">
              <v:textbox inset="0,0,0,0">
                <w:txbxContent>
                  <w:p w14:paraId="015D2BCA" w14:textId="5D3010AA" w:rsidR="006B78FD" w:rsidRPr="00AF374F" w:rsidRDefault="006B78FD" w:rsidP="002D121E">
                    <w:pPr>
                      <w:rPr>
                        <w:i/>
                        <w:szCs w:val="22"/>
                        <w:lang w:val="uk-UA"/>
                      </w:rPr>
                    </w:pPr>
                    <w:r>
                      <w:rPr>
                        <w:i/>
                        <w:szCs w:val="22"/>
                        <w:lang w:val="uk-UA"/>
                      </w:rPr>
                      <w:t>11</w:t>
                    </w:r>
                  </w:p>
                </w:txbxContent>
              </v:textbox>
            </v:rect>
          </w:pict>
        </mc:Fallback>
      </mc:AlternateContent>
    </w:r>
    <w:r w:rsidR="006B78FD">
      <w:rPr>
        <w:noProof/>
      </w:rPr>
      <mc:AlternateContent>
        <mc:Choice Requires="wps">
          <w:drawing>
            <wp:anchor distT="0" distB="0" distL="114300" distR="114300" simplePos="0" relativeHeight="251664384" behindDoc="0" locked="0" layoutInCell="1" allowOverlap="1" wp14:anchorId="5B099B0E" wp14:editId="3DB54BAB">
              <wp:simplePos x="0" y="0"/>
              <wp:positionH relativeFrom="column">
                <wp:posOffset>3458845</wp:posOffset>
              </wp:positionH>
              <wp:positionV relativeFrom="paragraph">
                <wp:posOffset>112395</wp:posOffset>
              </wp:positionV>
              <wp:extent cx="1440180" cy="228600"/>
              <wp:effectExtent l="0" t="0" r="0" b="0"/>
              <wp:wrapNone/>
              <wp:docPr id="6"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483C18" w14:textId="77777777" w:rsidR="006B78FD" w:rsidRPr="002D121E" w:rsidRDefault="006B78FD" w:rsidP="002D121E">
                          <w:pPr>
                            <w:rPr>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99B0E" id="Rectangle 85" o:spid="_x0000_s1094" style="position:absolute;margin-left:272.35pt;margin-top:8.85pt;width:113.4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" filled="f" stroked="f" strokeweight="0">
              <v:textbox inset="0,0,0,0">
                <w:txbxContent>
                  <w:p w14:paraId="70483C18" w14:textId="77777777" w:rsidR="006B78FD" w:rsidRPr="002D121E" w:rsidRDefault="006B78FD" w:rsidP="002D121E">
                    <w:pPr>
                      <w:rPr>
                        <w:szCs w:val="28"/>
                      </w:rPr>
                    </w:pPr>
                  </w:p>
                </w:txbxContent>
              </v:textbox>
            </v:rect>
          </w:pict>
        </mc:Fallback>
      </mc:AlternateContent>
    </w:r>
    <w:r w:rsidR="006B78FD">
      <w:rPr>
        <w:noProof/>
      </w:rPr>
      <mc:AlternateContent>
        <mc:Choice Requires="wps">
          <w:drawing>
            <wp:anchor distT="0" distB="0" distL="114300" distR="114300" simplePos="0" relativeHeight="251659264" behindDoc="0" locked="0" layoutInCell="1" allowOverlap="1" wp14:anchorId="1A8E4FB7" wp14:editId="50FFA3B5">
              <wp:simplePos x="0" y="0"/>
              <wp:positionH relativeFrom="column">
                <wp:posOffset>612775</wp:posOffset>
              </wp:positionH>
              <wp:positionV relativeFrom="paragraph">
                <wp:posOffset>6350</wp:posOffset>
              </wp:positionV>
              <wp:extent cx="765175" cy="143510"/>
              <wp:effectExtent l="0" t="0" r="0" b="0"/>
              <wp:wrapNone/>
              <wp:docPr id="5"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175" cy="1435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E4A42C" w14:textId="77777777" w:rsidR="006B78FD" w:rsidRPr="006A4831" w:rsidRDefault="006B78FD" w:rsidP="002D121E">
                          <w:pPr>
                            <w:rPr>
                              <w:rFonts w:ascii="Arial" w:hAnsi="Arial" w:cs="Arial"/>
                              <w:i/>
                              <w:sz w:val="20"/>
                              <w:lang w:val="uk-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8E4FB7" id="Rectangle 78" o:spid="_x0000_s1095" style="position:absolute;margin-left:48.25pt;margin-top:.5pt;width:60.25pt;height: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" filled="f" stroked="f" strokeweight="0">
              <v:textbox inset="0,0,0,0">
                <w:txbxContent>
                  <w:p w14:paraId="32E4A42C" w14:textId="77777777" w:rsidR="006B78FD" w:rsidRPr="006A4831" w:rsidRDefault="006B78FD" w:rsidP="002D121E">
                    <w:pPr>
                      <w:rPr>
                        <w:rFonts w:ascii="Arial" w:hAnsi="Arial" w:cs="Arial"/>
                        <w:i/>
                        <w:sz w:val="20"/>
                        <w:lang w:val="uk-UA"/>
                      </w:rPr>
                    </w:pPr>
                  </w:p>
                </w:txbxContent>
              </v:textbox>
            </v:rect>
          </w:pict>
        </mc:Fallback>
      </mc:AlternateContent>
    </w:r>
    <w:r w:rsidR="006B78FD">
      <w:rPr>
        <w:noProof/>
      </w:rPr>
      <mc:AlternateContent>
        <mc:Choice Requires="wps">
          <w:drawing>
            <wp:anchor distT="0" distB="0" distL="114300" distR="114300" simplePos="0" relativeHeight="251661312" behindDoc="0" locked="0" layoutInCell="1" allowOverlap="1" wp14:anchorId="6094DAF9" wp14:editId="595FCC75">
              <wp:simplePos x="0" y="0"/>
              <wp:positionH relativeFrom="column">
                <wp:posOffset>4874895</wp:posOffset>
              </wp:positionH>
              <wp:positionV relativeFrom="paragraph">
                <wp:posOffset>-349885</wp:posOffset>
              </wp:positionV>
              <wp:extent cx="160020" cy="205105"/>
              <wp:effectExtent l="0" t="0" r="0" b="0"/>
              <wp:wrapNone/>
              <wp:docPr id="4"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2051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0B80AB" w14:textId="77777777" w:rsidR="006B78FD" w:rsidRPr="003C72AB" w:rsidRDefault="006B78FD">
                          <w:pPr>
                            <w:jc w:val="center"/>
                            <w:rPr>
                              <w:szCs w:val="24"/>
                              <w:lang w:val="uk-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94DAF9" id="Rectangle 80" o:spid="_x0000_s1096" style="position:absolute;margin-left:383.85pt;margin-top:-27.55pt;width:12.6pt;height:1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" filled="f" stroked="f" strokeweight="0">
              <v:textbox inset="0,0,0,0">
                <w:txbxContent>
                  <w:p w14:paraId="5F0B80AB" w14:textId="77777777" w:rsidR="006B78FD" w:rsidRPr="003C72AB" w:rsidRDefault="006B78FD">
                    <w:pPr>
                      <w:jc w:val="center"/>
                      <w:rPr>
                        <w:szCs w:val="24"/>
                        <w:lang w:val="uk-UA"/>
                      </w:rPr>
                    </w:pPr>
                  </w:p>
                </w:txbxContent>
              </v:textbox>
            </v:rect>
          </w:pict>
        </mc:Fallback>
      </mc:AlternateContent>
    </w:r>
    <w:r w:rsidR="006B78FD">
      <w:rPr>
        <w:noProof/>
      </w:rPr>
      <mc:AlternateContent>
        <mc:Choice Requires="wps">
          <w:drawing>
            <wp:anchor distT="0" distB="0" distL="114300" distR="114300" simplePos="0" relativeHeight="251660288" behindDoc="0" locked="0" layoutInCell="1" allowOverlap="1" wp14:anchorId="49A164D6" wp14:editId="453C4820">
              <wp:simplePos x="0" y="0"/>
              <wp:positionH relativeFrom="column">
                <wp:posOffset>643255</wp:posOffset>
              </wp:positionH>
              <wp:positionV relativeFrom="paragraph">
                <wp:posOffset>236855</wp:posOffset>
              </wp:positionV>
              <wp:extent cx="698500" cy="143510"/>
              <wp:effectExtent l="0" t="0" r="0" b="0"/>
              <wp:wrapNone/>
              <wp:docPr id="3"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0" cy="1435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9456E7" w14:textId="77777777" w:rsidR="006B78FD" w:rsidRPr="006A4831" w:rsidRDefault="006B78FD" w:rsidP="002D121E">
                          <w:pPr>
                            <w:rPr>
                              <w:rFonts w:ascii="Arial" w:hAnsi="Arial" w:cs="Arial"/>
                              <w:i/>
                              <w:sz w:val="18"/>
                              <w:szCs w:val="18"/>
                              <w:lang w:val="uk-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A164D6" id="Rectangle 79" o:spid="_x0000_s1097" style="position:absolute;margin-left:50.65pt;margin-top:18.65pt;width:55pt;height:1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" filled="f" stroked="f" strokeweight="0">
              <v:textbox inset="0,0,0,0">
                <w:txbxContent>
                  <w:p w14:paraId="4F9456E7" w14:textId="77777777" w:rsidR="006B78FD" w:rsidRPr="006A4831" w:rsidRDefault="006B78FD" w:rsidP="002D121E">
                    <w:pPr>
                      <w:rPr>
                        <w:rFonts w:ascii="Arial" w:hAnsi="Arial" w:cs="Arial"/>
                        <w:i/>
                        <w:sz w:val="18"/>
                        <w:szCs w:val="18"/>
                        <w:lang w:val="uk-UA"/>
                      </w:rPr>
                    </w:pPr>
                  </w:p>
                </w:txbxContent>
              </v:textbox>
            </v:rect>
          </w:pict>
        </mc:Fallback>
      </mc:AlternateContent>
    </w:r>
    <w:r w:rsidR="006B78FD">
      <w:rPr>
        <w:noProof/>
      </w:rPr>
      <mc:AlternateContent>
        <mc:Choice Requires="wps">
          <w:drawing>
            <wp:anchor distT="0" distB="0" distL="114300" distR="114300" simplePos="0" relativeHeight="251656192" behindDoc="0" locked="0" layoutInCell="1" allowOverlap="1" wp14:anchorId="4FA6528A" wp14:editId="34876C36">
              <wp:simplePos x="0" y="0"/>
              <wp:positionH relativeFrom="column">
                <wp:posOffset>2389505</wp:posOffset>
              </wp:positionH>
              <wp:positionV relativeFrom="paragraph">
                <wp:posOffset>-883285</wp:posOffset>
              </wp:positionV>
              <wp:extent cx="4268470" cy="248920"/>
              <wp:effectExtent l="0" t="0" r="0" b="0"/>
              <wp:wrapNone/>
              <wp:docPr id="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8470"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09EC4A" w14:textId="4F94B2EF" w:rsidR="006B78FD" w:rsidRPr="00DA5BD7" w:rsidRDefault="006B78FD" w:rsidP="00B11AFC">
                          <w:pPr>
                            <w:spacing w:line="360" w:lineRule="auto"/>
                            <w:ind w:left="1774" w:right="1705"/>
                            <w:jc w:val="center"/>
                            <w:rPr>
                              <w:sz w:val="28"/>
                              <w:szCs w:val="28"/>
                              <w:lang w:val="uk-UA"/>
                            </w:rPr>
                          </w:pPr>
                          <w:r>
                            <w:rPr>
                              <w:sz w:val="28"/>
                              <w:szCs w:val="28"/>
                              <w:lang w:val="uk-UA"/>
                            </w:rPr>
                            <w:t>Л</w:t>
                          </w:r>
                          <w:r w:rsidRPr="00DA5BD7">
                            <w:rPr>
                              <w:sz w:val="28"/>
                              <w:szCs w:val="28"/>
                              <w:lang w:val="uk-UA"/>
                            </w:rPr>
                            <w:t>РКІ.</w:t>
                          </w:r>
                          <w:r w:rsidRPr="002D5466">
                            <w:t xml:space="preserve"> </w:t>
                          </w:r>
                          <w:r w:rsidRPr="002D5466">
                            <w:rPr>
                              <w:sz w:val="28"/>
                              <w:szCs w:val="28"/>
                              <w:lang w:val="uk-UA"/>
                            </w:rPr>
                            <w:t>1802</w:t>
                          </w:r>
                          <w:r w:rsidR="00BB148E">
                            <w:rPr>
                              <w:sz w:val="28"/>
                              <w:szCs w:val="28"/>
                              <w:lang w:val="en-US"/>
                            </w:rPr>
                            <w:t>0</w:t>
                          </w:r>
                          <w:r w:rsidRPr="002D5466">
                            <w:rPr>
                              <w:sz w:val="28"/>
                              <w:szCs w:val="28"/>
                              <w:lang w:val="uk-UA"/>
                            </w:rPr>
                            <w:t>2</w:t>
                          </w:r>
                          <w:r w:rsidRPr="00DA5BD7">
                            <w:rPr>
                              <w:sz w:val="28"/>
                              <w:szCs w:val="28"/>
                              <w:lang w:val="uk-UA"/>
                            </w:rPr>
                            <w:t>.22.01.0</w:t>
                          </w:r>
                          <w:r w:rsidR="00BB148E">
                            <w:rPr>
                              <w:sz w:val="28"/>
                              <w:szCs w:val="28"/>
                              <w:lang w:val="en-US"/>
                            </w:rPr>
                            <w:t>2</w:t>
                          </w:r>
                          <w:r w:rsidRPr="00DA5BD7">
                            <w:rPr>
                              <w:sz w:val="28"/>
                              <w:szCs w:val="28"/>
                              <w:lang w:val="uk-UA"/>
                            </w:rPr>
                            <w:t xml:space="preserve"> ПЗ</w:t>
                          </w:r>
                        </w:p>
                        <w:p w14:paraId="1BF38F52" w14:textId="77777777" w:rsidR="006B78FD" w:rsidRPr="00820EA9" w:rsidRDefault="006B78FD" w:rsidP="00071909">
                          <w:pPr>
                            <w:rPr>
                              <w:sz w:val="32"/>
                              <w:szCs w:val="32"/>
                            </w:rPr>
                          </w:pPr>
                        </w:p>
                        <w:p w14:paraId="69CE077E" w14:textId="77777777" w:rsidR="006B78FD" w:rsidRDefault="006B78FD" w:rsidP="00FC0641"/>
                        <w:p w14:paraId="20024A49" w14:textId="77777777" w:rsidR="006B78FD" w:rsidRPr="002D121E" w:rsidRDefault="006B78FD" w:rsidP="002D121E">
                          <w:pPr>
                            <w:rPr>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A6528A" id="Rectangle 73" o:spid="_x0000_s1098" style="position:absolute;margin-left:188.15pt;margin-top:-69.55pt;width:336.1pt;height:19.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" filled="f" stroked="f" strokeweight="0">
              <v:textbox inset="0,0,0,0">
                <w:txbxContent>
                  <w:p w14:paraId="6809EC4A" w14:textId="4F94B2EF" w:rsidR="006B78FD" w:rsidRPr="00DA5BD7" w:rsidRDefault="006B78FD" w:rsidP="00B11AFC">
                    <w:pPr>
                      <w:spacing w:line="360" w:lineRule="auto"/>
                      <w:ind w:left="1774" w:right="1705"/>
                      <w:jc w:val="center"/>
                      <w:rPr>
                        <w:sz w:val="28"/>
                        <w:szCs w:val="28"/>
                        <w:lang w:val="uk-UA"/>
                      </w:rPr>
                    </w:pPr>
                    <w:r>
                      <w:rPr>
                        <w:sz w:val="28"/>
                        <w:szCs w:val="28"/>
                        <w:lang w:val="uk-UA"/>
                      </w:rPr>
                      <w:t>Л</w:t>
                    </w:r>
                    <w:r w:rsidRPr="00DA5BD7">
                      <w:rPr>
                        <w:sz w:val="28"/>
                        <w:szCs w:val="28"/>
                        <w:lang w:val="uk-UA"/>
                      </w:rPr>
                      <w:t>РКІ.</w:t>
                    </w:r>
                    <w:r w:rsidRPr="002D5466">
                      <w:t xml:space="preserve"> </w:t>
                    </w:r>
                    <w:r w:rsidRPr="002D5466">
                      <w:rPr>
                        <w:sz w:val="28"/>
                        <w:szCs w:val="28"/>
                        <w:lang w:val="uk-UA"/>
                      </w:rPr>
                      <w:t>1802</w:t>
                    </w:r>
                    <w:r w:rsidR="00BB148E">
                      <w:rPr>
                        <w:sz w:val="28"/>
                        <w:szCs w:val="28"/>
                        <w:lang w:val="en-US"/>
                      </w:rPr>
                      <w:t>0</w:t>
                    </w:r>
                    <w:r w:rsidRPr="002D5466">
                      <w:rPr>
                        <w:sz w:val="28"/>
                        <w:szCs w:val="28"/>
                        <w:lang w:val="uk-UA"/>
                      </w:rPr>
                      <w:t>2</w:t>
                    </w:r>
                    <w:r w:rsidRPr="00DA5BD7">
                      <w:rPr>
                        <w:sz w:val="28"/>
                        <w:szCs w:val="28"/>
                        <w:lang w:val="uk-UA"/>
                      </w:rPr>
                      <w:t>.22.01.0</w:t>
                    </w:r>
                    <w:r w:rsidR="00BB148E">
                      <w:rPr>
                        <w:sz w:val="28"/>
                        <w:szCs w:val="28"/>
                        <w:lang w:val="en-US"/>
                      </w:rPr>
                      <w:t>2</w:t>
                    </w:r>
                    <w:r w:rsidRPr="00DA5BD7">
                      <w:rPr>
                        <w:sz w:val="28"/>
                        <w:szCs w:val="28"/>
                        <w:lang w:val="uk-UA"/>
                      </w:rPr>
                      <w:t xml:space="preserve"> ПЗ</w:t>
                    </w:r>
                  </w:p>
                  <w:p w14:paraId="1BF38F52" w14:textId="77777777" w:rsidR="006B78FD" w:rsidRPr="00820EA9" w:rsidRDefault="006B78FD" w:rsidP="00071909">
                    <w:pPr>
                      <w:rPr>
                        <w:sz w:val="32"/>
                        <w:szCs w:val="32"/>
                      </w:rPr>
                    </w:pPr>
                  </w:p>
                  <w:p w14:paraId="69CE077E" w14:textId="77777777" w:rsidR="006B78FD" w:rsidRDefault="006B78FD" w:rsidP="00FC0641"/>
                  <w:p w14:paraId="20024A49" w14:textId="77777777" w:rsidR="006B78FD" w:rsidRPr="002D121E" w:rsidRDefault="006B78FD" w:rsidP="002D121E">
                    <w:pPr>
                      <w:rPr>
                        <w:szCs w:val="28"/>
                      </w:rPr>
                    </w:pPr>
                  </w:p>
                </w:txbxContent>
              </v:textbox>
            </v:rect>
          </w:pict>
        </mc:Fallback>
      </mc:AlternateContent>
    </w:r>
    <w:r w:rsidR="006B78FD">
      <w:rPr>
        <w:lang w:val="uk-U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44E2C" w14:textId="77777777" w:rsidR="000833FA" w:rsidRDefault="000833FA">
      <w:r>
        <w:separator/>
      </w:r>
    </w:p>
  </w:footnote>
  <w:footnote w:type="continuationSeparator" w:id="0">
    <w:p w14:paraId="068A07F2" w14:textId="77777777" w:rsidR="000833FA" w:rsidRDefault="000833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EF726" w14:textId="77777777" w:rsidR="006B78FD" w:rsidRDefault="006B78FD">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5ABF6" w14:textId="1E309B44" w:rsidR="006B78FD" w:rsidRDefault="006B78FD">
    <w:pPr>
      <w:pStyle w:val="a5"/>
    </w:pPr>
    <w:r>
      <w:rPr>
        <w:noProof/>
      </w:rPr>
      <mc:AlternateContent>
        <mc:Choice Requires="wpg">
          <w:drawing>
            <wp:anchor distT="0" distB="0" distL="114300" distR="114300" simplePos="0" relativeHeight="251651072" behindDoc="0" locked="0" layoutInCell="1" allowOverlap="1" wp14:anchorId="48856A27" wp14:editId="2BE2284B">
              <wp:simplePos x="0" y="0"/>
              <wp:positionH relativeFrom="column">
                <wp:posOffset>-52705</wp:posOffset>
              </wp:positionH>
              <wp:positionV relativeFrom="paragraph">
                <wp:posOffset>193675</wp:posOffset>
              </wp:positionV>
              <wp:extent cx="6667500" cy="10259060"/>
              <wp:effectExtent l="0" t="0" r="0" b="0"/>
              <wp:wrapNone/>
              <wp:docPr id="5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7500" cy="10259060"/>
                        <a:chOff x="0" y="0"/>
                        <a:chExt cx="20000" cy="20000"/>
                      </a:xfrm>
                    </wpg:grpSpPr>
                    <wpg:grpSp>
                      <wpg:cNvPr id="53" name="Group 2"/>
                      <wpg:cNvGrpSpPr>
                        <a:grpSpLocks/>
                      </wpg:cNvGrpSpPr>
                      <wpg:grpSpPr bwMode="auto">
                        <a:xfrm>
                          <a:off x="0" y="0"/>
                          <a:ext cx="20000" cy="20000"/>
                          <a:chOff x="0" y="0"/>
                          <a:chExt cx="20000" cy="20000"/>
                        </a:xfrm>
                      </wpg:grpSpPr>
                      <wps:wsp>
                        <wps:cNvPr id="54" name="Rectangle 3"/>
                        <wps:cNvSpPr>
                          <a:spLocks noChangeArrowheads="1"/>
                        </wps:cNvSpPr>
                        <wps:spPr bwMode="auto">
                          <a:xfrm>
                            <a:off x="0" y="0"/>
                            <a:ext cx="20000" cy="19995"/>
                          </a:xfrm>
                          <a:prstGeom prst="rect">
                            <a:avLst/>
                          </a:prstGeom>
                          <a:solidFill>
                            <a:srgbClr val="FFFFFF"/>
                          </a:solidFill>
                          <a:ln w="2857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Line 4"/>
                        <wps:cNvCnPr>
                          <a:cxnSpLocks noChangeShapeType="1"/>
                        </wps:cNvCnPr>
                        <wps:spPr bwMode="auto">
                          <a:xfrm>
                            <a:off x="35" y="18933"/>
                            <a:ext cx="19965"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5"/>
                        <wps:cNvCnPr>
                          <a:cxnSpLocks noChangeShapeType="1"/>
                        </wps:cNvCnPr>
                        <wps:spPr bwMode="auto">
                          <a:xfrm>
                            <a:off x="867" y="18933"/>
                            <a:ext cx="0" cy="1067"/>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6"/>
                        <wps:cNvCnPr>
                          <a:cxnSpLocks noChangeShapeType="1"/>
                        </wps:cNvCnPr>
                        <wps:spPr bwMode="auto">
                          <a:xfrm>
                            <a:off x="2253" y="18933"/>
                            <a:ext cx="0" cy="1067"/>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7"/>
                        <wps:cNvCnPr>
                          <a:cxnSpLocks noChangeShapeType="1"/>
                        </wps:cNvCnPr>
                        <wps:spPr bwMode="auto">
                          <a:xfrm>
                            <a:off x="4471" y="18933"/>
                            <a:ext cx="0" cy="1067"/>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8"/>
                        <wps:cNvCnPr>
                          <a:cxnSpLocks noChangeShapeType="1"/>
                        </wps:cNvCnPr>
                        <wps:spPr bwMode="auto">
                          <a:xfrm>
                            <a:off x="6135" y="18933"/>
                            <a:ext cx="0" cy="1067"/>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9"/>
                        <wps:cNvCnPr>
                          <a:cxnSpLocks noChangeShapeType="1"/>
                        </wps:cNvCnPr>
                        <wps:spPr bwMode="auto">
                          <a:xfrm>
                            <a:off x="6967" y="18933"/>
                            <a:ext cx="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10"/>
                        <wps:cNvCnPr>
                          <a:cxnSpLocks noChangeShapeType="1"/>
                        </wps:cNvCnPr>
                        <wps:spPr bwMode="auto">
                          <a:xfrm>
                            <a:off x="7244" y="18933"/>
                            <a:ext cx="0" cy="1067"/>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11"/>
                        <wps:cNvCnPr>
                          <a:cxnSpLocks noChangeShapeType="1"/>
                        </wps:cNvCnPr>
                        <wps:spPr bwMode="auto">
                          <a:xfrm flipH="1">
                            <a:off x="35" y="19288"/>
                            <a:ext cx="7209"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12"/>
                        <wps:cNvCnPr>
                          <a:cxnSpLocks noChangeShapeType="1"/>
                        </wps:cNvCnPr>
                        <wps:spPr bwMode="auto">
                          <a:xfrm flipH="1">
                            <a:off x="35" y="19644"/>
                            <a:ext cx="7209"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13"/>
                        <wps:cNvCnPr>
                          <a:cxnSpLocks noChangeShapeType="1"/>
                        </wps:cNvCnPr>
                        <wps:spPr bwMode="auto">
                          <a:xfrm>
                            <a:off x="19168" y="18933"/>
                            <a:ext cx="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14"/>
                        <wps:cNvCnPr>
                          <a:cxnSpLocks noChangeShapeType="1"/>
                        </wps:cNvCnPr>
                        <wps:spPr bwMode="auto">
                          <a:xfrm>
                            <a:off x="19168" y="18933"/>
                            <a:ext cx="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15"/>
                        <wps:cNvCnPr>
                          <a:cxnSpLocks noChangeShapeType="1"/>
                        </wps:cNvCnPr>
                        <wps:spPr bwMode="auto">
                          <a:xfrm>
                            <a:off x="18891" y="18933"/>
                            <a:ext cx="0" cy="1067"/>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16"/>
                        <wps:cNvCnPr>
                          <a:cxnSpLocks noChangeShapeType="1"/>
                        </wps:cNvCnPr>
                        <wps:spPr bwMode="auto">
                          <a:xfrm>
                            <a:off x="18891" y="19386"/>
                            <a:ext cx="1109"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68" name="Rectangle 17"/>
                      <wps:cNvSpPr>
                        <a:spLocks noChangeArrowheads="1"/>
                      </wps:cNvSpPr>
                      <wps:spPr bwMode="auto">
                        <a:xfrm>
                          <a:off x="907" y="19683"/>
                          <a:ext cx="1169" cy="24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992C82" w14:textId="77777777" w:rsidR="006B78FD" w:rsidRPr="003C72AB" w:rsidRDefault="006B78FD">
                            <w:pPr>
                              <w:jc w:val="center"/>
                              <w:rPr>
                                <w:i/>
                                <w:sz w:val="18"/>
                              </w:rPr>
                            </w:pPr>
                            <w:proofErr w:type="spellStart"/>
                            <w:r w:rsidRPr="003C72AB">
                              <w:rPr>
                                <w:i/>
                                <w:sz w:val="18"/>
                              </w:rPr>
                              <w:t>Арк</w:t>
                            </w:r>
                            <w:proofErr w:type="spellEnd"/>
                            <w:r w:rsidRPr="003C72AB">
                              <w:rPr>
                                <w:i/>
                                <w:sz w:val="18"/>
                              </w:rPr>
                              <w:t>.</w:t>
                            </w:r>
                          </w:p>
                        </w:txbxContent>
                      </wps:txbx>
                      <wps:bodyPr rot="0" vert="horz" wrap="square" lIns="0" tIns="0" rIns="0" bIns="0" anchor="t" anchorCtr="0" upright="1">
                        <a:noAutofit/>
                      </wps:bodyPr>
                    </wps:wsp>
                    <wps:wsp>
                      <wps:cNvPr id="69" name="Rectangle 18"/>
                      <wps:cNvSpPr>
                        <a:spLocks noChangeArrowheads="1"/>
                      </wps:cNvSpPr>
                      <wps:spPr bwMode="auto">
                        <a:xfrm>
                          <a:off x="2530" y="19683"/>
                          <a:ext cx="1664" cy="266"/>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D4E0AF" w14:textId="77777777" w:rsidR="006B78FD" w:rsidRPr="003C72AB" w:rsidRDefault="006B78FD">
                            <w:pPr>
                              <w:jc w:val="center"/>
                              <w:rPr>
                                <w:i/>
                                <w:sz w:val="18"/>
                              </w:rPr>
                            </w:pPr>
                            <w:r w:rsidRPr="003C72AB">
                              <w:rPr>
                                <w:i/>
                                <w:sz w:val="18"/>
                              </w:rPr>
                              <w:t>№ докум.</w:t>
                            </w:r>
                          </w:p>
                        </w:txbxContent>
                      </wps:txbx>
                      <wps:bodyPr rot="0" vert="horz" wrap="square" lIns="0" tIns="0" rIns="0" bIns="0" anchor="t" anchorCtr="0" upright="1">
                        <a:noAutofit/>
                      </wps:bodyPr>
                    </wps:wsp>
                    <wps:wsp>
                      <wps:cNvPr id="70" name="Rectangle 19"/>
                      <wps:cNvSpPr>
                        <a:spLocks noChangeArrowheads="1"/>
                      </wps:cNvSpPr>
                      <wps:spPr bwMode="auto">
                        <a:xfrm>
                          <a:off x="4533" y="19683"/>
                          <a:ext cx="1440" cy="24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A363B1C" w14:textId="77777777" w:rsidR="006B78FD" w:rsidRPr="003C72AB" w:rsidRDefault="006B78FD">
                            <w:pPr>
                              <w:jc w:val="center"/>
                              <w:rPr>
                                <w:i/>
                                <w:sz w:val="18"/>
                              </w:rPr>
                            </w:pPr>
                            <w:proofErr w:type="spellStart"/>
                            <w:r w:rsidRPr="003C72AB">
                              <w:rPr>
                                <w:i/>
                                <w:sz w:val="18"/>
                              </w:rPr>
                              <w:t>Підпис</w:t>
                            </w:r>
                            <w:proofErr w:type="spellEnd"/>
                          </w:p>
                        </w:txbxContent>
                      </wps:txbx>
                      <wps:bodyPr rot="0" vert="horz" wrap="square" lIns="0" tIns="0" rIns="0" bIns="0" anchor="t" anchorCtr="0" upright="1">
                        <a:noAutofit/>
                      </wps:bodyPr>
                    </wps:wsp>
                    <wps:wsp>
                      <wps:cNvPr id="71" name="Rectangle 20"/>
                      <wps:cNvSpPr>
                        <a:spLocks noChangeArrowheads="1"/>
                      </wps:cNvSpPr>
                      <wps:spPr bwMode="auto">
                        <a:xfrm>
                          <a:off x="6334" y="19683"/>
                          <a:ext cx="841" cy="24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A861B23" w14:textId="77777777" w:rsidR="006B78FD" w:rsidRPr="003C72AB" w:rsidRDefault="006B78FD">
                            <w:pPr>
                              <w:rPr>
                                <w:i/>
                                <w:sz w:val="18"/>
                              </w:rPr>
                            </w:pPr>
                            <w:r w:rsidRPr="003C72AB">
                              <w:rPr>
                                <w:i/>
                                <w:sz w:val="18"/>
                              </w:rPr>
                              <w:t>Дата</w:t>
                            </w:r>
                          </w:p>
                          <w:p w14:paraId="75CBC589" w14:textId="77777777" w:rsidR="006B78FD" w:rsidRPr="003C72AB" w:rsidRDefault="006B78FD">
                            <w:pPr>
                              <w:jc w:val="center"/>
                              <w:rPr>
                                <w:i/>
                                <w:sz w:val="18"/>
                              </w:rPr>
                            </w:pPr>
                          </w:p>
                        </w:txbxContent>
                      </wps:txbx>
                      <wps:bodyPr rot="0" vert="horz" wrap="square" lIns="0" tIns="0" rIns="0" bIns="0" anchor="t" anchorCtr="0" upright="1">
                        <a:noAutofit/>
                      </wps:bodyPr>
                    </wps:wsp>
                    <wps:wsp>
                      <wps:cNvPr id="72" name="Rectangle 21"/>
                      <wps:cNvSpPr>
                        <a:spLocks noChangeArrowheads="1"/>
                      </wps:cNvSpPr>
                      <wps:spPr bwMode="auto">
                        <a:xfrm>
                          <a:off x="18999" y="19070"/>
                          <a:ext cx="841" cy="24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F36701" w14:textId="77777777" w:rsidR="006B78FD" w:rsidRPr="003C72AB" w:rsidRDefault="006B78FD">
                            <w:pPr>
                              <w:jc w:val="center"/>
                              <w:rPr>
                                <w:i/>
                                <w:sz w:val="18"/>
                              </w:rPr>
                            </w:pPr>
                            <w:proofErr w:type="spellStart"/>
                            <w:r w:rsidRPr="003C72AB">
                              <w:rPr>
                                <w:i/>
                                <w:sz w:val="18"/>
                              </w:rPr>
                              <w:t>Арк</w:t>
                            </w:r>
                            <w:proofErr w:type="spellEnd"/>
                            <w:r w:rsidRPr="003C72AB">
                              <w:rPr>
                                <w:i/>
                                <w:sz w:val="18"/>
                              </w:rPr>
                              <w:t>.</w:t>
                            </w:r>
                          </w:p>
                        </w:txbxContent>
                      </wps:txbx>
                      <wps:bodyPr rot="0" vert="horz" wrap="square" lIns="0" tIns="0" rIns="0" bIns="0" anchor="t" anchorCtr="0" upright="1">
                        <a:noAutofit/>
                      </wps:bodyPr>
                    </wps:wsp>
                    <wps:wsp>
                      <wps:cNvPr id="73" name="Rectangle 22"/>
                      <wps:cNvSpPr>
                        <a:spLocks noChangeArrowheads="1"/>
                      </wps:cNvSpPr>
                      <wps:spPr bwMode="auto">
                        <a:xfrm>
                          <a:off x="35" y="19679"/>
                          <a:ext cx="731" cy="243"/>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788A1B" w14:textId="77777777" w:rsidR="006B78FD" w:rsidRPr="003C72AB" w:rsidRDefault="006B78FD">
                            <w:pPr>
                              <w:jc w:val="center"/>
                              <w:rPr>
                                <w:i/>
                                <w:sz w:val="18"/>
                              </w:rPr>
                            </w:pPr>
                            <w:proofErr w:type="spellStart"/>
                            <w:r w:rsidRPr="003C72AB">
                              <w:rPr>
                                <w:i/>
                                <w:sz w:val="18"/>
                              </w:rPr>
                              <w:t>Зм</w:t>
                            </w:r>
                            <w:proofErr w:type="spellEnd"/>
                            <w:r w:rsidRPr="003C72AB">
                              <w:rPr>
                                <w:i/>
                                <w:sz w:val="18"/>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856A27" id="Group 1" o:spid="_x0000_s1026" style="position:absolute;margin-left:-4.15pt;margin-top:15.25pt;width:525pt;height:807.8pt;z-index:251651072"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">
              <v:group id="Group 2" o:spid="_x0000_s1027" style="position:absolute;width:20000;height:20000"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3" o:spid="_x0000_s1028" style="position:absolute;width:20000;height:19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" strokeweight="2.25pt"/>
                <v:line id="Line 4" o:spid="_x0000_s1029" style="position:absolute;visibility:visible;mso-wrap-style:square" from="35,18933" to="20000,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" strokeweight="2.25pt"/>
                <v:line id="Line 5" o:spid="_x0000_s1030" style="position:absolute;visibility:visible;mso-wrap-style:square" from="867,18933" to="867,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" strokeweight="2.25pt"/>
                <v:line id="Line 6" o:spid="_x0000_s1031" style="position:absolute;visibility:visible;mso-wrap-style:square" from="2253,18933" to="2253,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" strokeweight="2.25pt"/>
                <v:line id="Line 7" o:spid="_x0000_s1032" style="position:absolute;visibility:visible;mso-wrap-style:square" from="4471,18933" to="4471,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" strokeweight="2.25pt"/>
                <v:line id="Line 8" o:spid="_x0000_s1033" style="position:absolute;visibility:visible;mso-wrap-style:square" from="6135,18933" to="6135,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" strokeweight="2.25pt"/>
                <v:line id="Line 9" o:spid="_x0000_s1034" style="position:absolute;visibility:visible;mso-wrap-style:square" from="6967,18933" to="6967,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10" o:spid="_x0000_s1035" style="position:absolute;visibility:visible;mso-wrap-style:square" from="7244,18933" to="7244,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" strokeweight="2.25pt"/>
                <v:line id="Line 11" o:spid="_x0000_s1036" style="position:absolute;flip:x;visibility:visible;mso-wrap-style:square" from="35,19288" to="7244,19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v:line id="Line 12" o:spid="_x0000_s1037" style="position:absolute;flip:x;visibility:visible;mso-wrap-style:square" from="35,19644" to="7244,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"/>
                <v:line id="Line 13" o:spid="_x0000_s1038" style="position:absolute;visibility:visible;mso-wrap-style:square" from="19168,18933" to="19168,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72xgAAANsAAAAPAAAAZHJzL2Rvd25yZXYueG1sRI9Pa8JA&#10;FMTvhX6H5Qm91Y1tC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nBx+9sYAAADbAAAA&#10;DwAAAAAAAAAAAAAAAAAHAgAAZHJzL2Rvd25yZXYueG1sUEsFBgAAAAADAAMAtwAAAPoCAAAAAA==&#10;"/>
                <v:line id="Line 14" o:spid="_x0000_s1039" style="position:absolute;visibility:visible;mso-wrap-style:square" from="19168,18933" to="19168,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line id="Line 15" o:spid="_x0000_s1040" style="position:absolute;visibility:visible;mso-wrap-style:square" from="18891,18933" to="18891,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" strokeweight="2.25pt"/>
                <v:line id="Line 16" o:spid="_x0000_s1041" style="position:absolute;visibility:visible;mso-wrap-style:square" from="18891,19386" to="20000,19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group>
              <v:rect id="Rectangle 17" o:spid="_x0000_s1042" style="position:absolute;left:907;top:19683;width:1169;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" stroked="f" strokeweight="0">
                <v:textbox inset="0,0,0,0">
                  <w:txbxContent>
                    <w:p w14:paraId="50992C82" w14:textId="77777777" w:rsidR="006B78FD" w:rsidRPr="003C72AB" w:rsidRDefault="006B78FD">
                      <w:pPr>
                        <w:jc w:val="center"/>
                        <w:rPr>
                          <w:i/>
                          <w:sz w:val="18"/>
                        </w:rPr>
                      </w:pPr>
                      <w:proofErr w:type="spellStart"/>
                      <w:r w:rsidRPr="003C72AB">
                        <w:rPr>
                          <w:i/>
                          <w:sz w:val="18"/>
                        </w:rPr>
                        <w:t>Арк</w:t>
                      </w:r>
                      <w:proofErr w:type="spellEnd"/>
                      <w:r w:rsidRPr="003C72AB">
                        <w:rPr>
                          <w:i/>
                          <w:sz w:val="18"/>
                        </w:rPr>
                        <w:t>.</w:t>
                      </w:r>
                    </w:p>
                  </w:txbxContent>
                </v:textbox>
              </v:rect>
              <v:rect id="Rectangle 18" o:spid="_x0000_s1043" style="position:absolute;left:2530;top:19683;width:166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" stroked="f" strokeweight="0">
                <v:textbox inset="0,0,0,0">
                  <w:txbxContent>
                    <w:p w14:paraId="77D4E0AF" w14:textId="77777777" w:rsidR="006B78FD" w:rsidRPr="003C72AB" w:rsidRDefault="006B78FD">
                      <w:pPr>
                        <w:jc w:val="center"/>
                        <w:rPr>
                          <w:i/>
                          <w:sz w:val="18"/>
                        </w:rPr>
                      </w:pPr>
                      <w:r w:rsidRPr="003C72AB">
                        <w:rPr>
                          <w:i/>
                          <w:sz w:val="18"/>
                        </w:rPr>
                        <w:t>№ докум.</w:t>
                      </w:r>
                    </w:p>
                  </w:txbxContent>
                </v:textbox>
              </v:rect>
              <v:rect id="Rectangle 19" o:spid="_x0000_s1044" style="position:absolute;left:4533;top:19683;width:144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" stroked="f" strokeweight="0">
                <v:textbox inset="0,0,0,0">
                  <w:txbxContent>
                    <w:p w14:paraId="2A363B1C" w14:textId="77777777" w:rsidR="006B78FD" w:rsidRPr="003C72AB" w:rsidRDefault="006B78FD">
                      <w:pPr>
                        <w:jc w:val="center"/>
                        <w:rPr>
                          <w:i/>
                          <w:sz w:val="18"/>
                        </w:rPr>
                      </w:pPr>
                      <w:proofErr w:type="spellStart"/>
                      <w:r w:rsidRPr="003C72AB">
                        <w:rPr>
                          <w:i/>
                          <w:sz w:val="18"/>
                        </w:rPr>
                        <w:t>Підпис</w:t>
                      </w:r>
                      <w:proofErr w:type="spellEnd"/>
                    </w:p>
                  </w:txbxContent>
                </v:textbox>
              </v:rect>
              <v:rect id="Rectangle 20" o:spid="_x0000_s1045" style="position:absolute;left:6334;top:19683;width:841;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" stroked="f" strokeweight="0">
                <v:textbox inset="0,0,0,0">
                  <w:txbxContent>
                    <w:p w14:paraId="2A861B23" w14:textId="77777777" w:rsidR="006B78FD" w:rsidRPr="003C72AB" w:rsidRDefault="006B78FD">
                      <w:pPr>
                        <w:rPr>
                          <w:i/>
                          <w:sz w:val="18"/>
                        </w:rPr>
                      </w:pPr>
                      <w:r w:rsidRPr="003C72AB">
                        <w:rPr>
                          <w:i/>
                          <w:sz w:val="18"/>
                        </w:rPr>
                        <w:t>Дата</w:t>
                      </w:r>
                    </w:p>
                    <w:p w14:paraId="75CBC589" w14:textId="77777777" w:rsidR="006B78FD" w:rsidRPr="003C72AB" w:rsidRDefault="006B78FD">
                      <w:pPr>
                        <w:jc w:val="center"/>
                        <w:rPr>
                          <w:i/>
                          <w:sz w:val="18"/>
                        </w:rPr>
                      </w:pPr>
                    </w:p>
                  </w:txbxContent>
                </v:textbox>
              </v:rect>
              <v:rect id="Rectangle 21" o:spid="_x0000_s1046" style="position:absolute;left:18999;top:19070;width:841;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" stroked="f" strokeweight="0">
                <v:textbox inset="0,0,0,0">
                  <w:txbxContent>
                    <w:p w14:paraId="54F36701" w14:textId="77777777" w:rsidR="006B78FD" w:rsidRPr="003C72AB" w:rsidRDefault="006B78FD">
                      <w:pPr>
                        <w:jc w:val="center"/>
                        <w:rPr>
                          <w:i/>
                          <w:sz w:val="18"/>
                        </w:rPr>
                      </w:pPr>
                      <w:proofErr w:type="spellStart"/>
                      <w:r w:rsidRPr="003C72AB">
                        <w:rPr>
                          <w:i/>
                          <w:sz w:val="18"/>
                        </w:rPr>
                        <w:t>Арк</w:t>
                      </w:r>
                      <w:proofErr w:type="spellEnd"/>
                      <w:r w:rsidRPr="003C72AB">
                        <w:rPr>
                          <w:i/>
                          <w:sz w:val="18"/>
                        </w:rPr>
                        <w:t>.</w:t>
                      </w:r>
                    </w:p>
                  </w:txbxContent>
                </v:textbox>
              </v:rect>
              <v:rect id="Rectangle 22" o:spid="_x0000_s1047" style="position:absolute;left:35;top:19679;width:73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" stroked="f" strokeweight="0">
                <v:textbox inset="0,0,0,0">
                  <w:txbxContent>
                    <w:p w14:paraId="1D788A1B" w14:textId="77777777" w:rsidR="006B78FD" w:rsidRPr="003C72AB" w:rsidRDefault="006B78FD">
                      <w:pPr>
                        <w:jc w:val="center"/>
                        <w:rPr>
                          <w:i/>
                          <w:sz w:val="18"/>
                        </w:rPr>
                      </w:pPr>
                      <w:proofErr w:type="spellStart"/>
                      <w:r w:rsidRPr="003C72AB">
                        <w:rPr>
                          <w:i/>
                          <w:sz w:val="18"/>
                        </w:rPr>
                        <w:t>Зм</w:t>
                      </w:r>
                      <w:proofErr w:type="spellEnd"/>
                      <w:r w:rsidRPr="003C72AB">
                        <w:rPr>
                          <w:i/>
                          <w:sz w:val="18"/>
                        </w:rPr>
                        <w:t>.</w:t>
                      </w:r>
                    </w:p>
                  </w:txbxContent>
                </v:textbox>
              </v:rec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BE276" w14:textId="77777777" w:rsidR="006B78FD" w:rsidRDefault="006B78FD">
    <w:pPr>
      <w:pStyle w:val="a5"/>
      <w:tabs>
        <w:tab w:val="clear" w:pos="4153"/>
        <w:tab w:val="clear" w:pos="8306"/>
      </w:tabs>
      <w:jc w:val="center"/>
      <w:rPr>
        <w:sz w:val="2"/>
        <w:szCs w:val="2"/>
        <w:lang w:val="uk-UA"/>
      </w:rPr>
    </w:pPr>
  </w:p>
  <w:p w14:paraId="539BC313" w14:textId="6170FB61" w:rsidR="006B78FD" w:rsidRDefault="006B78FD">
    <w:pPr>
      <w:rPr>
        <w:sz w:val="2"/>
        <w:szCs w:val="2"/>
      </w:rPr>
    </w:pPr>
    <w:r>
      <w:rPr>
        <w:noProof/>
        <w:sz w:val="2"/>
        <w:szCs w:val="2"/>
      </w:rPr>
      <mc:AlternateContent>
        <mc:Choice Requires="wpg">
          <w:drawing>
            <wp:anchor distT="0" distB="0" distL="114300" distR="114300" simplePos="0" relativeHeight="251652096" behindDoc="0" locked="0" layoutInCell="1" allowOverlap="1" wp14:anchorId="6CE598EA" wp14:editId="2F1DE3AD">
              <wp:simplePos x="0" y="0"/>
              <wp:positionH relativeFrom="column">
                <wp:posOffset>-74930</wp:posOffset>
              </wp:positionH>
              <wp:positionV relativeFrom="paragraph">
                <wp:posOffset>183515</wp:posOffset>
              </wp:positionV>
              <wp:extent cx="6693535" cy="10274300"/>
              <wp:effectExtent l="0" t="0" r="0" b="0"/>
              <wp:wrapNone/>
              <wp:docPr id="11"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3535" cy="10274300"/>
                        <a:chOff x="0" y="2"/>
                        <a:chExt cx="20000" cy="15120"/>
                      </a:xfrm>
                    </wpg:grpSpPr>
                    <wpg:grpSp>
                      <wpg:cNvPr id="12" name="Group 24"/>
                      <wpg:cNvGrpSpPr>
                        <a:grpSpLocks/>
                      </wpg:cNvGrpSpPr>
                      <wpg:grpSpPr bwMode="auto">
                        <a:xfrm>
                          <a:off x="0" y="2"/>
                          <a:ext cx="20000" cy="15120"/>
                          <a:chOff x="0" y="2"/>
                          <a:chExt cx="20000" cy="15120"/>
                        </a:xfrm>
                      </wpg:grpSpPr>
                      <wps:wsp>
                        <wps:cNvPr id="13" name="Line 25"/>
                        <wps:cNvCnPr>
                          <a:cxnSpLocks noChangeShapeType="1"/>
                        </wps:cNvCnPr>
                        <wps:spPr bwMode="auto">
                          <a:xfrm>
                            <a:off x="27" y="9"/>
                            <a:ext cx="19952"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26"/>
                        <wps:cNvCnPr>
                          <a:cxnSpLocks noChangeShapeType="1"/>
                        </wps:cNvCnPr>
                        <wps:spPr bwMode="auto">
                          <a:xfrm>
                            <a:off x="27" y="15100"/>
                            <a:ext cx="19952"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27"/>
                        <wps:cNvCnPr>
                          <a:cxnSpLocks noChangeShapeType="1"/>
                        </wps:cNvCnPr>
                        <wps:spPr bwMode="auto">
                          <a:xfrm>
                            <a:off x="19975" y="4"/>
                            <a:ext cx="0" cy="1511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28"/>
                        <wps:cNvCnPr>
                          <a:cxnSpLocks noChangeShapeType="1"/>
                        </wps:cNvCnPr>
                        <wps:spPr bwMode="auto">
                          <a:xfrm>
                            <a:off x="0" y="2"/>
                            <a:ext cx="0" cy="1511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29"/>
                        <wps:cNvCnPr>
                          <a:cxnSpLocks noChangeShapeType="1"/>
                        </wps:cNvCnPr>
                        <wps:spPr bwMode="auto">
                          <a:xfrm>
                            <a:off x="27" y="12975"/>
                            <a:ext cx="19952"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30"/>
                        <wps:cNvCnPr>
                          <a:cxnSpLocks noChangeShapeType="1"/>
                        </wps:cNvCnPr>
                        <wps:spPr bwMode="auto">
                          <a:xfrm>
                            <a:off x="48" y="13808"/>
                            <a:ext cx="19952"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31"/>
                        <wps:cNvCnPr>
                          <a:cxnSpLocks noChangeShapeType="1"/>
                        </wps:cNvCnPr>
                        <wps:spPr bwMode="auto">
                          <a:xfrm>
                            <a:off x="27" y="13506"/>
                            <a:ext cx="701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32"/>
                        <wps:cNvCnPr>
                          <a:cxnSpLocks noChangeShapeType="1"/>
                        </wps:cNvCnPr>
                        <wps:spPr bwMode="auto">
                          <a:xfrm>
                            <a:off x="1861" y="12969"/>
                            <a:ext cx="0" cy="21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33"/>
                        <wps:cNvCnPr>
                          <a:cxnSpLocks noChangeShapeType="1"/>
                        </wps:cNvCnPr>
                        <wps:spPr bwMode="auto">
                          <a:xfrm>
                            <a:off x="4341" y="12996"/>
                            <a:ext cx="0" cy="21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34"/>
                        <wps:cNvCnPr>
                          <a:cxnSpLocks noChangeShapeType="1"/>
                        </wps:cNvCnPr>
                        <wps:spPr bwMode="auto">
                          <a:xfrm>
                            <a:off x="5960" y="12996"/>
                            <a:ext cx="0" cy="21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35"/>
                        <wps:cNvCnPr>
                          <a:cxnSpLocks noChangeShapeType="1"/>
                        </wps:cNvCnPr>
                        <wps:spPr bwMode="auto">
                          <a:xfrm>
                            <a:off x="7039" y="12995"/>
                            <a:ext cx="0" cy="212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36"/>
                        <wps:cNvCnPr>
                          <a:cxnSpLocks noChangeShapeType="1"/>
                        </wps:cNvCnPr>
                        <wps:spPr bwMode="auto">
                          <a:xfrm>
                            <a:off x="782" y="12975"/>
                            <a:ext cx="0" cy="8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37"/>
                        <wps:cNvCnPr>
                          <a:cxnSpLocks noChangeShapeType="1"/>
                        </wps:cNvCnPr>
                        <wps:spPr bwMode="auto">
                          <a:xfrm>
                            <a:off x="14590" y="13809"/>
                            <a:ext cx="0" cy="128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38"/>
                        <wps:cNvCnPr>
                          <a:cxnSpLocks noChangeShapeType="1"/>
                        </wps:cNvCnPr>
                        <wps:spPr bwMode="auto">
                          <a:xfrm>
                            <a:off x="14590" y="14038"/>
                            <a:ext cx="5380" cy="0"/>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39"/>
                        <wps:cNvCnPr>
                          <a:cxnSpLocks noChangeShapeType="1"/>
                        </wps:cNvCnPr>
                        <wps:spPr bwMode="auto">
                          <a:xfrm>
                            <a:off x="14590" y="14304"/>
                            <a:ext cx="5380" cy="0"/>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40"/>
                        <wps:cNvCnPr>
                          <a:cxnSpLocks noChangeShapeType="1"/>
                        </wps:cNvCnPr>
                        <wps:spPr bwMode="auto">
                          <a:xfrm>
                            <a:off x="27" y="13241"/>
                            <a:ext cx="701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41"/>
                        <wps:cNvCnPr>
                          <a:cxnSpLocks noChangeShapeType="1"/>
                        </wps:cNvCnPr>
                        <wps:spPr bwMode="auto">
                          <a:xfrm>
                            <a:off x="27" y="14038"/>
                            <a:ext cx="701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42"/>
                        <wps:cNvCnPr>
                          <a:cxnSpLocks noChangeShapeType="1"/>
                        </wps:cNvCnPr>
                        <wps:spPr bwMode="auto">
                          <a:xfrm>
                            <a:off x="27" y="14304"/>
                            <a:ext cx="701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43"/>
                        <wps:cNvCnPr>
                          <a:cxnSpLocks noChangeShapeType="1"/>
                        </wps:cNvCnPr>
                        <wps:spPr bwMode="auto">
                          <a:xfrm>
                            <a:off x="27" y="14569"/>
                            <a:ext cx="701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44"/>
                        <wps:cNvCnPr>
                          <a:cxnSpLocks noChangeShapeType="1"/>
                        </wps:cNvCnPr>
                        <wps:spPr bwMode="auto">
                          <a:xfrm>
                            <a:off x="27" y="14835"/>
                            <a:ext cx="701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45"/>
                        <wps:cNvCnPr>
                          <a:cxnSpLocks noChangeShapeType="1"/>
                        </wps:cNvCnPr>
                        <wps:spPr bwMode="auto">
                          <a:xfrm>
                            <a:off x="16207" y="13808"/>
                            <a:ext cx="0" cy="49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46"/>
                        <wps:cNvCnPr>
                          <a:cxnSpLocks noChangeShapeType="1"/>
                        </wps:cNvCnPr>
                        <wps:spPr bwMode="auto">
                          <a:xfrm>
                            <a:off x="17826" y="13808"/>
                            <a:ext cx="0" cy="49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47"/>
                        <wps:cNvCnPr>
                          <a:cxnSpLocks noChangeShapeType="1"/>
                        </wps:cNvCnPr>
                        <wps:spPr bwMode="auto">
                          <a:xfrm>
                            <a:off x="15128" y="14038"/>
                            <a:ext cx="0" cy="262"/>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48"/>
                        <wps:cNvCnPr>
                          <a:cxnSpLocks noChangeShapeType="1"/>
                        </wps:cNvCnPr>
                        <wps:spPr bwMode="auto">
                          <a:xfrm>
                            <a:off x="15668" y="14043"/>
                            <a:ext cx="0" cy="263"/>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Rectangle 49"/>
                        <wps:cNvSpPr>
                          <a:spLocks noChangeArrowheads="1"/>
                        </wps:cNvSpPr>
                        <wps:spPr bwMode="auto">
                          <a:xfrm>
                            <a:off x="53" y="13546"/>
                            <a:ext cx="693"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55613F" w14:textId="77777777" w:rsidR="006B78FD" w:rsidRDefault="006B78FD">
                              <w:pPr>
                                <w:jc w:val="center"/>
                                <w:rPr>
                                  <w:sz w:val="16"/>
                                </w:rPr>
                              </w:pPr>
                              <w:proofErr w:type="spellStart"/>
                              <w:r w:rsidRPr="00FC0641">
                                <w:rPr>
                                  <w:i/>
                                  <w:sz w:val="20"/>
                                </w:rPr>
                                <w:t>Зм</w:t>
                              </w:r>
                              <w:proofErr w:type="spellEnd"/>
                              <w:r>
                                <w:rPr>
                                  <w:i/>
                                  <w:sz w:val="16"/>
                                </w:rPr>
                                <w:t>.</w:t>
                              </w:r>
                            </w:p>
                          </w:txbxContent>
                        </wps:txbx>
                        <wps:bodyPr rot="0" vert="horz" wrap="square" lIns="0" tIns="0" rIns="0" bIns="0" anchor="t" anchorCtr="0" upright="1">
                          <a:noAutofit/>
                        </wps:bodyPr>
                      </wps:wsp>
                      <wps:wsp>
                        <wps:cNvPr id="38" name="Rectangle 50"/>
                        <wps:cNvSpPr>
                          <a:spLocks noChangeArrowheads="1"/>
                        </wps:cNvSpPr>
                        <wps:spPr bwMode="auto">
                          <a:xfrm>
                            <a:off x="852" y="13546"/>
                            <a:ext cx="959"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FA8FB3" w14:textId="77777777" w:rsidR="006B78FD" w:rsidRDefault="006B78FD">
                              <w:pPr>
                                <w:jc w:val="center"/>
                                <w:rPr>
                                  <w:sz w:val="16"/>
                                  <w:lang w:val="en-US"/>
                                </w:rPr>
                              </w:pPr>
                              <w:proofErr w:type="spellStart"/>
                              <w:r w:rsidRPr="00FC0641">
                                <w:rPr>
                                  <w:i/>
                                  <w:sz w:val="20"/>
                                </w:rPr>
                                <w:t>Арк</w:t>
                              </w:r>
                              <w:proofErr w:type="spellEnd"/>
                              <w:r>
                                <w:rPr>
                                  <w:i/>
                                  <w:sz w:val="16"/>
                                  <w:lang w:val="en-US"/>
                                </w:rPr>
                                <w:t>.</w:t>
                              </w:r>
                            </w:p>
                          </w:txbxContent>
                        </wps:txbx>
                        <wps:bodyPr rot="0" vert="horz" wrap="square" lIns="0" tIns="0" rIns="0" bIns="0" anchor="t" anchorCtr="0" upright="1">
                          <a:noAutofit/>
                        </wps:bodyPr>
                      </wps:wsp>
                      <wps:wsp>
                        <wps:cNvPr id="39" name="Rectangle 51"/>
                        <wps:cNvSpPr>
                          <a:spLocks noChangeArrowheads="1"/>
                        </wps:cNvSpPr>
                        <wps:spPr bwMode="auto">
                          <a:xfrm>
                            <a:off x="1918" y="13546"/>
                            <a:ext cx="2397"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F1ACE8" w14:textId="77777777" w:rsidR="006B78FD" w:rsidRPr="00FC0641" w:rsidRDefault="006B78FD">
                              <w:pPr>
                                <w:jc w:val="center"/>
                                <w:rPr>
                                  <w:sz w:val="20"/>
                                </w:rPr>
                              </w:pPr>
                              <w:r w:rsidRPr="00FC0641">
                                <w:rPr>
                                  <w:i/>
                                  <w:sz w:val="20"/>
                                </w:rPr>
                                <w:t>№ докум.</w:t>
                              </w:r>
                            </w:p>
                          </w:txbxContent>
                        </wps:txbx>
                        <wps:bodyPr rot="0" vert="horz" wrap="square" lIns="0" tIns="0" rIns="0" bIns="0" anchor="t" anchorCtr="0" upright="1">
                          <a:noAutofit/>
                        </wps:bodyPr>
                      </wps:wsp>
                      <wps:wsp>
                        <wps:cNvPr id="40" name="Rectangle 52"/>
                        <wps:cNvSpPr>
                          <a:spLocks noChangeArrowheads="1"/>
                        </wps:cNvSpPr>
                        <wps:spPr bwMode="auto">
                          <a:xfrm>
                            <a:off x="4421" y="13546"/>
                            <a:ext cx="1492"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A28A8F" w14:textId="77777777" w:rsidR="006B78FD" w:rsidRPr="00FC0641" w:rsidRDefault="006B78FD">
                              <w:pPr>
                                <w:jc w:val="center"/>
                                <w:rPr>
                                  <w:sz w:val="20"/>
                                </w:rPr>
                              </w:pPr>
                              <w:proofErr w:type="spellStart"/>
                              <w:r w:rsidRPr="00FC0641">
                                <w:rPr>
                                  <w:i/>
                                  <w:sz w:val="20"/>
                                </w:rPr>
                                <w:t>Підпис</w:t>
                              </w:r>
                              <w:proofErr w:type="spellEnd"/>
                            </w:p>
                          </w:txbxContent>
                        </wps:txbx>
                        <wps:bodyPr rot="0" vert="horz" wrap="square" lIns="0" tIns="0" rIns="0" bIns="0" anchor="t" anchorCtr="0" upright="1">
                          <a:noAutofit/>
                        </wps:bodyPr>
                      </wps:wsp>
                      <wps:wsp>
                        <wps:cNvPr id="41" name="Rectangle 53"/>
                        <wps:cNvSpPr>
                          <a:spLocks noChangeArrowheads="1"/>
                        </wps:cNvSpPr>
                        <wps:spPr bwMode="auto">
                          <a:xfrm>
                            <a:off x="6019" y="13546"/>
                            <a:ext cx="959"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30817D" w14:textId="77777777" w:rsidR="006B78FD" w:rsidRPr="00FC0641" w:rsidRDefault="006B78FD">
                              <w:pPr>
                                <w:jc w:val="center"/>
                                <w:rPr>
                                  <w:sz w:val="20"/>
                                </w:rPr>
                              </w:pPr>
                              <w:r w:rsidRPr="00FC0641">
                                <w:rPr>
                                  <w:i/>
                                  <w:sz w:val="20"/>
                                </w:rPr>
                                <w:t>Дата</w:t>
                              </w:r>
                            </w:p>
                          </w:txbxContent>
                        </wps:txbx>
                        <wps:bodyPr rot="0" vert="horz" wrap="square" lIns="0" tIns="0" rIns="0" bIns="0" anchor="t" anchorCtr="0" upright="1">
                          <a:noAutofit/>
                        </wps:bodyPr>
                      </wps:wsp>
                      <wps:wsp>
                        <wps:cNvPr id="42" name="Rectangle 54"/>
                        <wps:cNvSpPr>
                          <a:spLocks noChangeArrowheads="1"/>
                        </wps:cNvSpPr>
                        <wps:spPr bwMode="auto">
                          <a:xfrm>
                            <a:off x="53" y="13834"/>
                            <a:ext cx="1758"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1FF407" w14:textId="77777777" w:rsidR="006B78FD" w:rsidRPr="00FC0641" w:rsidRDefault="006B78FD">
                              <w:pPr>
                                <w:jc w:val="center"/>
                                <w:rPr>
                                  <w:sz w:val="20"/>
                                  <w:lang w:val="en-US"/>
                                </w:rPr>
                              </w:pPr>
                              <w:proofErr w:type="spellStart"/>
                              <w:r w:rsidRPr="00FC0641">
                                <w:rPr>
                                  <w:i/>
                                  <w:sz w:val="20"/>
                                </w:rPr>
                                <w:t>Розроб</w:t>
                              </w:r>
                              <w:proofErr w:type="spellEnd"/>
                              <w:r w:rsidRPr="00FC0641">
                                <w:rPr>
                                  <w:i/>
                                  <w:sz w:val="20"/>
                                  <w:lang w:val="en-US"/>
                                </w:rPr>
                                <w:t>.</w:t>
                              </w:r>
                            </w:p>
                          </w:txbxContent>
                        </wps:txbx>
                        <wps:bodyPr rot="0" vert="horz" wrap="square" lIns="0" tIns="0" rIns="0" bIns="0" anchor="t" anchorCtr="0" upright="1">
                          <a:noAutofit/>
                        </wps:bodyPr>
                      </wps:wsp>
                      <wps:wsp>
                        <wps:cNvPr id="43" name="Rectangle 55"/>
                        <wps:cNvSpPr>
                          <a:spLocks noChangeArrowheads="1"/>
                        </wps:cNvSpPr>
                        <wps:spPr bwMode="auto">
                          <a:xfrm>
                            <a:off x="53" y="14070"/>
                            <a:ext cx="1758"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554304" w14:textId="77777777" w:rsidR="006B78FD" w:rsidRPr="00FC0641" w:rsidRDefault="006B78FD" w:rsidP="003C72AB">
                              <w:pPr>
                                <w:rPr>
                                  <w:sz w:val="20"/>
                                  <w:lang w:val="en-US"/>
                                </w:rPr>
                              </w:pPr>
                              <w:r>
                                <w:rPr>
                                  <w:i/>
                                  <w:sz w:val="20"/>
                                  <w:lang w:val="en-US"/>
                                </w:rPr>
                                <w:t xml:space="preserve"> </w:t>
                              </w:r>
                              <w:r w:rsidRPr="00FC0641">
                                <w:rPr>
                                  <w:i/>
                                  <w:sz w:val="20"/>
                                </w:rPr>
                                <w:t>Перев</w:t>
                              </w:r>
                              <w:r w:rsidRPr="00FC0641">
                                <w:rPr>
                                  <w:i/>
                                  <w:sz w:val="20"/>
                                  <w:lang w:val="en-US"/>
                                </w:rPr>
                                <w:t>.</w:t>
                              </w:r>
                            </w:p>
                          </w:txbxContent>
                        </wps:txbx>
                        <wps:bodyPr rot="0" vert="horz" wrap="square" lIns="0" tIns="0" rIns="0" bIns="0" anchor="t" anchorCtr="0" upright="1">
                          <a:noAutofit/>
                        </wps:bodyPr>
                      </wps:wsp>
                      <wps:wsp>
                        <wps:cNvPr id="44" name="Rectangle 56"/>
                        <wps:cNvSpPr>
                          <a:spLocks noChangeArrowheads="1"/>
                        </wps:cNvSpPr>
                        <wps:spPr bwMode="auto">
                          <a:xfrm>
                            <a:off x="53" y="14884"/>
                            <a:ext cx="1758"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443C18" w14:textId="77777777" w:rsidR="006B78FD" w:rsidRPr="00FC0641" w:rsidRDefault="006B78FD" w:rsidP="003C72AB">
                              <w:pPr>
                                <w:rPr>
                                  <w:sz w:val="20"/>
                                </w:rPr>
                              </w:pPr>
                              <w:r>
                                <w:rPr>
                                  <w:i/>
                                  <w:sz w:val="20"/>
                                  <w:lang w:val="en-US"/>
                                </w:rPr>
                                <w:t xml:space="preserve"> </w:t>
                              </w:r>
                              <w:proofErr w:type="spellStart"/>
                              <w:r w:rsidRPr="00FC0641">
                                <w:rPr>
                                  <w:i/>
                                  <w:sz w:val="20"/>
                                </w:rPr>
                                <w:t>Затв</w:t>
                              </w:r>
                              <w:proofErr w:type="spellEnd"/>
                              <w:r w:rsidRPr="00FC0641">
                                <w:rPr>
                                  <w:i/>
                                  <w:sz w:val="20"/>
                                </w:rPr>
                                <w:t>.</w:t>
                              </w:r>
                            </w:p>
                          </w:txbxContent>
                        </wps:txbx>
                        <wps:bodyPr rot="0" vert="horz" wrap="square" lIns="0" tIns="0" rIns="0" bIns="0" anchor="t" anchorCtr="0" upright="1">
                          <a:noAutofit/>
                        </wps:bodyPr>
                      </wps:wsp>
                      <wps:wsp>
                        <wps:cNvPr id="45" name="Rectangle 57"/>
                        <wps:cNvSpPr>
                          <a:spLocks noChangeArrowheads="1"/>
                        </wps:cNvSpPr>
                        <wps:spPr bwMode="auto">
                          <a:xfrm>
                            <a:off x="53" y="14595"/>
                            <a:ext cx="1758"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E337B6" w14:textId="77777777" w:rsidR="006B78FD" w:rsidRDefault="006B78FD">
                              <w:pPr>
                                <w:jc w:val="center"/>
                                <w:rPr>
                                  <w:sz w:val="16"/>
                                </w:rPr>
                              </w:pPr>
                              <w:proofErr w:type="spellStart"/>
                              <w:proofErr w:type="gramStart"/>
                              <w:r w:rsidRPr="00FC0641">
                                <w:rPr>
                                  <w:i/>
                                  <w:sz w:val="20"/>
                                </w:rPr>
                                <w:t>Н.контр</w:t>
                              </w:r>
                              <w:proofErr w:type="spellEnd"/>
                              <w:proofErr w:type="gramEnd"/>
                              <w:r>
                                <w:rPr>
                                  <w:i/>
                                  <w:sz w:val="16"/>
                                </w:rPr>
                                <w:t>.</w:t>
                              </w:r>
                            </w:p>
                          </w:txbxContent>
                        </wps:txbx>
                        <wps:bodyPr rot="0" vert="horz" wrap="square" lIns="0" tIns="0" rIns="0" bIns="0" anchor="t" anchorCtr="0" upright="1">
                          <a:noAutofit/>
                        </wps:bodyPr>
                      </wps:wsp>
                      <wps:wsp>
                        <wps:cNvPr id="46" name="Rectangle 58"/>
                        <wps:cNvSpPr>
                          <a:spLocks noChangeArrowheads="1"/>
                        </wps:cNvSpPr>
                        <wps:spPr bwMode="auto">
                          <a:xfrm>
                            <a:off x="14862" y="13834"/>
                            <a:ext cx="958"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8B4440" w14:textId="77777777" w:rsidR="006B78FD" w:rsidRDefault="006B78FD">
                              <w:pPr>
                                <w:jc w:val="center"/>
                                <w:rPr>
                                  <w:sz w:val="16"/>
                                  <w:lang w:val="en-US"/>
                                </w:rPr>
                              </w:pPr>
                              <w:proofErr w:type="spellStart"/>
                              <w:r w:rsidRPr="00FC0641">
                                <w:rPr>
                                  <w:i/>
                                  <w:sz w:val="20"/>
                                </w:rPr>
                                <w:t>Літ</w:t>
                              </w:r>
                              <w:proofErr w:type="spellEnd"/>
                              <w:r>
                                <w:rPr>
                                  <w:i/>
                                  <w:sz w:val="16"/>
                                  <w:lang w:val="en-US"/>
                                </w:rPr>
                                <w:t>.</w:t>
                              </w:r>
                            </w:p>
                          </w:txbxContent>
                        </wps:txbx>
                        <wps:bodyPr rot="0" vert="horz" wrap="square" lIns="0" tIns="0" rIns="0" bIns="0" anchor="t" anchorCtr="0" upright="1">
                          <a:noAutofit/>
                        </wps:bodyPr>
                      </wps:wsp>
                      <wps:wsp>
                        <wps:cNvPr id="47" name="Rectangle 59"/>
                        <wps:cNvSpPr>
                          <a:spLocks noChangeArrowheads="1"/>
                        </wps:cNvSpPr>
                        <wps:spPr bwMode="auto">
                          <a:xfrm>
                            <a:off x="16513" y="13834"/>
                            <a:ext cx="959"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6DFB61" w14:textId="77777777" w:rsidR="006B78FD" w:rsidRPr="00FC0641" w:rsidRDefault="006B78FD">
                              <w:pPr>
                                <w:jc w:val="center"/>
                                <w:rPr>
                                  <w:sz w:val="20"/>
                                </w:rPr>
                              </w:pPr>
                              <w:proofErr w:type="spellStart"/>
                              <w:r w:rsidRPr="00FC0641">
                                <w:rPr>
                                  <w:i/>
                                  <w:sz w:val="20"/>
                                </w:rPr>
                                <w:t>Арк</w:t>
                              </w:r>
                              <w:proofErr w:type="spellEnd"/>
                              <w:r>
                                <w:rPr>
                                  <w:i/>
                                  <w:sz w:val="20"/>
                                  <w:lang w:val="uk-UA"/>
                                </w:rPr>
                                <w:t>.</w:t>
                              </w:r>
                              <w:r w:rsidRPr="00FC0641">
                                <w:rPr>
                                  <w:i/>
                                  <w:sz w:val="20"/>
                                </w:rPr>
                                <w:t>ш</w:t>
                              </w:r>
                            </w:p>
                          </w:txbxContent>
                        </wps:txbx>
                        <wps:bodyPr rot="0" vert="horz" wrap="square" lIns="0" tIns="0" rIns="0" bIns="0" anchor="t" anchorCtr="0" upright="1">
                          <a:noAutofit/>
                        </wps:bodyPr>
                      </wps:wsp>
                      <wps:wsp>
                        <wps:cNvPr id="48" name="Rectangle 60"/>
                        <wps:cNvSpPr>
                          <a:spLocks noChangeArrowheads="1"/>
                        </wps:cNvSpPr>
                        <wps:spPr bwMode="auto">
                          <a:xfrm>
                            <a:off x="18004" y="13834"/>
                            <a:ext cx="1811" cy="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D07EBE" w14:textId="77777777" w:rsidR="006B78FD" w:rsidRPr="00FC0641" w:rsidRDefault="006B78FD">
                              <w:pPr>
                                <w:jc w:val="center"/>
                                <w:rPr>
                                  <w:sz w:val="20"/>
                                </w:rPr>
                              </w:pPr>
                              <w:proofErr w:type="spellStart"/>
                              <w:r w:rsidRPr="00FC0641">
                                <w:rPr>
                                  <w:i/>
                                  <w:sz w:val="20"/>
                                </w:rPr>
                                <w:t>Аркушів</w:t>
                              </w:r>
                              <w:proofErr w:type="spellEnd"/>
                            </w:p>
                          </w:txbxContent>
                        </wps:txbx>
                        <wps:bodyPr rot="0" vert="horz" wrap="square" lIns="0" tIns="0" rIns="0" bIns="0" anchor="t" anchorCtr="0" upright="1">
                          <a:noAutofit/>
                        </wps:bodyPr>
                      </wps:wsp>
                    </wpg:grpSp>
                    <wps:wsp>
                      <wps:cNvPr id="49" name="Rectangle 61"/>
                      <wps:cNvSpPr>
                        <a:spLocks noChangeArrowheads="1"/>
                      </wps:cNvSpPr>
                      <wps:spPr bwMode="auto">
                        <a:xfrm>
                          <a:off x="7876" y="14001"/>
                          <a:ext cx="6164" cy="1012"/>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5D0246" w14:textId="77777777" w:rsidR="006B78FD" w:rsidRDefault="006B78FD">
                            <w:pPr>
                              <w:pStyle w:val="a7"/>
                              <w:jc w:val="left"/>
                              <w:rPr>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E598EA" id="Group 23" o:spid="_x0000_s1050" style="position:absolute;margin-left:-5.9pt;margin-top:14.45pt;width:527.05pt;height:809pt;z-index:251652096" coordorigin=",2" coordsize="20000,1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">
              <v:group id="Group 24" o:spid="_x0000_s1051" style="position:absolute;top:2;width:20000;height:15120" coordorigin=",2" coordsize="20000,1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Line 25" o:spid="_x0000_s1052" style="position:absolute;visibility:visible;mso-wrap-style:square" from="27,9" to="199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6" o:spid="_x0000_s1053" style="position:absolute;visibility:visible;mso-wrap-style:square" from="27,15100" to="19979,1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7" o:spid="_x0000_s1054" style="position:absolute;visibility:visible;mso-wrap-style:square" from="19975,4" to="19975,15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8" o:spid="_x0000_s1055" style="position:absolute;visibility:visible;mso-wrap-style:square" from="0,2" to="0,15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29" o:spid="_x0000_s1056" style="position:absolute;visibility:visible;mso-wrap-style:square" from="27,12975" to="19979,12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30" o:spid="_x0000_s1057" style="position:absolute;visibility:visible;mso-wrap-style:square" from="48,13808" to="20000,13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31" o:spid="_x0000_s1058" style="position:absolute;visibility:visible;mso-wrap-style:square" from="27,13506" to="7037,13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" strokeweight="1pt"/>
                <v:line id="Line 32" o:spid="_x0000_s1059" style="position:absolute;visibility:visible;mso-wrap-style:square" from="1861,12969" to="1861,15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33" o:spid="_x0000_s1060" style="position:absolute;visibility:visible;mso-wrap-style:square" from="4341,12996" to="4341,15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34" o:spid="_x0000_s1061" style="position:absolute;visibility:visible;mso-wrap-style:square" from="5960,12996" to="5960,15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35" o:spid="_x0000_s1062" style="position:absolute;visibility:visible;mso-wrap-style:square" from="7039,12995" to="7039,15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36" o:spid="_x0000_s1063" style="position:absolute;visibility:visible;mso-wrap-style:square" from="782,12975" to="782,13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37" o:spid="_x0000_s1064" style="position:absolute;visibility:visible;mso-wrap-style:square" from="14590,13809" to="14590,15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38" o:spid="_x0000_s1065" style="position:absolute;visibility:visible;mso-wrap-style:square" from="14590,14038" to="19970,14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" strokeweight="1.25pt"/>
                <v:line id="Line 39" o:spid="_x0000_s1066" style="position:absolute;visibility:visible;mso-wrap-style:square" from="14590,14304" to="19970,14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" strokeweight="1.25pt"/>
                <v:line id="Line 40" o:spid="_x0000_s1067" style="position:absolute;visibility:visible;mso-wrap-style:square" from="27,13241" to="7037,13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line id="Line 41" o:spid="_x0000_s1068" style="position:absolute;visibility:visible;mso-wrap-style:square" from="27,14038" to="7037,14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line id="Line 42" o:spid="_x0000_s1069" style="position:absolute;visibility:visible;mso-wrap-style:square" from="27,14304" to="7037,14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43" o:spid="_x0000_s1070" style="position:absolute;visibility:visible;mso-wrap-style:square" from="27,14569" to="7037,14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line id="Line 44" o:spid="_x0000_s1071" style="position:absolute;visibility:visible;mso-wrap-style:square" from="27,14835" to="7037,14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line id="Line 45" o:spid="_x0000_s1072" style="position:absolute;visibility:visible;mso-wrap-style:square" from="16207,13808" to="16207,14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" strokeweight="1.5pt"/>
                <v:line id="Line 46" o:spid="_x0000_s1073" style="position:absolute;visibility:visible;mso-wrap-style:square" from="17826,13808" to="17826,14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" strokeweight="1.5pt"/>
                <v:line id="Line 47" o:spid="_x0000_s1074" style="position:absolute;visibility:visible;mso-wrap-style:square" from="15128,14038" to="15128,14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" strokeweight="1.25pt"/>
                <v:line id="Line 48" o:spid="_x0000_s1075" style="position:absolute;visibility:visible;mso-wrap-style:square" from="15668,14043" to="15668,14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" strokeweight="1.25pt"/>
                <v:rect id="Rectangle 49" o:spid="_x0000_s1076" style="position:absolute;left:53;top:13546;width:693;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" filled="f" stroked="f" strokeweight="0">
                  <v:textbox inset="0,0,0,0">
                    <w:txbxContent>
                      <w:p w14:paraId="4C55613F" w14:textId="77777777" w:rsidR="006B78FD" w:rsidRDefault="006B78FD">
                        <w:pPr>
                          <w:jc w:val="center"/>
                          <w:rPr>
                            <w:sz w:val="16"/>
                          </w:rPr>
                        </w:pPr>
                        <w:proofErr w:type="spellStart"/>
                        <w:r w:rsidRPr="00FC0641">
                          <w:rPr>
                            <w:i/>
                            <w:sz w:val="20"/>
                          </w:rPr>
                          <w:t>Зм</w:t>
                        </w:r>
                        <w:proofErr w:type="spellEnd"/>
                        <w:r>
                          <w:rPr>
                            <w:i/>
                            <w:sz w:val="16"/>
                          </w:rPr>
                          <w:t>.</w:t>
                        </w:r>
                      </w:p>
                    </w:txbxContent>
                  </v:textbox>
                </v:rect>
                <v:rect id="Rectangle 50" o:spid="_x0000_s1077" style="position:absolute;left:852;top:13546;width:959;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" filled="f" stroked="f" strokeweight="0">
                  <v:textbox inset="0,0,0,0">
                    <w:txbxContent>
                      <w:p w14:paraId="18FA8FB3" w14:textId="77777777" w:rsidR="006B78FD" w:rsidRDefault="006B78FD">
                        <w:pPr>
                          <w:jc w:val="center"/>
                          <w:rPr>
                            <w:sz w:val="16"/>
                            <w:lang w:val="en-US"/>
                          </w:rPr>
                        </w:pPr>
                        <w:proofErr w:type="spellStart"/>
                        <w:r w:rsidRPr="00FC0641">
                          <w:rPr>
                            <w:i/>
                            <w:sz w:val="20"/>
                          </w:rPr>
                          <w:t>Арк</w:t>
                        </w:r>
                        <w:proofErr w:type="spellEnd"/>
                        <w:r>
                          <w:rPr>
                            <w:i/>
                            <w:sz w:val="16"/>
                            <w:lang w:val="en-US"/>
                          </w:rPr>
                          <w:t>.</w:t>
                        </w:r>
                      </w:p>
                    </w:txbxContent>
                  </v:textbox>
                </v:rect>
                <v:rect id="Rectangle 51" o:spid="_x0000_s1078" style="position:absolute;left:1918;top:13546;width:239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" filled="f" stroked="f" strokeweight="0">
                  <v:textbox inset="0,0,0,0">
                    <w:txbxContent>
                      <w:p w14:paraId="22F1ACE8" w14:textId="77777777" w:rsidR="006B78FD" w:rsidRPr="00FC0641" w:rsidRDefault="006B78FD">
                        <w:pPr>
                          <w:jc w:val="center"/>
                          <w:rPr>
                            <w:sz w:val="20"/>
                          </w:rPr>
                        </w:pPr>
                        <w:r w:rsidRPr="00FC0641">
                          <w:rPr>
                            <w:i/>
                            <w:sz w:val="20"/>
                          </w:rPr>
                          <w:t>№ докум.</w:t>
                        </w:r>
                      </w:p>
                    </w:txbxContent>
                  </v:textbox>
                </v:rect>
                <v:rect id="Rectangle 52" o:spid="_x0000_s1079" style="position:absolute;left:4421;top:13546;width:1492;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" filled="f" stroked="f" strokeweight="0">
                  <v:textbox inset="0,0,0,0">
                    <w:txbxContent>
                      <w:p w14:paraId="39A28A8F" w14:textId="77777777" w:rsidR="006B78FD" w:rsidRPr="00FC0641" w:rsidRDefault="006B78FD">
                        <w:pPr>
                          <w:jc w:val="center"/>
                          <w:rPr>
                            <w:sz w:val="20"/>
                          </w:rPr>
                        </w:pPr>
                        <w:proofErr w:type="spellStart"/>
                        <w:r w:rsidRPr="00FC0641">
                          <w:rPr>
                            <w:i/>
                            <w:sz w:val="20"/>
                          </w:rPr>
                          <w:t>Підпис</w:t>
                        </w:r>
                        <w:proofErr w:type="spellEnd"/>
                      </w:p>
                    </w:txbxContent>
                  </v:textbox>
                </v:rect>
                <v:rect id="Rectangle 53" o:spid="_x0000_s1080" style="position:absolute;left:6019;top:13546;width:959;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" filled="f" stroked="f" strokeweight="0">
                  <v:textbox inset="0,0,0,0">
                    <w:txbxContent>
                      <w:p w14:paraId="4330817D" w14:textId="77777777" w:rsidR="006B78FD" w:rsidRPr="00FC0641" w:rsidRDefault="006B78FD">
                        <w:pPr>
                          <w:jc w:val="center"/>
                          <w:rPr>
                            <w:sz w:val="20"/>
                          </w:rPr>
                        </w:pPr>
                        <w:r w:rsidRPr="00FC0641">
                          <w:rPr>
                            <w:i/>
                            <w:sz w:val="20"/>
                          </w:rPr>
                          <w:t>Дата</w:t>
                        </w:r>
                      </w:p>
                    </w:txbxContent>
                  </v:textbox>
                </v:rect>
                <v:rect id="Rectangle 54" o:spid="_x0000_s1081" style="position:absolute;left:53;top:13834;width:1758;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" filled="f" stroked="f" strokeweight="0">
                  <v:textbox inset="0,0,0,0">
                    <w:txbxContent>
                      <w:p w14:paraId="721FF407" w14:textId="77777777" w:rsidR="006B78FD" w:rsidRPr="00FC0641" w:rsidRDefault="006B78FD">
                        <w:pPr>
                          <w:jc w:val="center"/>
                          <w:rPr>
                            <w:sz w:val="20"/>
                            <w:lang w:val="en-US"/>
                          </w:rPr>
                        </w:pPr>
                        <w:proofErr w:type="spellStart"/>
                        <w:r w:rsidRPr="00FC0641">
                          <w:rPr>
                            <w:i/>
                            <w:sz w:val="20"/>
                          </w:rPr>
                          <w:t>Розроб</w:t>
                        </w:r>
                        <w:proofErr w:type="spellEnd"/>
                        <w:r w:rsidRPr="00FC0641">
                          <w:rPr>
                            <w:i/>
                            <w:sz w:val="20"/>
                            <w:lang w:val="en-US"/>
                          </w:rPr>
                          <w:t>.</w:t>
                        </w:r>
                      </w:p>
                    </w:txbxContent>
                  </v:textbox>
                </v:rect>
                <v:rect id="Rectangle 55" o:spid="_x0000_s1082" style="position:absolute;left:53;top:14070;width:1758;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" filled="f" stroked="f" strokeweight="0">
                  <v:textbox inset="0,0,0,0">
                    <w:txbxContent>
                      <w:p w14:paraId="40554304" w14:textId="77777777" w:rsidR="006B78FD" w:rsidRPr="00FC0641" w:rsidRDefault="006B78FD" w:rsidP="003C72AB">
                        <w:pPr>
                          <w:rPr>
                            <w:sz w:val="20"/>
                            <w:lang w:val="en-US"/>
                          </w:rPr>
                        </w:pPr>
                        <w:r>
                          <w:rPr>
                            <w:i/>
                            <w:sz w:val="20"/>
                            <w:lang w:val="en-US"/>
                          </w:rPr>
                          <w:t xml:space="preserve"> </w:t>
                        </w:r>
                        <w:r w:rsidRPr="00FC0641">
                          <w:rPr>
                            <w:i/>
                            <w:sz w:val="20"/>
                          </w:rPr>
                          <w:t>Перев</w:t>
                        </w:r>
                        <w:r w:rsidRPr="00FC0641">
                          <w:rPr>
                            <w:i/>
                            <w:sz w:val="20"/>
                            <w:lang w:val="en-US"/>
                          </w:rPr>
                          <w:t>.</w:t>
                        </w:r>
                      </w:p>
                    </w:txbxContent>
                  </v:textbox>
                </v:rect>
                <v:rect id="Rectangle 56" o:spid="_x0000_s1083" style="position:absolute;left:53;top:14884;width:1758;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" filled="f" stroked="f" strokeweight="0">
                  <v:textbox inset="0,0,0,0">
                    <w:txbxContent>
                      <w:p w14:paraId="62443C18" w14:textId="77777777" w:rsidR="006B78FD" w:rsidRPr="00FC0641" w:rsidRDefault="006B78FD" w:rsidP="003C72AB">
                        <w:pPr>
                          <w:rPr>
                            <w:sz w:val="20"/>
                          </w:rPr>
                        </w:pPr>
                        <w:r>
                          <w:rPr>
                            <w:i/>
                            <w:sz w:val="20"/>
                            <w:lang w:val="en-US"/>
                          </w:rPr>
                          <w:t xml:space="preserve"> </w:t>
                        </w:r>
                        <w:proofErr w:type="spellStart"/>
                        <w:r w:rsidRPr="00FC0641">
                          <w:rPr>
                            <w:i/>
                            <w:sz w:val="20"/>
                          </w:rPr>
                          <w:t>Затв</w:t>
                        </w:r>
                        <w:proofErr w:type="spellEnd"/>
                        <w:r w:rsidRPr="00FC0641">
                          <w:rPr>
                            <w:i/>
                            <w:sz w:val="20"/>
                          </w:rPr>
                          <w:t>.</w:t>
                        </w:r>
                      </w:p>
                    </w:txbxContent>
                  </v:textbox>
                </v:rect>
                <v:rect id="Rectangle 57" o:spid="_x0000_s1084" style="position:absolute;left:53;top:14595;width:1758;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" filled="f" stroked="f" strokeweight="0">
                  <v:textbox inset="0,0,0,0">
                    <w:txbxContent>
                      <w:p w14:paraId="30E337B6" w14:textId="77777777" w:rsidR="006B78FD" w:rsidRDefault="006B78FD">
                        <w:pPr>
                          <w:jc w:val="center"/>
                          <w:rPr>
                            <w:sz w:val="16"/>
                          </w:rPr>
                        </w:pPr>
                        <w:proofErr w:type="spellStart"/>
                        <w:proofErr w:type="gramStart"/>
                        <w:r w:rsidRPr="00FC0641">
                          <w:rPr>
                            <w:i/>
                            <w:sz w:val="20"/>
                          </w:rPr>
                          <w:t>Н.контр</w:t>
                        </w:r>
                        <w:proofErr w:type="spellEnd"/>
                        <w:proofErr w:type="gramEnd"/>
                        <w:r>
                          <w:rPr>
                            <w:i/>
                            <w:sz w:val="16"/>
                          </w:rPr>
                          <w:t>.</w:t>
                        </w:r>
                      </w:p>
                    </w:txbxContent>
                  </v:textbox>
                </v:rect>
                <v:rect id="Rectangle 58" o:spid="_x0000_s1085" style="position:absolute;left:14862;top:13834;width:958;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" filled="f" stroked="f" strokeweight="0">
                  <v:textbox inset="0,0,0,0">
                    <w:txbxContent>
                      <w:p w14:paraId="178B4440" w14:textId="77777777" w:rsidR="006B78FD" w:rsidRDefault="006B78FD">
                        <w:pPr>
                          <w:jc w:val="center"/>
                          <w:rPr>
                            <w:sz w:val="16"/>
                            <w:lang w:val="en-US"/>
                          </w:rPr>
                        </w:pPr>
                        <w:proofErr w:type="spellStart"/>
                        <w:r w:rsidRPr="00FC0641">
                          <w:rPr>
                            <w:i/>
                            <w:sz w:val="20"/>
                          </w:rPr>
                          <w:t>Літ</w:t>
                        </w:r>
                        <w:proofErr w:type="spellEnd"/>
                        <w:r>
                          <w:rPr>
                            <w:i/>
                            <w:sz w:val="16"/>
                            <w:lang w:val="en-US"/>
                          </w:rPr>
                          <w:t>.</w:t>
                        </w:r>
                      </w:p>
                    </w:txbxContent>
                  </v:textbox>
                </v:rect>
                <v:rect id="Rectangle 59" o:spid="_x0000_s1086" style="position:absolute;left:16513;top:13834;width:959;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" filled="f" stroked="f" strokeweight="0">
                  <v:textbox inset="0,0,0,0">
                    <w:txbxContent>
                      <w:p w14:paraId="4A6DFB61" w14:textId="77777777" w:rsidR="006B78FD" w:rsidRPr="00FC0641" w:rsidRDefault="006B78FD">
                        <w:pPr>
                          <w:jc w:val="center"/>
                          <w:rPr>
                            <w:sz w:val="20"/>
                          </w:rPr>
                        </w:pPr>
                        <w:proofErr w:type="spellStart"/>
                        <w:r w:rsidRPr="00FC0641">
                          <w:rPr>
                            <w:i/>
                            <w:sz w:val="20"/>
                          </w:rPr>
                          <w:t>Арк</w:t>
                        </w:r>
                        <w:proofErr w:type="spellEnd"/>
                        <w:r>
                          <w:rPr>
                            <w:i/>
                            <w:sz w:val="20"/>
                            <w:lang w:val="uk-UA"/>
                          </w:rPr>
                          <w:t>.</w:t>
                        </w:r>
                        <w:r w:rsidRPr="00FC0641">
                          <w:rPr>
                            <w:i/>
                            <w:sz w:val="20"/>
                          </w:rPr>
                          <w:t>ш</w:t>
                        </w:r>
                      </w:p>
                    </w:txbxContent>
                  </v:textbox>
                </v:rect>
                <v:rect id="Rectangle 60" o:spid="_x0000_s1087" style="position:absolute;left:18004;top:13834;width:1811;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" filled="f" stroked="f" strokeweight="0">
                  <v:textbox inset="0,0,0,0">
                    <w:txbxContent>
                      <w:p w14:paraId="6ED07EBE" w14:textId="77777777" w:rsidR="006B78FD" w:rsidRPr="00FC0641" w:rsidRDefault="006B78FD">
                        <w:pPr>
                          <w:jc w:val="center"/>
                          <w:rPr>
                            <w:sz w:val="20"/>
                          </w:rPr>
                        </w:pPr>
                        <w:proofErr w:type="spellStart"/>
                        <w:r w:rsidRPr="00FC0641">
                          <w:rPr>
                            <w:i/>
                            <w:sz w:val="20"/>
                          </w:rPr>
                          <w:t>Аркушів</w:t>
                        </w:r>
                        <w:proofErr w:type="spellEnd"/>
                      </w:p>
                    </w:txbxContent>
                  </v:textbox>
                </v:rect>
              </v:group>
              <v:rect id="Rectangle 61" o:spid="_x0000_s1088" style="position:absolute;left:7876;top:14001;width:6164;height:1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" stroked="f" strokeweight="0">
                <v:textbox inset="0,0,0,0">
                  <w:txbxContent>
                    <w:p w14:paraId="0F5D0246" w14:textId="77777777" w:rsidR="006B78FD" w:rsidRDefault="006B78FD">
                      <w:pPr>
                        <w:pStyle w:val="a7"/>
                        <w:jc w:val="left"/>
                        <w:rPr>
                          <w:lang w:val="en-US"/>
                        </w:rPr>
                      </w:pP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bullet"/>
      <w:lvlText w:val=""/>
      <w:lvlJc w:val="left"/>
      <w:pPr>
        <w:tabs>
          <w:tab w:val="num" w:pos="1440"/>
        </w:tabs>
        <w:ind w:left="144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3"/>
    <w:multiLevelType w:val="singleLevel"/>
    <w:tmpl w:val="00000003"/>
    <w:name w:val="WW8Num3"/>
    <w:lvl w:ilvl="0">
      <w:numFmt w:val="bullet"/>
      <w:lvlText w:val="–"/>
      <w:lvlJc w:val="left"/>
      <w:pPr>
        <w:tabs>
          <w:tab w:val="num" w:pos="900"/>
        </w:tabs>
        <w:ind w:left="900" w:hanging="360"/>
      </w:pPr>
      <w:rPr>
        <w:rFonts w:ascii="Times New Roman" w:hAnsi="Times New Roman" w:cs="Times New Roman"/>
      </w:rPr>
    </w:lvl>
  </w:abstractNum>
  <w:abstractNum w:abstractNumId="3" w15:restartNumberingAfterBreak="0">
    <w:nsid w:val="00000005"/>
    <w:multiLevelType w:val="singleLevel"/>
    <w:tmpl w:val="00000005"/>
    <w:name w:val="WW8Num5"/>
    <w:lvl w:ilvl="0">
      <w:start w:val="2"/>
      <w:numFmt w:val="bullet"/>
      <w:lvlText w:val="–"/>
      <w:lvlJc w:val="left"/>
      <w:pPr>
        <w:tabs>
          <w:tab w:val="num" w:pos="900"/>
        </w:tabs>
        <w:ind w:left="900" w:hanging="360"/>
      </w:pPr>
      <w:rPr>
        <w:rFonts w:ascii="Times New Roman" w:hAnsi="Times New Roman"/>
      </w:rPr>
    </w:lvl>
  </w:abstractNum>
  <w:abstractNum w:abstractNumId="4" w15:restartNumberingAfterBreak="0">
    <w:nsid w:val="00000007"/>
    <w:multiLevelType w:val="singleLevel"/>
    <w:tmpl w:val="00000007"/>
    <w:name w:val="WW8Num8"/>
    <w:lvl w:ilvl="0">
      <w:start w:val="1"/>
      <w:numFmt w:val="bullet"/>
      <w:lvlText w:val=""/>
      <w:lvlJc w:val="left"/>
      <w:pPr>
        <w:tabs>
          <w:tab w:val="num" w:pos="1429"/>
        </w:tabs>
        <w:ind w:left="1429" w:hanging="360"/>
      </w:pPr>
      <w:rPr>
        <w:rFonts w:ascii="Symbol" w:hAnsi="Symbol" w:cs="Times New Roman"/>
      </w:rPr>
    </w:lvl>
  </w:abstractNum>
  <w:abstractNum w:abstractNumId="5" w15:restartNumberingAfterBreak="0">
    <w:nsid w:val="00F15CDF"/>
    <w:multiLevelType w:val="hybridMultilevel"/>
    <w:tmpl w:val="357E825E"/>
    <w:lvl w:ilvl="0" w:tplc="0422000F">
      <w:start w:val="1"/>
      <w:numFmt w:val="decimal"/>
      <w:lvlText w:val="%1."/>
      <w:lvlJc w:val="left"/>
      <w:pPr>
        <w:ind w:left="1789" w:hanging="360"/>
      </w:pPr>
    </w:lvl>
    <w:lvl w:ilvl="1" w:tplc="04220019" w:tentative="1">
      <w:start w:val="1"/>
      <w:numFmt w:val="lowerLetter"/>
      <w:lvlText w:val="%2."/>
      <w:lvlJc w:val="left"/>
      <w:pPr>
        <w:ind w:left="2509" w:hanging="360"/>
      </w:pPr>
    </w:lvl>
    <w:lvl w:ilvl="2" w:tplc="0422001B" w:tentative="1">
      <w:start w:val="1"/>
      <w:numFmt w:val="lowerRoman"/>
      <w:lvlText w:val="%3."/>
      <w:lvlJc w:val="right"/>
      <w:pPr>
        <w:ind w:left="3229" w:hanging="180"/>
      </w:pPr>
    </w:lvl>
    <w:lvl w:ilvl="3" w:tplc="0422000F" w:tentative="1">
      <w:start w:val="1"/>
      <w:numFmt w:val="decimal"/>
      <w:lvlText w:val="%4."/>
      <w:lvlJc w:val="left"/>
      <w:pPr>
        <w:ind w:left="3949" w:hanging="360"/>
      </w:pPr>
    </w:lvl>
    <w:lvl w:ilvl="4" w:tplc="04220019" w:tentative="1">
      <w:start w:val="1"/>
      <w:numFmt w:val="lowerLetter"/>
      <w:lvlText w:val="%5."/>
      <w:lvlJc w:val="left"/>
      <w:pPr>
        <w:ind w:left="4669" w:hanging="360"/>
      </w:pPr>
    </w:lvl>
    <w:lvl w:ilvl="5" w:tplc="0422001B" w:tentative="1">
      <w:start w:val="1"/>
      <w:numFmt w:val="lowerRoman"/>
      <w:lvlText w:val="%6."/>
      <w:lvlJc w:val="right"/>
      <w:pPr>
        <w:ind w:left="5389" w:hanging="180"/>
      </w:pPr>
    </w:lvl>
    <w:lvl w:ilvl="6" w:tplc="0422000F" w:tentative="1">
      <w:start w:val="1"/>
      <w:numFmt w:val="decimal"/>
      <w:lvlText w:val="%7."/>
      <w:lvlJc w:val="left"/>
      <w:pPr>
        <w:ind w:left="6109" w:hanging="360"/>
      </w:pPr>
    </w:lvl>
    <w:lvl w:ilvl="7" w:tplc="04220019" w:tentative="1">
      <w:start w:val="1"/>
      <w:numFmt w:val="lowerLetter"/>
      <w:lvlText w:val="%8."/>
      <w:lvlJc w:val="left"/>
      <w:pPr>
        <w:ind w:left="6829" w:hanging="360"/>
      </w:pPr>
    </w:lvl>
    <w:lvl w:ilvl="8" w:tplc="0422001B" w:tentative="1">
      <w:start w:val="1"/>
      <w:numFmt w:val="lowerRoman"/>
      <w:lvlText w:val="%9."/>
      <w:lvlJc w:val="right"/>
      <w:pPr>
        <w:ind w:left="7549" w:hanging="180"/>
      </w:pPr>
    </w:lvl>
  </w:abstractNum>
  <w:abstractNum w:abstractNumId="6" w15:restartNumberingAfterBreak="0">
    <w:nsid w:val="05181A50"/>
    <w:multiLevelType w:val="hybridMultilevel"/>
    <w:tmpl w:val="6DE2090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7" w15:restartNumberingAfterBreak="0">
    <w:nsid w:val="07E63FE6"/>
    <w:multiLevelType w:val="hybridMultilevel"/>
    <w:tmpl w:val="1BCE312C"/>
    <w:lvl w:ilvl="0" w:tplc="08EEF5E2">
      <w:numFmt w:val="bullet"/>
      <w:lvlText w:val=""/>
      <w:lvlJc w:val="left"/>
      <w:pPr>
        <w:ind w:left="1429" w:hanging="360"/>
      </w:pPr>
      <w:rPr>
        <w:rFonts w:ascii="Symbol" w:eastAsia="Symbol" w:hAnsi="Symbol" w:cs="Symbol" w:hint="default"/>
        <w:w w:val="40"/>
        <w:sz w:val="28"/>
        <w:szCs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09496D2B"/>
    <w:multiLevelType w:val="hybridMultilevel"/>
    <w:tmpl w:val="BD40BC72"/>
    <w:lvl w:ilvl="0" w:tplc="08EEF5E2">
      <w:numFmt w:val="bullet"/>
      <w:lvlText w:val=""/>
      <w:lvlJc w:val="left"/>
      <w:pPr>
        <w:ind w:left="1429" w:hanging="360"/>
      </w:pPr>
      <w:rPr>
        <w:rFonts w:ascii="Symbol" w:eastAsia="Symbol" w:hAnsi="Symbol" w:cs="Symbol" w:hint="default"/>
        <w:w w:val="40"/>
        <w:sz w:val="28"/>
        <w:szCs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0B654885"/>
    <w:multiLevelType w:val="hybridMultilevel"/>
    <w:tmpl w:val="97A641B2"/>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0" w15:restartNumberingAfterBreak="0">
    <w:nsid w:val="0D757BBE"/>
    <w:multiLevelType w:val="hybridMultilevel"/>
    <w:tmpl w:val="E1F4E976"/>
    <w:lvl w:ilvl="0" w:tplc="04220001">
      <w:start w:val="1"/>
      <w:numFmt w:val="bullet"/>
      <w:lvlText w:val=""/>
      <w:lvlJc w:val="left"/>
      <w:pPr>
        <w:ind w:left="2149" w:hanging="360"/>
      </w:pPr>
      <w:rPr>
        <w:rFonts w:ascii="Symbol" w:hAnsi="Symbol" w:hint="default"/>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11" w15:restartNumberingAfterBreak="0">
    <w:nsid w:val="13B364FA"/>
    <w:multiLevelType w:val="hybridMultilevel"/>
    <w:tmpl w:val="331281DC"/>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2" w15:restartNumberingAfterBreak="0">
    <w:nsid w:val="15602B23"/>
    <w:multiLevelType w:val="hybridMultilevel"/>
    <w:tmpl w:val="0E680864"/>
    <w:lvl w:ilvl="0" w:tplc="08EEF5E2">
      <w:numFmt w:val="bullet"/>
      <w:lvlText w:val=""/>
      <w:lvlJc w:val="left"/>
      <w:pPr>
        <w:ind w:left="1429" w:hanging="360"/>
      </w:pPr>
      <w:rPr>
        <w:rFonts w:ascii="Symbol" w:eastAsia="Symbol" w:hAnsi="Symbol" w:cs="Symbol" w:hint="default"/>
        <w:w w:val="40"/>
        <w:sz w:val="28"/>
        <w:szCs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172926D2"/>
    <w:multiLevelType w:val="hybridMultilevel"/>
    <w:tmpl w:val="1D8C0062"/>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4" w15:restartNumberingAfterBreak="0">
    <w:nsid w:val="1C7F74AB"/>
    <w:multiLevelType w:val="hybridMultilevel"/>
    <w:tmpl w:val="357A1654"/>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5" w15:restartNumberingAfterBreak="0">
    <w:nsid w:val="1CB8000A"/>
    <w:multiLevelType w:val="hybridMultilevel"/>
    <w:tmpl w:val="5E6AA5CC"/>
    <w:lvl w:ilvl="0" w:tplc="08EEF5E2">
      <w:numFmt w:val="bullet"/>
      <w:lvlText w:val=""/>
      <w:lvlJc w:val="left"/>
      <w:pPr>
        <w:ind w:left="1429" w:hanging="360"/>
      </w:pPr>
      <w:rPr>
        <w:rFonts w:ascii="Symbol" w:eastAsia="Symbol" w:hAnsi="Symbol" w:cs="Symbol" w:hint="default"/>
        <w:w w:val="40"/>
        <w:sz w:val="28"/>
        <w:szCs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206578EF"/>
    <w:multiLevelType w:val="hybridMultilevel"/>
    <w:tmpl w:val="8C8C445C"/>
    <w:lvl w:ilvl="0" w:tplc="08EEF5E2">
      <w:numFmt w:val="bullet"/>
      <w:lvlText w:val=""/>
      <w:lvlJc w:val="left"/>
      <w:pPr>
        <w:ind w:left="1429" w:hanging="360"/>
      </w:pPr>
      <w:rPr>
        <w:rFonts w:ascii="Symbol" w:eastAsia="Symbol" w:hAnsi="Symbol" w:cs="Symbol" w:hint="default"/>
        <w:w w:val="40"/>
        <w:sz w:val="28"/>
        <w:szCs w:val="28"/>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252E14C5"/>
    <w:multiLevelType w:val="hybridMultilevel"/>
    <w:tmpl w:val="D5E2D370"/>
    <w:lvl w:ilvl="0" w:tplc="08EEF5E2">
      <w:numFmt w:val="bullet"/>
      <w:lvlText w:val=""/>
      <w:lvlJc w:val="left"/>
      <w:pPr>
        <w:ind w:left="1429" w:hanging="360"/>
      </w:pPr>
      <w:rPr>
        <w:rFonts w:ascii="Symbol" w:eastAsia="Symbol" w:hAnsi="Symbol" w:cs="Symbol" w:hint="default"/>
        <w:w w:val="40"/>
        <w:sz w:val="28"/>
        <w:szCs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15:restartNumberingAfterBreak="0">
    <w:nsid w:val="276A45DD"/>
    <w:multiLevelType w:val="hybridMultilevel"/>
    <w:tmpl w:val="00424188"/>
    <w:lvl w:ilvl="0" w:tplc="BE7C0EC4">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9" w15:restartNumberingAfterBreak="0">
    <w:nsid w:val="282A7D61"/>
    <w:multiLevelType w:val="hybridMultilevel"/>
    <w:tmpl w:val="8D3A5B26"/>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0" w15:restartNumberingAfterBreak="0">
    <w:nsid w:val="2D567D6B"/>
    <w:multiLevelType w:val="hybridMultilevel"/>
    <w:tmpl w:val="8A9C0946"/>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1" w15:restartNumberingAfterBreak="0">
    <w:nsid w:val="320656FA"/>
    <w:multiLevelType w:val="hybridMultilevel"/>
    <w:tmpl w:val="F7A2C508"/>
    <w:lvl w:ilvl="0" w:tplc="08EEF5E2">
      <w:numFmt w:val="bullet"/>
      <w:lvlText w:val=""/>
      <w:lvlJc w:val="left"/>
      <w:pPr>
        <w:ind w:left="1429" w:hanging="360"/>
      </w:pPr>
      <w:rPr>
        <w:rFonts w:ascii="Symbol" w:eastAsia="Symbol" w:hAnsi="Symbol" w:cs="Symbol" w:hint="default"/>
        <w:w w:val="40"/>
        <w:sz w:val="28"/>
        <w:szCs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35A12A63"/>
    <w:multiLevelType w:val="hybridMultilevel"/>
    <w:tmpl w:val="CBDAF204"/>
    <w:lvl w:ilvl="0" w:tplc="08EEF5E2">
      <w:numFmt w:val="bullet"/>
      <w:lvlText w:val=""/>
      <w:lvlJc w:val="left"/>
      <w:pPr>
        <w:ind w:left="2149" w:hanging="360"/>
      </w:pPr>
      <w:rPr>
        <w:rFonts w:ascii="Symbol" w:eastAsia="Symbol" w:hAnsi="Symbol" w:cs="Symbol" w:hint="default"/>
        <w:w w:val="40"/>
        <w:sz w:val="28"/>
        <w:szCs w:val="28"/>
      </w:rPr>
    </w:lvl>
    <w:lvl w:ilvl="1" w:tplc="FFFFFFFF" w:tentative="1">
      <w:start w:val="1"/>
      <w:numFmt w:val="bullet"/>
      <w:lvlText w:val="o"/>
      <w:lvlJc w:val="left"/>
      <w:pPr>
        <w:ind w:left="2869" w:hanging="360"/>
      </w:pPr>
      <w:rPr>
        <w:rFonts w:ascii="Courier New" w:hAnsi="Courier New" w:cs="Courier New" w:hint="default"/>
      </w:rPr>
    </w:lvl>
    <w:lvl w:ilvl="2" w:tplc="FFFFFFFF" w:tentative="1">
      <w:start w:val="1"/>
      <w:numFmt w:val="bullet"/>
      <w:lvlText w:val=""/>
      <w:lvlJc w:val="left"/>
      <w:pPr>
        <w:ind w:left="3589" w:hanging="360"/>
      </w:pPr>
      <w:rPr>
        <w:rFonts w:ascii="Wingdings" w:hAnsi="Wingdings" w:hint="default"/>
      </w:rPr>
    </w:lvl>
    <w:lvl w:ilvl="3" w:tplc="FFFFFFFF" w:tentative="1">
      <w:start w:val="1"/>
      <w:numFmt w:val="bullet"/>
      <w:lvlText w:val=""/>
      <w:lvlJc w:val="left"/>
      <w:pPr>
        <w:ind w:left="4309" w:hanging="360"/>
      </w:pPr>
      <w:rPr>
        <w:rFonts w:ascii="Symbol" w:hAnsi="Symbol" w:hint="default"/>
      </w:rPr>
    </w:lvl>
    <w:lvl w:ilvl="4" w:tplc="FFFFFFFF" w:tentative="1">
      <w:start w:val="1"/>
      <w:numFmt w:val="bullet"/>
      <w:lvlText w:val="o"/>
      <w:lvlJc w:val="left"/>
      <w:pPr>
        <w:ind w:left="5029" w:hanging="360"/>
      </w:pPr>
      <w:rPr>
        <w:rFonts w:ascii="Courier New" w:hAnsi="Courier New" w:cs="Courier New" w:hint="default"/>
      </w:rPr>
    </w:lvl>
    <w:lvl w:ilvl="5" w:tplc="FFFFFFFF" w:tentative="1">
      <w:start w:val="1"/>
      <w:numFmt w:val="bullet"/>
      <w:lvlText w:val=""/>
      <w:lvlJc w:val="left"/>
      <w:pPr>
        <w:ind w:left="5749" w:hanging="360"/>
      </w:pPr>
      <w:rPr>
        <w:rFonts w:ascii="Wingdings" w:hAnsi="Wingdings" w:hint="default"/>
      </w:rPr>
    </w:lvl>
    <w:lvl w:ilvl="6" w:tplc="FFFFFFFF" w:tentative="1">
      <w:start w:val="1"/>
      <w:numFmt w:val="bullet"/>
      <w:lvlText w:val=""/>
      <w:lvlJc w:val="left"/>
      <w:pPr>
        <w:ind w:left="6469" w:hanging="360"/>
      </w:pPr>
      <w:rPr>
        <w:rFonts w:ascii="Symbol" w:hAnsi="Symbol" w:hint="default"/>
      </w:rPr>
    </w:lvl>
    <w:lvl w:ilvl="7" w:tplc="FFFFFFFF" w:tentative="1">
      <w:start w:val="1"/>
      <w:numFmt w:val="bullet"/>
      <w:lvlText w:val="o"/>
      <w:lvlJc w:val="left"/>
      <w:pPr>
        <w:ind w:left="7189" w:hanging="360"/>
      </w:pPr>
      <w:rPr>
        <w:rFonts w:ascii="Courier New" w:hAnsi="Courier New" w:cs="Courier New" w:hint="default"/>
      </w:rPr>
    </w:lvl>
    <w:lvl w:ilvl="8" w:tplc="FFFFFFFF" w:tentative="1">
      <w:start w:val="1"/>
      <w:numFmt w:val="bullet"/>
      <w:lvlText w:val=""/>
      <w:lvlJc w:val="left"/>
      <w:pPr>
        <w:ind w:left="7909" w:hanging="360"/>
      </w:pPr>
      <w:rPr>
        <w:rFonts w:ascii="Wingdings" w:hAnsi="Wingdings" w:hint="default"/>
      </w:rPr>
    </w:lvl>
  </w:abstractNum>
  <w:abstractNum w:abstractNumId="23" w15:restartNumberingAfterBreak="0">
    <w:nsid w:val="39390898"/>
    <w:multiLevelType w:val="hybridMultilevel"/>
    <w:tmpl w:val="EAFED0B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49421C12"/>
    <w:multiLevelType w:val="hybridMultilevel"/>
    <w:tmpl w:val="2B5A7FA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5" w15:restartNumberingAfterBreak="0">
    <w:nsid w:val="4F995F45"/>
    <w:multiLevelType w:val="hybridMultilevel"/>
    <w:tmpl w:val="507E529E"/>
    <w:lvl w:ilvl="0" w:tplc="BABC3514">
      <w:start w:val="3"/>
      <w:numFmt w:val="decimal"/>
      <w:lvlText w:val="%1."/>
      <w:lvlJc w:val="left"/>
      <w:pPr>
        <w:ind w:left="1429"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4FE42563"/>
    <w:multiLevelType w:val="hybridMultilevel"/>
    <w:tmpl w:val="1DFE23A4"/>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7" w15:restartNumberingAfterBreak="0">
    <w:nsid w:val="5D3C1239"/>
    <w:multiLevelType w:val="hybridMultilevel"/>
    <w:tmpl w:val="99E46EA6"/>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8" w15:restartNumberingAfterBreak="0">
    <w:nsid w:val="5EF9303F"/>
    <w:multiLevelType w:val="hybridMultilevel"/>
    <w:tmpl w:val="1DFEF782"/>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9" w15:restartNumberingAfterBreak="0">
    <w:nsid w:val="67382C28"/>
    <w:multiLevelType w:val="hybridMultilevel"/>
    <w:tmpl w:val="7760FBA8"/>
    <w:lvl w:ilvl="0" w:tplc="08EEF5E2">
      <w:numFmt w:val="bullet"/>
      <w:lvlText w:val=""/>
      <w:lvlJc w:val="left"/>
      <w:pPr>
        <w:ind w:left="1429" w:hanging="360"/>
      </w:pPr>
      <w:rPr>
        <w:rFonts w:ascii="Symbol" w:eastAsia="Symbol" w:hAnsi="Symbol" w:cs="Symbol" w:hint="default"/>
        <w:w w:val="40"/>
        <w:sz w:val="28"/>
        <w:szCs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0" w15:restartNumberingAfterBreak="0">
    <w:nsid w:val="68EE512C"/>
    <w:multiLevelType w:val="hybridMultilevel"/>
    <w:tmpl w:val="A57AD844"/>
    <w:lvl w:ilvl="0" w:tplc="08EEF5E2">
      <w:numFmt w:val="bullet"/>
      <w:lvlText w:val=""/>
      <w:lvlJc w:val="left"/>
      <w:pPr>
        <w:ind w:left="1429" w:hanging="360"/>
      </w:pPr>
      <w:rPr>
        <w:rFonts w:ascii="Symbol" w:eastAsia="Symbol" w:hAnsi="Symbol" w:cs="Symbol" w:hint="default"/>
        <w:w w:val="40"/>
        <w:sz w:val="28"/>
        <w:szCs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1" w15:restartNumberingAfterBreak="0">
    <w:nsid w:val="69AC3862"/>
    <w:multiLevelType w:val="hybridMultilevel"/>
    <w:tmpl w:val="9A5A19AA"/>
    <w:lvl w:ilvl="0" w:tplc="08EEF5E2">
      <w:numFmt w:val="bullet"/>
      <w:lvlText w:val=""/>
      <w:lvlJc w:val="left"/>
      <w:pPr>
        <w:ind w:left="1429" w:hanging="360"/>
      </w:pPr>
      <w:rPr>
        <w:rFonts w:ascii="Symbol" w:eastAsia="Symbol" w:hAnsi="Symbol" w:cs="Symbol" w:hint="default"/>
        <w:w w:val="40"/>
        <w:sz w:val="28"/>
        <w:szCs w:val="28"/>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2" w15:restartNumberingAfterBreak="0">
    <w:nsid w:val="6CA247C3"/>
    <w:multiLevelType w:val="hybridMultilevel"/>
    <w:tmpl w:val="7E98FDEC"/>
    <w:lvl w:ilvl="0" w:tplc="08EEF5E2">
      <w:numFmt w:val="bullet"/>
      <w:lvlText w:val=""/>
      <w:lvlJc w:val="left"/>
      <w:pPr>
        <w:ind w:left="1429" w:hanging="360"/>
      </w:pPr>
      <w:rPr>
        <w:rFonts w:ascii="Symbol" w:eastAsia="Symbol" w:hAnsi="Symbol" w:cs="Symbol" w:hint="default"/>
        <w:w w:val="40"/>
        <w:sz w:val="28"/>
        <w:szCs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3" w15:restartNumberingAfterBreak="0">
    <w:nsid w:val="6F945EE5"/>
    <w:multiLevelType w:val="hybridMultilevel"/>
    <w:tmpl w:val="92CE8A86"/>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4" w15:restartNumberingAfterBreak="0">
    <w:nsid w:val="72D6526D"/>
    <w:multiLevelType w:val="hybridMultilevel"/>
    <w:tmpl w:val="F098870C"/>
    <w:lvl w:ilvl="0" w:tplc="08EEF5E2">
      <w:numFmt w:val="bullet"/>
      <w:lvlText w:val=""/>
      <w:lvlJc w:val="left"/>
      <w:pPr>
        <w:ind w:left="2149" w:hanging="360"/>
      </w:pPr>
      <w:rPr>
        <w:rFonts w:ascii="Symbol" w:eastAsia="Symbol" w:hAnsi="Symbol" w:cs="Symbol" w:hint="default"/>
        <w:w w:val="40"/>
        <w:sz w:val="28"/>
        <w:szCs w:val="28"/>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35" w15:restartNumberingAfterBreak="0">
    <w:nsid w:val="76376217"/>
    <w:multiLevelType w:val="hybridMultilevel"/>
    <w:tmpl w:val="D4844204"/>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6" w15:restartNumberingAfterBreak="0">
    <w:nsid w:val="76BD70BD"/>
    <w:multiLevelType w:val="hybridMultilevel"/>
    <w:tmpl w:val="C0C28776"/>
    <w:lvl w:ilvl="0" w:tplc="08EEF5E2">
      <w:numFmt w:val="bullet"/>
      <w:lvlText w:val=""/>
      <w:lvlJc w:val="left"/>
      <w:pPr>
        <w:ind w:left="1429" w:hanging="360"/>
      </w:pPr>
      <w:rPr>
        <w:rFonts w:ascii="Symbol" w:eastAsia="Symbol" w:hAnsi="Symbol" w:cs="Symbol" w:hint="default"/>
        <w:w w:val="40"/>
        <w:sz w:val="28"/>
        <w:szCs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7" w15:restartNumberingAfterBreak="0">
    <w:nsid w:val="788D1E10"/>
    <w:multiLevelType w:val="hybridMultilevel"/>
    <w:tmpl w:val="F1A616C0"/>
    <w:lvl w:ilvl="0" w:tplc="08EEF5E2">
      <w:numFmt w:val="bullet"/>
      <w:lvlText w:val=""/>
      <w:lvlJc w:val="left"/>
      <w:pPr>
        <w:ind w:left="1429" w:hanging="360"/>
      </w:pPr>
      <w:rPr>
        <w:rFonts w:ascii="Symbol" w:eastAsia="Symbol" w:hAnsi="Symbol" w:cs="Symbol" w:hint="default"/>
        <w:w w:val="40"/>
        <w:sz w:val="28"/>
        <w:szCs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23"/>
  </w:num>
  <w:num w:numId="2">
    <w:abstractNumId w:val="9"/>
  </w:num>
  <w:num w:numId="3">
    <w:abstractNumId w:val="33"/>
  </w:num>
  <w:num w:numId="4">
    <w:abstractNumId w:val="27"/>
  </w:num>
  <w:num w:numId="5">
    <w:abstractNumId w:val="26"/>
  </w:num>
  <w:num w:numId="6">
    <w:abstractNumId w:val="6"/>
  </w:num>
  <w:num w:numId="7">
    <w:abstractNumId w:val="28"/>
  </w:num>
  <w:num w:numId="8">
    <w:abstractNumId w:val="11"/>
  </w:num>
  <w:num w:numId="9">
    <w:abstractNumId w:val="20"/>
  </w:num>
  <w:num w:numId="10">
    <w:abstractNumId w:val="5"/>
  </w:num>
  <w:num w:numId="11">
    <w:abstractNumId w:val="19"/>
  </w:num>
  <w:num w:numId="12">
    <w:abstractNumId w:val="13"/>
  </w:num>
  <w:num w:numId="13">
    <w:abstractNumId w:val="16"/>
  </w:num>
  <w:num w:numId="14">
    <w:abstractNumId w:val="30"/>
  </w:num>
  <w:num w:numId="15">
    <w:abstractNumId w:val="32"/>
  </w:num>
  <w:num w:numId="16">
    <w:abstractNumId w:val="29"/>
  </w:num>
  <w:num w:numId="17">
    <w:abstractNumId w:val="15"/>
  </w:num>
  <w:num w:numId="18">
    <w:abstractNumId w:val="12"/>
  </w:num>
  <w:num w:numId="19">
    <w:abstractNumId w:val="7"/>
  </w:num>
  <w:num w:numId="20">
    <w:abstractNumId w:val="37"/>
  </w:num>
  <w:num w:numId="21">
    <w:abstractNumId w:val="21"/>
  </w:num>
  <w:num w:numId="22">
    <w:abstractNumId w:val="36"/>
  </w:num>
  <w:num w:numId="23">
    <w:abstractNumId w:val="35"/>
  </w:num>
  <w:num w:numId="24">
    <w:abstractNumId w:val="24"/>
  </w:num>
  <w:num w:numId="25">
    <w:abstractNumId w:val="31"/>
  </w:num>
  <w:num w:numId="26">
    <w:abstractNumId w:val="8"/>
  </w:num>
  <w:num w:numId="27">
    <w:abstractNumId w:val="18"/>
  </w:num>
  <w:num w:numId="28">
    <w:abstractNumId w:val="14"/>
  </w:num>
  <w:num w:numId="29">
    <w:abstractNumId w:val="10"/>
  </w:num>
  <w:num w:numId="30">
    <w:abstractNumId w:val="22"/>
  </w:num>
  <w:num w:numId="31">
    <w:abstractNumId w:val="17"/>
  </w:num>
  <w:num w:numId="32">
    <w:abstractNumId w:val="25"/>
  </w:num>
  <w:num w:numId="33">
    <w:abstractNumId w:val="3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28"/>
  <w:drawingGridVerticalSpacing w:val="28"/>
  <w:displayVerticalDrawingGridEvery w:val="0"/>
  <w:doNotUseMarginsForDrawingGridOrigin/>
  <w:drawingGridVerticalOrigin w:val="1985"/>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91F"/>
    <w:rsid w:val="00001F87"/>
    <w:rsid w:val="000029FB"/>
    <w:rsid w:val="0000363B"/>
    <w:rsid w:val="00006A77"/>
    <w:rsid w:val="000117D3"/>
    <w:rsid w:val="0001511B"/>
    <w:rsid w:val="00016616"/>
    <w:rsid w:val="000239A6"/>
    <w:rsid w:val="000268A6"/>
    <w:rsid w:val="00031274"/>
    <w:rsid w:val="000314F4"/>
    <w:rsid w:val="000328DC"/>
    <w:rsid w:val="00034250"/>
    <w:rsid w:val="000378B2"/>
    <w:rsid w:val="00037A40"/>
    <w:rsid w:val="000446E8"/>
    <w:rsid w:val="00050998"/>
    <w:rsid w:val="00057BF3"/>
    <w:rsid w:val="00067B83"/>
    <w:rsid w:val="00071826"/>
    <w:rsid w:val="00071909"/>
    <w:rsid w:val="00074F6B"/>
    <w:rsid w:val="00075B3E"/>
    <w:rsid w:val="000775FB"/>
    <w:rsid w:val="000833FA"/>
    <w:rsid w:val="000841B1"/>
    <w:rsid w:val="00085B7D"/>
    <w:rsid w:val="000913FA"/>
    <w:rsid w:val="000A0E29"/>
    <w:rsid w:val="000A23BA"/>
    <w:rsid w:val="000E1F1B"/>
    <w:rsid w:val="000F5581"/>
    <w:rsid w:val="000F76C2"/>
    <w:rsid w:val="00103C0B"/>
    <w:rsid w:val="00107447"/>
    <w:rsid w:val="00112371"/>
    <w:rsid w:val="00112E33"/>
    <w:rsid w:val="0012006E"/>
    <w:rsid w:val="00123941"/>
    <w:rsid w:val="001369CE"/>
    <w:rsid w:val="001473A8"/>
    <w:rsid w:val="00153902"/>
    <w:rsid w:val="00154184"/>
    <w:rsid w:val="00162441"/>
    <w:rsid w:val="00171F5D"/>
    <w:rsid w:val="001725C2"/>
    <w:rsid w:val="001730C9"/>
    <w:rsid w:val="00173EB5"/>
    <w:rsid w:val="00187AC5"/>
    <w:rsid w:val="00187BFE"/>
    <w:rsid w:val="00192008"/>
    <w:rsid w:val="00192836"/>
    <w:rsid w:val="00192EAE"/>
    <w:rsid w:val="001940BC"/>
    <w:rsid w:val="001A1C0B"/>
    <w:rsid w:val="001A7623"/>
    <w:rsid w:val="001B02F5"/>
    <w:rsid w:val="001B0FC0"/>
    <w:rsid w:val="001B15BC"/>
    <w:rsid w:val="001B2781"/>
    <w:rsid w:val="001C3B92"/>
    <w:rsid w:val="001D221D"/>
    <w:rsid w:val="001D33F0"/>
    <w:rsid w:val="001D5C62"/>
    <w:rsid w:val="001E2741"/>
    <w:rsid w:val="001E5FC7"/>
    <w:rsid w:val="001F20D7"/>
    <w:rsid w:val="001F66AB"/>
    <w:rsid w:val="0022538D"/>
    <w:rsid w:val="002418AB"/>
    <w:rsid w:val="00243C3D"/>
    <w:rsid w:val="00247033"/>
    <w:rsid w:val="00253AE3"/>
    <w:rsid w:val="00272E76"/>
    <w:rsid w:val="00273D19"/>
    <w:rsid w:val="00276471"/>
    <w:rsid w:val="00277E1C"/>
    <w:rsid w:val="00281495"/>
    <w:rsid w:val="00284C65"/>
    <w:rsid w:val="00291065"/>
    <w:rsid w:val="0029497B"/>
    <w:rsid w:val="00296C9B"/>
    <w:rsid w:val="002B0A7A"/>
    <w:rsid w:val="002C0C47"/>
    <w:rsid w:val="002C5592"/>
    <w:rsid w:val="002D0153"/>
    <w:rsid w:val="002D121E"/>
    <w:rsid w:val="002D7722"/>
    <w:rsid w:val="002E3E66"/>
    <w:rsid w:val="002F0157"/>
    <w:rsid w:val="002F2E58"/>
    <w:rsid w:val="002F7670"/>
    <w:rsid w:val="00310BF1"/>
    <w:rsid w:val="0031122A"/>
    <w:rsid w:val="00314E92"/>
    <w:rsid w:val="00315C80"/>
    <w:rsid w:val="00320642"/>
    <w:rsid w:val="00324FC1"/>
    <w:rsid w:val="00327A31"/>
    <w:rsid w:val="003309A4"/>
    <w:rsid w:val="00332F0E"/>
    <w:rsid w:val="00333107"/>
    <w:rsid w:val="0033365D"/>
    <w:rsid w:val="00337759"/>
    <w:rsid w:val="00343E4B"/>
    <w:rsid w:val="0035154E"/>
    <w:rsid w:val="00357487"/>
    <w:rsid w:val="00362941"/>
    <w:rsid w:val="00370B15"/>
    <w:rsid w:val="00370F59"/>
    <w:rsid w:val="00386CE2"/>
    <w:rsid w:val="003A6EED"/>
    <w:rsid w:val="003A7E8B"/>
    <w:rsid w:val="003C3767"/>
    <w:rsid w:val="003C4757"/>
    <w:rsid w:val="003C72AB"/>
    <w:rsid w:val="003C7731"/>
    <w:rsid w:val="003D1379"/>
    <w:rsid w:val="003D3FA9"/>
    <w:rsid w:val="003D5DA0"/>
    <w:rsid w:val="003D7767"/>
    <w:rsid w:val="003D79EE"/>
    <w:rsid w:val="003E1AF5"/>
    <w:rsid w:val="003F1D4D"/>
    <w:rsid w:val="003F661D"/>
    <w:rsid w:val="003F6FF6"/>
    <w:rsid w:val="00407255"/>
    <w:rsid w:val="00412893"/>
    <w:rsid w:val="00413C87"/>
    <w:rsid w:val="00420B47"/>
    <w:rsid w:val="004260C8"/>
    <w:rsid w:val="00436999"/>
    <w:rsid w:val="00436F7C"/>
    <w:rsid w:val="004451EF"/>
    <w:rsid w:val="004511DA"/>
    <w:rsid w:val="00453255"/>
    <w:rsid w:val="00454F07"/>
    <w:rsid w:val="00461DDE"/>
    <w:rsid w:val="0046294F"/>
    <w:rsid w:val="004676C4"/>
    <w:rsid w:val="00472FB1"/>
    <w:rsid w:val="0047313B"/>
    <w:rsid w:val="0047768F"/>
    <w:rsid w:val="004828D7"/>
    <w:rsid w:val="0049589F"/>
    <w:rsid w:val="00496955"/>
    <w:rsid w:val="004979DD"/>
    <w:rsid w:val="004A03DF"/>
    <w:rsid w:val="004A05B5"/>
    <w:rsid w:val="004B0D95"/>
    <w:rsid w:val="004B6DD6"/>
    <w:rsid w:val="004C59FD"/>
    <w:rsid w:val="004D0EB5"/>
    <w:rsid w:val="004D0FDD"/>
    <w:rsid w:val="004D1CCD"/>
    <w:rsid w:val="004D37C0"/>
    <w:rsid w:val="004D60AB"/>
    <w:rsid w:val="004E1D49"/>
    <w:rsid w:val="004E2B81"/>
    <w:rsid w:val="004E5B67"/>
    <w:rsid w:val="004E6B69"/>
    <w:rsid w:val="004E7988"/>
    <w:rsid w:val="004F1118"/>
    <w:rsid w:val="004F5CC4"/>
    <w:rsid w:val="004F7201"/>
    <w:rsid w:val="00517CA3"/>
    <w:rsid w:val="00522B4E"/>
    <w:rsid w:val="0052324E"/>
    <w:rsid w:val="005259D9"/>
    <w:rsid w:val="0053424D"/>
    <w:rsid w:val="005362A5"/>
    <w:rsid w:val="00536422"/>
    <w:rsid w:val="00541C0D"/>
    <w:rsid w:val="005445E4"/>
    <w:rsid w:val="00544728"/>
    <w:rsid w:val="00545226"/>
    <w:rsid w:val="0054698C"/>
    <w:rsid w:val="0055413E"/>
    <w:rsid w:val="00554743"/>
    <w:rsid w:val="00560E25"/>
    <w:rsid w:val="00563BC0"/>
    <w:rsid w:val="00570D3A"/>
    <w:rsid w:val="005733A7"/>
    <w:rsid w:val="0058234E"/>
    <w:rsid w:val="00585F92"/>
    <w:rsid w:val="00591B94"/>
    <w:rsid w:val="00592503"/>
    <w:rsid w:val="005936D5"/>
    <w:rsid w:val="0059391F"/>
    <w:rsid w:val="005A22B2"/>
    <w:rsid w:val="005A430E"/>
    <w:rsid w:val="005A69A5"/>
    <w:rsid w:val="005B221C"/>
    <w:rsid w:val="005C1099"/>
    <w:rsid w:val="005C2976"/>
    <w:rsid w:val="005C2B9A"/>
    <w:rsid w:val="005D6745"/>
    <w:rsid w:val="005D73FF"/>
    <w:rsid w:val="005F1D37"/>
    <w:rsid w:val="005F2860"/>
    <w:rsid w:val="005F69AE"/>
    <w:rsid w:val="006008B1"/>
    <w:rsid w:val="006015AB"/>
    <w:rsid w:val="006067EF"/>
    <w:rsid w:val="00616E9E"/>
    <w:rsid w:val="00622D8E"/>
    <w:rsid w:val="0062353C"/>
    <w:rsid w:val="00625184"/>
    <w:rsid w:val="0063130B"/>
    <w:rsid w:val="00631381"/>
    <w:rsid w:val="0063773E"/>
    <w:rsid w:val="006424FC"/>
    <w:rsid w:val="00644FC0"/>
    <w:rsid w:val="00647A9B"/>
    <w:rsid w:val="0065116D"/>
    <w:rsid w:val="00651A2E"/>
    <w:rsid w:val="00663076"/>
    <w:rsid w:val="006741DE"/>
    <w:rsid w:val="00676221"/>
    <w:rsid w:val="00677EFC"/>
    <w:rsid w:val="00681E8C"/>
    <w:rsid w:val="00683557"/>
    <w:rsid w:val="00687918"/>
    <w:rsid w:val="006970B9"/>
    <w:rsid w:val="006A2489"/>
    <w:rsid w:val="006A3255"/>
    <w:rsid w:val="006A3A83"/>
    <w:rsid w:val="006A4831"/>
    <w:rsid w:val="006A5061"/>
    <w:rsid w:val="006B20C6"/>
    <w:rsid w:val="006B78FD"/>
    <w:rsid w:val="006C346F"/>
    <w:rsid w:val="006C5499"/>
    <w:rsid w:val="006E21AB"/>
    <w:rsid w:val="006F1B67"/>
    <w:rsid w:val="006F381C"/>
    <w:rsid w:val="006F5C22"/>
    <w:rsid w:val="00700523"/>
    <w:rsid w:val="00700F79"/>
    <w:rsid w:val="00710ACC"/>
    <w:rsid w:val="00715F0B"/>
    <w:rsid w:val="00720941"/>
    <w:rsid w:val="00722F81"/>
    <w:rsid w:val="00733E5C"/>
    <w:rsid w:val="00736A16"/>
    <w:rsid w:val="00740A97"/>
    <w:rsid w:val="00746EC6"/>
    <w:rsid w:val="00755357"/>
    <w:rsid w:val="0075628A"/>
    <w:rsid w:val="00760475"/>
    <w:rsid w:val="00764D5B"/>
    <w:rsid w:val="00777A87"/>
    <w:rsid w:val="00777E11"/>
    <w:rsid w:val="00780C20"/>
    <w:rsid w:val="007825E1"/>
    <w:rsid w:val="00785013"/>
    <w:rsid w:val="0078584D"/>
    <w:rsid w:val="00786054"/>
    <w:rsid w:val="00787928"/>
    <w:rsid w:val="0079040A"/>
    <w:rsid w:val="00791BF5"/>
    <w:rsid w:val="00792527"/>
    <w:rsid w:val="007A1B93"/>
    <w:rsid w:val="007D0AC6"/>
    <w:rsid w:val="007D5209"/>
    <w:rsid w:val="007D7B05"/>
    <w:rsid w:val="007D7CFC"/>
    <w:rsid w:val="007E19FA"/>
    <w:rsid w:val="007E68BC"/>
    <w:rsid w:val="007F128B"/>
    <w:rsid w:val="007F3A4F"/>
    <w:rsid w:val="007F59AB"/>
    <w:rsid w:val="007F7A6A"/>
    <w:rsid w:val="008011D8"/>
    <w:rsid w:val="00802E32"/>
    <w:rsid w:val="00803C5E"/>
    <w:rsid w:val="0080677F"/>
    <w:rsid w:val="00812149"/>
    <w:rsid w:val="008223C2"/>
    <w:rsid w:val="008267CE"/>
    <w:rsid w:val="00836B6C"/>
    <w:rsid w:val="008420CC"/>
    <w:rsid w:val="00862F9B"/>
    <w:rsid w:val="008709F8"/>
    <w:rsid w:val="00875349"/>
    <w:rsid w:val="008805C3"/>
    <w:rsid w:val="00885F47"/>
    <w:rsid w:val="00892150"/>
    <w:rsid w:val="00894EA4"/>
    <w:rsid w:val="0089571C"/>
    <w:rsid w:val="00897F4A"/>
    <w:rsid w:val="008A249C"/>
    <w:rsid w:val="008A29FC"/>
    <w:rsid w:val="008B3559"/>
    <w:rsid w:val="008B49CB"/>
    <w:rsid w:val="008C56E8"/>
    <w:rsid w:val="008C75DE"/>
    <w:rsid w:val="008D2368"/>
    <w:rsid w:val="008D566E"/>
    <w:rsid w:val="008E19CA"/>
    <w:rsid w:val="008F0D5F"/>
    <w:rsid w:val="008F1FEC"/>
    <w:rsid w:val="008F2780"/>
    <w:rsid w:val="008F5961"/>
    <w:rsid w:val="008F5F29"/>
    <w:rsid w:val="008F745B"/>
    <w:rsid w:val="00901559"/>
    <w:rsid w:val="00910203"/>
    <w:rsid w:val="00915A0C"/>
    <w:rsid w:val="00915F12"/>
    <w:rsid w:val="0091749F"/>
    <w:rsid w:val="00917BF4"/>
    <w:rsid w:val="00920083"/>
    <w:rsid w:val="00934738"/>
    <w:rsid w:val="009406FD"/>
    <w:rsid w:val="00942818"/>
    <w:rsid w:val="00952FFF"/>
    <w:rsid w:val="00955CDB"/>
    <w:rsid w:val="00960864"/>
    <w:rsid w:val="00963F75"/>
    <w:rsid w:val="00964988"/>
    <w:rsid w:val="009669DF"/>
    <w:rsid w:val="00967F35"/>
    <w:rsid w:val="0097084A"/>
    <w:rsid w:val="0097179B"/>
    <w:rsid w:val="00973C7F"/>
    <w:rsid w:val="00982455"/>
    <w:rsid w:val="00983C68"/>
    <w:rsid w:val="009861D9"/>
    <w:rsid w:val="009918CF"/>
    <w:rsid w:val="0099463D"/>
    <w:rsid w:val="00995A86"/>
    <w:rsid w:val="009A2056"/>
    <w:rsid w:val="009A3D85"/>
    <w:rsid w:val="009B5D2D"/>
    <w:rsid w:val="009C1F5E"/>
    <w:rsid w:val="009C50D0"/>
    <w:rsid w:val="009D05B3"/>
    <w:rsid w:val="009D75F1"/>
    <w:rsid w:val="009E0482"/>
    <w:rsid w:val="009E34D4"/>
    <w:rsid w:val="009E4F4B"/>
    <w:rsid w:val="009F458E"/>
    <w:rsid w:val="009F63CB"/>
    <w:rsid w:val="009F69F9"/>
    <w:rsid w:val="00A054DE"/>
    <w:rsid w:val="00A07037"/>
    <w:rsid w:val="00A1100A"/>
    <w:rsid w:val="00A12A78"/>
    <w:rsid w:val="00A17F2D"/>
    <w:rsid w:val="00A229F1"/>
    <w:rsid w:val="00A23856"/>
    <w:rsid w:val="00A24DC3"/>
    <w:rsid w:val="00A25507"/>
    <w:rsid w:val="00A36B76"/>
    <w:rsid w:val="00A413EF"/>
    <w:rsid w:val="00A43DEB"/>
    <w:rsid w:val="00A50A9F"/>
    <w:rsid w:val="00A52F16"/>
    <w:rsid w:val="00A65D3B"/>
    <w:rsid w:val="00A720AE"/>
    <w:rsid w:val="00A74A83"/>
    <w:rsid w:val="00A7531E"/>
    <w:rsid w:val="00A8371B"/>
    <w:rsid w:val="00AA0DB7"/>
    <w:rsid w:val="00AA199F"/>
    <w:rsid w:val="00AA701D"/>
    <w:rsid w:val="00AB14BD"/>
    <w:rsid w:val="00AB4895"/>
    <w:rsid w:val="00AC3829"/>
    <w:rsid w:val="00AC3DAB"/>
    <w:rsid w:val="00AC6637"/>
    <w:rsid w:val="00AC6FA0"/>
    <w:rsid w:val="00AF374F"/>
    <w:rsid w:val="00AF497D"/>
    <w:rsid w:val="00AF5752"/>
    <w:rsid w:val="00B00B7B"/>
    <w:rsid w:val="00B11AFC"/>
    <w:rsid w:val="00B16C55"/>
    <w:rsid w:val="00B16CA0"/>
    <w:rsid w:val="00B17D51"/>
    <w:rsid w:val="00B25675"/>
    <w:rsid w:val="00B337C9"/>
    <w:rsid w:val="00B3457F"/>
    <w:rsid w:val="00B375CA"/>
    <w:rsid w:val="00B40858"/>
    <w:rsid w:val="00B45AC4"/>
    <w:rsid w:val="00B517CD"/>
    <w:rsid w:val="00B57B0D"/>
    <w:rsid w:val="00B652D5"/>
    <w:rsid w:val="00B65E92"/>
    <w:rsid w:val="00B74340"/>
    <w:rsid w:val="00B826EA"/>
    <w:rsid w:val="00B85614"/>
    <w:rsid w:val="00B92F04"/>
    <w:rsid w:val="00B96AE0"/>
    <w:rsid w:val="00B97BF2"/>
    <w:rsid w:val="00BA4323"/>
    <w:rsid w:val="00BB067B"/>
    <w:rsid w:val="00BB148E"/>
    <w:rsid w:val="00BB436F"/>
    <w:rsid w:val="00BB7F35"/>
    <w:rsid w:val="00BC5A9A"/>
    <w:rsid w:val="00BD0877"/>
    <w:rsid w:val="00BD0D8D"/>
    <w:rsid w:val="00BD767A"/>
    <w:rsid w:val="00BE26D7"/>
    <w:rsid w:val="00BE5643"/>
    <w:rsid w:val="00BF0330"/>
    <w:rsid w:val="00BF7718"/>
    <w:rsid w:val="00C015BA"/>
    <w:rsid w:val="00C06736"/>
    <w:rsid w:val="00C1731B"/>
    <w:rsid w:val="00C20A05"/>
    <w:rsid w:val="00C21785"/>
    <w:rsid w:val="00C3490E"/>
    <w:rsid w:val="00C34A16"/>
    <w:rsid w:val="00C3710A"/>
    <w:rsid w:val="00C4020A"/>
    <w:rsid w:val="00C40D14"/>
    <w:rsid w:val="00C443E3"/>
    <w:rsid w:val="00C46A9D"/>
    <w:rsid w:val="00C473D4"/>
    <w:rsid w:val="00C501D9"/>
    <w:rsid w:val="00C50810"/>
    <w:rsid w:val="00C53452"/>
    <w:rsid w:val="00C57727"/>
    <w:rsid w:val="00C61B9F"/>
    <w:rsid w:val="00C64408"/>
    <w:rsid w:val="00C655B0"/>
    <w:rsid w:val="00C6707B"/>
    <w:rsid w:val="00C80CEE"/>
    <w:rsid w:val="00C96A43"/>
    <w:rsid w:val="00C9786E"/>
    <w:rsid w:val="00C97F1C"/>
    <w:rsid w:val="00CA0AA1"/>
    <w:rsid w:val="00CA2548"/>
    <w:rsid w:val="00CA410A"/>
    <w:rsid w:val="00CA6BE7"/>
    <w:rsid w:val="00CC0A58"/>
    <w:rsid w:val="00CC16EB"/>
    <w:rsid w:val="00CD32E7"/>
    <w:rsid w:val="00CD32FE"/>
    <w:rsid w:val="00CD3B1E"/>
    <w:rsid w:val="00CD4180"/>
    <w:rsid w:val="00CD499B"/>
    <w:rsid w:val="00CD4A5A"/>
    <w:rsid w:val="00CD7712"/>
    <w:rsid w:val="00CE0037"/>
    <w:rsid w:val="00CE57DD"/>
    <w:rsid w:val="00CE7CAD"/>
    <w:rsid w:val="00CF15AC"/>
    <w:rsid w:val="00CF1C53"/>
    <w:rsid w:val="00CF20AD"/>
    <w:rsid w:val="00CF3A2F"/>
    <w:rsid w:val="00CF4E1D"/>
    <w:rsid w:val="00CF710E"/>
    <w:rsid w:val="00D01FA3"/>
    <w:rsid w:val="00D02BE1"/>
    <w:rsid w:val="00D065DA"/>
    <w:rsid w:val="00D0792C"/>
    <w:rsid w:val="00D109C3"/>
    <w:rsid w:val="00D20123"/>
    <w:rsid w:val="00D2166E"/>
    <w:rsid w:val="00D22DD6"/>
    <w:rsid w:val="00D2554D"/>
    <w:rsid w:val="00D25DAD"/>
    <w:rsid w:val="00D2670F"/>
    <w:rsid w:val="00D301E3"/>
    <w:rsid w:val="00D302F8"/>
    <w:rsid w:val="00D32491"/>
    <w:rsid w:val="00D333E1"/>
    <w:rsid w:val="00D33AE9"/>
    <w:rsid w:val="00D360CB"/>
    <w:rsid w:val="00D36A73"/>
    <w:rsid w:val="00D37BB4"/>
    <w:rsid w:val="00D42AAE"/>
    <w:rsid w:val="00D46BC9"/>
    <w:rsid w:val="00D479A6"/>
    <w:rsid w:val="00D56D16"/>
    <w:rsid w:val="00D616FF"/>
    <w:rsid w:val="00D62163"/>
    <w:rsid w:val="00D6361F"/>
    <w:rsid w:val="00D7169B"/>
    <w:rsid w:val="00D77D0E"/>
    <w:rsid w:val="00D82492"/>
    <w:rsid w:val="00D872F0"/>
    <w:rsid w:val="00D92352"/>
    <w:rsid w:val="00D9245A"/>
    <w:rsid w:val="00D92DE1"/>
    <w:rsid w:val="00D97372"/>
    <w:rsid w:val="00DA5BD7"/>
    <w:rsid w:val="00DB17DA"/>
    <w:rsid w:val="00DB2418"/>
    <w:rsid w:val="00DB2E26"/>
    <w:rsid w:val="00DB2EF7"/>
    <w:rsid w:val="00DB3232"/>
    <w:rsid w:val="00DB4A56"/>
    <w:rsid w:val="00DB617C"/>
    <w:rsid w:val="00DC311F"/>
    <w:rsid w:val="00DC62E0"/>
    <w:rsid w:val="00DE0546"/>
    <w:rsid w:val="00DE5A17"/>
    <w:rsid w:val="00DE60D9"/>
    <w:rsid w:val="00DE73A0"/>
    <w:rsid w:val="00DE7795"/>
    <w:rsid w:val="00DF10AB"/>
    <w:rsid w:val="00DF38BA"/>
    <w:rsid w:val="00E018A6"/>
    <w:rsid w:val="00E11E96"/>
    <w:rsid w:val="00E13173"/>
    <w:rsid w:val="00E1320D"/>
    <w:rsid w:val="00E351B4"/>
    <w:rsid w:val="00E643BC"/>
    <w:rsid w:val="00E64F8E"/>
    <w:rsid w:val="00E70F4F"/>
    <w:rsid w:val="00E77899"/>
    <w:rsid w:val="00E83B49"/>
    <w:rsid w:val="00E85B4E"/>
    <w:rsid w:val="00E86073"/>
    <w:rsid w:val="00E86F66"/>
    <w:rsid w:val="00E909FC"/>
    <w:rsid w:val="00E90CE8"/>
    <w:rsid w:val="00E93C3B"/>
    <w:rsid w:val="00E96EFD"/>
    <w:rsid w:val="00EA00DC"/>
    <w:rsid w:val="00EA264A"/>
    <w:rsid w:val="00EA2B1B"/>
    <w:rsid w:val="00EB5EF6"/>
    <w:rsid w:val="00EB6472"/>
    <w:rsid w:val="00EC12ED"/>
    <w:rsid w:val="00EC16EF"/>
    <w:rsid w:val="00EC5E63"/>
    <w:rsid w:val="00ED0D2E"/>
    <w:rsid w:val="00ED0E9A"/>
    <w:rsid w:val="00ED5F61"/>
    <w:rsid w:val="00EE12C5"/>
    <w:rsid w:val="00EE6711"/>
    <w:rsid w:val="00EF6F25"/>
    <w:rsid w:val="00F01A58"/>
    <w:rsid w:val="00F0309F"/>
    <w:rsid w:val="00F111BC"/>
    <w:rsid w:val="00F1185C"/>
    <w:rsid w:val="00F1247E"/>
    <w:rsid w:val="00F12604"/>
    <w:rsid w:val="00F12D4C"/>
    <w:rsid w:val="00F13EEC"/>
    <w:rsid w:val="00F23A41"/>
    <w:rsid w:val="00F24B60"/>
    <w:rsid w:val="00F31DBD"/>
    <w:rsid w:val="00F322BE"/>
    <w:rsid w:val="00F3548F"/>
    <w:rsid w:val="00F40470"/>
    <w:rsid w:val="00F409BA"/>
    <w:rsid w:val="00F40E9C"/>
    <w:rsid w:val="00F47551"/>
    <w:rsid w:val="00F51AC5"/>
    <w:rsid w:val="00F54862"/>
    <w:rsid w:val="00F54F6F"/>
    <w:rsid w:val="00F5613E"/>
    <w:rsid w:val="00F66EFA"/>
    <w:rsid w:val="00F74798"/>
    <w:rsid w:val="00F76354"/>
    <w:rsid w:val="00F85C5C"/>
    <w:rsid w:val="00F9648F"/>
    <w:rsid w:val="00F96E83"/>
    <w:rsid w:val="00FA17CA"/>
    <w:rsid w:val="00FA3625"/>
    <w:rsid w:val="00FA47B6"/>
    <w:rsid w:val="00FA6F81"/>
    <w:rsid w:val="00FB07C7"/>
    <w:rsid w:val="00FC0641"/>
    <w:rsid w:val="00FD26B4"/>
    <w:rsid w:val="00FD44B5"/>
    <w:rsid w:val="00FD7520"/>
    <w:rsid w:val="00FD7F00"/>
    <w:rsid w:val="00FE10ED"/>
    <w:rsid w:val="00FE2911"/>
    <w:rsid w:val="00FE7127"/>
    <w:rsid w:val="00FE7173"/>
    <w:rsid w:val="00FF437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71F5FE64"/>
  <w15:chartTrackingRefBased/>
  <w15:docId w15:val="{460C0F46-9BB3-4CCF-8E89-6280C64D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92503"/>
    <w:pPr>
      <w:overflowPunct w:val="0"/>
      <w:autoSpaceDE w:val="0"/>
      <w:autoSpaceDN w:val="0"/>
      <w:adjustRightInd w:val="0"/>
      <w:textAlignment w:val="baseline"/>
    </w:pPr>
    <w:rPr>
      <w:sz w:val="24"/>
      <w:lang w:val="ru-RU" w:eastAsia="ru-RU"/>
    </w:rPr>
  </w:style>
  <w:style w:type="paragraph" w:styleId="1">
    <w:name w:val="heading 1"/>
    <w:basedOn w:val="a"/>
    <w:next w:val="a"/>
    <w:qFormat/>
    <w:pPr>
      <w:keepNext/>
      <w:spacing w:before="240" w:after="60"/>
      <w:outlineLvl w:val="0"/>
    </w:pPr>
    <w:rPr>
      <w:rFonts w:ascii="Arial" w:hAnsi="Arial"/>
      <w:b/>
      <w:kern w:val="32"/>
      <w:sz w:val="32"/>
    </w:rPr>
  </w:style>
  <w:style w:type="paragraph" w:styleId="2">
    <w:name w:val="heading 2"/>
    <w:basedOn w:val="a"/>
    <w:next w:val="a"/>
    <w:qFormat/>
    <w:pPr>
      <w:keepNext/>
      <w:spacing w:before="240" w:after="60"/>
      <w:ind w:firstLine="567"/>
      <w:jc w:val="both"/>
      <w:outlineLvl w:val="1"/>
    </w:pPr>
    <w:rPr>
      <w:rFonts w:ascii="Arial" w:hAnsi="Arial"/>
      <w:b/>
      <w:i/>
      <w:sz w:val="28"/>
      <w:lang w:val="uk-UA"/>
    </w:rPr>
  </w:style>
  <w:style w:type="paragraph" w:styleId="3">
    <w:name w:val="heading 3"/>
    <w:basedOn w:val="a"/>
    <w:next w:val="a"/>
    <w:qFormat/>
    <w:pPr>
      <w:keepNext/>
      <w:spacing w:before="240" w:after="60"/>
      <w:ind w:firstLine="567"/>
      <w:jc w:val="both"/>
      <w:outlineLvl w:val="2"/>
    </w:pPr>
    <w:rPr>
      <w:rFonts w:ascii="Arial" w:hAnsi="Arial"/>
      <w:sz w:val="28"/>
      <w:lang w:val="uk-UA"/>
    </w:rPr>
  </w:style>
  <w:style w:type="paragraph" w:styleId="4">
    <w:name w:val="heading 4"/>
    <w:basedOn w:val="a"/>
    <w:next w:val="a"/>
    <w:qFormat/>
    <w:pPr>
      <w:keepNext/>
      <w:outlineLvl w:val="3"/>
    </w:pPr>
    <w:rPr>
      <w:sz w:val="28"/>
      <w:lang w:val="uk-UA"/>
    </w:rPr>
  </w:style>
  <w:style w:type="paragraph" w:styleId="5">
    <w:name w:val="heading 5"/>
    <w:basedOn w:val="a"/>
    <w:next w:val="a"/>
    <w:qFormat/>
    <w:pPr>
      <w:keepNext/>
      <w:outlineLvl w:val="4"/>
    </w:pPr>
    <w:rPr>
      <w:b/>
      <w:lang w:val="uk-UA"/>
    </w:rPr>
  </w:style>
  <w:style w:type="paragraph" w:styleId="6">
    <w:name w:val="heading 6"/>
    <w:basedOn w:val="a"/>
    <w:next w:val="a"/>
    <w:qFormat/>
    <w:pPr>
      <w:keepNext/>
      <w:jc w:val="center"/>
      <w:outlineLvl w:val="5"/>
    </w:pPr>
    <w:rPr>
      <w:b/>
      <w:lang w:val="uk-UA"/>
    </w:rPr>
  </w:style>
  <w:style w:type="paragraph" w:styleId="7">
    <w:name w:val="heading 7"/>
    <w:basedOn w:val="a"/>
    <w:next w:val="a"/>
    <w:qFormat/>
    <w:pPr>
      <w:spacing w:before="240" w:after="60"/>
      <w:outlineLvl w:val="6"/>
    </w:pPr>
    <w:rPr>
      <w:szCs w:val="24"/>
    </w:rPr>
  </w:style>
  <w:style w:type="paragraph" w:styleId="8">
    <w:name w:val="heading 8"/>
    <w:basedOn w:val="a"/>
    <w:next w:val="a"/>
    <w:qFormat/>
    <w:pPr>
      <w:spacing w:before="240" w:after="60"/>
      <w:outlineLvl w:val="7"/>
    </w:pPr>
    <w:rPr>
      <w:i/>
      <w:iCs/>
      <w:szCs w:val="24"/>
    </w:rPr>
  </w:style>
  <w:style w:type="paragraph" w:styleId="9">
    <w:name w:val="heading 9"/>
    <w:basedOn w:val="a"/>
    <w:next w:val="a"/>
    <w:qFormat/>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nooi">
    <w:name w:val="Anooi"/>
    <w:basedOn w:val="a3"/>
    <w:next w:val="Aoaeno"/>
    <w:pPr>
      <w:spacing w:before="0" w:after="360"/>
    </w:pPr>
    <w:rPr>
      <w:rFonts w:ascii="Times New Roman" w:hAnsi="Times New Roman"/>
      <w:spacing w:val="60"/>
      <w:kern w:val="0"/>
      <w:sz w:val="34"/>
    </w:rPr>
  </w:style>
  <w:style w:type="paragraph" w:customStyle="1" w:styleId="acaae">
    <w:name w:val="?acaae"/>
    <w:basedOn w:val="a"/>
    <w:pPr>
      <w:spacing w:after="240"/>
      <w:ind w:left="2410" w:hanging="2410"/>
    </w:pPr>
    <w:rPr>
      <w:rFonts w:ascii="Garamond" w:hAnsi="Garamond"/>
      <w:b/>
      <w:sz w:val="32"/>
      <w:lang w:val="uk-UA"/>
    </w:rPr>
  </w:style>
  <w:style w:type="paragraph" w:customStyle="1" w:styleId="Iaaao">
    <w:name w:val="I?aa?ao"/>
    <w:basedOn w:val="1"/>
    <w:next w:val="a"/>
    <w:pPr>
      <w:spacing w:after="480"/>
      <w:jc w:val="center"/>
      <w:outlineLvl w:val="9"/>
    </w:pPr>
    <w:rPr>
      <w:rFonts w:ascii="Courier New" w:hAnsi="Courier New"/>
      <w:kern w:val="0"/>
      <w:sz w:val="26"/>
      <w:lang w:val="uk-UA"/>
    </w:rPr>
  </w:style>
  <w:style w:type="paragraph" w:styleId="a3">
    <w:name w:val="Title"/>
    <w:basedOn w:val="a"/>
    <w:link w:val="a4"/>
    <w:qFormat/>
    <w:pPr>
      <w:spacing w:before="240" w:after="60"/>
      <w:jc w:val="center"/>
    </w:pPr>
    <w:rPr>
      <w:rFonts w:ascii="Arial" w:hAnsi="Arial"/>
      <w:b/>
      <w:kern w:val="28"/>
      <w:sz w:val="32"/>
      <w:lang w:val="x-none" w:eastAsia="x-none"/>
    </w:rPr>
  </w:style>
  <w:style w:type="paragraph" w:customStyle="1" w:styleId="Aoaeno">
    <w:name w:val="A_oaeno"/>
    <w:basedOn w:val="a"/>
    <w:pPr>
      <w:spacing w:line="360" w:lineRule="auto"/>
      <w:ind w:firstLine="851"/>
      <w:jc w:val="both"/>
    </w:pPr>
    <w:rPr>
      <w:sz w:val="28"/>
      <w:lang w:val="uk-UA"/>
    </w:rPr>
  </w:style>
  <w:style w:type="paragraph" w:styleId="a5">
    <w:name w:val="header"/>
    <w:basedOn w:val="a"/>
    <w:pPr>
      <w:tabs>
        <w:tab w:val="center" w:pos="4153"/>
        <w:tab w:val="right" w:pos="8306"/>
      </w:tabs>
    </w:pPr>
  </w:style>
  <w:style w:type="paragraph" w:styleId="a6">
    <w:name w:val="footer"/>
    <w:basedOn w:val="a"/>
    <w:pPr>
      <w:tabs>
        <w:tab w:val="center" w:pos="4153"/>
        <w:tab w:val="right" w:pos="8306"/>
      </w:tabs>
    </w:pPr>
  </w:style>
  <w:style w:type="paragraph" w:styleId="a7">
    <w:name w:val="Body Text"/>
    <w:basedOn w:val="a"/>
    <w:pPr>
      <w:jc w:val="center"/>
    </w:pPr>
  </w:style>
  <w:style w:type="paragraph" w:styleId="a8">
    <w:name w:val="Block Text"/>
    <w:basedOn w:val="a"/>
    <w:pPr>
      <w:spacing w:line="360" w:lineRule="auto"/>
      <w:ind w:left="284" w:right="423" w:firstLine="850"/>
      <w:jc w:val="both"/>
    </w:pPr>
    <w:rPr>
      <w:sz w:val="28"/>
      <w:szCs w:val="28"/>
      <w:lang w:val="uk-UA"/>
    </w:rPr>
  </w:style>
  <w:style w:type="paragraph" w:styleId="a9">
    <w:name w:val="Subtitle"/>
    <w:basedOn w:val="a"/>
    <w:qFormat/>
    <w:pPr>
      <w:overflowPunct/>
      <w:autoSpaceDE/>
      <w:autoSpaceDN/>
      <w:adjustRightInd/>
      <w:jc w:val="center"/>
      <w:textAlignment w:val="auto"/>
    </w:pPr>
    <w:rPr>
      <w:sz w:val="28"/>
      <w:lang w:val="uk-UA"/>
    </w:rPr>
  </w:style>
  <w:style w:type="paragraph" w:styleId="aa">
    <w:name w:val="Document Map"/>
    <w:basedOn w:val="a"/>
    <w:semiHidden/>
    <w:pPr>
      <w:shd w:val="clear" w:color="auto" w:fill="000080"/>
    </w:pPr>
    <w:rPr>
      <w:rFonts w:ascii="Tahoma" w:hAnsi="Tahoma" w:cs="Tahoma"/>
    </w:rPr>
  </w:style>
  <w:style w:type="paragraph" w:styleId="ab">
    <w:name w:val="caption"/>
    <w:basedOn w:val="a"/>
    <w:next w:val="a"/>
    <w:qFormat/>
    <w:pPr>
      <w:spacing w:before="120" w:after="120"/>
    </w:pPr>
    <w:rPr>
      <w:b/>
      <w:bCs/>
      <w:sz w:val="20"/>
    </w:rPr>
  </w:style>
  <w:style w:type="character" w:styleId="ac">
    <w:name w:val="Hyperlink"/>
    <w:uiPriority w:val="99"/>
    <w:rPr>
      <w:color w:val="0000FF"/>
      <w:u w:val="single"/>
    </w:rPr>
  </w:style>
  <w:style w:type="table" w:styleId="ad">
    <w:name w:val="Table Grid"/>
    <w:basedOn w:val="a1"/>
    <w:rsid w:val="000378B2"/>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Чертежный"/>
    <w:rsid w:val="00173EB5"/>
    <w:pPr>
      <w:jc w:val="both"/>
    </w:pPr>
    <w:rPr>
      <w:rFonts w:ascii="ISOCPEUR" w:hAnsi="ISOCPEUR"/>
      <w:i/>
      <w:iCs/>
      <w:sz w:val="28"/>
      <w:szCs w:val="28"/>
      <w:lang w:eastAsia="ru-RU"/>
    </w:rPr>
  </w:style>
  <w:style w:type="paragraph" w:styleId="af">
    <w:name w:val="Normal (Web)"/>
    <w:basedOn w:val="a"/>
    <w:uiPriority w:val="99"/>
    <w:pPr>
      <w:overflowPunct/>
      <w:autoSpaceDE/>
      <w:autoSpaceDN/>
      <w:adjustRightInd/>
      <w:spacing w:before="100" w:beforeAutospacing="1" w:after="100" w:afterAutospacing="1"/>
      <w:textAlignment w:val="auto"/>
    </w:pPr>
    <w:rPr>
      <w:szCs w:val="24"/>
    </w:rPr>
  </w:style>
  <w:style w:type="paragraph" w:styleId="af0">
    <w:name w:val="Plain Text"/>
    <w:basedOn w:val="a"/>
    <w:pPr>
      <w:overflowPunct/>
      <w:autoSpaceDE/>
      <w:autoSpaceDN/>
      <w:adjustRightInd/>
      <w:textAlignment w:val="auto"/>
    </w:pPr>
    <w:rPr>
      <w:rFonts w:ascii="Courier New" w:hAnsi="Courier New" w:cs="Courier New"/>
      <w:sz w:val="20"/>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paragraph" w:styleId="30">
    <w:name w:val="Body Text Indent 3"/>
    <w:basedOn w:val="a"/>
    <w:pPr>
      <w:spacing w:after="120"/>
      <w:ind w:left="283"/>
    </w:pPr>
    <w:rPr>
      <w:sz w:val="16"/>
      <w:szCs w:val="16"/>
    </w:rPr>
  </w:style>
  <w:style w:type="paragraph" w:customStyle="1" w:styleId="21">
    <w:name w:val="Основний текст з відступом 21"/>
    <w:basedOn w:val="a"/>
    <w:pPr>
      <w:overflowPunct/>
      <w:autoSpaceDE/>
      <w:autoSpaceDN/>
      <w:adjustRightInd/>
      <w:ind w:firstLine="851"/>
      <w:jc w:val="both"/>
      <w:textAlignment w:val="auto"/>
    </w:pPr>
    <w:rPr>
      <w:rFonts w:ascii="Arial" w:hAnsi="Arial"/>
      <w:spacing w:val="2"/>
      <w:position w:val="-2"/>
      <w:lang w:val="uk-UA"/>
    </w:rPr>
  </w:style>
  <w:style w:type="paragraph" w:customStyle="1" w:styleId="31">
    <w:name w:val="Основний текст з відступом 31"/>
    <w:basedOn w:val="a"/>
    <w:pPr>
      <w:overflowPunct/>
      <w:autoSpaceDE/>
      <w:autoSpaceDN/>
      <w:adjustRightInd/>
      <w:ind w:firstLine="720"/>
      <w:textAlignment w:val="auto"/>
    </w:pPr>
    <w:rPr>
      <w:rFonts w:ascii="Arial" w:hAnsi="Arial"/>
      <w:sz w:val="28"/>
    </w:rPr>
  </w:style>
  <w:style w:type="paragraph" w:styleId="20">
    <w:name w:val="Body Text Indent 2"/>
    <w:basedOn w:val="a"/>
    <w:pPr>
      <w:spacing w:after="120" w:line="480" w:lineRule="auto"/>
      <w:ind w:left="283"/>
    </w:pPr>
  </w:style>
  <w:style w:type="paragraph" w:customStyle="1" w:styleId="FR1">
    <w:name w:val="FR1"/>
    <w:pPr>
      <w:widowControl w:val="0"/>
      <w:spacing w:before="140"/>
      <w:jc w:val="center"/>
    </w:pPr>
    <w:rPr>
      <w:rFonts w:ascii="Arial" w:hAnsi="Arial"/>
      <w:b/>
      <w:snapToGrid w:val="0"/>
      <w:sz w:val="16"/>
      <w:lang w:val="ru-RU" w:eastAsia="ru-RU"/>
    </w:rPr>
  </w:style>
  <w:style w:type="paragraph" w:customStyle="1" w:styleId="210">
    <w:name w:val="Основний текст 21"/>
    <w:basedOn w:val="a"/>
    <w:pPr>
      <w:widowControl w:val="0"/>
      <w:overflowPunct/>
      <w:autoSpaceDE/>
      <w:autoSpaceDN/>
      <w:adjustRightInd/>
      <w:spacing w:line="260" w:lineRule="auto"/>
      <w:ind w:left="40" w:firstLine="420"/>
      <w:jc w:val="both"/>
      <w:textAlignment w:val="auto"/>
    </w:pPr>
    <w:rPr>
      <w:sz w:val="28"/>
      <w:lang w:val="uk-UA"/>
    </w:rPr>
  </w:style>
  <w:style w:type="paragraph" w:customStyle="1" w:styleId="51">
    <w:name w:val="Заголовок 51"/>
    <w:basedOn w:val="a"/>
    <w:next w:val="a"/>
    <w:pPr>
      <w:keepNext/>
      <w:overflowPunct/>
      <w:autoSpaceDE/>
      <w:autoSpaceDN/>
      <w:adjustRightInd/>
      <w:ind w:left="284" w:firstLine="1134"/>
      <w:jc w:val="both"/>
      <w:textAlignment w:val="auto"/>
    </w:pPr>
    <w:rPr>
      <w:rFonts w:ascii="Bookman Old Style" w:hAnsi="Bookman Old Style"/>
      <w:sz w:val="34"/>
    </w:rPr>
  </w:style>
  <w:style w:type="character" w:styleId="af1">
    <w:name w:val="page number"/>
    <w:basedOn w:val="a0"/>
  </w:style>
  <w:style w:type="paragraph" w:customStyle="1" w:styleId="211">
    <w:name w:val="Основной текст 21"/>
    <w:basedOn w:val="a"/>
    <w:pPr>
      <w:widowControl w:val="0"/>
      <w:overflowPunct/>
      <w:autoSpaceDE/>
      <w:autoSpaceDN/>
      <w:adjustRightInd/>
      <w:textAlignment w:val="auto"/>
    </w:pPr>
    <w:rPr>
      <w:rFonts w:ascii="Arial" w:hAnsi="Arial"/>
      <w:spacing w:val="20"/>
      <w:sz w:val="28"/>
      <w:lang w:val="uk-UA"/>
    </w:rPr>
  </w:style>
  <w:style w:type="paragraph" w:styleId="af2">
    <w:name w:val="Body Text Indent"/>
    <w:basedOn w:val="a"/>
    <w:rsid w:val="007A1B93"/>
    <w:pPr>
      <w:spacing w:after="120"/>
      <w:ind w:left="283"/>
    </w:pPr>
  </w:style>
  <w:style w:type="character" w:styleId="af3">
    <w:name w:val="Strong"/>
    <w:uiPriority w:val="22"/>
    <w:qFormat/>
    <w:rsid w:val="007F7A6A"/>
    <w:rPr>
      <w:b/>
      <w:bCs/>
    </w:rPr>
  </w:style>
  <w:style w:type="character" w:styleId="af4">
    <w:name w:val="Emphasis"/>
    <w:uiPriority w:val="20"/>
    <w:qFormat/>
    <w:rsid w:val="007F7A6A"/>
    <w:rPr>
      <w:i/>
      <w:iCs/>
    </w:rPr>
  </w:style>
  <w:style w:type="paragraph" w:customStyle="1" w:styleId="af5">
    <w:name w:val="Формула"/>
    <w:basedOn w:val="a7"/>
    <w:link w:val="af6"/>
    <w:rsid w:val="000F5581"/>
    <w:pPr>
      <w:tabs>
        <w:tab w:val="center" w:pos="4536"/>
        <w:tab w:val="right" w:pos="9356"/>
      </w:tabs>
      <w:overflowPunct/>
      <w:autoSpaceDE/>
      <w:autoSpaceDN/>
      <w:adjustRightInd/>
      <w:spacing w:line="336" w:lineRule="auto"/>
      <w:jc w:val="both"/>
      <w:textAlignment w:val="auto"/>
    </w:pPr>
    <w:rPr>
      <w:rFonts w:ascii="Journal" w:hAnsi="Journal"/>
      <w:sz w:val="28"/>
      <w:lang w:val="uk-UA" w:eastAsia="x-none"/>
    </w:rPr>
  </w:style>
  <w:style w:type="character" w:customStyle="1" w:styleId="af6">
    <w:name w:val="Формула Знак"/>
    <w:link w:val="af5"/>
    <w:rsid w:val="000F5581"/>
    <w:rPr>
      <w:rFonts w:ascii="Journal" w:hAnsi="Journal"/>
      <w:sz w:val="28"/>
      <w:lang w:val="uk-UA"/>
    </w:rPr>
  </w:style>
  <w:style w:type="paragraph" w:customStyle="1" w:styleId="af7">
    <w:name w:val="Рис"/>
    <w:basedOn w:val="a"/>
    <w:next w:val="a"/>
    <w:rsid w:val="000F5581"/>
    <w:pPr>
      <w:widowControl w:val="0"/>
      <w:jc w:val="center"/>
    </w:pPr>
    <w:rPr>
      <w:sz w:val="28"/>
      <w:lang w:val="uk-UA"/>
    </w:rPr>
  </w:style>
  <w:style w:type="paragraph" w:customStyle="1" w:styleId="af8">
    <w:name w:val="Абзац формули"/>
    <w:basedOn w:val="a"/>
    <w:next w:val="a"/>
    <w:rsid w:val="000F5581"/>
    <w:pPr>
      <w:keepNext/>
      <w:keepLines/>
      <w:spacing w:before="160" w:after="160"/>
      <w:jc w:val="center"/>
    </w:pPr>
    <w:rPr>
      <w:b/>
      <w:sz w:val="32"/>
      <w:lang w:val="uk-UA"/>
    </w:rPr>
  </w:style>
  <w:style w:type="character" w:customStyle="1" w:styleId="a4">
    <w:name w:val="Назва Знак"/>
    <w:link w:val="a3"/>
    <w:rsid w:val="00071909"/>
    <w:rPr>
      <w:rFonts w:ascii="Arial" w:hAnsi="Arial"/>
      <w:b/>
      <w:kern w:val="28"/>
      <w:sz w:val="32"/>
    </w:rPr>
  </w:style>
  <w:style w:type="paragraph" w:customStyle="1" w:styleId="Standard">
    <w:name w:val="Standard"/>
    <w:rsid w:val="00536422"/>
    <w:pPr>
      <w:widowControl w:val="0"/>
      <w:suppressAutoHyphens/>
      <w:autoSpaceDN w:val="0"/>
      <w:textAlignment w:val="baseline"/>
    </w:pPr>
    <w:rPr>
      <w:rFonts w:eastAsia="SimSun" w:cs="Lucida Sans"/>
      <w:kern w:val="3"/>
      <w:sz w:val="24"/>
      <w:szCs w:val="24"/>
      <w:lang w:eastAsia="zh-CN" w:bidi="hi-IN"/>
    </w:rPr>
  </w:style>
  <w:style w:type="character" w:customStyle="1" w:styleId="af9">
    <w:name w:val="Основной текст_"/>
    <w:basedOn w:val="a0"/>
    <w:link w:val="22"/>
    <w:rsid w:val="00536422"/>
    <w:rPr>
      <w:sz w:val="18"/>
      <w:szCs w:val="18"/>
      <w:shd w:val="clear" w:color="auto" w:fill="FFFFFF"/>
    </w:rPr>
  </w:style>
  <w:style w:type="paragraph" w:customStyle="1" w:styleId="22">
    <w:name w:val="Основной текст2"/>
    <w:basedOn w:val="a"/>
    <w:link w:val="af9"/>
    <w:rsid w:val="00536422"/>
    <w:pPr>
      <w:widowControl w:val="0"/>
      <w:shd w:val="clear" w:color="auto" w:fill="FFFFFF"/>
      <w:overflowPunct/>
      <w:autoSpaceDE/>
      <w:autoSpaceDN/>
      <w:adjustRightInd/>
      <w:spacing w:line="216" w:lineRule="exact"/>
      <w:ind w:firstLine="720"/>
      <w:jc w:val="both"/>
      <w:textAlignment w:val="auto"/>
    </w:pPr>
    <w:rPr>
      <w:sz w:val="18"/>
      <w:szCs w:val="18"/>
    </w:rPr>
  </w:style>
  <w:style w:type="character" w:customStyle="1" w:styleId="10">
    <w:name w:val="Основной текст1"/>
    <w:basedOn w:val="af9"/>
    <w:rsid w:val="00536422"/>
    <w:rPr>
      <w:rFonts w:ascii="Times New Roman" w:eastAsia="Times New Roman" w:hAnsi="Times New Roman" w:cs="Times New Roman"/>
      <w:color w:val="000000"/>
      <w:spacing w:val="0"/>
      <w:w w:val="100"/>
      <w:position w:val="0"/>
      <w:sz w:val="18"/>
      <w:szCs w:val="18"/>
      <w:shd w:val="clear" w:color="auto" w:fill="FFFFFF"/>
      <w:lang w:val="uk-UA"/>
    </w:rPr>
  </w:style>
  <w:style w:type="paragraph" w:styleId="afa">
    <w:name w:val="Balloon Text"/>
    <w:basedOn w:val="a"/>
    <w:link w:val="afb"/>
    <w:rsid w:val="00123941"/>
    <w:rPr>
      <w:rFonts w:ascii="Tahoma" w:hAnsi="Tahoma" w:cs="Tahoma"/>
      <w:sz w:val="16"/>
      <w:szCs w:val="16"/>
    </w:rPr>
  </w:style>
  <w:style w:type="character" w:customStyle="1" w:styleId="afb">
    <w:name w:val="Текст у виносці Знак"/>
    <w:basedOn w:val="a0"/>
    <w:link w:val="afa"/>
    <w:rsid w:val="00123941"/>
    <w:rPr>
      <w:rFonts w:ascii="Tahoma" w:hAnsi="Tahoma" w:cs="Tahoma"/>
      <w:sz w:val="16"/>
      <w:szCs w:val="16"/>
    </w:rPr>
  </w:style>
  <w:style w:type="paragraph" w:styleId="afc">
    <w:name w:val="List Paragraph"/>
    <w:basedOn w:val="a"/>
    <w:uiPriority w:val="34"/>
    <w:qFormat/>
    <w:rsid w:val="000328DC"/>
    <w:pPr>
      <w:ind w:left="720"/>
      <w:contextualSpacing/>
    </w:pPr>
  </w:style>
  <w:style w:type="paragraph" w:styleId="afd">
    <w:name w:val="TOC Heading"/>
    <w:basedOn w:val="1"/>
    <w:next w:val="a"/>
    <w:uiPriority w:val="39"/>
    <w:unhideWhenUsed/>
    <w:qFormat/>
    <w:rsid w:val="00585F92"/>
    <w:pPr>
      <w:keepLines/>
      <w:overflowPunct/>
      <w:autoSpaceDE/>
      <w:autoSpaceDN/>
      <w:adjustRightInd/>
      <w:spacing w:after="0" w:line="259" w:lineRule="auto"/>
      <w:textAlignment w:val="auto"/>
      <w:outlineLvl w:val="9"/>
    </w:pPr>
    <w:rPr>
      <w:rFonts w:asciiTheme="majorHAnsi" w:eastAsiaTheme="majorEastAsia" w:hAnsiTheme="majorHAnsi" w:cstheme="majorBidi"/>
      <w:b w:val="0"/>
      <w:color w:val="2F5496" w:themeColor="accent1" w:themeShade="BF"/>
      <w:kern w:val="0"/>
      <w:szCs w:val="32"/>
      <w:lang w:val="uk-UA" w:eastAsia="uk-UA"/>
    </w:rPr>
  </w:style>
  <w:style w:type="paragraph" w:styleId="11">
    <w:name w:val="toc 1"/>
    <w:basedOn w:val="a"/>
    <w:next w:val="a"/>
    <w:autoRedefine/>
    <w:uiPriority w:val="39"/>
    <w:rsid w:val="00585F92"/>
    <w:pPr>
      <w:spacing w:after="100"/>
    </w:pPr>
  </w:style>
  <w:style w:type="character" w:styleId="afe">
    <w:name w:val="Placeholder Text"/>
    <w:basedOn w:val="a0"/>
    <w:uiPriority w:val="99"/>
    <w:semiHidden/>
    <w:rsid w:val="00DF38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37003">
      <w:bodyDiv w:val="1"/>
      <w:marLeft w:val="0"/>
      <w:marRight w:val="0"/>
      <w:marTop w:val="0"/>
      <w:marBottom w:val="0"/>
      <w:divBdr>
        <w:top w:val="none" w:sz="0" w:space="0" w:color="auto"/>
        <w:left w:val="none" w:sz="0" w:space="0" w:color="auto"/>
        <w:bottom w:val="none" w:sz="0" w:space="0" w:color="auto"/>
        <w:right w:val="none" w:sz="0" w:space="0" w:color="auto"/>
      </w:divBdr>
    </w:div>
    <w:div w:id="100492690">
      <w:bodyDiv w:val="1"/>
      <w:marLeft w:val="0"/>
      <w:marRight w:val="0"/>
      <w:marTop w:val="0"/>
      <w:marBottom w:val="0"/>
      <w:divBdr>
        <w:top w:val="none" w:sz="0" w:space="0" w:color="auto"/>
        <w:left w:val="none" w:sz="0" w:space="0" w:color="auto"/>
        <w:bottom w:val="none" w:sz="0" w:space="0" w:color="auto"/>
        <w:right w:val="none" w:sz="0" w:space="0" w:color="auto"/>
      </w:divBdr>
    </w:div>
    <w:div w:id="119617302">
      <w:bodyDiv w:val="1"/>
      <w:marLeft w:val="0"/>
      <w:marRight w:val="0"/>
      <w:marTop w:val="0"/>
      <w:marBottom w:val="0"/>
      <w:divBdr>
        <w:top w:val="none" w:sz="0" w:space="0" w:color="auto"/>
        <w:left w:val="none" w:sz="0" w:space="0" w:color="auto"/>
        <w:bottom w:val="none" w:sz="0" w:space="0" w:color="auto"/>
        <w:right w:val="none" w:sz="0" w:space="0" w:color="auto"/>
      </w:divBdr>
    </w:div>
    <w:div w:id="160851483">
      <w:bodyDiv w:val="1"/>
      <w:marLeft w:val="0"/>
      <w:marRight w:val="0"/>
      <w:marTop w:val="0"/>
      <w:marBottom w:val="0"/>
      <w:divBdr>
        <w:top w:val="none" w:sz="0" w:space="0" w:color="auto"/>
        <w:left w:val="none" w:sz="0" w:space="0" w:color="auto"/>
        <w:bottom w:val="none" w:sz="0" w:space="0" w:color="auto"/>
        <w:right w:val="none" w:sz="0" w:space="0" w:color="auto"/>
      </w:divBdr>
    </w:div>
    <w:div w:id="229848872">
      <w:bodyDiv w:val="1"/>
      <w:marLeft w:val="0"/>
      <w:marRight w:val="0"/>
      <w:marTop w:val="0"/>
      <w:marBottom w:val="0"/>
      <w:divBdr>
        <w:top w:val="none" w:sz="0" w:space="0" w:color="auto"/>
        <w:left w:val="none" w:sz="0" w:space="0" w:color="auto"/>
        <w:bottom w:val="none" w:sz="0" w:space="0" w:color="auto"/>
        <w:right w:val="none" w:sz="0" w:space="0" w:color="auto"/>
      </w:divBdr>
    </w:div>
    <w:div w:id="299768265">
      <w:bodyDiv w:val="1"/>
      <w:marLeft w:val="0"/>
      <w:marRight w:val="0"/>
      <w:marTop w:val="0"/>
      <w:marBottom w:val="0"/>
      <w:divBdr>
        <w:top w:val="none" w:sz="0" w:space="0" w:color="auto"/>
        <w:left w:val="none" w:sz="0" w:space="0" w:color="auto"/>
        <w:bottom w:val="none" w:sz="0" w:space="0" w:color="auto"/>
        <w:right w:val="none" w:sz="0" w:space="0" w:color="auto"/>
      </w:divBdr>
      <w:divsChild>
        <w:div w:id="676686963">
          <w:marLeft w:val="0"/>
          <w:marRight w:val="0"/>
          <w:marTop w:val="0"/>
          <w:marBottom w:val="0"/>
          <w:divBdr>
            <w:top w:val="none" w:sz="0" w:space="0" w:color="auto"/>
            <w:left w:val="none" w:sz="0" w:space="0" w:color="auto"/>
            <w:bottom w:val="none" w:sz="0" w:space="0" w:color="auto"/>
            <w:right w:val="none" w:sz="0" w:space="0" w:color="auto"/>
          </w:divBdr>
        </w:div>
        <w:div w:id="1651597295">
          <w:marLeft w:val="0"/>
          <w:marRight w:val="0"/>
          <w:marTop w:val="0"/>
          <w:marBottom w:val="0"/>
          <w:divBdr>
            <w:top w:val="none" w:sz="0" w:space="0" w:color="auto"/>
            <w:left w:val="none" w:sz="0" w:space="0" w:color="auto"/>
            <w:bottom w:val="none" w:sz="0" w:space="0" w:color="auto"/>
            <w:right w:val="none" w:sz="0" w:space="0" w:color="auto"/>
          </w:divBdr>
        </w:div>
      </w:divsChild>
    </w:div>
    <w:div w:id="305161418">
      <w:bodyDiv w:val="1"/>
      <w:marLeft w:val="0"/>
      <w:marRight w:val="0"/>
      <w:marTop w:val="0"/>
      <w:marBottom w:val="0"/>
      <w:divBdr>
        <w:top w:val="none" w:sz="0" w:space="0" w:color="auto"/>
        <w:left w:val="none" w:sz="0" w:space="0" w:color="auto"/>
        <w:bottom w:val="none" w:sz="0" w:space="0" w:color="auto"/>
        <w:right w:val="none" w:sz="0" w:space="0" w:color="auto"/>
      </w:divBdr>
    </w:div>
    <w:div w:id="516626368">
      <w:bodyDiv w:val="1"/>
      <w:marLeft w:val="0"/>
      <w:marRight w:val="0"/>
      <w:marTop w:val="0"/>
      <w:marBottom w:val="0"/>
      <w:divBdr>
        <w:top w:val="none" w:sz="0" w:space="0" w:color="auto"/>
        <w:left w:val="none" w:sz="0" w:space="0" w:color="auto"/>
        <w:bottom w:val="none" w:sz="0" w:space="0" w:color="auto"/>
        <w:right w:val="none" w:sz="0" w:space="0" w:color="auto"/>
      </w:divBdr>
    </w:div>
    <w:div w:id="615989016">
      <w:bodyDiv w:val="1"/>
      <w:marLeft w:val="0"/>
      <w:marRight w:val="0"/>
      <w:marTop w:val="0"/>
      <w:marBottom w:val="0"/>
      <w:divBdr>
        <w:top w:val="none" w:sz="0" w:space="0" w:color="auto"/>
        <w:left w:val="none" w:sz="0" w:space="0" w:color="auto"/>
        <w:bottom w:val="none" w:sz="0" w:space="0" w:color="auto"/>
        <w:right w:val="none" w:sz="0" w:space="0" w:color="auto"/>
      </w:divBdr>
    </w:div>
    <w:div w:id="660541251">
      <w:bodyDiv w:val="1"/>
      <w:marLeft w:val="0"/>
      <w:marRight w:val="0"/>
      <w:marTop w:val="0"/>
      <w:marBottom w:val="0"/>
      <w:divBdr>
        <w:top w:val="none" w:sz="0" w:space="0" w:color="auto"/>
        <w:left w:val="none" w:sz="0" w:space="0" w:color="auto"/>
        <w:bottom w:val="none" w:sz="0" w:space="0" w:color="auto"/>
        <w:right w:val="none" w:sz="0" w:space="0" w:color="auto"/>
      </w:divBdr>
    </w:div>
    <w:div w:id="701831059">
      <w:bodyDiv w:val="1"/>
      <w:marLeft w:val="0"/>
      <w:marRight w:val="0"/>
      <w:marTop w:val="0"/>
      <w:marBottom w:val="0"/>
      <w:divBdr>
        <w:top w:val="none" w:sz="0" w:space="0" w:color="auto"/>
        <w:left w:val="none" w:sz="0" w:space="0" w:color="auto"/>
        <w:bottom w:val="none" w:sz="0" w:space="0" w:color="auto"/>
        <w:right w:val="none" w:sz="0" w:space="0" w:color="auto"/>
      </w:divBdr>
    </w:div>
    <w:div w:id="739837390">
      <w:bodyDiv w:val="1"/>
      <w:marLeft w:val="0"/>
      <w:marRight w:val="0"/>
      <w:marTop w:val="0"/>
      <w:marBottom w:val="0"/>
      <w:divBdr>
        <w:top w:val="none" w:sz="0" w:space="0" w:color="auto"/>
        <w:left w:val="none" w:sz="0" w:space="0" w:color="auto"/>
        <w:bottom w:val="none" w:sz="0" w:space="0" w:color="auto"/>
        <w:right w:val="none" w:sz="0" w:space="0" w:color="auto"/>
      </w:divBdr>
    </w:div>
    <w:div w:id="770323879">
      <w:bodyDiv w:val="1"/>
      <w:marLeft w:val="0"/>
      <w:marRight w:val="0"/>
      <w:marTop w:val="0"/>
      <w:marBottom w:val="0"/>
      <w:divBdr>
        <w:top w:val="none" w:sz="0" w:space="0" w:color="auto"/>
        <w:left w:val="none" w:sz="0" w:space="0" w:color="auto"/>
        <w:bottom w:val="none" w:sz="0" w:space="0" w:color="auto"/>
        <w:right w:val="none" w:sz="0" w:space="0" w:color="auto"/>
      </w:divBdr>
    </w:div>
    <w:div w:id="812406866">
      <w:bodyDiv w:val="1"/>
      <w:marLeft w:val="0"/>
      <w:marRight w:val="0"/>
      <w:marTop w:val="0"/>
      <w:marBottom w:val="0"/>
      <w:divBdr>
        <w:top w:val="none" w:sz="0" w:space="0" w:color="auto"/>
        <w:left w:val="none" w:sz="0" w:space="0" w:color="auto"/>
        <w:bottom w:val="none" w:sz="0" w:space="0" w:color="auto"/>
        <w:right w:val="none" w:sz="0" w:space="0" w:color="auto"/>
      </w:divBdr>
    </w:div>
    <w:div w:id="812985191">
      <w:bodyDiv w:val="1"/>
      <w:marLeft w:val="0"/>
      <w:marRight w:val="0"/>
      <w:marTop w:val="0"/>
      <w:marBottom w:val="0"/>
      <w:divBdr>
        <w:top w:val="none" w:sz="0" w:space="0" w:color="auto"/>
        <w:left w:val="none" w:sz="0" w:space="0" w:color="auto"/>
        <w:bottom w:val="none" w:sz="0" w:space="0" w:color="auto"/>
        <w:right w:val="none" w:sz="0" w:space="0" w:color="auto"/>
      </w:divBdr>
    </w:div>
    <w:div w:id="1086416949">
      <w:bodyDiv w:val="1"/>
      <w:marLeft w:val="0"/>
      <w:marRight w:val="0"/>
      <w:marTop w:val="0"/>
      <w:marBottom w:val="0"/>
      <w:divBdr>
        <w:top w:val="none" w:sz="0" w:space="0" w:color="auto"/>
        <w:left w:val="none" w:sz="0" w:space="0" w:color="auto"/>
        <w:bottom w:val="none" w:sz="0" w:space="0" w:color="auto"/>
        <w:right w:val="none" w:sz="0" w:space="0" w:color="auto"/>
      </w:divBdr>
    </w:div>
    <w:div w:id="1133643196">
      <w:bodyDiv w:val="1"/>
      <w:marLeft w:val="0"/>
      <w:marRight w:val="0"/>
      <w:marTop w:val="0"/>
      <w:marBottom w:val="0"/>
      <w:divBdr>
        <w:top w:val="none" w:sz="0" w:space="0" w:color="auto"/>
        <w:left w:val="none" w:sz="0" w:space="0" w:color="auto"/>
        <w:bottom w:val="none" w:sz="0" w:space="0" w:color="auto"/>
        <w:right w:val="none" w:sz="0" w:space="0" w:color="auto"/>
      </w:divBdr>
    </w:div>
    <w:div w:id="1441754840">
      <w:bodyDiv w:val="1"/>
      <w:marLeft w:val="0"/>
      <w:marRight w:val="0"/>
      <w:marTop w:val="0"/>
      <w:marBottom w:val="0"/>
      <w:divBdr>
        <w:top w:val="none" w:sz="0" w:space="0" w:color="auto"/>
        <w:left w:val="none" w:sz="0" w:space="0" w:color="auto"/>
        <w:bottom w:val="none" w:sz="0" w:space="0" w:color="auto"/>
        <w:right w:val="none" w:sz="0" w:space="0" w:color="auto"/>
      </w:divBdr>
    </w:div>
    <w:div w:id="1442412854">
      <w:bodyDiv w:val="1"/>
      <w:marLeft w:val="0"/>
      <w:marRight w:val="0"/>
      <w:marTop w:val="0"/>
      <w:marBottom w:val="0"/>
      <w:divBdr>
        <w:top w:val="none" w:sz="0" w:space="0" w:color="auto"/>
        <w:left w:val="none" w:sz="0" w:space="0" w:color="auto"/>
        <w:bottom w:val="none" w:sz="0" w:space="0" w:color="auto"/>
        <w:right w:val="none" w:sz="0" w:space="0" w:color="auto"/>
      </w:divBdr>
    </w:div>
    <w:div w:id="1643002482">
      <w:bodyDiv w:val="1"/>
      <w:marLeft w:val="0"/>
      <w:marRight w:val="0"/>
      <w:marTop w:val="0"/>
      <w:marBottom w:val="0"/>
      <w:divBdr>
        <w:top w:val="none" w:sz="0" w:space="0" w:color="auto"/>
        <w:left w:val="none" w:sz="0" w:space="0" w:color="auto"/>
        <w:bottom w:val="none" w:sz="0" w:space="0" w:color="auto"/>
        <w:right w:val="none" w:sz="0" w:space="0" w:color="auto"/>
      </w:divBdr>
    </w:div>
    <w:div w:id="1732968850">
      <w:bodyDiv w:val="1"/>
      <w:marLeft w:val="0"/>
      <w:marRight w:val="0"/>
      <w:marTop w:val="0"/>
      <w:marBottom w:val="0"/>
      <w:divBdr>
        <w:top w:val="none" w:sz="0" w:space="0" w:color="auto"/>
        <w:left w:val="none" w:sz="0" w:space="0" w:color="auto"/>
        <w:bottom w:val="none" w:sz="0" w:space="0" w:color="auto"/>
        <w:right w:val="none" w:sz="0" w:space="0" w:color="auto"/>
      </w:divBdr>
    </w:div>
    <w:div w:id="1749499263">
      <w:bodyDiv w:val="1"/>
      <w:marLeft w:val="0"/>
      <w:marRight w:val="0"/>
      <w:marTop w:val="0"/>
      <w:marBottom w:val="0"/>
      <w:divBdr>
        <w:top w:val="none" w:sz="0" w:space="0" w:color="auto"/>
        <w:left w:val="none" w:sz="0" w:space="0" w:color="auto"/>
        <w:bottom w:val="none" w:sz="0" w:space="0" w:color="auto"/>
        <w:right w:val="none" w:sz="0" w:space="0" w:color="auto"/>
      </w:divBdr>
    </w:div>
    <w:div w:id="1863661828">
      <w:bodyDiv w:val="1"/>
      <w:marLeft w:val="0"/>
      <w:marRight w:val="0"/>
      <w:marTop w:val="0"/>
      <w:marBottom w:val="0"/>
      <w:divBdr>
        <w:top w:val="none" w:sz="0" w:space="0" w:color="auto"/>
        <w:left w:val="none" w:sz="0" w:space="0" w:color="auto"/>
        <w:bottom w:val="none" w:sz="0" w:space="0" w:color="auto"/>
        <w:right w:val="none" w:sz="0" w:space="0" w:color="auto"/>
      </w:divBdr>
    </w:div>
    <w:div w:id="1968772999">
      <w:bodyDiv w:val="1"/>
      <w:marLeft w:val="0"/>
      <w:marRight w:val="0"/>
      <w:marTop w:val="0"/>
      <w:marBottom w:val="0"/>
      <w:divBdr>
        <w:top w:val="none" w:sz="0" w:space="0" w:color="auto"/>
        <w:left w:val="none" w:sz="0" w:space="0" w:color="auto"/>
        <w:bottom w:val="none" w:sz="0" w:space="0" w:color="auto"/>
        <w:right w:val="none" w:sz="0" w:space="0" w:color="auto"/>
      </w:divBdr>
    </w:div>
    <w:div w:id="207122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149D3-7F2F-4D72-9C16-D36C3F80C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14717</Words>
  <Characters>8390</Characters>
  <Application>Microsoft Office Word</Application>
  <DocSecurity>0</DocSecurity>
  <Lines>69</Lines>
  <Paragraphs>46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Лабораторна робота №1</vt:lpstr>
      <vt:lpstr>Лабораторна робота №1</vt:lpstr>
    </vt:vector>
  </TitlesOfParts>
  <Company>СГА</Company>
  <LinksUpToDate>false</LinksUpToDate>
  <CharactersWithSpaces>23061</CharactersWithSpaces>
  <SharedDoc>false</SharedDoc>
  <HLinks>
    <vt:vector size="6" baseType="variant">
      <vt:variant>
        <vt:i4>196612</vt:i4>
      </vt:variant>
      <vt:variant>
        <vt:i4>0</vt:i4>
      </vt:variant>
      <vt:variant>
        <vt:i4>0</vt:i4>
      </vt:variant>
      <vt:variant>
        <vt:i4>5</vt:i4>
      </vt:variant>
      <vt:variant>
        <vt:lpwstr>https://msn.khnu.km.ua/course/index.php?categoryid=85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 робота №1</dc:title>
  <dc:subject/>
  <dc:creator>DEFAULT</dc:creator>
  <cp:keywords/>
  <cp:lastModifiedBy>User</cp:lastModifiedBy>
  <cp:revision>5</cp:revision>
  <cp:lastPrinted>2018-09-13T12:21:00Z</cp:lastPrinted>
  <dcterms:created xsi:type="dcterms:W3CDTF">2023-06-30T09:18:00Z</dcterms:created>
  <dcterms:modified xsi:type="dcterms:W3CDTF">2023-06-30T10:09:00Z</dcterms:modified>
</cp:coreProperties>
</file>