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5902" w14:textId="77777777" w:rsidR="00B97BF2" w:rsidRPr="00153F4E" w:rsidRDefault="00B97BF2" w:rsidP="00B97BF2">
      <w:pPr>
        <w:tabs>
          <w:tab w:val="left" w:pos="426"/>
        </w:tabs>
        <w:spacing w:line="360" w:lineRule="auto"/>
        <w:ind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МІНІСТЕРСТВО ОСВІТИ І НАУКИ УКРАЇНИ ХМЕЛЬНИЦЬКИЙ НАЦІОНАЛЬНИЙ УНІВЕРСИТЕТ</w:t>
      </w:r>
    </w:p>
    <w:p w14:paraId="40B784DB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Факультет інформаційних технологій</w:t>
      </w:r>
    </w:p>
    <w:p w14:paraId="5B70AB4F" w14:textId="77777777" w:rsidR="00B97BF2" w:rsidRPr="00153F4E" w:rsidRDefault="00B97BF2" w:rsidP="00B97BF2">
      <w:pPr>
        <w:spacing w:line="360" w:lineRule="auto"/>
        <w:ind w:left="709" w:hanging="498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Кафедра комп'ютерної інженерії та інформаційних систем</w:t>
      </w:r>
    </w:p>
    <w:p w14:paraId="0C68E92B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2FC5C69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515FD8D5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50E3EA4" w14:textId="77777777" w:rsidR="00B97BF2" w:rsidRPr="00153F4E" w:rsidRDefault="00B97BF2" w:rsidP="00B97BF2">
      <w:pPr>
        <w:spacing w:line="360" w:lineRule="auto"/>
        <w:ind w:hanging="498"/>
        <w:jc w:val="center"/>
        <w:rPr>
          <w:color w:val="000000" w:themeColor="text1"/>
          <w:sz w:val="28"/>
          <w:szCs w:val="28"/>
          <w:lang w:val="uk-UA"/>
        </w:rPr>
      </w:pPr>
    </w:p>
    <w:p w14:paraId="6E85FC8E" w14:textId="77777777" w:rsidR="00B97BF2" w:rsidRPr="00153F4E" w:rsidRDefault="00B97BF2" w:rsidP="00B97BF2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14:paraId="2536D1C4" w14:textId="7EDEBE4B" w:rsidR="00B97BF2" w:rsidRPr="009724C1" w:rsidRDefault="00DE60D9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</w:rPr>
      </w:pPr>
      <w:r w:rsidRPr="00153F4E">
        <w:rPr>
          <w:color w:val="000000" w:themeColor="text1"/>
          <w:sz w:val="28"/>
          <w:szCs w:val="28"/>
          <w:lang w:val="uk-UA"/>
        </w:rPr>
        <w:t>ЛАБОРАТОРНА</w:t>
      </w:r>
      <w:r w:rsidR="00B97BF2" w:rsidRPr="00153F4E">
        <w:rPr>
          <w:color w:val="000000" w:themeColor="text1"/>
          <w:sz w:val="28"/>
          <w:szCs w:val="28"/>
          <w:lang w:val="uk-UA"/>
        </w:rPr>
        <w:t xml:space="preserve"> РОБОТА №</w:t>
      </w:r>
      <w:r w:rsidR="009724C1" w:rsidRPr="009724C1">
        <w:rPr>
          <w:color w:val="000000" w:themeColor="text1"/>
          <w:sz w:val="28"/>
          <w:szCs w:val="28"/>
        </w:rPr>
        <w:t>7</w:t>
      </w:r>
    </w:p>
    <w:p w14:paraId="431A218C" w14:textId="2169A3B4" w:rsidR="00B97BF2" w:rsidRPr="00153F4E" w:rsidRDefault="00B97BF2" w:rsidP="00B97BF2">
      <w:pPr>
        <w:spacing w:before="1" w:line="360" w:lineRule="auto"/>
        <w:ind w:left="735" w:right="741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з дисципліни «</w:t>
      </w:r>
      <w:r w:rsidR="00DE60D9" w:rsidRPr="00153F4E">
        <w:rPr>
          <w:color w:val="000000" w:themeColor="text1"/>
          <w:sz w:val="28"/>
          <w:szCs w:val="28"/>
          <w:lang w:val="uk-UA"/>
        </w:rPr>
        <w:t>Теорія і технології про</w:t>
      </w:r>
      <w:r w:rsidR="00947153">
        <w:rPr>
          <w:color w:val="000000" w:themeColor="text1"/>
          <w:sz w:val="28"/>
          <w:szCs w:val="28"/>
          <w:lang w:val="uk-UA"/>
        </w:rPr>
        <w:t>е</w:t>
      </w:r>
      <w:r w:rsidR="00DE60D9" w:rsidRPr="00153F4E">
        <w:rPr>
          <w:color w:val="000000" w:themeColor="text1"/>
          <w:sz w:val="28"/>
          <w:szCs w:val="28"/>
          <w:lang w:val="uk-UA"/>
        </w:rPr>
        <w:t>ктування спеціалізованих операційних систем</w:t>
      </w:r>
      <w:r w:rsidRPr="00153F4E">
        <w:rPr>
          <w:color w:val="000000" w:themeColor="text1"/>
          <w:sz w:val="28"/>
          <w:szCs w:val="28"/>
          <w:lang w:val="uk-UA"/>
        </w:rPr>
        <w:t>»</w:t>
      </w:r>
    </w:p>
    <w:p w14:paraId="5C85CD6D" w14:textId="49A18520" w:rsidR="00B97BF2" w:rsidRPr="00153F4E" w:rsidRDefault="00A130D3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Л</w:t>
      </w:r>
      <w:r w:rsidR="00B97BF2" w:rsidRPr="00153F4E">
        <w:rPr>
          <w:color w:val="000000" w:themeColor="text1"/>
          <w:sz w:val="28"/>
          <w:szCs w:val="28"/>
          <w:lang w:val="uk-UA"/>
        </w:rPr>
        <w:t>РКІ.</w:t>
      </w:r>
      <w:r w:rsidRPr="00153F4E">
        <w:rPr>
          <w:color w:val="000000" w:themeColor="text1"/>
          <w:sz w:val="28"/>
          <w:szCs w:val="28"/>
        </w:rPr>
        <w:t>180112.22.01.17</w:t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B97BF2" w:rsidRPr="00153F4E">
        <w:rPr>
          <w:color w:val="000000" w:themeColor="text1"/>
          <w:sz w:val="28"/>
          <w:szCs w:val="28"/>
          <w:lang w:val="uk-UA"/>
        </w:rPr>
        <w:t>ПЗ</w:t>
      </w:r>
    </w:p>
    <w:p w14:paraId="1426B913" w14:textId="77777777" w:rsidR="00B97BF2" w:rsidRPr="00153F4E" w:rsidRDefault="00B97BF2" w:rsidP="00B97BF2">
      <w:pPr>
        <w:spacing w:line="360" w:lineRule="auto"/>
        <w:ind w:left="1774" w:right="1705"/>
        <w:jc w:val="center"/>
        <w:rPr>
          <w:color w:val="000000" w:themeColor="text1"/>
          <w:sz w:val="28"/>
          <w:szCs w:val="28"/>
          <w:lang w:val="uk-UA"/>
        </w:rPr>
      </w:pPr>
    </w:p>
    <w:p w14:paraId="2C96C5A7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</w:p>
    <w:p w14:paraId="2F29508A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Галузь знань __________12 – Інформаційні технології______________</w:t>
      </w:r>
    </w:p>
    <w:p w14:paraId="5F0392CD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14:paraId="2723A60E" w14:textId="77777777" w:rsidR="00B97BF2" w:rsidRPr="00153F4E" w:rsidRDefault="00B97BF2" w:rsidP="00B97BF2">
      <w:pPr>
        <w:widowControl w:val="0"/>
        <w:suppressAutoHyphens/>
        <w:spacing w:line="360" w:lineRule="auto"/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</w:pPr>
      <w:r w:rsidRPr="00153F4E">
        <w:rPr>
          <w:rFonts w:eastAsia="SimSun"/>
          <w:color w:val="000000" w:themeColor="text1"/>
          <w:kern w:val="3"/>
          <w:sz w:val="28"/>
          <w:szCs w:val="28"/>
          <w:lang w:val="uk-UA" w:eastAsia="zh-CN" w:bidi="hi-IN"/>
        </w:rPr>
        <w:t>Спеціальність _________123 –Комп’ютерна інженерія______________</w:t>
      </w:r>
    </w:p>
    <w:p w14:paraId="36E82B75" w14:textId="556E22BE" w:rsidR="00947153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D37A3B8" w14:textId="5A90BBBC" w:rsidR="00947153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D7EF8BB" w14:textId="77777777" w:rsidR="00947153" w:rsidRPr="00153F4E" w:rsidRDefault="00947153" w:rsidP="00B97BF2">
      <w:pPr>
        <w:spacing w:before="5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0AA31D7A" w14:textId="31D06735" w:rsidR="00B97BF2" w:rsidRPr="00153F4E" w:rsidRDefault="00B97BF2" w:rsidP="00B97BF2">
      <w:pPr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Викона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>:</w:t>
      </w:r>
    </w:p>
    <w:p w14:paraId="2EAE8386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77F879FA" w14:textId="146FD966" w:rsidR="00B97BF2" w:rsidRPr="00153F4E" w:rsidRDefault="00B97BF2" w:rsidP="00B97BF2">
      <w:pPr>
        <w:tabs>
          <w:tab w:val="left" w:pos="4132"/>
          <w:tab w:val="left" w:pos="6434"/>
        </w:tabs>
        <w:spacing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студент 1</w:t>
      </w:r>
      <w:r w:rsidR="001A7623"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курсу, групи</w:t>
      </w:r>
      <w:r w:rsidRPr="00153F4E">
        <w:rPr>
          <w:color w:val="000000" w:themeColor="text1"/>
          <w:spacing w:val="-4"/>
          <w:sz w:val="28"/>
          <w:szCs w:val="28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lang w:val="uk-UA"/>
        </w:rPr>
        <w:t>КІ</w:t>
      </w:r>
      <w:r w:rsidR="001A7623" w:rsidRPr="00153F4E">
        <w:rPr>
          <w:color w:val="000000" w:themeColor="text1"/>
          <w:sz w:val="28"/>
          <w:szCs w:val="28"/>
          <w:lang w:val="uk-UA"/>
        </w:rPr>
        <w:t>2м</w:t>
      </w:r>
      <w:r w:rsidRPr="00153F4E">
        <w:rPr>
          <w:color w:val="000000" w:themeColor="text1"/>
          <w:sz w:val="28"/>
          <w:szCs w:val="28"/>
          <w:lang w:val="uk-UA"/>
        </w:rPr>
        <w:t>-</w:t>
      </w:r>
      <w:r w:rsidR="001A7623" w:rsidRPr="00153F4E">
        <w:rPr>
          <w:color w:val="000000" w:themeColor="text1"/>
          <w:spacing w:val="-3"/>
          <w:sz w:val="28"/>
          <w:szCs w:val="28"/>
          <w:lang w:val="uk-UA"/>
        </w:rPr>
        <w:t>22</w:t>
      </w:r>
      <w:r w:rsidRPr="00153F4E">
        <w:rPr>
          <w:color w:val="000000" w:themeColor="text1"/>
          <w:sz w:val="28"/>
          <w:szCs w:val="28"/>
          <w:lang w:val="uk-UA"/>
        </w:rPr>
        <w:t>-1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 xml:space="preserve"> </w:t>
      </w:r>
      <w:r w:rsidRPr="00153F4E">
        <w:rPr>
          <w:color w:val="000000" w:themeColor="text1"/>
          <w:sz w:val="28"/>
          <w:szCs w:val="28"/>
          <w:u w:val="single"/>
          <w:lang w:val="uk-UA"/>
        </w:rPr>
        <w:tab/>
      </w:r>
      <w:r w:rsidRPr="00153F4E">
        <w:rPr>
          <w:color w:val="000000" w:themeColor="text1"/>
          <w:sz w:val="28"/>
          <w:szCs w:val="28"/>
          <w:lang w:val="uk-UA"/>
        </w:rPr>
        <w:t xml:space="preserve">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proofErr w:type="spellStart"/>
      <w:r w:rsidR="00947153">
        <w:rPr>
          <w:color w:val="000000" w:themeColor="text1"/>
          <w:sz w:val="28"/>
          <w:szCs w:val="28"/>
          <w:lang w:val="uk-UA"/>
        </w:rPr>
        <w:t>Біньковський</w:t>
      </w:r>
      <w:proofErr w:type="spellEnd"/>
      <w:r w:rsidR="00947153">
        <w:rPr>
          <w:color w:val="000000" w:themeColor="text1"/>
          <w:sz w:val="28"/>
          <w:szCs w:val="28"/>
          <w:lang w:val="uk-UA"/>
        </w:rPr>
        <w:t xml:space="preserve"> Я.В</w:t>
      </w:r>
      <w:r w:rsidRPr="00153F4E">
        <w:rPr>
          <w:color w:val="000000" w:themeColor="text1"/>
          <w:sz w:val="28"/>
          <w:szCs w:val="28"/>
          <w:lang w:val="uk-UA"/>
        </w:rPr>
        <w:t>.</w:t>
      </w:r>
    </w:p>
    <w:p w14:paraId="126C64E8" w14:textId="77777777" w:rsidR="00B97BF2" w:rsidRPr="00153F4E" w:rsidRDefault="00B97BF2" w:rsidP="00B97BF2">
      <w:pPr>
        <w:spacing w:line="360" w:lineRule="auto"/>
        <w:ind w:left="1774" w:right="96"/>
        <w:jc w:val="center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367E023" w14:textId="77777777" w:rsidR="00B97BF2" w:rsidRPr="00153F4E" w:rsidRDefault="00B97BF2" w:rsidP="00B97BF2">
      <w:pPr>
        <w:spacing w:before="2" w:line="360" w:lineRule="auto"/>
        <w:jc w:val="center"/>
        <w:rPr>
          <w:color w:val="000000" w:themeColor="text1"/>
          <w:sz w:val="28"/>
          <w:szCs w:val="28"/>
          <w:lang w:val="uk-UA"/>
        </w:rPr>
      </w:pPr>
    </w:p>
    <w:p w14:paraId="230E7FF9" w14:textId="21264F41" w:rsidR="00B97BF2" w:rsidRPr="00153F4E" w:rsidRDefault="00B97BF2" w:rsidP="00B97BF2">
      <w:pPr>
        <w:spacing w:before="89" w:line="360" w:lineRule="auto"/>
        <w:ind w:left="102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Перевіри</w:t>
      </w:r>
      <w:r w:rsidR="00C030F7">
        <w:rPr>
          <w:color w:val="000000" w:themeColor="text1"/>
          <w:sz w:val="28"/>
          <w:szCs w:val="28"/>
          <w:lang w:val="uk-UA"/>
        </w:rPr>
        <w:t>в</w:t>
      </w:r>
      <w:r w:rsidRPr="00153F4E">
        <w:rPr>
          <w:color w:val="000000" w:themeColor="text1"/>
          <w:sz w:val="28"/>
          <w:szCs w:val="28"/>
          <w:lang w:val="uk-UA"/>
        </w:rPr>
        <w:t xml:space="preserve">:                                       ________________ </w:t>
      </w:r>
      <w:r w:rsidR="001A7623" w:rsidRPr="00153F4E">
        <w:rPr>
          <w:color w:val="000000" w:themeColor="text1"/>
          <w:sz w:val="28"/>
          <w:szCs w:val="28"/>
          <w:lang w:val="uk-UA"/>
        </w:rPr>
        <w:tab/>
      </w:r>
      <w:r w:rsidR="00DE60D9" w:rsidRPr="00153F4E">
        <w:rPr>
          <w:color w:val="000000" w:themeColor="text1"/>
          <w:sz w:val="28"/>
          <w:szCs w:val="28"/>
          <w:shd w:val="clear" w:color="auto" w:fill="FFFFFF"/>
          <w:lang w:val="uk-UA"/>
        </w:rPr>
        <w:t>Лисенко С.М.</w:t>
      </w:r>
    </w:p>
    <w:p w14:paraId="7E504473" w14:textId="77777777" w:rsidR="00B97BF2" w:rsidRPr="00153F4E" w:rsidRDefault="00B97BF2" w:rsidP="00B97BF2">
      <w:pPr>
        <w:spacing w:before="2" w:line="360" w:lineRule="auto"/>
        <w:ind w:left="2080" w:firstLine="2740"/>
        <w:rPr>
          <w:color w:val="000000" w:themeColor="text1"/>
          <w:sz w:val="28"/>
          <w:szCs w:val="28"/>
          <w:lang w:val="uk-UA"/>
        </w:rPr>
      </w:pPr>
      <w:r w:rsidRPr="00153F4E">
        <w:rPr>
          <w:color w:val="000000" w:themeColor="text1"/>
          <w:sz w:val="28"/>
          <w:szCs w:val="28"/>
          <w:lang w:val="uk-UA"/>
        </w:rPr>
        <w:t>(Підпис)</w:t>
      </w:r>
    </w:p>
    <w:p w14:paraId="685EFD8A" w14:textId="77777777" w:rsidR="00B97BF2" w:rsidRPr="00153F4E" w:rsidRDefault="00B97BF2" w:rsidP="00B97BF2">
      <w:pPr>
        <w:spacing w:before="89" w:line="360" w:lineRule="auto"/>
        <w:ind w:hanging="95"/>
        <w:rPr>
          <w:color w:val="000000" w:themeColor="text1"/>
          <w:sz w:val="28"/>
          <w:szCs w:val="28"/>
          <w:lang w:val="uk-UA"/>
        </w:rPr>
      </w:pPr>
    </w:p>
    <w:p w14:paraId="1F318A73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4A992628" w14:textId="77777777" w:rsidR="00B97BF2" w:rsidRPr="00153F4E" w:rsidRDefault="00B97BF2" w:rsidP="00B97BF2">
      <w:pPr>
        <w:spacing w:before="89"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</w:pPr>
    </w:p>
    <w:p w14:paraId="7059B833" w14:textId="5521BA2B" w:rsidR="00B97BF2" w:rsidRPr="00153F4E" w:rsidRDefault="00B97BF2" w:rsidP="00B97BF2">
      <w:pPr>
        <w:spacing w:line="360" w:lineRule="auto"/>
        <w:ind w:hanging="426"/>
        <w:jc w:val="center"/>
        <w:rPr>
          <w:color w:val="000000" w:themeColor="text1"/>
          <w:sz w:val="28"/>
          <w:szCs w:val="28"/>
          <w:lang w:val="uk-UA"/>
        </w:rPr>
        <w:sectPr w:rsidR="00B97BF2" w:rsidRPr="00153F4E" w:rsidSect="00947153">
          <w:pgSz w:w="11910" w:h="16840"/>
          <w:pgMar w:top="620" w:right="740" w:bottom="280" w:left="1600" w:header="720" w:footer="720" w:gutter="0"/>
          <w:cols w:space="720"/>
        </w:sectPr>
      </w:pPr>
      <w:r w:rsidRPr="00153F4E">
        <w:rPr>
          <w:color w:val="000000" w:themeColor="text1"/>
          <w:sz w:val="28"/>
          <w:szCs w:val="28"/>
          <w:lang w:val="uk-UA"/>
        </w:rPr>
        <w:t>Хмельницький – 2023 р</w:t>
      </w:r>
    </w:p>
    <w:p w14:paraId="1E70C74F" w14:textId="77777777" w:rsidR="00D11DB8" w:rsidRDefault="00B42B1F" w:rsidP="00B42B1F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B42B1F">
        <w:rPr>
          <w:color w:val="000000" w:themeColor="text1"/>
          <w:sz w:val="28"/>
          <w:szCs w:val="28"/>
          <w:lang w:val="uk-UA"/>
        </w:rPr>
        <w:lastRenderedPageBreak/>
        <w:t xml:space="preserve">Тема: </w:t>
      </w:r>
    </w:p>
    <w:p w14:paraId="7106B9A9" w14:textId="005B94E9" w:rsidR="008E3938" w:rsidRPr="00153F4E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9724C1">
        <w:rPr>
          <w:color w:val="000000" w:themeColor="text1"/>
          <w:sz w:val="28"/>
          <w:szCs w:val="28"/>
          <w:lang w:val="uk-UA"/>
        </w:rPr>
        <w:t xml:space="preserve">Розроблення драйверів пристроїв як модулів ядра для ОС </w:t>
      </w:r>
      <w:proofErr w:type="spellStart"/>
      <w:r w:rsidRPr="009724C1">
        <w:rPr>
          <w:color w:val="000000" w:themeColor="text1"/>
          <w:sz w:val="28"/>
          <w:szCs w:val="28"/>
          <w:lang w:val="uk-UA"/>
        </w:rPr>
        <w:t>Linux</w:t>
      </w:r>
      <w:proofErr w:type="spellEnd"/>
      <w:r w:rsidRPr="009724C1">
        <w:rPr>
          <w:color w:val="000000" w:themeColor="text1"/>
          <w:sz w:val="28"/>
          <w:szCs w:val="28"/>
          <w:lang w:val="uk-UA"/>
        </w:rPr>
        <w:t>.</w:t>
      </w:r>
      <w:r w:rsidRPr="009724C1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 xml:space="preserve">Створення драйвера як модуля ядра. Збирання ядра разом з модулем драйвера. </w:t>
      </w:r>
      <w:r w:rsidR="008E3938" w:rsidRPr="00153F4E">
        <w:rPr>
          <w:color w:val="000000" w:themeColor="text1"/>
          <w:sz w:val="28"/>
          <w:szCs w:val="28"/>
          <w:lang w:val="uk-UA"/>
        </w:rPr>
        <w:t>Завдання:</w:t>
      </w:r>
    </w:p>
    <w:p w14:paraId="1121CAD0" w14:textId="23609AC0" w:rsidR="002F7B76" w:rsidRDefault="002F7B76" w:rsidP="002F7B76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2F7B76">
        <w:rPr>
          <w:color w:val="000000" w:themeColor="text1"/>
          <w:sz w:val="28"/>
          <w:szCs w:val="28"/>
          <w:lang w:val="uk-UA"/>
        </w:rPr>
        <w:t>Простий рівень</w:t>
      </w:r>
      <w:r w:rsidR="006C29AC">
        <w:rPr>
          <w:color w:val="000000" w:themeColor="text1"/>
          <w:sz w:val="28"/>
          <w:szCs w:val="28"/>
          <w:lang w:val="uk-UA"/>
        </w:rPr>
        <w:t>.</w:t>
      </w:r>
    </w:p>
    <w:p w14:paraId="1D2B6983" w14:textId="257B8874" w:rsidR="009724C1" w:rsidRDefault="009724C1" w:rsidP="009724C1">
      <w:pPr>
        <w:spacing w:line="360" w:lineRule="auto"/>
        <w:ind w:left="142" w:right="141" w:firstLine="567"/>
        <w:jc w:val="both"/>
        <w:rPr>
          <w:color w:val="000000" w:themeColor="text1"/>
          <w:sz w:val="28"/>
          <w:szCs w:val="28"/>
          <w:lang w:val="uk-UA"/>
        </w:rPr>
      </w:pPr>
      <w:r w:rsidRPr="009724C1">
        <w:rPr>
          <w:color w:val="000000" w:themeColor="text1"/>
          <w:sz w:val="28"/>
          <w:szCs w:val="28"/>
          <w:lang w:val="uk-UA"/>
        </w:rPr>
        <w:t>Вивчити наведені приклади взаємодії з драйверами пристроїв. Реалізувати наведений в</w:t>
      </w:r>
      <w:r w:rsidRPr="009724C1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>метод. вказівках приклад драйвера як модуль ядра. Зібрати ядро ОС разом з модулем</w:t>
      </w:r>
      <w:r w:rsidRPr="002E725C">
        <w:rPr>
          <w:color w:val="000000" w:themeColor="text1"/>
          <w:sz w:val="28"/>
          <w:szCs w:val="28"/>
        </w:rPr>
        <w:t xml:space="preserve"> </w:t>
      </w:r>
      <w:r w:rsidRPr="009724C1">
        <w:rPr>
          <w:color w:val="000000" w:themeColor="text1"/>
          <w:sz w:val="28"/>
          <w:szCs w:val="28"/>
          <w:lang w:val="uk-UA"/>
        </w:rPr>
        <w:t>драйвера. Оформити звіт з виконаної роботи.</w:t>
      </w:r>
    </w:p>
    <w:p w14:paraId="777BFB50" w14:textId="77E166A3" w:rsidR="009153AD" w:rsidRDefault="009153AD" w:rsidP="009724C1">
      <w:pPr>
        <w:spacing w:line="360" w:lineRule="auto"/>
        <w:ind w:left="142" w:right="141" w:firstLine="567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Реаліз</w:t>
      </w:r>
      <w:r w:rsidR="0008071A">
        <w:rPr>
          <w:color w:val="000000" w:themeColor="text1"/>
          <w:sz w:val="28"/>
          <w:szCs w:val="28"/>
          <w:lang w:val="uk-UA"/>
        </w:rPr>
        <w:t>ація</w:t>
      </w:r>
    </w:p>
    <w:p w14:paraId="72FE6588" w14:textId="37AB186D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Створення модуля ядра вимагає побудови за допомогою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вказує системі збірки ядра, які компоненти необхідні для збирання модуля.</w:t>
      </w:r>
    </w:p>
    <w:p w14:paraId="0156CCD5" w14:textId="248A0653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Якщо модуль складається з одного вихідного файлу, потрібен лише один рядок 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:</w:t>
      </w:r>
    </w:p>
    <w:p w14:paraId="22F66759" w14:textId="3426D04D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obj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-m :=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source_file_name.o</w:t>
      </w:r>
      <w:proofErr w:type="spellEnd"/>
    </w:p>
    <w:p w14:paraId="5011D65D" w14:textId="0C754AAF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Якщо є кілька вихідних файлів, потрібні два рядки 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makefile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:</w:t>
      </w:r>
    </w:p>
    <w:p w14:paraId="720BD52F" w14:textId="77777777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obj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-m :=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module_name.o</w:t>
      </w:r>
      <w:proofErr w:type="spellEnd"/>
    </w:p>
    <w:p w14:paraId="0ABECEFB" w14:textId="1DA3B082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module_name-objs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:= source_1.o source_2.o …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source_n.o</w:t>
      </w:r>
      <w:proofErr w:type="spellEnd"/>
    </w:p>
    <w:p w14:paraId="60FAD09F" w14:textId="17C97966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збірки модуля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-C KERNEL_MODULE_BUILD_SYSTEM_FOLDER M=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pwd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, де KERNEL_MODULE_BUILD_SYSTEM_FOLDER - це шлях до системи збірки модулів.</w:t>
      </w:r>
    </w:p>
    <w:p w14:paraId="697130D0" w14:textId="27430098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очищення папки збірки використовується команда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-C KERNEL_MODULES_BUILD_SYSTEM_FOLDER M=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pwd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clean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1D56C2A" w14:textId="507A8615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>Система збірки модулів зазвичай знаходиться в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lib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uname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-r/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build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2BB72A9E" w14:textId="0776BCAF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завантаження модуля в ядро використовується команда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insmod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./&lt;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&gt;.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ko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, а для вивантаження -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rmmod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./&lt;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module_name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&gt;.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ko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04EB23A5" w14:textId="77777777" w:rsidR="005534CA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завантаження та використання модуля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make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load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з папки вихідного файлу. </w:t>
      </w:r>
    </w:p>
    <w:p w14:paraId="1730DBDE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79ED44CD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1A5854B4" w14:textId="77777777" w:rsidR="005534CA" w:rsidRDefault="005534CA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14:paraId="6E47F6CE" w14:textId="49B636C9" w:rsidR="00360AF3" w:rsidRPr="00360AF3" w:rsidRDefault="00360AF3" w:rsidP="005534CA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lastRenderedPageBreak/>
        <w:t>Після завантаження, ім'я драйвера буде відображено у файлі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proc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modules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, а пристрій, пов'язаний з модулем, буде відображено у файлі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proc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devices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BD7F598" w14:textId="765A2202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Щоб створити файл пристрою, потрібно виконати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mknod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simple-driver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c 250 0.</w:t>
      </w:r>
    </w:p>
    <w:p w14:paraId="71312C02" w14:textId="7AD7A700" w:rsid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 w:rsidRPr="00360AF3">
        <w:rPr>
          <w:color w:val="000000" w:themeColor="text1"/>
          <w:sz w:val="28"/>
          <w:szCs w:val="28"/>
          <w:lang w:val="uk-UA"/>
        </w:rPr>
        <w:t xml:space="preserve">Для перевірки роботи драйвера можна використовувати команду 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cat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 xml:space="preserve"> 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dev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/</w:t>
      </w:r>
      <w:proofErr w:type="spellStart"/>
      <w:r w:rsidRPr="00360AF3">
        <w:rPr>
          <w:color w:val="000000" w:themeColor="text1"/>
          <w:sz w:val="28"/>
          <w:szCs w:val="28"/>
          <w:lang w:val="uk-UA"/>
        </w:rPr>
        <w:t>simple-driver</w:t>
      </w:r>
      <w:proofErr w:type="spellEnd"/>
      <w:r w:rsidRPr="00360AF3">
        <w:rPr>
          <w:color w:val="000000" w:themeColor="text1"/>
          <w:sz w:val="28"/>
          <w:szCs w:val="28"/>
          <w:lang w:val="uk-UA"/>
        </w:rPr>
        <w:t>.</w:t>
      </w:r>
    </w:p>
    <w:p w14:paraId="3E2EAA01" w14:textId="77777777" w:rsidR="00360AF3" w:rsidRPr="00360AF3" w:rsidRDefault="00360AF3" w:rsidP="00360AF3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2FE3054" w14:textId="7F269885" w:rsidR="009724C1" w:rsidRDefault="009724C1" w:rsidP="001F79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Код реалізації драйвера:</w:t>
      </w:r>
    </w:p>
    <w:p w14:paraId="034C9BE7" w14:textId="77777777" w:rsidR="009724C1" w:rsidRPr="00360AF3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main.c</w:t>
      </w:r>
      <w:proofErr w:type="spellEnd"/>
    </w:p>
    <w:p w14:paraId="2D05AC2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</w:t>
      </w:r>
    </w:p>
    <w:p w14:paraId="4DAA601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init.h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1C34150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version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info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 MODULE_LICENSE, MODULE_AUTHOR,</w:t>
      </w:r>
    </w:p>
    <w:p w14:paraId="1516EDB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2BA9F58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MODULE_DESCRIPTION("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");</w:t>
      </w:r>
    </w:p>
    <w:p w14:paraId="323CD51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MODULE_LICENSE("GPL");</w:t>
      </w:r>
    </w:p>
    <w:p w14:paraId="62C6E0A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MODULE_AUTHOR("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Apriorit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");</w:t>
      </w:r>
    </w:p>
    <w:p w14:paraId="2FC9640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5C0F342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4E50A20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0664F79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Initialization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started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6A7BC1F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();</w:t>
      </w:r>
    </w:p>
    <w:p w14:paraId="28CCCD3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3EA72F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09A0A3A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72B307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593E030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Exiting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3B081EE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();</w:t>
      </w:r>
    </w:p>
    <w:p w14:paraId="2C01C586" w14:textId="6FBA4BD7" w:rsidR="009724C1" w:rsidRPr="00947153" w:rsidRDefault="009724C1" w:rsidP="00360AF3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39EE5381" w14:textId="756E856E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simple_driver_init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07065F39" w14:textId="641D243B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simple_driver_exit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4D03C619" w14:textId="24D37EAE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60AFABA1" w14:textId="4E583832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2970C7E8" w14:textId="66B1DEC7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50BC6DC8" w14:textId="67CC644D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2730C53A" w14:textId="150B0117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6235799D" w14:textId="388766F5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3D85A690" w14:textId="4B53A8D2" w:rsidR="00360AF3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4F0A8C0C" w14:textId="77777777" w:rsidR="00360AF3" w:rsidRPr="009724C1" w:rsidRDefault="00360AF3" w:rsidP="009724C1">
      <w:pPr>
        <w:spacing w:line="360" w:lineRule="auto"/>
        <w:ind w:right="141" w:firstLine="709"/>
        <w:jc w:val="both"/>
        <w:rPr>
          <w:i/>
          <w:iCs/>
          <w:color w:val="000000" w:themeColor="text1"/>
          <w:sz w:val="22"/>
          <w:szCs w:val="22"/>
          <w:lang w:val="uk-UA"/>
        </w:rPr>
      </w:pPr>
    </w:p>
    <w:p w14:paraId="1A7FBBA4" w14:textId="77777777" w:rsidR="009724C1" w:rsidRPr="00360AF3" w:rsidRDefault="009724C1" w:rsidP="009724C1">
      <w:pPr>
        <w:spacing w:line="360" w:lineRule="auto"/>
        <w:ind w:right="141"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360AF3">
        <w:rPr>
          <w:color w:val="000000" w:themeColor="text1"/>
          <w:sz w:val="28"/>
          <w:szCs w:val="28"/>
          <w:lang w:val="uk-UA"/>
        </w:rPr>
        <w:t>device_file.h</w:t>
      </w:r>
      <w:proofErr w:type="spellEnd"/>
    </w:p>
    <w:p w14:paraId="314E435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ifndef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DEVICE_FILE_H_</w:t>
      </w:r>
    </w:p>
    <w:p w14:paraId="227951D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define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DEVICE_FILE_H_</w:t>
      </w:r>
    </w:p>
    <w:p w14:paraId="23468A8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compiler.h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&gt; /* 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must_check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643CADC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must_check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); /* 0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*/</w:t>
      </w:r>
    </w:p>
    <w:p w14:paraId="06E2FA7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4CAE8A6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endif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//DEVICE_FILE_H_</w:t>
      </w:r>
    </w:p>
    <w:p w14:paraId="5F008AF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device_file.c</w:t>
      </w:r>
      <w:proofErr w:type="spellEnd"/>
    </w:p>
    <w:p w14:paraId="32DF7DF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</w:t>
      </w:r>
    </w:p>
    <w:p w14:paraId="42EF757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fs.h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stuff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777969A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07D74AA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errno.h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error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codes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695846A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&gt; /* THIS_MODULE */</w:t>
      </w:r>
    </w:p>
    <w:p w14:paraId="7A9C62C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cdev.h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stuff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*/</w:t>
      </w:r>
    </w:p>
    <w:p w14:paraId="5C85E61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#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include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linux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uaccess.h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&gt; /*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copy_to_user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() */</w:t>
      </w:r>
    </w:p>
    <w:p w14:paraId="17D83DE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[] =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Hello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world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from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</w:p>
    <w:p w14:paraId="5DCB4F9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!\n\0";</w:t>
      </w:r>
    </w:p>
    <w:p w14:paraId="5BB9F03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sizeof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2C0153E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40117E75" w14:textId="5B036332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</w:p>
    <w:p w14:paraId="7A2D34E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struct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file_ptr</w:t>
      </w:r>
      <w:proofErr w:type="spellEnd"/>
    </w:p>
    <w:p w14:paraId="335473E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__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user_buffer</w:t>
      </w:r>
      <w:proofErr w:type="spellEnd"/>
    </w:p>
    <w:p w14:paraId="49EFAFC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size_t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</w:p>
    <w:p w14:paraId="0B36272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loff_t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3787D05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704F772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offset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</w:p>
    <w:p w14:paraId="339B418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bytes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%u\n"</w:t>
      </w:r>
    </w:p>
    <w:p w14:paraId="662DA59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</w:p>
    <w:p w14:paraId="003691F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unsigned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88B3B4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&gt;=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</w:t>
      </w:r>
    </w:p>
    <w:p w14:paraId="206CE3C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0;</w:t>
      </w:r>
    </w:p>
    <w:p w14:paraId="0C6A8C1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&gt;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</w:t>
      </w:r>
    </w:p>
    <w:p w14:paraId="6E8CA5B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g_s_Hello_World_size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24BF58F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copy_to_user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user_buffer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g_s_Hello_World_string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 !=</w:t>
      </w:r>
    </w:p>
    <w:p w14:paraId="5BC5E29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>0 )</w:t>
      </w:r>
    </w:p>
    <w:p w14:paraId="5191836E" w14:textId="53C53F2C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724C1">
        <w:rPr>
          <w:i/>
          <w:iCs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</w:t>
      </w:r>
      <w:r w:rsidR="00947153" w:rsidRPr="00947153">
        <w:rPr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EFAULT;</w:t>
      </w:r>
    </w:p>
    <w:p w14:paraId="566BF9FC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*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possition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+=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07622F6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count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CC09F9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50CF348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67D0BA52" w14:textId="49FB82A1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struct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file_operations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simple_driver_fops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</w:t>
      </w:r>
    </w:p>
    <w:p w14:paraId="4D88D37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1524BFB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owner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THIS_MODULE,</w:t>
      </w:r>
    </w:p>
    <w:p w14:paraId="3DDAA5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device_file_read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</w:t>
      </w:r>
    </w:p>
    <w:p w14:paraId="0816407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};</w:t>
      </w:r>
    </w:p>
    <w:p w14:paraId="58B3330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6DB85BD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static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const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[] =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";</w:t>
      </w:r>
    </w:p>
    <w:p w14:paraId="3BA5E48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EADFA17" w14:textId="381FEBCD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435FEB6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51D64D8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0;</w:t>
      </w:r>
    </w:p>
    <w:p w14:paraId="2568BA4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called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.\n" );</w:t>
      </w:r>
    </w:p>
    <w:p w14:paraId="3DBE791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register_chrdev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( 0,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, &amp;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simple_driver_fops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F38AF5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&lt; 0 )</w:t>
      </w:r>
    </w:p>
    <w:p w14:paraId="4CAB6EB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{</w:t>
      </w:r>
    </w:p>
    <w:p w14:paraId="67C3B26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KERN_WARNING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\'t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character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</w:p>
    <w:p w14:paraId="59A01BA4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errorcode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%i\n",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6E5156F0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418138C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}</w:t>
      </w:r>
    </w:p>
    <w:p w14:paraId="156B692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result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;</w:t>
      </w:r>
    </w:p>
    <w:p w14:paraId="54AEE97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registered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character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major</w:t>
      </w:r>
      <w:proofErr w:type="spellEnd"/>
    </w:p>
    <w:p w14:paraId="553F7FAD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= %i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and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minor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numbers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0...255\n"</w:t>
      </w:r>
    </w:p>
    <w:p w14:paraId="0011FCF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);</w:t>
      </w:r>
    </w:p>
    <w:p w14:paraId="4D21955F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return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0;</w:t>
      </w:r>
    </w:p>
    <w:p w14:paraId="1C6C45F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1FEE596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2FE70000" w14:textId="663BD1D9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void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4BF7D28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{</w:t>
      </w:r>
    </w:p>
    <w:p w14:paraId="7D549B6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printk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 KERN_NOTICE "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Simple-driver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: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unregister_device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()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called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\n" );</w:t>
      </w:r>
    </w:p>
    <w:p w14:paraId="31D9FD6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!= 0)</w:t>
      </w:r>
    </w:p>
    <w:p w14:paraId="12DA58F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{</w:t>
      </w:r>
    </w:p>
    <w:p w14:paraId="5D93D6B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unregister_chrdev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device_file_major_number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);</w:t>
      </w:r>
    </w:p>
    <w:p w14:paraId="0BA031C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lastRenderedPageBreak/>
        <w:t xml:space="preserve"> }</w:t>
      </w:r>
    </w:p>
    <w:p w14:paraId="1BA23ADE" w14:textId="62AB8E56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}</w:t>
      </w:r>
    </w:p>
    <w:p w14:paraId="6A805B3F" w14:textId="59397034" w:rsidR="00360AF3" w:rsidRPr="00947153" w:rsidRDefault="00360AF3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0B925F73" w14:textId="77777777" w:rsidR="00360AF3" w:rsidRPr="00947153" w:rsidRDefault="00360AF3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</w:p>
    <w:p w14:paraId="39B92A7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makefile</w:t>
      </w:r>
      <w:proofErr w:type="spellEnd"/>
    </w:p>
    <w:p w14:paraId="0FA0076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TARGET_MODULE:=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simple-module</w:t>
      </w:r>
      <w:proofErr w:type="spellEnd"/>
    </w:p>
    <w:p w14:paraId="0949D0C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running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by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</w:p>
    <w:p w14:paraId="6FDAC5D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ifneq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($(KERNELRELEASE),)</w:t>
      </w:r>
    </w:p>
    <w:p w14:paraId="36E3E23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$(TARGET_MODULE)-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objs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:=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main.o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device_file.o</w:t>
      </w:r>
      <w:proofErr w:type="spellEnd"/>
    </w:p>
    <w:p w14:paraId="5F6ABC49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obj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-m := $(TARGET_MODULE).o</w:t>
      </w:r>
    </w:p>
    <w:p w14:paraId="1CC627F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are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running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without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</w:p>
    <w:p w14:paraId="78F81AB3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else</w:t>
      </w:r>
      <w:proofErr w:type="spellEnd"/>
    </w:p>
    <w:p w14:paraId="61253B6A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BUILDSYSTEM_DIR:=/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lib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modules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/$(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shell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uname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-r)/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</w:p>
    <w:p w14:paraId="6C652B0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PWD:=$(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shell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pwd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)</w:t>
      </w:r>
    </w:p>
    <w:p w14:paraId="00314787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all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:</w:t>
      </w:r>
    </w:p>
    <w:p w14:paraId="7D91A35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make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</w:t>
      </w:r>
      <w:proofErr w:type="spellEnd"/>
    </w:p>
    <w:p w14:paraId="57341B4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$(MAKE) -C $(BUILDSYSTEM_DIR) M=$(PWD)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modules</w:t>
      </w:r>
      <w:proofErr w:type="spellEnd"/>
    </w:p>
    <w:p w14:paraId="0507060E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797FEE58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#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run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kernel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build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system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to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cleanup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current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directory</w:t>
      </w:r>
      <w:proofErr w:type="spellEnd"/>
    </w:p>
    <w:p w14:paraId="3BE7AD11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$(MAKE) -C $(BUILDSYSTEM_DIR) M=$(PWD) 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clean</w:t>
      </w:r>
      <w:proofErr w:type="spellEnd"/>
    </w:p>
    <w:p w14:paraId="41E72BD5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load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5C896F3B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insmod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./$(TARGET_MODULE).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ko</w:t>
      </w:r>
      <w:proofErr w:type="spellEnd"/>
    </w:p>
    <w:p w14:paraId="1F7D1702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unload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:</w:t>
      </w:r>
    </w:p>
    <w:p w14:paraId="1CE862C6" w14:textId="77777777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rmmod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 xml:space="preserve"> ./$(TARGET_MODULE).</w:t>
      </w: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ko</w:t>
      </w:r>
      <w:proofErr w:type="spellEnd"/>
    </w:p>
    <w:p w14:paraId="06B6306A" w14:textId="1A21FE81" w:rsidR="009724C1" w:rsidRPr="00947153" w:rsidRDefault="009724C1" w:rsidP="009724C1">
      <w:pPr>
        <w:spacing w:line="360" w:lineRule="auto"/>
        <w:ind w:right="141" w:firstLine="709"/>
        <w:jc w:val="both"/>
        <w:rPr>
          <w:rFonts w:ascii="Consolas" w:hAnsi="Consolas"/>
          <w:color w:val="000000" w:themeColor="text1"/>
          <w:sz w:val="22"/>
          <w:szCs w:val="22"/>
          <w:lang w:val="uk-UA"/>
        </w:rPr>
      </w:pPr>
      <w:proofErr w:type="spellStart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t>endif</w:t>
      </w:r>
      <w:proofErr w:type="spellEnd"/>
      <w:r w:rsidRPr="00947153">
        <w:rPr>
          <w:rFonts w:ascii="Consolas" w:hAnsi="Consolas"/>
          <w:color w:val="000000" w:themeColor="text1"/>
          <w:sz w:val="22"/>
          <w:szCs w:val="22"/>
          <w:lang w:val="uk-UA"/>
        </w:rPr>
        <w:cr/>
      </w:r>
    </w:p>
    <w:sectPr w:rsidR="009724C1" w:rsidRPr="00947153" w:rsidSect="00971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425" w:bottom="1418" w:left="1134" w:header="0" w:footer="720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57FF" w14:textId="77777777" w:rsidR="00465B6E" w:rsidRDefault="00465B6E">
      <w:r>
        <w:separator/>
      </w:r>
    </w:p>
  </w:endnote>
  <w:endnote w:type="continuationSeparator" w:id="0">
    <w:p w14:paraId="42D2BA8B" w14:textId="77777777" w:rsidR="00465B6E" w:rsidRDefault="0046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7FC45" w14:textId="77777777" w:rsidR="00915A0C" w:rsidRDefault="00915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F1A02" w14:textId="0A1D7B76" w:rsidR="005B221C" w:rsidRDefault="007D7CF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463EA6" wp14:editId="74876AEA">
              <wp:simplePos x="0" y="0"/>
              <wp:positionH relativeFrom="column">
                <wp:posOffset>6280785</wp:posOffset>
              </wp:positionH>
              <wp:positionV relativeFrom="paragraph">
                <wp:posOffset>110490</wp:posOffset>
              </wp:positionV>
              <wp:extent cx="524510" cy="287020"/>
              <wp:effectExtent l="0" t="0" r="0" b="0"/>
              <wp:wrapNone/>
              <wp:docPr id="5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1354B" w14:textId="77777777" w:rsidR="005B221C" w:rsidRPr="000268A6" w:rsidRDefault="000268A6" w:rsidP="000719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begin"/>
                          </w:r>
                          <w:r w:rsidR="00DE7795" w:rsidRPr="00DE7795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separate"/>
                          </w:r>
                          <w:r w:rsidR="00D22DD6">
                            <w:rPr>
                              <w:noProof/>
                              <w:lang w:val="en-US"/>
                            </w:rPr>
                            <w:t>19</w:t>
                          </w:r>
                          <w:r w:rsidR="00DE7795" w:rsidRPr="00DE7795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63EA6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8" type="#_x0000_t202" style="position:absolute;margin-left:494.55pt;margin-top:8.7pt;width:41.3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" filled="f" stroked="f">
              <v:textbox>
                <w:txbxContent>
                  <w:p w14:paraId="3351354B" w14:textId="77777777" w:rsidR="005B221C" w:rsidRPr="000268A6" w:rsidRDefault="000268A6" w:rsidP="0007190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="00DE7795" w:rsidRPr="00DE7795">
                      <w:rPr>
                        <w:lang w:val="en-US"/>
                      </w:rPr>
                      <w:fldChar w:fldCharType="begin"/>
                    </w:r>
                    <w:r w:rsidR="00DE7795" w:rsidRPr="00DE7795">
                      <w:rPr>
                        <w:lang w:val="en-US"/>
                      </w:rPr>
                      <w:instrText xml:space="preserve"> PAGE   \* MERGEFORMAT </w:instrText>
                    </w:r>
                    <w:r w:rsidR="00DE7795" w:rsidRPr="00DE7795">
                      <w:rPr>
                        <w:lang w:val="en-US"/>
                      </w:rPr>
                      <w:fldChar w:fldCharType="separate"/>
                    </w:r>
                    <w:r w:rsidR="00D22DD6">
                      <w:rPr>
                        <w:noProof/>
                        <w:lang w:val="en-US"/>
                      </w:rPr>
                      <w:t>19</w:t>
                    </w:r>
                    <w:r w:rsidR="00DE7795" w:rsidRPr="00DE7795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DE3009" wp14:editId="42C03E1A">
              <wp:simplePos x="0" y="0"/>
              <wp:positionH relativeFrom="column">
                <wp:posOffset>2581275</wp:posOffset>
              </wp:positionH>
              <wp:positionV relativeFrom="paragraph">
                <wp:posOffset>-12065</wp:posOffset>
              </wp:positionV>
              <wp:extent cx="3427095" cy="288290"/>
              <wp:effectExtent l="0" t="0" r="0" b="0"/>
              <wp:wrapNone/>
              <wp:docPr id="50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7095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5252F7" w14:textId="56D56F24" w:rsidR="00071909" w:rsidRPr="00820EA9" w:rsidRDefault="00DE60D9" w:rsidP="00DE60D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>
                            <w:rPr>
                              <w:i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8F3E8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8F3E8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153F4E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9A3D85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0C45AC85" w14:textId="77777777" w:rsidR="005B221C" w:rsidRDefault="005B221C" w:rsidP="002F015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DE3009" id="Rectangle 68" o:spid="_x0000_s1049" style="position:absolute;margin-left:203.25pt;margin-top:-.95pt;width:269.85pt;height:22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" stroked="f" strokeweight="1pt">
              <v:textbox inset="1pt,1pt,1pt,1pt">
                <w:txbxContent>
                  <w:p w14:paraId="575252F7" w14:textId="56D56F24" w:rsidR="00071909" w:rsidRPr="00820EA9" w:rsidRDefault="00DE60D9" w:rsidP="00DE60D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>
                      <w:rPr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8F3E8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8F3E8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153F4E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9A3D85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0C45AC85" w14:textId="77777777" w:rsidR="005B221C" w:rsidRDefault="005B221C" w:rsidP="002F015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49EC0" w14:textId="62486E9C" w:rsidR="005B221C" w:rsidRPr="00071909" w:rsidRDefault="008F3E8D" w:rsidP="006A4831">
    <w:pPr>
      <w:pStyle w:val="a6"/>
      <w:tabs>
        <w:tab w:val="clear" w:pos="4153"/>
        <w:tab w:val="clear" w:pos="8306"/>
        <w:tab w:val="left" w:pos="8769"/>
      </w:tabs>
      <w:rPr>
        <w:i/>
        <w:sz w:val="28"/>
        <w:szCs w:val="28"/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092627" wp14:editId="05E96CEF">
              <wp:simplePos x="0" y="0"/>
              <wp:positionH relativeFrom="column">
                <wp:posOffset>604009</wp:posOffset>
              </wp:positionH>
              <wp:positionV relativeFrom="paragraph">
                <wp:posOffset>-423322</wp:posOffset>
              </wp:positionV>
              <wp:extent cx="967839" cy="143510"/>
              <wp:effectExtent l="0" t="0" r="3810" b="8890"/>
              <wp:wrapNone/>
              <wp:docPr id="7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7839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A4505" w14:textId="7E938E3B" w:rsidR="005B221C" w:rsidRPr="00071909" w:rsidRDefault="008F3E8D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Біньковський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 xml:space="preserve"> Я.В.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092627" id="Rectangle 76" o:spid="_x0000_s1089" style="position:absolute;margin-left:47.55pt;margin-top:-33.35pt;width:76.2pt;height:1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" filled="f" stroked="f" strokeweight="0">
              <v:textbox inset="0,0,0,0">
                <w:txbxContent>
                  <w:p w14:paraId="1B1A4505" w14:textId="7E938E3B" w:rsidR="005B221C" w:rsidRPr="00071909" w:rsidRDefault="008F3E8D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>Біньковський</w:t>
                    </w:r>
                    <w:proofErr w:type="spellEnd"/>
                    <w:r>
                      <w:rPr>
                        <w:i/>
                        <w:sz w:val="18"/>
                        <w:szCs w:val="18"/>
                        <w:lang w:val="uk-UA"/>
                      </w:rPr>
                      <w:t xml:space="preserve"> Я.В.</w:t>
                    </w:r>
                  </w:p>
                </w:txbxContent>
              </v:textbox>
            </v:rect>
          </w:pict>
        </mc:Fallback>
      </mc:AlternateContent>
    </w:r>
    <w:r w:rsidR="001730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84C6F" wp14:editId="0CC63815">
              <wp:simplePos x="0" y="0"/>
              <wp:positionH relativeFrom="column">
                <wp:posOffset>604520</wp:posOffset>
              </wp:positionH>
              <wp:positionV relativeFrom="paragraph">
                <wp:posOffset>-260350</wp:posOffset>
              </wp:positionV>
              <wp:extent cx="946785" cy="142240"/>
              <wp:effectExtent l="0" t="0" r="0" b="0"/>
              <wp:wrapNone/>
              <wp:docPr id="1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678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54DFBB" w14:textId="1239914C" w:rsidR="005B221C" w:rsidRPr="00DE60D9" w:rsidRDefault="00DE60D9" w:rsidP="002D121E">
                          <w:pPr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DE60D9">
                            <w:rPr>
                              <w:i/>
                              <w:sz w:val="18"/>
                              <w:szCs w:val="18"/>
                              <w:lang w:val="uk-UA"/>
                            </w:rPr>
                            <w:t>Лисенко С.М.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284C6F" id="Rectangle 77" o:spid="_x0000_s1090" style="position:absolute;margin-left:47.6pt;margin-top:-20.5pt;width:74.55pt;height:1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" filled="f" stroked="f" strokeweight="0">
              <v:textbox inset="0,0,0,0">
                <w:txbxContent>
                  <w:p w14:paraId="1754DFBB" w14:textId="1239914C" w:rsidR="005B221C" w:rsidRPr="00DE60D9" w:rsidRDefault="00DE60D9" w:rsidP="002D121E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  <w:r w:rsidRPr="00DE60D9">
                      <w:rPr>
                        <w:i/>
                        <w:sz w:val="18"/>
                        <w:szCs w:val="18"/>
                        <w:lang w:val="uk-UA"/>
                      </w:rPr>
                      <w:t>Лисенко С.М.</w:t>
                    </w:r>
                  </w:p>
                </w:txbxContent>
              </v:textbox>
            </v:rect>
          </w:pict>
        </mc:Fallback>
      </mc:AlternateContent>
    </w:r>
    <w:r w:rsidR="00AF374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B94815" wp14:editId="190F9EB6">
              <wp:simplePos x="0" y="0"/>
              <wp:positionH relativeFrom="column">
                <wp:posOffset>5568315</wp:posOffset>
              </wp:positionH>
              <wp:positionV relativeFrom="paragraph">
                <wp:posOffset>-286862</wp:posOffset>
              </wp:positionV>
              <wp:extent cx="154305" cy="205105"/>
              <wp:effectExtent l="0" t="0" r="0" b="0"/>
              <wp:wrapNone/>
              <wp:docPr id="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43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8258F5" w14:textId="77777777" w:rsidR="005B221C" w:rsidRPr="008F745B" w:rsidRDefault="00DE7795" w:rsidP="002D121E">
                          <w:pPr>
                            <w:rPr>
                              <w:i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i/>
                              <w:szCs w:val="22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94815" id="Rectangle 81" o:spid="_x0000_s1091" style="position:absolute;margin-left:438.45pt;margin-top:-22.6pt;width:12.1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" filled="f" stroked="f" strokeweight="0">
              <v:textbox inset="0,0,0,0">
                <w:txbxContent>
                  <w:p w14:paraId="4B8258F5" w14:textId="77777777" w:rsidR="005B221C" w:rsidRPr="008F745B" w:rsidRDefault="00DE7795" w:rsidP="002D121E">
                    <w:pPr>
                      <w:rPr>
                        <w:i/>
                        <w:szCs w:val="22"/>
                        <w:lang w:val="en-US"/>
                      </w:rPr>
                    </w:pPr>
                    <w:r>
                      <w:rPr>
                        <w:i/>
                        <w:szCs w:val="22"/>
                        <w:lang w:val="en-US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80908E2" wp14:editId="287C0860">
              <wp:simplePos x="0" y="0"/>
              <wp:positionH relativeFrom="column">
                <wp:posOffset>2389505</wp:posOffset>
              </wp:positionH>
              <wp:positionV relativeFrom="paragraph">
                <wp:posOffset>-447675</wp:posOffset>
              </wp:positionV>
              <wp:extent cx="4166870" cy="913130"/>
              <wp:effectExtent l="0" t="0" r="0" b="0"/>
              <wp:wrapNone/>
              <wp:docPr id="9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66870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AFF13C" w14:textId="77777777" w:rsidR="00071909" w:rsidRDefault="00071909" w:rsidP="0007190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5C637AE" w14:textId="12E28CDA" w:rsidR="00071909" w:rsidRPr="006C29AC" w:rsidRDefault="006A2489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</w:t>
                          </w:r>
                          <w:r w:rsidR="00DE60D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Лабораторна</w:t>
                          </w:r>
                          <w:r w:rsidR="00DE7795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робота </w:t>
                          </w:r>
                          <w:r w:rsidR="00DE7795" w:rsidRPr="00B97BF2">
                            <w:rPr>
                              <w:i/>
                              <w:sz w:val="28"/>
                              <w:szCs w:val="28"/>
                            </w:rPr>
                            <w:t>№</w:t>
                          </w:r>
                          <w:r w:rsidR="002E725C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</w:p>
                        <w:p w14:paraId="3052E07C" w14:textId="54421458" w:rsidR="00EA00DC" w:rsidRPr="00071909" w:rsidRDefault="00EA00DC" w:rsidP="006A2489">
                          <w:pPr>
                            <w:pStyle w:val="a6"/>
                            <w:tabs>
                              <w:tab w:val="clear" w:pos="4153"/>
                              <w:tab w:val="clear" w:pos="8306"/>
                              <w:tab w:val="left" w:pos="8769"/>
                            </w:tabs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    </w:t>
                          </w:r>
                          <w:r w:rsidR="006A2489" w:rsidRPr="00DE7795">
                            <w:rPr>
                              <w:i/>
                              <w:sz w:val="28"/>
                              <w:szCs w:val="28"/>
                            </w:rPr>
                            <w:t xml:space="preserve">                                                     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ХНУ,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гр.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К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 w:rsidR="00B97BF2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2м-22</w:t>
                          </w:r>
                          <w:r w:rsidRPr="00071909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-1</w:t>
                          </w:r>
                        </w:p>
                        <w:p w14:paraId="767AD075" w14:textId="77777777" w:rsidR="00EA00DC" w:rsidRPr="00DF73C1" w:rsidRDefault="00EA00DC" w:rsidP="006A2489">
                          <w:pP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609C096B" w14:textId="77777777" w:rsidR="005B221C" w:rsidRPr="006A4831" w:rsidRDefault="005B221C" w:rsidP="00960864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08E2" id="Rectangle 72" o:spid="_x0000_s1092" style="position:absolute;margin-left:188.15pt;margin-top:-35.25pt;width:328.1pt;height:7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" filled="f" stroked="f" strokeweight="0">
              <v:textbox inset="0,0,0,0">
                <w:txbxContent>
                  <w:p w14:paraId="01AFF13C" w14:textId="77777777" w:rsidR="00071909" w:rsidRDefault="00071909" w:rsidP="00071909">
                    <w:pPr>
                      <w:jc w:val="center"/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55C637AE" w14:textId="12E28CDA" w:rsidR="00071909" w:rsidRPr="006C29AC" w:rsidRDefault="006A2489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 w:rsidRPr="00DE7795">
                      <w:rPr>
                        <w:i/>
                        <w:sz w:val="28"/>
                        <w:szCs w:val="28"/>
                      </w:rPr>
                      <w:t xml:space="preserve">   </w:t>
                    </w:r>
                    <w:r w:rsidR="00DE60D9">
                      <w:rPr>
                        <w:i/>
                        <w:sz w:val="28"/>
                        <w:szCs w:val="28"/>
                        <w:lang w:val="uk-UA"/>
                      </w:rPr>
                      <w:t>Лабораторна</w:t>
                    </w:r>
                    <w:r w:rsidR="00DE7795">
                      <w:rPr>
                        <w:i/>
                        <w:sz w:val="28"/>
                        <w:szCs w:val="28"/>
                        <w:lang w:val="uk-UA"/>
                      </w:rPr>
                      <w:t xml:space="preserve"> робота </w:t>
                    </w:r>
                    <w:r w:rsidR="00DE7795" w:rsidRPr="00B97BF2">
                      <w:rPr>
                        <w:i/>
                        <w:sz w:val="28"/>
                        <w:szCs w:val="28"/>
                      </w:rPr>
                      <w:t>№</w:t>
                    </w:r>
                    <w:r w:rsidR="002E725C">
                      <w:rPr>
                        <w:i/>
                        <w:sz w:val="28"/>
                        <w:szCs w:val="28"/>
                        <w:lang w:val="uk-UA"/>
                      </w:rPr>
                      <w:t>7</w:t>
                    </w:r>
                  </w:p>
                  <w:p w14:paraId="3052E07C" w14:textId="54421458" w:rsidR="00EA00DC" w:rsidRPr="00071909" w:rsidRDefault="00EA00DC" w:rsidP="006A2489">
                    <w:pPr>
                      <w:pStyle w:val="a6"/>
                      <w:tabs>
                        <w:tab w:val="clear" w:pos="4153"/>
                        <w:tab w:val="clear" w:pos="8306"/>
                        <w:tab w:val="left" w:pos="8769"/>
                      </w:tabs>
                      <w:rPr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 xml:space="preserve">     </w:t>
                    </w:r>
                    <w:r w:rsidR="006A2489" w:rsidRPr="00DE7795">
                      <w:rPr>
                        <w:i/>
                        <w:sz w:val="28"/>
                        <w:szCs w:val="28"/>
                      </w:rPr>
                      <w:t xml:space="preserve">                                                     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 xml:space="preserve">ХНУ, 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гр.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К</w:t>
                    </w:r>
                    <w:r>
                      <w:rPr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="00B97BF2">
                      <w:rPr>
                        <w:i/>
                        <w:sz w:val="28"/>
                        <w:szCs w:val="28"/>
                        <w:lang w:val="uk-UA"/>
                      </w:rPr>
                      <w:t>2м-22</w:t>
                    </w:r>
                    <w:r w:rsidRPr="00071909">
                      <w:rPr>
                        <w:i/>
                        <w:sz w:val="28"/>
                        <w:szCs w:val="28"/>
                        <w:lang w:val="uk-UA"/>
                      </w:rPr>
                      <w:t>-1</w:t>
                    </w:r>
                  </w:p>
                  <w:p w14:paraId="767AD075" w14:textId="77777777" w:rsidR="00EA00DC" w:rsidRPr="00DF73C1" w:rsidRDefault="00EA00DC" w:rsidP="006A2489">
                    <w:pPr>
                      <w:rPr>
                        <w:i/>
                        <w:sz w:val="28"/>
                        <w:szCs w:val="28"/>
                        <w:lang w:val="uk-UA"/>
                      </w:rPr>
                    </w:pPr>
                  </w:p>
                  <w:p w14:paraId="609C096B" w14:textId="77777777" w:rsidR="005B221C" w:rsidRPr="006A4831" w:rsidRDefault="005B221C" w:rsidP="00960864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A66F50" wp14:editId="5DCEE147">
              <wp:simplePos x="0" y="0"/>
              <wp:positionH relativeFrom="column">
                <wp:posOffset>6182360</wp:posOffset>
              </wp:positionH>
              <wp:positionV relativeFrom="paragraph">
                <wp:posOffset>-276860</wp:posOffset>
              </wp:positionV>
              <wp:extent cx="207645" cy="205105"/>
              <wp:effectExtent l="0" t="0" r="0" b="0"/>
              <wp:wrapNone/>
              <wp:docPr id="8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64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5D2BCA" w14:textId="5D3010AA" w:rsidR="005B221C" w:rsidRPr="00AF374F" w:rsidRDefault="00736A16" w:rsidP="002D121E">
                          <w:pPr>
                            <w:rPr>
                              <w:i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  <w:r w:rsidR="00FB07C7">
                            <w:rPr>
                              <w:i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66F50" id="Rectangle 82" o:spid="_x0000_s1093" style="position:absolute;margin-left:486.8pt;margin-top:-21.8pt;width:16.35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" filled="f" stroked="f" strokeweight="0">
              <v:textbox inset="0,0,0,0">
                <w:txbxContent>
                  <w:p w14:paraId="015D2BCA" w14:textId="5D3010AA" w:rsidR="005B221C" w:rsidRPr="00AF374F" w:rsidRDefault="00736A16" w:rsidP="002D121E">
                    <w:pPr>
                      <w:rPr>
                        <w:i/>
                        <w:szCs w:val="22"/>
                        <w:lang w:val="uk-UA"/>
                      </w:rPr>
                    </w:pPr>
                    <w:r>
                      <w:rPr>
                        <w:i/>
                        <w:szCs w:val="22"/>
                        <w:lang w:val="uk-UA"/>
                      </w:rPr>
                      <w:t>1</w:t>
                    </w:r>
                    <w:r w:rsidR="00FB07C7">
                      <w:rPr>
                        <w:i/>
                        <w:szCs w:val="2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099B0E" wp14:editId="3DB54BAB">
              <wp:simplePos x="0" y="0"/>
              <wp:positionH relativeFrom="column">
                <wp:posOffset>3458845</wp:posOffset>
              </wp:positionH>
              <wp:positionV relativeFrom="paragraph">
                <wp:posOffset>112395</wp:posOffset>
              </wp:positionV>
              <wp:extent cx="1440180" cy="228600"/>
              <wp:effectExtent l="0" t="0" r="0" b="0"/>
              <wp:wrapNone/>
              <wp:docPr id="6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01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483C18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99B0E" id="Rectangle 85" o:spid="_x0000_s1094" style="position:absolute;margin-left:272.35pt;margin-top:8.85pt;width:113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" filled="f" stroked="f" strokeweight="0">
              <v:textbox inset="0,0,0,0">
                <w:txbxContent>
                  <w:p w14:paraId="70483C18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E4FB7" wp14:editId="50FFA3B5">
              <wp:simplePos x="0" y="0"/>
              <wp:positionH relativeFrom="column">
                <wp:posOffset>612775</wp:posOffset>
              </wp:positionH>
              <wp:positionV relativeFrom="paragraph">
                <wp:posOffset>6350</wp:posOffset>
              </wp:positionV>
              <wp:extent cx="765175" cy="143510"/>
              <wp:effectExtent l="0" t="0" r="0" b="0"/>
              <wp:wrapNone/>
              <wp:docPr id="5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175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E4A42C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20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8E4FB7" id="Rectangle 78" o:spid="_x0000_s1095" style="position:absolute;margin-left:48.25pt;margin-top:.5pt;width:60.25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" filled="f" stroked="f" strokeweight="0">
              <v:textbox inset="0,0,0,0">
                <w:txbxContent>
                  <w:p w14:paraId="32E4A42C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20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94DAF9" wp14:editId="595FCC75">
              <wp:simplePos x="0" y="0"/>
              <wp:positionH relativeFrom="column">
                <wp:posOffset>4874895</wp:posOffset>
              </wp:positionH>
              <wp:positionV relativeFrom="paragraph">
                <wp:posOffset>-349885</wp:posOffset>
              </wp:positionV>
              <wp:extent cx="160020" cy="205105"/>
              <wp:effectExtent l="0" t="0" r="0" b="0"/>
              <wp:wrapNone/>
              <wp:docPr id="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B80AB" w14:textId="77777777" w:rsidR="005B221C" w:rsidRPr="003C72AB" w:rsidRDefault="005B221C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4DAF9" id="Rectangle 80" o:spid="_x0000_s1096" style="position:absolute;margin-left:383.85pt;margin-top:-27.55pt;width:12.6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" filled="f" stroked="f" strokeweight="0">
              <v:textbox inset="0,0,0,0">
                <w:txbxContent>
                  <w:p w14:paraId="5F0B80AB" w14:textId="77777777" w:rsidR="005B221C" w:rsidRPr="003C72AB" w:rsidRDefault="005B221C">
                    <w:pPr>
                      <w:jc w:val="center"/>
                      <w:rPr>
                        <w:szCs w:val="24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164D6" wp14:editId="453C4820">
              <wp:simplePos x="0" y="0"/>
              <wp:positionH relativeFrom="column">
                <wp:posOffset>643255</wp:posOffset>
              </wp:positionH>
              <wp:positionV relativeFrom="paragraph">
                <wp:posOffset>236855</wp:posOffset>
              </wp:positionV>
              <wp:extent cx="698500" cy="143510"/>
              <wp:effectExtent l="0" t="0" r="0" b="0"/>
              <wp:wrapNone/>
              <wp:docPr id="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8500" cy="143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F9456E7" w14:textId="77777777" w:rsidR="005B221C" w:rsidRPr="006A4831" w:rsidRDefault="005B221C" w:rsidP="002D121E">
                          <w:pP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164D6" id="Rectangle 79" o:spid="_x0000_s1097" style="position:absolute;margin-left:50.65pt;margin-top:18.65pt;width:5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" filled="f" stroked="f" strokeweight="0">
              <v:textbox inset="0,0,0,0">
                <w:txbxContent>
                  <w:p w14:paraId="4F9456E7" w14:textId="77777777" w:rsidR="005B221C" w:rsidRPr="006A4831" w:rsidRDefault="005B221C" w:rsidP="002D121E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 w:rsidR="007D7CF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A6528A" wp14:editId="34876C36">
              <wp:simplePos x="0" y="0"/>
              <wp:positionH relativeFrom="column">
                <wp:posOffset>2389505</wp:posOffset>
              </wp:positionH>
              <wp:positionV relativeFrom="paragraph">
                <wp:posOffset>-883285</wp:posOffset>
              </wp:positionV>
              <wp:extent cx="4268470" cy="248920"/>
              <wp:effectExtent l="0" t="0" r="0" b="0"/>
              <wp:wrapNone/>
              <wp:docPr id="2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6847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5556E7" w14:textId="5607B493" w:rsidR="00071909" w:rsidRPr="00820EA9" w:rsidRDefault="00DE60D9" w:rsidP="00071909">
                          <w:pPr>
                            <w:jc w:val="center"/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</w:pPr>
                          <w:r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Л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РКІ.</w:t>
                          </w:r>
                          <w:r w:rsidR="00591B94" w:rsidRPr="00915A0C">
                            <w:rPr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1801</w:t>
                          </w:r>
                          <w:r w:rsidR="008F3E8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2.22.01.</w:t>
                          </w:r>
                          <w:r w:rsidR="008F3E8D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02</w:t>
                          </w:r>
                          <w:r w:rsidR="00A130D3" w:rsidRPr="00A130D3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 xml:space="preserve"> </w:t>
                          </w:r>
                          <w:r w:rsidR="00071909" w:rsidRPr="00820EA9">
                            <w:rPr>
                              <w:i/>
                              <w:sz w:val="32"/>
                              <w:szCs w:val="32"/>
                              <w:lang w:val="uk-UA"/>
                            </w:rPr>
                            <w:t>ПЗ</w:t>
                          </w:r>
                        </w:p>
                        <w:p w14:paraId="1BF38F52" w14:textId="77777777" w:rsidR="00071909" w:rsidRPr="00820EA9" w:rsidRDefault="00071909" w:rsidP="00071909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69CE077E" w14:textId="77777777" w:rsidR="005B221C" w:rsidRDefault="005B221C" w:rsidP="00FC0641"/>
                        <w:p w14:paraId="20024A49" w14:textId="77777777" w:rsidR="005B221C" w:rsidRPr="002D121E" w:rsidRDefault="005B221C" w:rsidP="002D121E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6528A" id="Rectangle 73" o:spid="_x0000_s1098" style="position:absolute;margin-left:188.15pt;margin-top:-69.55pt;width:336.1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" filled="f" stroked="f" strokeweight="0">
              <v:textbox inset="0,0,0,0">
                <w:txbxContent>
                  <w:p w14:paraId="235556E7" w14:textId="5607B493" w:rsidR="00071909" w:rsidRPr="00820EA9" w:rsidRDefault="00DE60D9" w:rsidP="00071909">
                    <w:pPr>
                      <w:jc w:val="center"/>
                      <w:rPr>
                        <w:i/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i/>
                        <w:sz w:val="32"/>
                        <w:szCs w:val="32"/>
                        <w:lang w:val="uk-UA"/>
                      </w:rPr>
                      <w:t>Л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РКІ.</w:t>
                    </w:r>
                    <w:r w:rsidR="00591B94" w:rsidRPr="00915A0C">
                      <w:rPr>
                        <w:i/>
                        <w:sz w:val="32"/>
                        <w:szCs w:val="32"/>
                      </w:rPr>
                      <w:t xml:space="preserve"> 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1801</w:t>
                    </w:r>
                    <w:r w:rsidR="008F3E8D">
                      <w:rPr>
                        <w:i/>
                        <w:sz w:val="32"/>
                        <w:szCs w:val="32"/>
                        <w:lang w:val="uk-UA"/>
                      </w:rPr>
                      <w:t>0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>2.22.01.</w:t>
                    </w:r>
                    <w:r w:rsidR="008F3E8D">
                      <w:rPr>
                        <w:i/>
                        <w:sz w:val="32"/>
                        <w:szCs w:val="32"/>
                        <w:lang w:val="uk-UA"/>
                      </w:rPr>
                      <w:t>02</w:t>
                    </w:r>
                    <w:r w:rsidR="00A130D3" w:rsidRPr="00A130D3">
                      <w:rPr>
                        <w:i/>
                        <w:sz w:val="32"/>
                        <w:szCs w:val="32"/>
                        <w:lang w:val="uk-UA"/>
                      </w:rPr>
                      <w:t xml:space="preserve"> </w:t>
                    </w:r>
                    <w:r w:rsidR="00071909" w:rsidRPr="00820EA9">
                      <w:rPr>
                        <w:i/>
                        <w:sz w:val="32"/>
                        <w:szCs w:val="32"/>
                        <w:lang w:val="uk-UA"/>
                      </w:rPr>
                      <w:t>ПЗ</w:t>
                    </w:r>
                  </w:p>
                  <w:p w14:paraId="1BF38F52" w14:textId="77777777" w:rsidR="00071909" w:rsidRPr="00820EA9" w:rsidRDefault="00071909" w:rsidP="00071909">
                    <w:pPr>
                      <w:rPr>
                        <w:sz w:val="32"/>
                        <w:szCs w:val="32"/>
                      </w:rPr>
                    </w:pPr>
                  </w:p>
                  <w:p w14:paraId="69CE077E" w14:textId="77777777" w:rsidR="005B221C" w:rsidRDefault="005B221C" w:rsidP="00FC0641"/>
                  <w:p w14:paraId="20024A49" w14:textId="77777777" w:rsidR="005B221C" w:rsidRPr="002D121E" w:rsidRDefault="005B221C" w:rsidP="002D121E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5B221C">
      <w:rPr>
        <w:lang w:val="uk-UA"/>
      </w:rPr>
      <w:t xml:space="preserve">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4727B" w14:textId="77777777" w:rsidR="00465B6E" w:rsidRDefault="00465B6E">
      <w:r>
        <w:separator/>
      </w:r>
    </w:p>
  </w:footnote>
  <w:footnote w:type="continuationSeparator" w:id="0">
    <w:p w14:paraId="4DFF9AB2" w14:textId="77777777" w:rsidR="00465B6E" w:rsidRDefault="0046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F726" w14:textId="77777777" w:rsidR="00915A0C" w:rsidRDefault="00915A0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ABF6" w14:textId="1E309B44" w:rsidR="005B221C" w:rsidRDefault="007D7CF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48856A27" wp14:editId="2BE2284B">
              <wp:simplePos x="0" y="0"/>
              <wp:positionH relativeFrom="column">
                <wp:posOffset>-52705</wp:posOffset>
              </wp:positionH>
              <wp:positionV relativeFrom="paragraph">
                <wp:posOffset>193675</wp:posOffset>
              </wp:positionV>
              <wp:extent cx="6667500" cy="10259060"/>
              <wp:effectExtent l="0" t="0" r="0" b="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59060"/>
                        <a:chOff x="0" y="0"/>
                        <a:chExt cx="20000" cy="20000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0" cy="20000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5" y="18933"/>
                            <a:ext cx="199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7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53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7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135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967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44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288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" y="19644"/>
                            <a:ext cx="7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168" y="189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891" y="18933"/>
                            <a:ext cx="0" cy="106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8891" y="19386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Rectangle 17"/>
                      <wps:cNvSpPr>
                        <a:spLocks noChangeArrowheads="1"/>
                      </wps:cNvSpPr>
                      <wps:spPr bwMode="auto">
                        <a:xfrm>
                          <a:off x="907" y="19683"/>
                          <a:ext cx="1169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992C82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8"/>
                      <wps:cNvSpPr>
                        <a:spLocks noChangeArrowheads="1"/>
                      </wps:cNvSpPr>
                      <wps:spPr bwMode="auto">
                        <a:xfrm>
                          <a:off x="2530" y="19683"/>
                          <a:ext cx="1664" cy="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D4E0AF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19"/>
                      <wps:cNvSpPr>
                        <a:spLocks noChangeArrowheads="1"/>
                      </wps:cNvSpPr>
                      <wps:spPr bwMode="auto">
                        <a:xfrm>
                          <a:off x="4533" y="19683"/>
                          <a:ext cx="1440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63B1C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20"/>
                      <wps:cNvSpPr>
                        <a:spLocks noChangeArrowheads="1"/>
                      </wps:cNvSpPr>
                      <wps:spPr bwMode="auto">
                        <a:xfrm>
                          <a:off x="6334" y="19683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861B23" w14:textId="77777777" w:rsidR="005B221C" w:rsidRPr="003C72AB" w:rsidRDefault="005B221C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3C72AB"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  <w:p w14:paraId="75CBC589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21"/>
                      <wps:cNvSpPr>
                        <a:spLocks noChangeArrowheads="1"/>
                      </wps:cNvSpPr>
                      <wps:spPr bwMode="auto">
                        <a:xfrm>
                          <a:off x="18999" y="19070"/>
                          <a:ext cx="841" cy="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F36701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35" y="19679"/>
                          <a:ext cx="731" cy="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788A1B" w14:textId="77777777" w:rsidR="005B221C" w:rsidRPr="003C72AB" w:rsidRDefault="005B221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 w:rsidRPr="003C72AB">
                              <w:rPr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3C72AB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56A27" id="Group 1" o:spid="_x0000_s1026" style="position:absolute;margin-left:-4.15pt;margin-top:15.25pt;width:525pt;height:807.8pt;z-index:25165107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">
              <v:group id="Group 2" o:spid="_x0000_s1027" style="position:absolute;width:20000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" o:spid="_x0000_s1028" style="position:absolute;width:20000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4" o:spid="_x0000_s1029" style="position:absolute;visibility:visible;mso-wrap-style:square" from="35,18933" to="20000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5" o:spid="_x0000_s1030" style="position:absolute;visibility:visible;mso-wrap-style:square" from="867,18933" to="86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6" o:spid="_x0000_s1031" style="position:absolute;visibility:visible;mso-wrap-style:square" from="2253,18933" to="22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7" o:spid="_x0000_s1032" style="position:absolute;visibility:visible;mso-wrap-style:square" from="4471,18933" to="44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8" o:spid="_x0000_s1033" style="position:absolute;visibility:visible;mso-wrap-style:square" from="6135,18933" to="6135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9" o:spid="_x0000_s1034" style="position:absolute;visibility:visible;mso-wrap-style:square" from="6967,18933" to="6967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0" o:spid="_x0000_s1035" style="position:absolute;visibility:visible;mso-wrap-style:square" from="7244,18933" to="724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1" o:spid="_x0000_s1036" style="position:absolute;flip:x;visibility:visible;mso-wrap-style:square" from="35,19288" to="7244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2" o:spid="_x0000_s1037" style="position:absolute;flip:x;visibility:visible;mso-wrap-style:square" from="35,19644" to="7244,1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3" o:spid="_x0000_s1038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4" o:spid="_x0000_s1039" style="position:absolute;visibility:visible;mso-wrap-style:square" from="19168,18933" to="19168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5" o:spid="_x0000_s1040" style="position:absolute;visibility:visible;mso-wrap-style:square" from="18891,18933" to="1889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6" o:spid="_x0000_s1041" style="position:absolute;visibility:visible;mso-wrap-style:square" from="18891,19386" to="20000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rect id="Rectangle 17" o:spid="_x0000_s1042" style="position:absolute;left:907;top:19683;width:116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" stroked="f" strokeweight="0">
                <v:textbox inset="0,0,0,0">
                  <w:txbxContent>
                    <w:p w14:paraId="50992C82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2530;top:19683;width:166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" stroked="f" strokeweight="0">
                <v:textbox inset="0,0,0,0">
                  <w:txbxContent>
                    <w:p w14:paraId="77D4E0AF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9" o:spid="_x0000_s1044" style="position:absolute;left:4533;top:19683;width:1440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" stroked="f" strokeweight="0">
                <v:textbox inset="0,0,0,0">
                  <w:txbxContent>
                    <w:p w14:paraId="2A363B1C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5" style="position:absolute;left:6334;top:19683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" stroked="f" strokeweight="0">
                <v:textbox inset="0,0,0,0">
                  <w:txbxContent>
                    <w:p w14:paraId="2A861B23" w14:textId="77777777" w:rsidR="005B221C" w:rsidRPr="003C72AB" w:rsidRDefault="005B221C">
                      <w:pPr>
                        <w:rPr>
                          <w:i/>
                          <w:sz w:val="18"/>
                        </w:rPr>
                      </w:pPr>
                      <w:r w:rsidRPr="003C72AB">
                        <w:rPr>
                          <w:i/>
                          <w:sz w:val="18"/>
                        </w:rPr>
                        <w:t>Дата</w:t>
                      </w:r>
                    </w:p>
                    <w:p w14:paraId="75CBC589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21" o:spid="_x0000_s1046" style="position:absolute;left:18999;top:19070;width:84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" stroked="f" strokeweight="0">
                <v:textbox inset="0,0,0,0">
                  <w:txbxContent>
                    <w:p w14:paraId="54F36701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Арк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47" style="position:absolute;left:35;top:19679;width:73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" stroked="f" strokeweight="0">
                <v:textbox inset="0,0,0,0">
                  <w:txbxContent>
                    <w:p w14:paraId="1D788A1B" w14:textId="77777777" w:rsidR="005B221C" w:rsidRPr="003C72AB" w:rsidRDefault="005B221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proofErr w:type="spellStart"/>
                      <w:r w:rsidRPr="003C72AB">
                        <w:rPr>
                          <w:i/>
                          <w:sz w:val="18"/>
                        </w:rPr>
                        <w:t>Зм</w:t>
                      </w:r>
                      <w:proofErr w:type="spellEnd"/>
                      <w:r w:rsidRPr="003C72AB">
                        <w:rPr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BE276" w14:textId="77777777" w:rsidR="005B221C" w:rsidRDefault="005B221C">
    <w:pPr>
      <w:pStyle w:val="a5"/>
      <w:tabs>
        <w:tab w:val="clear" w:pos="4153"/>
        <w:tab w:val="clear" w:pos="8306"/>
      </w:tabs>
      <w:jc w:val="center"/>
      <w:rPr>
        <w:sz w:val="2"/>
        <w:szCs w:val="2"/>
        <w:lang w:val="uk-UA"/>
      </w:rPr>
    </w:pPr>
  </w:p>
  <w:p w14:paraId="539BC313" w14:textId="6170FB61" w:rsidR="005B221C" w:rsidRDefault="007D7CFC">
    <w:pPr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6CE598EA" wp14:editId="2F1DE3AD">
              <wp:simplePos x="0" y="0"/>
              <wp:positionH relativeFrom="column">
                <wp:posOffset>-74930</wp:posOffset>
              </wp:positionH>
              <wp:positionV relativeFrom="paragraph">
                <wp:posOffset>183515</wp:posOffset>
              </wp:positionV>
              <wp:extent cx="6693535" cy="10274300"/>
              <wp:effectExtent l="0" t="0" r="0" b="0"/>
              <wp:wrapNone/>
              <wp:docPr id="1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3535" cy="10274300"/>
                        <a:chOff x="0" y="2"/>
                        <a:chExt cx="20000" cy="15120"/>
                      </a:xfrm>
                    </wpg:grpSpPr>
                    <wpg:grpSp>
                      <wpg:cNvPr id="12" name="Group 24"/>
                      <wpg:cNvGrpSpPr>
                        <a:grpSpLocks/>
                      </wpg:cNvGrpSpPr>
                      <wpg:grpSpPr bwMode="auto">
                        <a:xfrm>
                          <a:off x="0" y="2"/>
                          <a:ext cx="20000" cy="15120"/>
                          <a:chOff x="0" y="2"/>
                          <a:chExt cx="20000" cy="15120"/>
                        </a:xfrm>
                      </wpg:grpSpPr>
                      <wps:wsp>
                        <wps:cNvPr id="1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7" y="9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7" y="15100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9975" y="4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0" cy="1511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7" y="12975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" y="13808"/>
                            <a:ext cx="1995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7" y="13506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61" y="12969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341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0" y="12996"/>
                            <a:ext cx="0" cy="2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039" y="12995"/>
                            <a:ext cx="0" cy="21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82" y="129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90" y="13809"/>
                            <a:ext cx="0" cy="12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90" y="14038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90" y="14304"/>
                            <a:ext cx="53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7" y="13241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7" y="14038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7" y="14304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7" y="14569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7" y="14835"/>
                            <a:ext cx="701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6207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826" y="138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128" y="1403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5668" y="14043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" y="1354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5613F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2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FA8FB3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18" y="13546"/>
                            <a:ext cx="23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F1ACE8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21" y="13546"/>
                            <a:ext cx="14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28A8F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019" y="13546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30817D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C0641">
                                <w:rPr>
                                  <w:i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3" y="1383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FF407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" y="14070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54304" w14:textId="77777777" w:rsidR="005B221C" w:rsidRPr="00FC0641" w:rsidRDefault="003C72AB" w:rsidP="003C72AB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Перев</w:t>
                              </w:r>
                              <w:r w:rsidR="005B221C" w:rsidRPr="00FC0641">
                                <w:rPr>
                                  <w:i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" y="14884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443C18" w14:textId="77777777" w:rsidR="005B221C" w:rsidRPr="00FC0641" w:rsidRDefault="003C72AB" w:rsidP="003C72AB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 w:rsidR="005B221C" w:rsidRPr="00FC0641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3" y="14595"/>
                            <a:ext cx="17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337B6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FC0641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862" y="13834"/>
                            <a:ext cx="95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8B4440" w14:textId="77777777" w:rsidR="005B221C" w:rsidRDefault="005B221C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i/>
                                  <w:sz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513" y="13834"/>
                            <a:ext cx="9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DFB61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</w:t>
                              </w:r>
                              <w:proofErr w:type="spellEnd"/>
                              <w:r w:rsidR="00071909">
                                <w:rPr>
                                  <w:i/>
                                  <w:sz w:val="20"/>
                                  <w:lang w:val="uk-UA"/>
                                </w:rPr>
                                <w:t>.</w:t>
                              </w:r>
                              <w:r w:rsidRPr="00FC0641">
                                <w:rPr>
                                  <w:i/>
                                  <w:sz w:val="20"/>
                                </w:rPr>
                                <w:t>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004" y="13834"/>
                            <a:ext cx="18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D07EBE" w14:textId="77777777" w:rsidR="005B221C" w:rsidRPr="00FC0641" w:rsidRDefault="005B22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FC0641">
                                <w:rPr>
                                  <w:i/>
                                  <w:sz w:val="20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876" y="14001"/>
                          <a:ext cx="6164" cy="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5D0246" w14:textId="77777777" w:rsidR="005B221C" w:rsidRDefault="005B221C">
                            <w:pPr>
                              <w:pStyle w:val="a7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E598EA" id="Group 23" o:spid="_x0000_s1050" style="position:absolute;margin-left:-5.9pt;margin-top:14.45pt;width:527.05pt;height:809pt;z-index:251652096" coordorigin=",2" coordsize="20000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">
              <v:group id="Group 24" o:spid="_x0000_s1051" style="position:absolute;top:2;width:20000;height:15120" coordorigin=",2" coordsize="20000,1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line id="Line 25" o:spid="_x0000_s1052" style="position:absolute;visibility:visible;mso-wrap-style:square" from="27,9" to="1997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26" o:spid="_x0000_s1053" style="position:absolute;visibility:visible;mso-wrap-style:square" from="27,15100" to="19979,1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27" o:spid="_x0000_s1054" style="position:absolute;visibility:visible;mso-wrap-style:square" from="19975,4" to="19975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28" o:spid="_x0000_s1055" style="position:absolute;visibility:visible;mso-wrap-style:square" from="0,2" to="0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29" o:spid="_x0000_s1056" style="position:absolute;visibility:visible;mso-wrap-style:square" from="27,12975" to="19979,12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30" o:spid="_x0000_s1057" style="position:absolute;visibility:visible;mso-wrap-style:square" from="48,13808" to="20000,1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31" o:spid="_x0000_s1058" style="position:absolute;visibility:visible;mso-wrap-style:square" from="27,13506" to="7037,13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32" o:spid="_x0000_s1059" style="position:absolute;visibility:visible;mso-wrap-style:square" from="1861,12969" to="1861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33" o:spid="_x0000_s1060" style="position:absolute;visibility:visible;mso-wrap-style:square" from="4341,12996" to="4341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34" o:spid="_x0000_s1061" style="position:absolute;visibility:visible;mso-wrap-style:square" from="5960,12996" to="5960,15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35" o:spid="_x0000_s1062" style="position:absolute;visibility:visible;mso-wrap-style:square" from="7039,12995" to="7039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36" o:spid="_x0000_s1063" style="position:absolute;visibility:visible;mso-wrap-style:square" from="782,12975" to="782,1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37" o:spid="_x0000_s1064" style="position:absolute;visibility:visible;mso-wrap-style:square" from="14590,13809" to="14590,1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38" o:spid="_x0000_s1065" style="position:absolute;visibility:visible;mso-wrap-style:square" from="14590,14038" to="1997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<v:line id="Line 39" o:spid="_x0000_s1066" style="position:absolute;visibility:visible;mso-wrap-style:square" from="14590,14304" to="19970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<v:line id="Line 40" o:spid="_x0000_s1067" style="position:absolute;visibility:visible;mso-wrap-style:square" from="27,13241" to="7037,1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41" o:spid="_x0000_s1068" style="position:absolute;visibility:visible;mso-wrap-style:square" from="27,14038" to="7037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42" o:spid="_x0000_s1069" style="position:absolute;visibility:visible;mso-wrap-style:square" from="27,14304" to="7037,1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43" o:spid="_x0000_s1070" style="position:absolute;visibility:visible;mso-wrap-style:square" from="27,14569" to="7037,14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44" o:spid="_x0000_s1071" style="position:absolute;visibility:visible;mso-wrap-style:square" from="27,14835" to="7037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45" o:spid="_x0000_s1072" style="position:absolute;visibility:visible;mso-wrap-style:square" from="16207,13808" to="1620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<v:line id="Line 46" o:spid="_x0000_s1073" style="position:absolute;visibility:visible;mso-wrap-style:square" from="17826,13808" to="17826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Line 47" o:spid="_x0000_s1074" style="position:absolute;visibility:visible;mso-wrap-style:square" from="15128,14038" to="15128,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  <v:line id="Line 48" o:spid="_x0000_s1075" style="position:absolute;visibility:visible;mso-wrap-style:square" from="15668,14043" to="156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" strokeweight="1.25pt"/>
                <v:rect id="Rectangle 49" o:spid="_x0000_s1076" style="position:absolute;left:53;top:13546;width:69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4C55613F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Зм</w:t>
                        </w:r>
                        <w:proofErr w:type="spell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7" style="position:absolute;left:852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+/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Pv3vv8AAAADbAAAADwAAAAAA&#10;AAAAAAAAAAAHAgAAZHJzL2Rvd25yZXYueG1sUEsFBgAAAAADAAMAtwAAAPQCAAAAAA==&#10;" filled="f" stroked="f" strokeweight="0">
                  <v:textbox inset="0,0,0,0">
                    <w:txbxContent>
                      <w:p w14:paraId="18FA8FB3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8" style="position:absolute;left:1918;top:13546;width:239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" filled="f" stroked="f" strokeweight="0">
                  <v:textbox inset="0,0,0,0">
                    <w:txbxContent>
                      <w:p w14:paraId="22F1ACE8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2" o:spid="_x0000_s1079" style="position:absolute;left:4421;top:13546;width:14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  <v:textbox inset="0,0,0,0">
                    <w:txbxContent>
                      <w:p w14:paraId="39A28A8F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53" o:spid="_x0000_s1080" style="position:absolute;left:6019;top:13546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  <v:textbox inset="0,0,0,0">
                    <w:txbxContent>
                      <w:p w14:paraId="4330817D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r w:rsidRPr="00FC0641">
                          <w:rPr>
                            <w:i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4" o:spid="_x0000_s1081" style="position:absolute;left:53;top:1383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  <v:textbox inset="0,0,0,0">
                    <w:txbxContent>
                      <w:p w14:paraId="721FF407" w14:textId="77777777" w:rsidR="005B221C" w:rsidRPr="00FC0641" w:rsidRDefault="005B221C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Розроб</w:t>
                        </w:r>
                        <w:proofErr w:type="spellEnd"/>
                        <w:r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82" style="position:absolute;left:53;top:14070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  <v:textbox inset="0,0,0,0">
                    <w:txbxContent>
                      <w:p w14:paraId="40554304" w14:textId="77777777" w:rsidR="005B221C" w:rsidRPr="00FC0641" w:rsidRDefault="003C72AB" w:rsidP="003C72AB"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r w:rsidR="005B221C" w:rsidRPr="00FC0641">
                          <w:rPr>
                            <w:i/>
                            <w:sz w:val="20"/>
                          </w:rPr>
                          <w:t>Перев</w:t>
                        </w:r>
                        <w:r w:rsidR="005B221C" w:rsidRPr="00FC0641">
                          <w:rPr>
                            <w:i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83" style="position:absolute;left:53;top:14884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pbH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57aWx8MAAADbAAAADwAA&#10;AAAAAAAAAAAAAAAHAgAAZHJzL2Rvd25yZXYueG1sUEsFBgAAAAADAAMAtwAAAPcCAAAAAA==&#10;" filled="f" stroked="f" strokeweight="0">
                  <v:textbox inset="0,0,0,0">
                    <w:txbxContent>
                      <w:p w14:paraId="62443C18" w14:textId="77777777" w:rsidR="005B221C" w:rsidRPr="00FC0641" w:rsidRDefault="003C72AB" w:rsidP="003C72AB">
                        <w:pPr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B221C" w:rsidRPr="00FC0641">
                          <w:rPr>
                            <w:i/>
                            <w:sz w:val="20"/>
                          </w:rPr>
                          <w:t>Затв</w:t>
                        </w:r>
                        <w:proofErr w:type="spellEnd"/>
                        <w:r w:rsidR="005B221C" w:rsidRPr="00FC0641">
                          <w:rPr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4" style="position:absolute;left:53;top:14595;width:17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NcwwAAANsAAAAPAAAAZHJzL2Rvd25yZXYueG1sRI9Ba8JA&#10;FITvQv/D8gq96aZS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iPozXMMAAADbAAAADwAA&#10;AAAAAAAAAAAAAAAHAgAAZHJzL2Rvd25yZXYueG1sUEsFBgAAAAADAAMAtwAAAPcCAAAAAA==&#10;" filled="f" stroked="f" strokeweight="0">
                  <v:textbox inset="0,0,0,0">
                    <w:txbxContent>
                      <w:p w14:paraId="30E337B6" w14:textId="77777777" w:rsidR="005B221C" w:rsidRDefault="005B221C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FC0641">
                          <w:rPr>
                            <w:i/>
                            <w:sz w:val="20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5" style="position:absolute;left:14862;top:13834;width:95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" filled="f" stroked="f" strokeweight="0">
                  <v:textbox inset="0,0,0,0">
                    <w:txbxContent>
                      <w:p w14:paraId="178B4440" w14:textId="77777777" w:rsidR="005B221C" w:rsidRDefault="005B221C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Літ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6" style="position:absolute;left:16513;top:13834;width:95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iwwwAAANsAAAAPAAAAZHJzL2Rvd25yZXYueG1sRI/NasMw&#10;EITvhb6D2EJvjdxQ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F2QIsMMAAADbAAAADwAA&#10;AAAAAAAAAAAAAAAHAgAAZHJzL2Rvd25yZXYueG1sUEsFBgAAAAADAAMAtwAAAPcCAAAAAA==&#10;" filled="f" stroked="f" strokeweight="0">
                  <v:textbox inset="0,0,0,0">
                    <w:txbxContent>
                      <w:p w14:paraId="4A6DFB61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</w:t>
                        </w:r>
                        <w:proofErr w:type="spellEnd"/>
                        <w:r w:rsidR="00071909">
                          <w:rPr>
                            <w:i/>
                            <w:sz w:val="20"/>
                            <w:lang w:val="uk-UA"/>
                          </w:rPr>
                          <w:t>.</w:t>
                        </w:r>
                        <w:r w:rsidRPr="00FC0641">
                          <w:rPr>
                            <w:i/>
                            <w:sz w:val="20"/>
                          </w:rPr>
                          <w:t>ш</w:t>
                        </w:r>
                      </w:p>
                    </w:txbxContent>
                  </v:textbox>
                </v:rect>
                <v:rect id="Rectangle 60" o:spid="_x0000_s1087" style="position:absolute;left:18004;top:13834;width:1811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5zC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x8Yv8QfI7S8AAAD//wMAUEsBAi0AFAAGAAgAAAAhANvh9svuAAAAhQEAABMAAAAAAAAAAAAAAAAA&#10;AAAAAFtDb250ZW50X1R5cGVzXS54bWxQSwECLQAUAAYACAAAACEAWvQsW78AAAAVAQAACwAAAAAA&#10;AAAAAAAAAAAfAQAAX3JlbHMvLnJlbHNQSwECLQAUAAYACAAAACEAZvucwsAAAADbAAAADwAAAAAA&#10;AAAAAAAAAAAHAgAAZHJzL2Rvd25yZXYueG1sUEsFBgAAAAADAAMAtwAAAPQCAAAAAA==&#10;" filled="f" stroked="f" strokeweight="0">
                  <v:textbox inset="0,0,0,0">
                    <w:txbxContent>
                      <w:p w14:paraId="6ED07EBE" w14:textId="77777777" w:rsidR="005B221C" w:rsidRPr="00FC0641" w:rsidRDefault="005B22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FC0641">
                          <w:rPr>
                            <w:i/>
                            <w:sz w:val="20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</v:group>
              <v:rect id="Rectangle 61" o:spid="_x0000_s1088" style="position:absolute;left:7876;top:14001;width:6164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" stroked="f" strokeweight="0">
                <v:textbox inset="0,0,0,0">
                  <w:txbxContent>
                    <w:p w14:paraId="0F5D0246" w14:textId="77777777" w:rsidR="005B221C" w:rsidRDefault="005B221C">
                      <w:pPr>
                        <w:pStyle w:val="a7"/>
                        <w:jc w:val="left"/>
                        <w:rPr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4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/>
      </w:rPr>
    </w:lvl>
  </w:abstractNum>
  <w:abstractNum w:abstractNumId="5" w15:restartNumberingAfterBreak="0">
    <w:nsid w:val="00F15CDF"/>
    <w:multiLevelType w:val="hybridMultilevel"/>
    <w:tmpl w:val="357E825E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5181A50"/>
    <w:multiLevelType w:val="hybridMultilevel"/>
    <w:tmpl w:val="6DE2090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7E63FE6"/>
    <w:multiLevelType w:val="hybridMultilevel"/>
    <w:tmpl w:val="1BCE312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496D2B"/>
    <w:multiLevelType w:val="hybridMultilevel"/>
    <w:tmpl w:val="BD40BC72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B654885"/>
    <w:multiLevelType w:val="hybridMultilevel"/>
    <w:tmpl w:val="97A641B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3B364FA"/>
    <w:multiLevelType w:val="hybridMultilevel"/>
    <w:tmpl w:val="331281D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602B23"/>
    <w:multiLevelType w:val="hybridMultilevel"/>
    <w:tmpl w:val="0E68086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926D2"/>
    <w:multiLevelType w:val="hybridMultilevel"/>
    <w:tmpl w:val="1D8C00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B8000A"/>
    <w:multiLevelType w:val="hybridMultilevel"/>
    <w:tmpl w:val="5E6AA5C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091FB8"/>
    <w:multiLevelType w:val="hybridMultilevel"/>
    <w:tmpl w:val="FDDA1F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6578EF"/>
    <w:multiLevelType w:val="hybridMultilevel"/>
    <w:tmpl w:val="8C8C445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70463A"/>
    <w:multiLevelType w:val="hybridMultilevel"/>
    <w:tmpl w:val="C19C1108"/>
    <w:lvl w:ilvl="0" w:tplc="4F5E2E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D61"/>
    <w:multiLevelType w:val="hybridMultilevel"/>
    <w:tmpl w:val="8D3A5B2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567D6B"/>
    <w:multiLevelType w:val="hybridMultilevel"/>
    <w:tmpl w:val="8A9C09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0656FA"/>
    <w:multiLevelType w:val="hybridMultilevel"/>
    <w:tmpl w:val="F7A2C50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E65299"/>
    <w:multiLevelType w:val="hybridMultilevel"/>
    <w:tmpl w:val="2244F5B4"/>
    <w:lvl w:ilvl="0" w:tplc="22045D8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390898"/>
    <w:multiLevelType w:val="hybridMultilevel"/>
    <w:tmpl w:val="EAFED0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4E1C"/>
    <w:multiLevelType w:val="hybridMultilevel"/>
    <w:tmpl w:val="726E7A4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421C12"/>
    <w:multiLevelType w:val="hybridMultilevel"/>
    <w:tmpl w:val="2B5A7F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E42563"/>
    <w:multiLevelType w:val="hybridMultilevel"/>
    <w:tmpl w:val="1DFE23A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BA48BA"/>
    <w:multiLevelType w:val="hybridMultilevel"/>
    <w:tmpl w:val="77E870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E2D6B"/>
    <w:multiLevelType w:val="hybridMultilevel"/>
    <w:tmpl w:val="1FCAD5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3C1239"/>
    <w:multiLevelType w:val="hybridMultilevel"/>
    <w:tmpl w:val="99E46E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EF9303F"/>
    <w:multiLevelType w:val="hybridMultilevel"/>
    <w:tmpl w:val="1DFEF78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382C28"/>
    <w:multiLevelType w:val="hybridMultilevel"/>
    <w:tmpl w:val="7760FBA8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E512C"/>
    <w:multiLevelType w:val="hybridMultilevel"/>
    <w:tmpl w:val="A57AD844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AC3862"/>
    <w:multiLevelType w:val="hybridMultilevel"/>
    <w:tmpl w:val="9A5A19AA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A247C3"/>
    <w:multiLevelType w:val="hybridMultilevel"/>
    <w:tmpl w:val="7E98FDEC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945EE5"/>
    <w:multiLevelType w:val="hybridMultilevel"/>
    <w:tmpl w:val="92CE8A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4C45572"/>
    <w:multiLevelType w:val="hybridMultilevel"/>
    <w:tmpl w:val="94E0E874"/>
    <w:lvl w:ilvl="0" w:tplc="0422000F">
      <w:start w:val="1"/>
      <w:numFmt w:val="decimal"/>
      <w:lvlText w:val="%1."/>
      <w:lvlJc w:val="left"/>
      <w:pPr>
        <w:ind w:left="1069" w:hanging="360"/>
      </w:p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376217"/>
    <w:multiLevelType w:val="hybridMultilevel"/>
    <w:tmpl w:val="D484420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BC63F2"/>
    <w:multiLevelType w:val="hybridMultilevel"/>
    <w:tmpl w:val="7270B48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BD70BD"/>
    <w:multiLevelType w:val="hybridMultilevel"/>
    <w:tmpl w:val="C0C28776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8D1E10"/>
    <w:multiLevelType w:val="hybridMultilevel"/>
    <w:tmpl w:val="F1A616C0"/>
    <w:lvl w:ilvl="0" w:tplc="08EEF5E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40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3"/>
  </w:num>
  <w:num w:numId="4">
    <w:abstractNumId w:val="27"/>
  </w:num>
  <w:num w:numId="5">
    <w:abstractNumId w:val="24"/>
  </w:num>
  <w:num w:numId="6">
    <w:abstractNumId w:val="6"/>
  </w:num>
  <w:num w:numId="7">
    <w:abstractNumId w:val="28"/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30"/>
  </w:num>
  <w:num w:numId="15">
    <w:abstractNumId w:val="32"/>
  </w:num>
  <w:num w:numId="16">
    <w:abstractNumId w:val="29"/>
  </w:num>
  <w:num w:numId="17">
    <w:abstractNumId w:val="13"/>
  </w:num>
  <w:num w:numId="18">
    <w:abstractNumId w:val="11"/>
  </w:num>
  <w:num w:numId="19">
    <w:abstractNumId w:val="7"/>
  </w:num>
  <w:num w:numId="20">
    <w:abstractNumId w:val="38"/>
  </w:num>
  <w:num w:numId="21">
    <w:abstractNumId w:val="19"/>
  </w:num>
  <w:num w:numId="22">
    <w:abstractNumId w:val="37"/>
  </w:num>
  <w:num w:numId="23">
    <w:abstractNumId w:val="35"/>
  </w:num>
  <w:num w:numId="24">
    <w:abstractNumId w:val="23"/>
  </w:num>
  <w:num w:numId="25">
    <w:abstractNumId w:val="31"/>
  </w:num>
  <w:num w:numId="26">
    <w:abstractNumId w:val="8"/>
  </w:num>
  <w:num w:numId="27">
    <w:abstractNumId w:val="34"/>
  </w:num>
  <w:num w:numId="28">
    <w:abstractNumId w:val="26"/>
  </w:num>
  <w:num w:numId="29">
    <w:abstractNumId w:val="14"/>
  </w:num>
  <w:num w:numId="30">
    <w:abstractNumId w:val="36"/>
  </w:num>
  <w:num w:numId="31">
    <w:abstractNumId w:val="25"/>
  </w:num>
  <w:num w:numId="32">
    <w:abstractNumId w:val="22"/>
  </w:num>
  <w:num w:numId="33">
    <w:abstractNumId w:val="16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28"/>
  <w:drawingGridVerticalSpacing w:val="28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F"/>
    <w:rsid w:val="00001F87"/>
    <w:rsid w:val="000029FB"/>
    <w:rsid w:val="0000363B"/>
    <w:rsid w:val="00006A77"/>
    <w:rsid w:val="000117D3"/>
    <w:rsid w:val="0001511B"/>
    <w:rsid w:val="00016616"/>
    <w:rsid w:val="000239A6"/>
    <w:rsid w:val="000268A6"/>
    <w:rsid w:val="000310A0"/>
    <w:rsid w:val="00031274"/>
    <w:rsid w:val="000314F4"/>
    <w:rsid w:val="000328DC"/>
    <w:rsid w:val="00034250"/>
    <w:rsid w:val="000378B2"/>
    <w:rsid w:val="00037A40"/>
    <w:rsid w:val="000446E8"/>
    <w:rsid w:val="00050998"/>
    <w:rsid w:val="00057BF3"/>
    <w:rsid w:val="000712EB"/>
    <w:rsid w:val="00071826"/>
    <w:rsid w:val="00071909"/>
    <w:rsid w:val="00074F6B"/>
    <w:rsid w:val="00075B3E"/>
    <w:rsid w:val="000775FB"/>
    <w:rsid w:val="0008071A"/>
    <w:rsid w:val="000841B1"/>
    <w:rsid w:val="00085B7D"/>
    <w:rsid w:val="000A0E29"/>
    <w:rsid w:val="000A23BA"/>
    <w:rsid w:val="000A64C0"/>
    <w:rsid w:val="000E1F1B"/>
    <w:rsid w:val="000F3CF5"/>
    <w:rsid w:val="000F5581"/>
    <w:rsid w:val="000F76C2"/>
    <w:rsid w:val="00103C0B"/>
    <w:rsid w:val="00107447"/>
    <w:rsid w:val="00112371"/>
    <w:rsid w:val="00123941"/>
    <w:rsid w:val="001473A8"/>
    <w:rsid w:val="00153902"/>
    <w:rsid w:val="00153F4E"/>
    <w:rsid w:val="00154184"/>
    <w:rsid w:val="00162441"/>
    <w:rsid w:val="001725C2"/>
    <w:rsid w:val="001730C9"/>
    <w:rsid w:val="00173EB5"/>
    <w:rsid w:val="00187AC5"/>
    <w:rsid w:val="00192008"/>
    <w:rsid w:val="00192836"/>
    <w:rsid w:val="00192EAE"/>
    <w:rsid w:val="001940BC"/>
    <w:rsid w:val="001A1C0B"/>
    <w:rsid w:val="001A7623"/>
    <w:rsid w:val="001B03EA"/>
    <w:rsid w:val="001B0FC0"/>
    <w:rsid w:val="001B15BC"/>
    <w:rsid w:val="001B2781"/>
    <w:rsid w:val="001B58E4"/>
    <w:rsid w:val="001C3B92"/>
    <w:rsid w:val="001D221D"/>
    <w:rsid w:val="001D33F0"/>
    <w:rsid w:val="001D5C62"/>
    <w:rsid w:val="001E2741"/>
    <w:rsid w:val="001E5FC7"/>
    <w:rsid w:val="001F20D7"/>
    <w:rsid w:val="001F66AB"/>
    <w:rsid w:val="001F79C1"/>
    <w:rsid w:val="00216F08"/>
    <w:rsid w:val="00224F5C"/>
    <w:rsid w:val="0022538D"/>
    <w:rsid w:val="002418AB"/>
    <w:rsid w:val="00243C3D"/>
    <w:rsid w:val="00247033"/>
    <w:rsid w:val="00253AE3"/>
    <w:rsid w:val="00272E76"/>
    <w:rsid w:val="00273D19"/>
    <w:rsid w:val="00276471"/>
    <w:rsid w:val="00281495"/>
    <w:rsid w:val="00284C65"/>
    <w:rsid w:val="00291065"/>
    <w:rsid w:val="00296C21"/>
    <w:rsid w:val="00296C9B"/>
    <w:rsid w:val="002B0A7A"/>
    <w:rsid w:val="002C0C47"/>
    <w:rsid w:val="002C5592"/>
    <w:rsid w:val="002C5817"/>
    <w:rsid w:val="002D0153"/>
    <w:rsid w:val="002D121E"/>
    <w:rsid w:val="002D7722"/>
    <w:rsid w:val="002E725C"/>
    <w:rsid w:val="002F0157"/>
    <w:rsid w:val="002F2E58"/>
    <w:rsid w:val="002F7670"/>
    <w:rsid w:val="002F7B76"/>
    <w:rsid w:val="00310BF1"/>
    <w:rsid w:val="0031122A"/>
    <w:rsid w:val="00314E92"/>
    <w:rsid w:val="00315C80"/>
    <w:rsid w:val="00320642"/>
    <w:rsid w:val="00324FC1"/>
    <w:rsid w:val="003309A4"/>
    <w:rsid w:val="003311E2"/>
    <w:rsid w:val="00332F0E"/>
    <w:rsid w:val="00333107"/>
    <w:rsid w:val="0033365D"/>
    <w:rsid w:val="00337759"/>
    <w:rsid w:val="00343E4B"/>
    <w:rsid w:val="0035154E"/>
    <w:rsid w:val="00357487"/>
    <w:rsid w:val="00360AF3"/>
    <w:rsid w:val="00362941"/>
    <w:rsid w:val="00370B15"/>
    <w:rsid w:val="00370F59"/>
    <w:rsid w:val="00386CE2"/>
    <w:rsid w:val="003A6EED"/>
    <w:rsid w:val="003A7E8B"/>
    <w:rsid w:val="003C3767"/>
    <w:rsid w:val="003C4757"/>
    <w:rsid w:val="003C72AB"/>
    <w:rsid w:val="003C7731"/>
    <w:rsid w:val="003D1379"/>
    <w:rsid w:val="003D3FA9"/>
    <w:rsid w:val="003D5B3F"/>
    <w:rsid w:val="003D5DA0"/>
    <w:rsid w:val="003D7767"/>
    <w:rsid w:val="003D79EE"/>
    <w:rsid w:val="003E1AF5"/>
    <w:rsid w:val="003F1D4D"/>
    <w:rsid w:val="003F661D"/>
    <w:rsid w:val="003F6FF6"/>
    <w:rsid w:val="00407255"/>
    <w:rsid w:val="00412893"/>
    <w:rsid w:val="00413C87"/>
    <w:rsid w:val="00420B47"/>
    <w:rsid w:val="004260C8"/>
    <w:rsid w:val="00436999"/>
    <w:rsid w:val="004451EF"/>
    <w:rsid w:val="00447DD5"/>
    <w:rsid w:val="004511DA"/>
    <w:rsid w:val="00453255"/>
    <w:rsid w:val="00454F07"/>
    <w:rsid w:val="00460848"/>
    <w:rsid w:val="00461DDE"/>
    <w:rsid w:val="0046294F"/>
    <w:rsid w:val="00465B6E"/>
    <w:rsid w:val="004676C4"/>
    <w:rsid w:val="00472FB1"/>
    <w:rsid w:val="0047313B"/>
    <w:rsid w:val="0047768F"/>
    <w:rsid w:val="004828D7"/>
    <w:rsid w:val="0049589F"/>
    <w:rsid w:val="00496955"/>
    <w:rsid w:val="004979DD"/>
    <w:rsid w:val="004A03DF"/>
    <w:rsid w:val="004A05B5"/>
    <w:rsid w:val="004A46DC"/>
    <w:rsid w:val="004B0D95"/>
    <w:rsid w:val="004B1104"/>
    <w:rsid w:val="004B6DD6"/>
    <w:rsid w:val="004C59FD"/>
    <w:rsid w:val="004D0EB5"/>
    <w:rsid w:val="004D0FDD"/>
    <w:rsid w:val="004D1CCD"/>
    <w:rsid w:val="004D37C0"/>
    <w:rsid w:val="004E1D49"/>
    <w:rsid w:val="004E2B81"/>
    <w:rsid w:val="004E5B67"/>
    <w:rsid w:val="004E6B69"/>
    <w:rsid w:val="004E7988"/>
    <w:rsid w:val="004F1118"/>
    <w:rsid w:val="00517CA3"/>
    <w:rsid w:val="00522B4E"/>
    <w:rsid w:val="0052324E"/>
    <w:rsid w:val="005259D9"/>
    <w:rsid w:val="0053424D"/>
    <w:rsid w:val="005362A5"/>
    <w:rsid w:val="00536422"/>
    <w:rsid w:val="00541C0D"/>
    <w:rsid w:val="005445E4"/>
    <w:rsid w:val="00544728"/>
    <w:rsid w:val="00545226"/>
    <w:rsid w:val="0054698C"/>
    <w:rsid w:val="005534CA"/>
    <w:rsid w:val="0055413E"/>
    <w:rsid w:val="00554743"/>
    <w:rsid w:val="00560E25"/>
    <w:rsid w:val="00563BC0"/>
    <w:rsid w:val="00570D3A"/>
    <w:rsid w:val="005733A7"/>
    <w:rsid w:val="0058234E"/>
    <w:rsid w:val="00583092"/>
    <w:rsid w:val="00585F92"/>
    <w:rsid w:val="00591B94"/>
    <w:rsid w:val="00592503"/>
    <w:rsid w:val="005936D5"/>
    <w:rsid w:val="0059391F"/>
    <w:rsid w:val="005A22B2"/>
    <w:rsid w:val="005A69A5"/>
    <w:rsid w:val="005B221C"/>
    <w:rsid w:val="005C1099"/>
    <w:rsid w:val="005C2976"/>
    <w:rsid w:val="005C2B9A"/>
    <w:rsid w:val="005C2D0F"/>
    <w:rsid w:val="005D73FF"/>
    <w:rsid w:val="005F1D37"/>
    <w:rsid w:val="005F2860"/>
    <w:rsid w:val="005F69AE"/>
    <w:rsid w:val="006015AB"/>
    <w:rsid w:val="00606213"/>
    <w:rsid w:val="006067EF"/>
    <w:rsid w:val="006213AA"/>
    <w:rsid w:val="00622D8E"/>
    <w:rsid w:val="0062353C"/>
    <w:rsid w:val="0063130B"/>
    <w:rsid w:val="0063773E"/>
    <w:rsid w:val="006424FC"/>
    <w:rsid w:val="00644FC0"/>
    <w:rsid w:val="00647A9B"/>
    <w:rsid w:val="0065116D"/>
    <w:rsid w:val="00651A2E"/>
    <w:rsid w:val="00663076"/>
    <w:rsid w:val="006741DE"/>
    <w:rsid w:val="00676221"/>
    <w:rsid w:val="00677EFC"/>
    <w:rsid w:val="00681E8C"/>
    <w:rsid w:val="00683557"/>
    <w:rsid w:val="00687918"/>
    <w:rsid w:val="006970B9"/>
    <w:rsid w:val="006A2489"/>
    <w:rsid w:val="006A3255"/>
    <w:rsid w:val="006A3A83"/>
    <w:rsid w:val="006A4831"/>
    <w:rsid w:val="006A5061"/>
    <w:rsid w:val="006B20C6"/>
    <w:rsid w:val="006C29AC"/>
    <w:rsid w:val="006C346F"/>
    <w:rsid w:val="006C5499"/>
    <w:rsid w:val="006E21AB"/>
    <w:rsid w:val="006F1B67"/>
    <w:rsid w:val="006F381C"/>
    <w:rsid w:val="006F509E"/>
    <w:rsid w:val="006F5C22"/>
    <w:rsid w:val="00700523"/>
    <w:rsid w:val="00700F79"/>
    <w:rsid w:val="00710ACC"/>
    <w:rsid w:val="00715F0B"/>
    <w:rsid w:val="00720941"/>
    <w:rsid w:val="00722F81"/>
    <w:rsid w:val="00736A16"/>
    <w:rsid w:val="00740A97"/>
    <w:rsid w:val="00746EC6"/>
    <w:rsid w:val="00755357"/>
    <w:rsid w:val="0075628A"/>
    <w:rsid w:val="00760475"/>
    <w:rsid w:val="00764D5B"/>
    <w:rsid w:val="00777E11"/>
    <w:rsid w:val="00780C20"/>
    <w:rsid w:val="007825E1"/>
    <w:rsid w:val="00785013"/>
    <w:rsid w:val="00786054"/>
    <w:rsid w:val="00787928"/>
    <w:rsid w:val="0079040A"/>
    <w:rsid w:val="00791BF5"/>
    <w:rsid w:val="007A1B93"/>
    <w:rsid w:val="007A23DE"/>
    <w:rsid w:val="007D0AC6"/>
    <w:rsid w:val="007D5209"/>
    <w:rsid w:val="007D7B05"/>
    <w:rsid w:val="007D7CFC"/>
    <w:rsid w:val="007E19FA"/>
    <w:rsid w:val="007E68BC"/>
    <w:rsid w:val="007F128B"/>
    <w:rsid w:val="007F3A4F"/>
    <w:rsid w:val="007F59AB"/>
    <w:rsid w:val="007F7A6A"/>
    <w:rsid w:val="00800A61"/>
    <w:rsid w:val="008011D8"/>
    <w:rsid w:val="00802E32"/>
    <w:rsid w:val="00803C5E"/>
    <w:rsid w:val="0080677F"/>
    <w:rsid w:val="00812149"/>
    <w:rsid w:val="008223C2"/>
    <w:rsid w:val="008267CE"/>
    <w:rsid w:val="00836B6C"/>
    <w:rsid w:val="008420CC"/>
    <w:rsid w:val="00852D40"/>
    <w:rsid w:val="00862F9B"/>
    <w:rsid w:val="008709F8"/>
    <w:rsid w:val="00875349"/>
    <w:rsid w:val="008805C3"/>
    <w:rsid w:val="00885F47"/>
    <w:rsid w:val="0089078E"/>
    <w:rsid w:val="00892150"/>
    <w:rsid w:val="00894EA4"/>
    <w:rsid w:val="0089571C"/>
    <w:rsid w:val="00897F4A"/>
    <w:rsid w:val="008A249C"/>
    <w:rsid w:val="008B3559"/>
    <w:rsid w:val="008B49CB"/>
    <w:rsid w:val="008C56E8"/>
    <w:rsid w:val="008C75DE"/>
    <w:rsid w:val="008D2368"/>
    <w:rsid w:val="008D566E"/>
    <w:rsid w:val="008E19CA"/>
    <w:rsid w:val="008E3938"/>
    <w:rsid w:val="008F0D5F"/>
    <w:rsid w:val="008F1FEC"/>
    <w:rsid w:val="008F2780"/>
    <w:rsid w:val="008F3E8D"/>
    <w:rsid w:val="008F5961"/>
    <w:rsid w:val="008F5F29"/>
    <w:rsid w:val="008F745B"/>
    <w:rsid w:val="00901559"/>
    <w:rsid w:val="00910203"/>
    <w:rsid w:val="009153AD"/>
    <w:rsid w:val="00915A0C"/>
    <w:rsid w:val="00915F12"/>
    <w:rsid w:val="0091749F"/>
    <w:rsid w:val="00917BF4"/>
    <w:rsid w:val="00920083"/>
    <w:rsid w:val="00934738"/>
    <w:rsid w:val="009406FD"/>
    <w:rsid w:val="00942818"/>
    <w:rsid w:val="00947153"/>
    <w:rsid w:val="00952FFF"/>
    <w:rsid w:val="00955CDB"/>
    <w:rsid w:val="00960864"/>
    <w:rsid w:val="00963F75"/>
    <w:rsid w:val="00964988"/>
    <w:rsid w:val="0097084A"/>
    <w:rsid w:val="0097179B"/>
    <w:rsid w:val="009724C1"/>
    <w:rsid w:val="00973C7F"/>
    <w:rsid w:val="00982455"/>
    <w:rsid w:val="00983C68"/>
    <w:rsid w:val="009861D9"/>
    <w:rsid w:val="00987C3A"/>
    <w:rsid w:val="00995A86"/>
    <w:rsid w:val="009A0286"/>
    <w:rsid w:val="009A2056"/>
    <w:rsid w:val="009A3D85"/>
    <w:rsid w:val="009B03B4"/>
    <w:rsid w:val="009B5D2D"/>
    <w:rsid w:val="009C1F5E"/>
    <w:rsid w:val="009C50D0"/>
    <w:rsid w:val="009D05B3"/>
    <w:rsid w:val="009D75F1"/>
    <w:rsid w:val="009E0482"/>
    <w:rsid w:val="009E34D4"/>
    <w:rsid w:val="009E4F4B"/>
    <w:rsid w:val="009F458E"/>
    <w:rsid w:val="009F63CB"/>
    <w:rsid w:val="009F69F9"/>
    <w:rsid w:val="00A07037"/>
    <w:rsid w:val="00A12A78"/>
    <w:rsid w:val="00A130D3"/>
    <w:rsid w:val="00A17F2D"/>
    <w:rsid w:val="00A23856"/>
    <w:rsid w:val="00A24DC3"/>
    <w:rsid w:val="00A25507"/>
    <w:rsid w:val="00A36B76"/>
    <w:rsid w:val="00A413EF"/>
    <w:rsid w:val="00A43DEB"/>
    <w:rsid w:val="00A50A9F"/>
    <w:rsid w:val="00A52F16"/>
    <w:rsid w:val="00A65D3B"/>
    <w:rsid w:val="00A720AE"/>
    <w:rsid w:val="00A74A83"/>
    <w:rsid w:val="00A7531E"/>
    <w:rsid w:val="00A8371B"/>
    <w:rsid w:val="00AA0DB7"/>
    <w:rsid w:val="00AA199F"/>
    <w:rsid w:val="00AB14BD"/>
    <w:rsid w:val="00AB4895"/>
    <w:rsid w:val="00AC3829"/>
    <w:rsid w:val="00AC3DAB"/>
    <w:rsid w:val="00AC6637"/>
    <w:rsid w:val="00AC6FA0"/>
    <w:rsid w:val="00AF374F"/>
    <w:rsid w:val="00AF497D"/>
    <w:rsid w:val="00AF5752"/>
    <w:rsid w:val="00B16C55"/>
    <w:rsid w:val="00B16CA0"/>
    <w:rsid w:val="00B17D51"/>
    <w:rsid w:val="00B2422C"/>
    <w:rsid w:val="00B25675"/>
    <w:rsid w:val="00B337C9"/>
    <w:rsid w:val="00B34234"/>
    <w:rsid w:val="00B3457F"/>
    <w:rsid w:val="00B375CA"/>
    <w:rsid w:val="00B40858"/>
    <w:rsid w:val="00B42B1F"/>
    <w:rsid w:val="00B45AC4"/>
    <w:rsid w:val="00B517CD"/>
    <w:rsid w:val="00B57B0D"/>
    <w:rsid w:val="00B652D5"/>
    <w:rsid w:val="00B74340"/>
    <w:rsid w:val="00B77A0D"/>
    <w:rsid w:val="00B85614"/>
    <w:rsid w:val="00B92F04"/>
    <w:rsid w:val="00B96AE0"/>
    <w:rsid w:val="00B97BF2"/>
    <w:rsid w:val="00BA4323"/>
    <w:rsid w:val="00BA7315"/>
    <w:rsid w:val="00BB067B"/>
    <w:rsid w:val="00BB436F"/>
    <w:rsid w:val="00BB7F35"/>
    <w:rsid w:val="00BC5A9A"/>
    <w:rsid w:val="00BD0D8D"/>
    <w:rsid w:val="00BD767A"/>
    <w:rsid w:val="00BE2360"/>
    <w:rsid w:val="00BE4159"/>
    <w:rsid w:val="00BE5643"/>
    <w:rsid w:val="00BF0330"/>
    <w:rsid w:val="00BF7718"/>
    <w:rsid w:val="00C015BA"/>
    <w:rsid w:val="00C030F7"/>
    <w:rsid w:val="00C1731B"/>
    <w:rsid w:val="00C20A05"/>
    <w:rsid w:val="00C21785"/>
    <w:rsid w:val="00C34A16"/>
    <w:rsid w:val="00C35410"/>
    <w:rsid w:val="00C4020A"/>
    <w:rsid w:val="00C443E3"/>
    <w:rsid w:val="00C473D4"/>
    <w:rsid w:val="00C501D9"/>
    <w:rsid w:val="00C50810"/>
    <w:rsid w:val="00C53452"/>
    <w:rsid w:val="00C57727"/>
    <w:rsid w:val="00C61B9F"/>
    <w:rsid w:val="00C64408"/>
    <w:rsid w:val="00C6707B"/>
    <w:rsid w:val="00C75DD1"/>
    <w:rsid w:val="00C80CEE"/>
    <w:rsid w:val="00C96A43"/>
    <w:rsid w:val="00C9786E"/>
    <w:rsid w:val="00C97F1C"/>
    <w:rsid w:val="00CA0AA1"/>
    <w:rsid w:val="00CA2548"/>
    <w:rsid w:val="00CA410A"/>
    <w:rsid w:val="00CA6BE7"/>
    <w:rsid w:val="00CC0A58"/>
    <w:rsid w:val="00CC16EB"/>
    <w:rsid w:val="00CD32FE"/>
    <w:rsid w:val="00CD3B1E"/>
    <w:rsid w:val="00CD499B"/>
    <w:rsid w:val="00CD7712"/>
    <w:rsid w:val="00CE0037"/>
    <w:rsid w:val="00CE57DD"/>
    <w:rsid w:val="00CF15AC"/>
    <w:rsid w:val="00CF1C53"/>
    <w:rsid w:val="00CF20AD"/>
    <w:rsid w:val="00CF3A2F"/>
    <w:rsid w:val="00CF4E1D"/>
    <w:rsid w:val="00CF710E"/>
    <w:rsid w:val="00D01FA3"/>
    <w:rsid w:val="00D02BE1"/>
    <w:rsid w:val="00D065DA"/>
    <w:rsid w:val="00D0792C"/>
    <w:rsid w:val="00D11DB8"/>
    <w:rsid w:val="00D154D0"/>
    <w:rsid w:val="00D1646E"/>
    <w:rsid w:val="00D20123"/>
    <w:rsid w:val="00D22DD6"/>
    <w:rsid w:val="00D2554D"/>
    <w:rsid w:val="00D2670F"/>
    <w:rsid w:val="00D301E3"/>
    <w:rsid w:val="00D302F8"/>
    <w:rsid w:val="00D32491"/>
    <w:rsid w:val="00D333E1"/>
    <w:rsid w:val="00D33AE9"/>
    <w:rsid w:val="00D360CB"/>
    <w:rsid w:val="00D36A73"/>
    <w:rsid w:val="00D37BB4"/>
    <w:rsid w:val="00D42AAE"/>
    <w:rsid w:val="00D46BC9"/>
    <w:rsid w:val="00D479A6"/>
    <w:rsid w:val="00D56D16"/>
    <w:rsid w:val="00D616FF"/>
    <w:rsid w:val="00D62163"/>
    <w:rsid w:val="00D6361F"/>
    <w:rsid w:val="00D7169B"/>
    <w:rsid w:val="00D77D0E"/>
    <w:rsid w:val="00D82492"/>
    <w:rsid w:val="00D872F0"/>
    <w:rsid w:val="00D92352"/>
    <w:rsid w:val="00D9245A"/>
    <w:rsid w:val="00D92DE1"/>
    <w:rsid w:val="00D97372"/>
    <w:rsid w:val="00DA5BD7"/>
    <w:rsid w:val="00DB0E6D"/>
    <w:rsid w:val="00DB17DA"/>
    <w:rsid w:val="00DB2418"/>
    <w:rsid w:val="00DB2E26"/>
    <w:rsid w:val="00DB2EF7"/>
    <w:rsid w:val="00DB3232"/>
    <w:rsid w:val="00DB4A56"/>
    <w:rsid w:val="00DC311F"/>
    <w:rsid w:val="00DC62E0"/>
    <w:rsid w:val="00DC7791"/>
    <w:rsid w:val="00DE0546"/>
    <w:rsid w:val="00DE5A17"/>
    <w:rsid w:val="00DE60D9"/>
    <w:rsid w:val="00DE73A0"/>
    <w:rsid w:val="00DE7795"/>
    <w:rsid w:val="00DF10AB"/>
    <w:rsid w:val="00DF38BA"/>
    <w:rsid w:val="00E018A6"/>
    <w:rsid w:val="00E13173"/>
    <w:rsid w:val="00E1320D"/>
    <w:rsid w:val="00E20F40"/>
    <w:rsid w:val="00E232A6"/>
    <w:rsid w:val="00E30290"/>
    <w:rsid w:val="00E351B4"/>
    <w:rsid w:val="00E608E5"/>
    <w:rsid w:val="00E643BC"/>
    <w:rsid w:val="00E64F8E"/>
    <w:rsid w:val="00E70F4F"/>
    <w:rsid w:val="00E77899"/>
    <w:rsid w:val="00E83B49"/>
    <w:rsid w:val="00E85B4E"/>
    <w:rsid w:val="00E86073"/>
    <w:rsid w:val="00E86F66"/>
    <w:rsid w:val="00E909FC"/>
    <w:rsid w:val="00E90CE8"/>
    <w:rsid w:val="00E93C3B"/>
    <w:rsid w:val="00E96EFD"/>
    <w:rsid w:val="00EA00DC"/>
    <w:rsid w:val="00EA264A"/>
    <w:rsid w:val="00EA2B1B"/>
    <w:rsid w:val="00EB5EF6"/>
    <w:rsid w:val="00EB6472"/>
    <w:rsid w:val="00EC12ED"/>
    <w:rsid w:val="00EC16EF"/>
    <w:rsid w:val="00ED0D2E"/>
    <w:rsid w:val="00ED0E9A"/>
    <w:rsid w:val="00ED5F61"/>
    <w:rsid w:val="00EE12C5"/>
    <w:rsid w:val="00EE6711"/>
    <w:rsid w:val="00EF467C"/>
    <w:rsid w:val="00EF6F25"/>
    <w:rsid w:val="00F01A58"/>
    <w:rsid w:val="00F0309F"/>
    <w:rsid w:val="00F111BC"/>
    <w:rsid w:val="00F1185C"/>
    <w:rsid w:val="00F1247E"/>
    <w:rsid w:val="00F12604"/>
    <w:rsid w:val="00F13EEC"/>
    <w:rsid w:val="00F23A41"/>
    <w:rsid w:val="00F24B60"/>
    <w:rsid w:val="00F26B32"/>
    <w:rsid w:val="00F31DBD"/>
    <w:rsid w:val="00F3548F"/>
    <w:rsid w:val="00F40470"/>
    <w:rsid w:val="00F409BA"/>
    <w:rsid w:val="00F40E9C"/>
    <w:rsid w:val="00F47551"/>
    <w:rsid w:val="00F50312"/>
    <w:rsid w:val="00F51AC5"/>
    <w:rsid w:val="00F54862"/>
    <w:rsid w:val="00F54F6F"/>
    <w:rsid w:val="00F5613E"/>
    <w:rsid w:val="00F66EFA"/>
    <w:rsid w:val="00F74798"/>
    <w:rsid w:val="00F76354"/>
    <w:rsid w:val="00F85C5C"/>
    <w:rsid w:val="00F9648F"/>
    <w:rsid w:val="00F96E83"/>
    <w:rsid w:val="00FA17CA"/>
    <w:rsid w:val="00FA3625"/>
    <w:rsid w:val="00FA47B6"/>
    <w:rsid w:val="00FA6F81"/>
    <w:rsid w:val="00FB07C7"/>
    <w:rsid w:val="00FB118D"/>
    <w:rsid w:val="00FC0641"/>
    <w:rsid w:val="00FD26B4"/>
    <w:rsid w:val="00FD44B5"/>
    <w:rsid w:val="00FD7520"/>
    <w:rsid w:val="00FD7F00"/>
    <w:rsid w:val="00FE10ED"/>
    <w:rsid w:val="00FE2911"/>
    <w:rsid w:val="00FE7127"/>
    <w:rsid w:val="00FE7173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1F5FE64"/>
  <w15:chartTrackingRefBased/>
  <w15:docId w15:val="{460C0F46-9BB3-4CCF-8E89-6280C64D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503"/>
    <w:pPr>
      <w:overflowPunct w:val="0"/>
      <w:autoSpaceDE w:val="0"/>
      <w:autoSpaceDN w:val="0"/>
      <w:adjustRightInd w:val="0"/>
      <w:textAlignment w:val="baseline"/>
    </w:pPr>
    <w:rPr>
      <w:sz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lang w:val="uk-UA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lang w:val="uk-UA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ooi">
    <w:name w:val="Anooi"/>
    <w:basedOn w:val="a3"/>
    <w:next w:val="Aoaeno"/>
    <w:pPr>
      <w:spacing w:before="0" w:after="360"/>
    </w:pPr>
    <w:rPr>
      <w:rFonts w:ascii="Times New Roman" w:hAnsi="Times New Roman"/>
      <w:spacing w:val="60"/>
      <w:kern w:val="0"/>
      <w:sz w:val="34"/>
    </w:rPr>
  </w:style>
  <w:style w:type="paragraph" w:customStyle="1" w:styleId="acaae">
    <w:name w:val="?acaae"/>
    <w:basedOn w:val="a"/>
    <w:pPr>
      <w:spacing w:after="240"/>
      <w:ind w:left="2410" w:hanging="2410"/>
    </w:pPr>
    <w:rPr>
      <w:rFonts w:ascii="Garamond" w:hAnsi="Garamond"/>
      <w:b/>
      <w:sz w:val="32"/>
      <w:lang w:val="uk-UA"/>
    </w:rPr>
  </w:style>
  <w:style w:type="paragraph" w:customStyle="1" w:styleId="Iaaao">
    <w:name w:val="I?aa?ao"/>
    <w:basedOn w:val="1"/>
    <w:next w:val="a"/>
    <w:pPr>
      <w:spacing w:after="480"/>
      <w:jc w:val="center"/>
      <w:outlineLvl w:val="9"/>
    </w:pPr>
    <w:rPr>
      <w:rFonts w:ascii="Courier New" w:hAnsi="Courier New"/>
      <w:kern w:val="0"/>
      <w:sz w:val="26"/>
      <w:lang w:val="uk-UA"/>
    </w:rPr>
  </w:style>
  <w:style w:type="paragraph" w:styleId="a3">
    <w:name w:val="Title"/>
    <w:basedOn w:val="a"/>
    <w:link w:val="a4"/>
    <w:qFormat/>
    <w:pPr>
      <w:spacing w:before="240" w:after="60"/>
      <w:jc w:val="center"/>
    </w:pPr>
    <w:rPr>
      <w:rFonts w:ascii="Arial" w:hAnsi="Arial"/>
      <w:b/>
      <w:kern w:val="28"/>
      <w:sz w:val="32"/>
      <w:lang w:val="x-none" w:eastAsia="x-none"/>
    </w:rPr>
  </w:style>
  <w:style w:type="paragraph" w:customStyle="1" w:styleId="Aoaeno">
    <w:name w:val="A_oaeno"/>
    <w:basedOn w:val="a"/>
    <w:pPr>
      <w:spacing w:line="360" w:lineRule="auto"/>
      <w:ind w:firstLine="851"/>
      <w:jc w:val="both"/>
    </w:pPr>
    <w:rPr>
      <w:sz w:val="28"/>
      <w:lang w:val="uk-UA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"/>
    <w:basedOn w:val="a"/>
    <w:pPr>
      <w:jc w:val="center"/>
    </w:pPr>
  </w:style>
  <w:style w:type="paragraph" w:styleId="a8">
    <w:name w:val="Block Text"/>
    <w:basedOn w:val="a"/>
    <w:pPr>
      <w:spacing w:line="360" w:lineRule="auto"/>
      <w:ind w:left="284" w:right="423" w:firstLine="850"/>
      <w:jc w:val="both"/>
    </w:pPr>
    <w:rPr>
      <w:sz w:val="28"/>
      <w:szCs w:val="28"/>
      <w:lang w:val="uk-UA"/>
    </w:rPr>
  </w:style>
  <w:style w:type="paragraph" w:styleId="a9">
    <w:name w:val="Subtitle"/>
    <w:basedOn w:val="a"/>
    <w:qFormat/>
    <w:pPr>
      <w:overflowPunct/>
      <w:autoSpaceDE/>
      <w:autoSpaceDN/>
      <w:adjustRightInd/>
      <w:jc w:val="center"/>
      <w:textAlignment w:val="auto"/>
    </w:pPr>
    <w:rPr>
      <w:sz w:val="28"/>
      <w:lang w:val="uk-UA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rsid w:val="000378B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173EB5"/>
    <w:pPr>
      <w:jc w:val="both"/>
    </w:pPr>
    <w:rPr>
      <w:rFonts w:ascii="ISOCPEUR" w:hAnsi="ISOCPEUR"/>
      <w:i/>
      <w:iCs/>
      <w:sz w:val="28"/>
      <w:szCs w:val="28"/>
      <w:lang w:eastAsia="ru-RU"/>
    </w:rPr>
  </w:style>
  <w:style w:type="paragraph" w:styleId="af">
    <w:name w:val="Normal (Web)"/>
    <w:basedOn w:val="a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f0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customStyle="1" w:styleId="21">
    <w:name w:val="Основний текст з відступом 21"/>
    <w:basedOn w:val="a"/>
    <w:pPr>
      <w:overflowPunct/>
      <w:autoSpaceDE/>
      <w:autoSpaceDN/>
      <w:adjustRightInd/>
      <w:ind w:firstLine="851"/>
      <w:jc w:val="both"/>
      <w:textAlignment w:val="auto"/>
    </w:pPr>
    <w:rPr>
      <w:rFonts w:ascii="Arial" w:hAnsi="Arial"/>
      <w:spacing w:val="2"/>
      <w:position w:val="-2"/>
      <w:lang w:val="uk-UA"/>
    </w:rPr>
  </w:style>
  <w:style w:type="paragraph" w:customStyle="1" w:styleId="31">
    <w:name w:val="Основний текст з відступом 31"/>
    <w:basedOn w:val="a"/>
    <w:pPr>
      <w:overflowPunct/>
      <w:autoSpaceDE/>
      <w:autoSpaceDN/>
      <w:adjustRightInd/>
      <w:ind w:firstLine="720"/>
      <w:textAlignment w:val="auto"/>
    </w:pPr>
    <w:rPr>
      <w:rFonts w:ascii="Arial" w:hAnsi="Arial"/>
      <w:sz w:val="28"/>
    </w:rPr>
  </w:style>
  <w:style w:type="paragraph" w:styleId="20">
    <w:name w:val="Body Text Indent 2"/>
    <w:basedOn w:val="a"/>
    <w:pPr>
      <w:spacing w:after="120" w:line="480" w:lineRule="auto"/>
      <w:ind w:left="283"/>
    </w:pPr>
  </w:style>
  <w:style w:type="paragraph" w:customStyle="1" w:styleId="FR1">
    <w:name w:val="FR1"/>
    <w:pPr>
      <w:widowControl w:val="0"/>
      <w:spacing w:before="140"/>
      <w:jc w:val="center"/>
    </w:pPr>
    <w:rPr>
      <w:rFonts w:ascii="Arial" w:hAnsi="Arial"/>
      <w:b/>
      <w:snapToGrid w:val="0"/>
      <w:sz w:val="16"/>
      <w:lang w:val="ru-RU" w:eastAsia="ru-RU"/>
    </w:rPr>
  </w:style>
  <w:style w:type="paragraph" w:customStyle="1" w:styleId="210">
    <w:name w:val="Основний текст 21"/>
    <w:basedOn w:val="a"/>
    <w:pPr>
      <w:widowControl w:val="0"/>
      <w:overflowPunct/>
      <w:autoSpaceDE/>
      <w:autoSpaceDN/>
      <w:adjustRightInd/>
      <w:spacing w:line="260" w:lineRule="auto"/>
      <w:ind w:left="40" w:firstLine="420"/>
      <w:jc w:val="both"/>
      <w:textAlignment w:val="auto"/>
    </w:pPr>
    <w:rPr>
      <w:sz w:val="28"/>
      <w:lang w:val="uk-UA"/>
    </w:rPr>
  </w:style>
  <w:style w:type="paragraph" w:customStyle="1" w:styleId="51">
    <w:name w:val="Заголовок 51"/>
    <w:basedOn w:val="a"/>
    <w:next w:val="a"/>
    <w:pPr>
      <w:keepNext/>
      <w:overflowPunct/>
      <w:autoSpaceDE/>
      <w:autoSpaceDN/>
      <w:adjustRightInd/>
      <w:ind w:left="284" w:firstLine="1134"/>
      <w:jc w:val="both"/>
      <w:textAlignment w:val="auto"/>
    </w:pPr>
    <w:rPr>
      <w:rFonts w:ascii="Bookman Old Style" w:hAnsi="Bookman Old Style"/>
      <w:sz w:val="34"/>
    </w:rPr>
  </w:style>
  <w:style w:type="character" w:styleId="af1">
    <w:name w:val="page number"/>
    <w:basedOn w:val="a0"/>
  </w:style>
  <w:style w:type="paragraph" w:customStyle="1" w:styleId="211">
    <w:name w:val="Основной текст 21"/>
    <w:basedOn w:val="a"/>
    <w:pPr>
      <w:widowControl w:val="0"/>
      <w:overflowPunct/>
      <w:autoSpaceDE/>
      <w:autoSpaceDN/>
      <w:adjustRightInd/>
      <w:textAlignment w:val="auto"/>
    </w:pPr>
    <w:rPr>
      <w:rFonts w:ascii="Arial" w:hAnsi="Arial"/>
      <w:spacing w:val="20"/>
      <w:sz w:val="28"/>
      <w:lang w:val="uk-UA"/>
    </w:rPr>
  </w:style>
  <w:style w:type="paragraph" w:styleId="af2">
    <w:name w:val="Body Text Indent"/>
    <w:basedOn w:val="a"/>
    <w:rsid w:val="007A1B93"/>
    <w:pPr>
      <w:spacing w:after="120"/>
      <w:ind w:left="283"/>
    </w:pPr>
  </w:style>
  <w:style w:type="character" w:styleId="af3">
    <w:name w:val="Strong"/>
    <w:uiPriority w:val="22"/>
    <w:qFormat/>
    <w:rsid w:val="007F7A6A"/>
    <w:rPr>
      <w:b/>
      <w:bCs/>
    </w:rPr>
  </w:style>
  <w:style w:type="character" w:styleId="af4">
    <w:name w:val="Emphasis"/>
    <w:uiPriority w:val="20"/>
    <w:qFormat/>
    <w:rsid w:val="007F7A6A"/>
    <w:rPr>
      <w:i/>
      <w:iCs/>
    </w:rPr>
  </w:style>
  <w:style w:type="paragraph" w:customStyle="1" w:styleId="af5">
    <w:name w:val="Формула"/>
    <w:basedOn w:val="a7"/>
    <w:link w:val="af6"/>
    <w:rsid w:val="000F5581"/>
    <w:pPr>
      <w:tabs>
        <w:tab w:val="center" w:pos="4536"/>
        <w:tab w:val="right" w:pos="9356"/>
      </w:tabs>
      <w:overflowPunct/>
      <w:autoSpaceDE/>
      <w:autoSpaceDN/>
      <w:adjustRightInd/>
      <w:spacing w:line="336" w:lineRule="auto"/>
      <w:jc w:val="both"/>
      <w:textAlignment w:val="auto"/>
    </w:pPr>
    <w:rPr>
      <w:rFonts w:ascii="Journal" w:hAnsi="Journal"/>
      <w:sz w:val="28"/>
      <w:lang w:val="uk-UA" w:eastAsia="x-none"/>
    </w:rPr>
  </w:style>
  <w:style w:type="character" w:customStyle="1" w:styleId="af6">
    <w:name w:val="Формула Знак"/>
    <w:link w:val="af5"/>
    <w:rsid w:val="000F5581"/>
    <w:rPr>
      <w:rFonts w:ascii="Journal" w:hAnsi="Journal"/>
      <w:sz w:val="28"/>
      <w:lang w:val="uk-UA"/>
    </w:rPr>
  </w:style>
  <w:style w:type="paragraph" w:customStyle="1" w:styleId="af7">
    <w:name w:val="Рис"/>
    <w:basedOn w:val="a"/>
    <w:next w:val="a"/>
    <w:rsid w:val="000F5581"/>
    <w:pPr>
      <w:widowControl w:val="0"/>
      <w:jc w:val="center"/>
    </w:pPr>
    <w:rPr>
      <w:sz w:val="28"/>
      <w:lang w:val="uk-UA"/>
    </w:rPr>
  </w:style>
  <w:style w:type="paragraph" w:customStyle="1" w:styleId="af8">
    <w:name w:val="Абзац формули"/>
    <w:basedOn w:val="a"/>
    <w:next w:val="a"/>
    <w:rsid w:val="000F5581"/>
    <w:pPr>
      <w:keepNext/>
      <w:keepLines/>
      <w:spacing w:before="160" w:after="160"/>
      <w:jc w:val="center"/>
    </w:pPr>
    <w:rPr>
      <w:b/>
      <w:sz w:val="32"/>
      <w:lang w:val="uk-UA"/>
    </w:rPr>
  </w:style>
  <w:style w:type="character" w:customStyle="1" w:styleId="a4">
    <w:name w:val="Назва Знак"/>
    <w:link w:val="a3"/>
    <w:rsid w:val="00071909"/>
    <w:rPr>
      <w:rFonts w:ascii="Arial" w:hAnsi="Arial"/>
      <w:b/>
      <w:kern w:val="28"/>
      <w:sz w:val="32"/>
    </w:rPr>
  </w:style>
  <w:style w:type="paragraph" w:customStyle="1" w:styleId="Standard">
    <w:name w:val="Standard"/>
    <w:rsid w:val="00536422"/>
    <w:pPr>
      <w:widowControl w:val="0"/>
      <w:suppressAutoHyphens/>
      <w:autoSpaceDN w:val="0"/>
      <w:textAlignment w:val="baseline"/>
    </w:pPr>
    <w:rPr>
      <w:rFonts w:eastAsia="SimSun" w:cs="Lucida Sans"/>
      <w:kern w:val="3"/>
      <w:sz w:val="24"/>
      <w:szCs w:val="24"/>
      <w:lang w:eastAsia="zh-CN" w:bidi="hi-IN"/>
    </w:rPr>
  </w:style>
  <w:style w:type="character" w:customStyle="1" w:styleId="af9">
    <w:name w:val="Основной текст_"/>
    <w:basedOn w:val="a0"/>
    <w:link w:val="22"/>
    <w:rsid w:val="00536422"/>
    <w:rPr>
      <w:sz w:val="18"/>
      <w:szCs w:val="18"/>
      <w:shd w:val="clear" w:color="auto" w:fill="FFFFFF"/>
    </w:rPr>
  </w:style>
  <w:style w:type="paragraph" w:customStyle="1" w:styleId="22">
    <w:name w:val="Основной текст2"/>
    <w:basedOn w:val="a"/>
    <w:link w:val="af9"/>
    <w:rsid w:val="00536422"/>
    <w:pPr>
      <w:widowControl w:val="0"/>
      <w:shd w:val="clear" w:color="auto" w:fill="FFFFFF"/>
      <w:overflowPunct/>
      <w:autoSpaceDE/>
      <w:autoSpaceDN/>
      <w:adjustRightInd/>
      <w:spacing w:line="216" w:lineRule="exact"/>
      <w:ind w:firstLine="720"/>
      <w:jc w:val="both"/>
      <w:textAlignment w:val="auto"/>
    </w:pPr>
    <w:rPr>
      <w:sz w:val="18"/>
      <w:szCs w:val="18"/>
    </w:rPr>
  </w:style>
  <w:style w:type="character" w:customStyle="1" w:styleId="10">
    <w:name w:val="Основной текст1"/>
    <w:basedOn w:val="af9"/>
    <w:rsid w:val="00536422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paragraph" w:styleId="afa">
    <w:name w:val="Balloon Text"/>
    <w:basedOn w:val="a"/>
    <w:link w:val="afb"/>
    <w:rsid w:val="00123941"/>
    <w:rPr>
      <w:rFonts w:ascii="Tahoma" w:hAnsi="Tahoma" w:cs="Tahoma"/>
      <w:sz w:val="16"/>
      <w:szCs w:val="16"/>
    </w:rPr>
  </w:style>
  <w:style w:type="character" w:customStyle="1" w:styleId="afb">
    <w:name w:val="Текст у виносці Знак"/>
    <w:basedOn w:val="a0"/>
    <w:link w:val="afa"/>
    <w:rsid w:val="00123941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0328DC"/>
    <w:pPr>
      <w:ind w:left="720"/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585F92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rsid w:val="00585F92"/>
    <w:pPr>
      <w:spacing w:after="100"/>
    </w:pPr>
  </w:style>
  <w:style w:type="character" w:styleId="afe">
    <w:name w:val="Placeholder Text"/>
    <w:basedOn w:val="a0"/>
    <w:uiPriority w:val="99"/>
    <w:semiHidden/>
    <w:rsid w:val="00DF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590B-3B28-4FD6-8824-43CFAE30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3692</Words>
  <Characters>2106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Лабораторна робота №1</vt:lpstr>
    </vt:vector>
  </TitlesOfParts>
  <Company/>
  <LinksUpToDate>false</LinksUpToDate>
  <CharactersWithSpaces>5787</CharactersWithSpaces>
  <SharedDoc>false</SharedDoc>
  <HLinks>
    <vt:vector size="6" baseType="variant">
      <vt:variant>
        <vt:i4>196612</vt:i4>
      </vt:variant>
      <vt:variant>
        <vt:i4>0</vt:i4>
      </vt:variant>
      <vt:variant>
        <vt:i4>0</vt:i4>
      </vt:variant>
      <vt:variant>
        <vt:i4>5</vt:i4>
      </vt:variant>
      <vt:variant>
        <vt:lpwstr>https://msn.khnu.km.ua/course/index.php?categoryid=85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User</cp:lastModifiedBy>
  <cp:revision>4</cp:revision>
  <cp:lastPrinted>2018-09-13T12:21:00Z</cp:lastPrinted>
  <dcterms:created xsi:type="dcterms:W3CDTF">2023-06-30T09:46:00Z</dcterms:created>
  <dcterms:modified xsi:type="dcterms:W3CDTF">2023-06-30T10:12:00Z</dcterms:modified>
</cp:coreProperties>
</file>