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45902" w14:textId="77777777" w:rsidR="00B97BF2" w:rsidRPr="00153F4E" w:rsidRDefault="00B97BF2" w:rsidP="00B97BF2">
      <w:pPr>
        <w:tabs>
          <w:tab w:val="left" w:pos="426"/>
        </w:tabs>
        <w:spacing w:line="360" w:lineRule="auto"/>
        <w:ind w:right="741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МІНІСТЕРСТВО ОСВІТИ І НАУКИ УКРАЇНИ ХМЕЛЬНИЦЬКИЙ НАЦІОНАЛЬНИЙ УНІВЕРСИТЕТ</w:t>
      </w:r>
    </w:p>
    <w:p w14:paraId="40B784DB" w14:textId="77777777" w:rsidR="00B97BF2" w:rsidRPr="00153F4E" w:rsidRDefault="00B97BF2" w:rsidP="00B97BF2">
      <w:pPr>
        <w:spacing w:line="360" w:lineRule="auto"/>
        <w:ind w:left="709" w:hanging="498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Факультет інформаційних технологій</w:t>
      </w:r>
    </w:p>
    <w:p w14:paraId="5B70AB4F" w14:textId="77777777" w:rsidR="00B97BF2" w:rsidRPr="00153F4E" w:rsidRDefault="00B97BF2" w:rsidP="00B97BF2">
      <w:pPr>
        <w:spacing w:line="360" w:lineRule="auto"/>
        <w:ind w:left="709" w:hanging="498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Кафедра комп'ютерної інженерії та інформаційних систем</w:t>
      </w:r>
    </w:p>
    <w:p w14:paraId="0C68E92B" w14:textId="77777777" w:rsidR="00B97BF2" w:rsidRPr="00153F4E" w:rsidRDefault="00B97BF2" w:rsidP="00B97BF2">
      <w:pPr>
        <w:spacing w:line="360" w:lineRule="auto"/>
        <w:ind w:hanging="498"/>
        <w:jc w:val="center"/>
        <w:rPr>
          <w:color w:val="000000" w:themeColor="text1"/>
          <w:sz w:val="28"/>
          <w:szCs w:val="28"/>
          <w:lang w:val="uk-UA"/>
        </w:rPr>
      </w:pPr>
    </w:p>
    <w:p w14:paraId="2FC5C694" w14:textId="77777777" w:rsidR="00B97BF2" w:rsidRPr="00153F4E" w:rsidRDefault="00B97BF2" w:rsidP="00B97BF2">
      <w:pPr>
        <w:spacing w:line="360" w:lineRule="auto"/>
        <w:ind w:hanging="498"/>
        <w:jc w:val="center"/>
        <w:rPr>
          <w:color w:val="000000" w:themeColor="text1"/>
          <w:sz w:val="28"/>
          <w:szCs w:val="28"/>
          <w:lang w:val="uk-UA"/>
        </w:rPr>
      </w:pPr>
    </w:p>
    <w:p w14:paraId="515FD8D5" w14:textId="77777777" w:rsidR="00B97BF2" w:rsidRPr="00153F4E" w:rsidRDefault="00B97BF2" w:rsidP="00B97BF2">
      <w:pPr>
        <w:spacing w:line="360" w:lineRule="auto"/>
        <w:ind w:hanging="498"/>
        <w:jc w:val="center"/>
        <w:rPr>
          <w:color w:val="000000" w:themeColor="text1"/>
          <w:sz w:val="28"/>
          <w:szCs w:val="28"/>
          <w:lang w:val="uk-UA"/>
        </w:rPr>
      </w:pPr>
    </w:p>
    <w:p w14:paraId="650E3EA4" w14:textId="77777777" w:rsidR="00B97BF2" w:rsidRPr="00153F4E" w:rsidRDefault="00B97BF2" w:rsidP="00B97BF2">
      <w:pPr>
        <w:spacing w:line="360" w:lineRule="auto"/>
        <w:ind w:hanging="498"/>
        <w:jc w:val="center"/>
        <w:rPr>
          <w:color w:val="000000" w:themeColor="text1"/>
          <w:sz w:val="28"/>
          <w:szCs w:val="28"/>
          <w:lang w:val="uk-UA"/>
        </w:rPr>
      </w:pPr>
    </w:p>
    <w:p w14:paraId="6E85FC8E" w14:textId="77777777" w:rsidR="00B97BF2" w:rsidRPr="00153F4E" w:rsidRDefault="00B97BF2" w:rsidP="00B97BF2">
      <w:pPr>
        <w:spacing w:line="360" w:lineRule="auto"/>
        <w:rPr>
          <w:color w:val="000000" w:themeColor="text1"/>
          <w:sz w:val="28"/>
          <w:szCs w:val="28"/>
          <w:lang w:val="uk-UA"/>
        </w:rPr>
      </w:pPr>
    </w:p>
    <w:p w14:paraId="2536D1C4" w14:textId="5D6F9204" w:rsidR="00B97BF2" w:rsidRPr="00153F4E" w:rsidRDefault="00DE60D9" w:rsidP="00B97BF2">
      <w:pPr>
        <w:spacing w:before="1" w:line="360" w:lineRule="auto"/>
        <w:ind w:left="735" w:right="741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ЛАБОРАТОРНА</w:t>
      </w:r>
      <w:r w:rsidR="00B97BF2" w:rsidRPr="00153F4E">
        <w:rPr>
          <w:color w:val="000000" w:themeColor="text1"/>
          <w:sz w:val="28"/>
          <w:szCs w:val="28"/>
          <w:lang w:val="uk-UA"/>
        </w:rPr>
        <w:t xml:space="preserve"> РОБОТА №</w:t>
      </w:r>
      <w:r w:rsidR="002F7B76">
        <w:rPr>
          <w:color w:val="000000" w:themeColor="text1"/>
          <w:sz w:val="28"/>
          <w:szCs w:val="28"/>
          <w:lang w:val="uk-UA"/>
        </w:rPr>
        <w:t>5</w:t>
      </w:r>
    </w:p>
    <w:p w14:paraId="431A218C" w14:textId="78C2B3ED" w:rsidR="00B97BF2" w:rsidRPr="00153F4E" w:rsidRDefault="00B97BF2" w:rsidP="00B97BF2">
      <w:pPr>
        <w:spacing w:before="1" w:line="360" w:lineRule="auto"/>
        <w:ind w:left="735" w:right="741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з дисципліни «</w:t>
      </w:r>
      <w:r w:rsidR="00DE60D9" w:rsidRPr="00153F4E">
        <w:rPr>
          <w:color w:val="000000" w:themeColor="text1"/>
          <w:sz w:val="28"/>
          <w:szCs w:val="28"/>
          <w:lang w:val="uk-UA"/>
        </w:rPr>
        <w:t>Теорія і технології про</w:t>
      </w:r>
      <w:r w:rsidR="00CC4698">
        <w:rPr>
          <w:color w:val="000000" w:themeColor="text1"/>
          <w:sz w:val="28"/>
          <w:szCs w:val="28"/>
          <w:lang w:val="uk-UA"/>
        </w:rPr>
        <w:t>е</w:t>
      </w:r>
      <w:r w:rsidR="00DE60D9" w:rsidRPr="00153F4E">
        <w:rPr>
          <w:color w:val="000000" w:themeColor="text1"/>
          <w:sz w:val="28"/>
          <w:szCs w:val="28"/>
          <w:lang w:val="uk-UA"/>
        </w:rPr>
        <w:t>ктування спеціалізованих операційних систем</w:t>
      </w:r>
      <w:r w:rsidRPr="00153F4E">
        <w:rPr>
          <w:color w:val="000000" w:themeColor="text1"/>
          <w:sz w:val="28"/>
          <w:szCs w:val="28"/>
          <w:lang w:val="uk-UA"/>
        </w:rPr>
        <w:t>»</w:t>
      </w:r>
    </w:p>
    <w:p w14:paraId="5C85CD6D" w14:textId="5D4A6F33" w:rsidR="00B97BF2" w:rsidRPr="00153F4E" w:rsidRDefault="00A130D3" w:rsidP="00B97BF2">
      <w:pPr>
        <w:spacing w:line="360" w:lineRule="auto"/>
        <w:ind w:left="1774" w:right="1705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Л</w:t>
      </w:r>
      <w:r w:rsidR="00B97BF2" w:rsidRPr="00153F4E">
        <w:rPr>
          <w:color w:val="000000" w:themeColor="text1"/>
          <w:sz w:val="28"/>
          <w:szCs w:val="28"/>
          <w:lang w:val="uk-UA"/>
        </w:rPr>
        <w:t>РКІ.</w:t>
      </w:r>
      <w:r w:rsidRPr="00153F4E">
        <w:rPr>
          <w:color w:val="000000" w:themeColor="text1"/>
          <w:sz w:val="28"/>
          <w:szCs w:val="28"/>
        </w:rPr>
        <w:t>1801</w:t>
      </w:r>
      <w:r w:rsidR="00D55CB2">
        <w:rPr>
          <w:color w:val="000000" w:themeColor="text1"/>
          <w:sz w:val="28"/>
          <w:szCs w:val="28"/>
          <w:lang w:val="uk-UA"/>
        </w:rPr>
        <w:t>02</w:t>
      </w:r>
      <w:r w:rsidRPr="00153F4E">
        <w:rPr>
          <w:color w:val="000000" w:themeColor="text1"/>
          <w:sz w:val="28"/>
          <w:szCs w:val="28"/>
        </w:rPr>
        <w:t>.22.01.</w:t>
      </w:r>
      <w:r w:rsidR="00D55CB2">
        <w:rPr>
          <w:color w:val="000000" w:themeColor="text1"/>
          <w:sz w:val="28"/>
          <w:szCs w:val="28"/>
          <w:lang w:val="uk-UA"/>
        </w:rPr>
        <w:t>02</w:t>
      </w:r>
      <w:r w:rsidRPr="00153F4E">
        <w:rPr>
          <w:color w:val="000000" w:themeColor="text1"/>
          <w:sz w:val="28"/>
          <w:szCs w:val="28"/>
          <w:lang w:val="uk-UA"/>
        </w:rPr>
        <w:t xml:space="preserve"> </w:t>
      </w:r>
      <w:r w:rsidR="00B97BF2" w:rsidRPr="00153F4E">
        <w:rPr>
          <w:color w:val="000000" w:themeColor="text1"/>
          <w:sz w:val="28"/>
          <w:szCs w:val="28"/>
          <w:lang w:val="uk-UA"/>
        </w:rPr>
        <w:t>ПЗ</w:t>
      </w:r>
    </w:p>
    <w:p w14:paraId="1426B913" w14:textId="77777777" w:rsidR="00B97BF2" w:rsidRPr="00153F4E" w:rsidRDefault="00B97BF2" w:rsidP="00B97BF2">
      <w:pPr>
        <w:spacing w:line="360" w:lineRule="auto"/>
        <w:ind w:left="1774" w:right="1705"/>
        <w:jc w:val="center"/>
        <w:rPr>
          <w:color w:val="000000" w:themeColor="text1"/>
          <w:sz w:val="28"/>
          <w:szCs w:val="28"/>
          <w:lang w:val="uk-UA"/>
        </w:rPr>
      </w:pPr>
    </w:p>
    <w:p w14:paraId="2C96C5A7" w14:textId="77777777" w:rsidR="00B97BF2" w:rsidRPr="00153F4E" w:rsidRDefault="00B97BF2" w:rsidP="00B97BF2">
      <w:pPr>
        <w:widowControl w:val="0"/>
        <w:suppressAutoHyphens/>
        <w:spacing w:line="360" w:lineRule="auto"/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</w:pPr>
    </w:p>
    <w:p w14:paraId="2F29508A" w14:textId="77777777" w:rsidR="00B97BF2" w:rsidRPr="00153F4E" w:rsidRDefault="00B97BF2" w:rsidP="00B97BF2">
      <w:pPr>
        <w:widowControl w:val="0"/>
        <w:suppressAutoHyphens/>
        <w:spacing w:line="360" w:lineRule="auto"/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</w:pPr>
      <w:r w:rsidRPr="00153F4E"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  <w:t>Галузь знань __________12 – Інформаційні технології______________</w:t>
      </w:r>
    </w:p>
    <w:p w14:paraId="5F0392CD" w14:textId="77777777" w:rsidR="00B97BF2" w:rsidRPr="00153F4E" w:rsidRDefault="00B97BF2" w:rsidP="00B97BF2">
      <w:pPr>
        <w:widowControl w:val="0"/>
        <w:suppressAutoHyphens/>
        <w:spacing w:line="360" w:lineRule="auto"/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</w:pPr>
      <w:r w:rsidRPr="00153F4E"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  <w:t xml:space="preserve">                                                                        </w:t>
      </w:r>
    </w:p>
    <w:p w14:paraId="2723A60E" w14:textId="77777777" w:rsidR="00B97BF2" w:rsidRPr="00153F4E" w:rsidRDefault="00B97BF2" w:rsidP="00B97BF2">
      <w:pPr>
        <w:widowControl w:val="0"/>
        <w:suppressAutoHyphens/>
        <w:spacing w:line="360" w:lineRule="auto"/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</w:pPr>
      <w:r w:rsidRPr="00153F4E"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  <w:t>Спеціальність _________123 –Комп’ютерна інженерія______________</w:t>
      </w:r>
    </w:p>
    <w:p w14:paraId="1DA629ED" w14:textId="607D7D84" w:rsidR="00B97BF2" w:rsidRDefault="00B97BF2" w:rsidP="00B97BF2">
      <w:pPr>
        <w:spacing w:before="5" w:line="360" w:lineRule="auto"/>
        <w:jc w:val="center"/>
        <w:rPr>
          <w:color w:val="000000" w:themeColor="text1"/>
          <w:sz w:val="28"/>
          <w:szCs w:val="28"/>
          <w:lang w:val="uk-UA"/>
        </w:rPr>
      </w:pPr>
    </w:p>
    <w:p w14:paraId="49450971" w14:textId="788821BE" w:rsidR="00CC4698" w:rsidRDefault="00CC4698" w:rsidP="00B97BF2">
      <w:pPr>
        <w:spacing w:before="5" w:line="360" w:lineRule="auto"/>
        <w:jc w:val="center"/>
        <w:rPr>
          <w:color w:val="000000" w:themeColor="text1"/>
          <w:sz w:val="28"/>
          <w:szCs w:val="28"/>
          <w:lang w:val="uk-UA"/>
        </w:rPr>
      </w:pPr>
    </w:p>
    <w:p w14:paraId="1983733B" w14:textId="77777777" w:rsidR="00CC4698" w:rsidRPr="00153F4E" w:rsidRDefault="00CC4698" w:rsidP="00B97BF2">
      <w:pPr>
        <w:spacing w:before="5" w:line="360" w:lineRule="auto"/>
        <w:jc w:val="center"/>
        <w:rPr>
          <w:color w:val="000000" w:themeColor="text1"/>
          <w:sz w:val="28"/>
          <w:szCs w:val="28"/>
          <w:lang w:val="uk-UA"/>
        </w:rPr>
      </w:pPr>
      <w:bookmarkStart w:id="0" w:name="_GoBack"/>
      <w:bookmarkEnd w:id="0"/>
    </w:p>
    <w:p w14:paraId="0AA31D7A" w14:textId="31D06735" w:rsidR="00B97BF2" w:rsidRPr="00153F4E" w:rsidRDefault="00B97BF2" w:rsidP="00B97BF2">
      <w:pPr>
        <w:spacing w:line="360" w:lineRule="auto"/>
        <w:ind w:left="102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Викона</w:t>
      </w:r>
      <w:r w:rsidR="00C030F7">
        <w:rPr>
          <w:color w:val="000000" w:themeColor="text1"/>
          <w:sz w:val="28"/>
          <w:szCs w:val="28"/>
          <w:lang w:val="uk-UA"/>
        </w:rPr>
        <w:t>в</w:t>
      </w:r>
      <w:r w:rsidRPr="00153F4E">
        <w:rPr>
          <w:color w:val="000000" w:themeColor="text1"/>
          <w:sz w:val="28"/>
          <w:szCs w:val="28"/>
          <w:lang w:val="uk-UA"/>
        </w:rPr>
        <w:t>:</w:t>
      </w:r>
    </w:p>
    <w:p w14:paraId="2EAE8386" w14:textId="77777777" w:rsidR="00B97BF2" w:rsidRPr="00153F4E" w:rsidRDefault="00B97BF2" w:rsidP="00B97BF2">
      <w:pPr>
        <w:spacing w:before="2" w:line="360" w:lineRule="auto"/>
        <w:jc w:val="center"/>
        <w:rPr>
          <w:color w:val="000000" w:themeColor="text1"/>
          <w:sz w:val="28"/>
          <w:szCs w:val="28"/>
          <w:lang w:val="uk-UA"/>
        </w:rPr>
      </w:pPr>
    </w:p>
    <w:p w14:paraId="77F879FA" w14:textId="2A984566" w:rsidR="00B97BF2" w:rsidRPr="00153F4E" w:rsidRDefault="00B97BF2" w:rsidP="00B97BF2">
      <w:pPr>
        <w:tabs>
          <w:tab w:val="left" w:pos="4132"/>
          <w:tab w:val="left" w:pos="6434"/>
        </w:tabs>
        <w:spacing w:line="360" w:lineRule="auto"/>
        <w:ind w:left="102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студент 1</w:t>
      </w:r>
      <w:r w:rsidR="001A7623" w:rsidRPr="00153F4E">
        <w:rPr>
          <w:color w:val="000000" w:themeColor="text1"/>
          <w:sz w:val="28"/>
          <w:szCs w:val="28"/>
          <w:lang w:val="uk-UA"/>
        </w:rPr>
        <w:t xml:space="preserve"> </w:t>
      </w:r>
      <w:r w:rsidRPr="00153F4E">
        <w:rPr>
          <w:color w:val="000000" w:themeColor="text1"/>
          <w:sz w:val="28"/>
          <w:szCs w:val="28"/>
          <w:lang w:val="uk-UA"/>
        </w:rPr>
        <w:t>курсу, групи</w:t>
      </w:r>
      <w:r w:rsidRPr="00153F4E">
        <w:rPr>
          <w:color w:val="000000" w:themeColor="text1"/>
          <w:spacing w:val="-4"/>
          <w:sz w:val="28"/>
          <w:szCs w:val="28"/>
          <w:lang w:val="uk-UA"/>
        </w:rPr>
        <w:t xml:space="preserve"> </w:t>
      </w:r>
      <w:r w:rsidRPr="00153F4E">
        <w:rPr>
          <w:color w:val="000000" w:themeColor="text1"/>
          <w:sz w:val="28"/>
          <w:szCs w:val="28"/>
          <w:lang w:val="uk-UA"/>
        </w:rPr>
        <w:t>КІ</w:t>
      </w:r>
      <w:r w:rsidR="001A7623" w:rsidRPr="00153F4E">
        <w:rPr>
          <w:color w:val="000000" w:themeColor="text1"/>
          <w:sz w:val="28"/>
          <w:szCs w:val="28"/>
          <w:lang w:val="uk-UA"/>
        </w:rPr>
        <w:t>2м</w:t>
      </w:r>
      <w:r w:rsidRPr="00153F4E">
        <w:rPr>
          <w:color w:val="000000" w:themeColor="text1"/>
          <w:sz w:val="28"/>
          <w:szCs w:val="28"/>
          <w:lang w:val="uk-UA"/>
        </w:rPr>
        <w:t>-</w:t>
      </w:r>
      <w:r w:rsidR="001A7623" w:rsidRPr="00153F4E">
        <w:rPr>
          <w:color w:val="000000" w:themeColor="text1"/>
          <w:spacing w:val="-3"/>
          <w:sz w:val="28"/>
          <w:szCs w:val="28"/>
          <w:lang w:val="uk-UA"/>
        </w:rPr>
        <w:t>22</w:t>
      </w:r>
      <w:r w:rsidRPr="00153F4E">
        <w:rPr>
          <w:color w:val="000000" w:themeColor="text1"/>
          <w:sz w:val="28"/>
          <w:szCs w:val="28"/>
          <w:lang w:val="uk-UA"/>
        </w:rPr>
        <w:t>-1</w:t>
      </w:r>
      <w:r w:rsidRPr="00153F4E">
        <w:rPr>
          <w:color w:val="000000" w:themeColor="text1"/>
          <w:sz w:val="28"/>
          <w:szCs w:val="28"/>
          <w:u w:val="single"/>
          <w:lang w:val="uk-UA"/>
        </w:rPr>
        <w:t xml:space="preserve"> </w:t>
      </w:r>
      <w:r w:rsidRPr="00153F4E">
        <w:rPr>
          <w:color w:val="000000" w:themeColor="text1"/>
          <w:sz w:val="28"/>
          <w:szCs w:val="28"/>
          <w:u w:val="single"/>
          <w:lang w:val="uk-UA"/>
        </w:rPr>
        <w:tab/>
      </w:r>
      <w:r w:rsidRPr="00153F4E">
        <w:rPr>
          <w:color w:val="000000" w:themeColor="text1"/>
          <w:sz w:val="28"/>
          <w:szCs w:val="28"/>
          <w:lang w:val="uk-UA"/>
        </w:rPr>
        <w:t xml:space="preserve"> </w:t>
      </w:r>
      <w:r w:rsidR="001A7623" w:rsidRPr="00153F4E">
        <w:rPr>
          <w:color w:val="000000" w:themeColor="text1"/>
          <w:sz w:val="28"/>
          <w:szCs w:val="28"/>
          <w:lang w:val="uk-UA"/>
        </w:rPr>
        <w:tab/>
      </w:r>
      <w:proofErr w:type="spellStart"/>
      <w:r w:rsidR="00D55CB2">
        <w:rPr>
          <w:color w:val="000000" w:themeColor="text1"/>
          <w:sz w:val="28"/>
          <w:szCs w:val="28"/>
          <w:lang w:val="uk-UA"/>
        </w:rPr>
        <w:t>Біньковський</w:t>
      </w:r>
      <w:proofErr w:type="spellEnd"/>
      <w:r w:rsidR="00D55CB2">
        <w:rPr>
          <w:color w:val="000000" w:themeColor="text1"/>
          <w:sz w:val="28"/>
          <w:szCs w:val="28"/>
          <w:lang w:val="uk-UA"/>
        </w:rPr>
        <w:t xml:space="preserve"> Я.В</w:t>
      </w:r>
      <w:r w:rsidRPr="00153F4E">
        <w:rPr>
          <w:color w:val="000000" w:themeColor="text1"/>
          <w:sz w:val="28"/>
          <w:szCs w:val="28"/>
          <w:lang w:val="uk-UA"/>
        </w:rPr>
        <w:t>.</w:t>
      </w:r>
    </w:p>
    <w:p w14:paraId="126C64E8" w14:textId="77777777" w:rsidR="00B97BF2" w:rsidRPr="00153F4E" w:rsidRDefault="00B97BF2" w:rsidP="00B97BF2">
      <w:pPr>
        <w:spacing w:line="360" w:lineRule="auto"/>
        <w:ind w:left="1774" w:right="96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(Підпис)</w:t>
      </w:r>
    </w:p>
    <w:p w14:paraId="6367E023" w14:textId="77777777" w:rsidR="00B97BF2" w:rsidRPr="00153F4E" w:rsidRDefault="00B97BF2" w:rsidP="00B97BF2">
      <w:pPr>
        <w:spacing w:before="2" w:line="360" w:lineRule="auto"/>
        <w:jc w:val="center"/>
        <w:rPr>
          <w:color w:val="000000" w:themeColor="text1"/>
          <w:sz w:val="28"/>
          <w:szCs w:val="28"/>
          <w:lang w:val="uk-UA"/>
        </w:rPr>
      </w:pPr>
    </w:p>
    <w:p w14:paraId="230E7FF9" w14:textId="21264F41" w:rsidR="00B97BF2" w:rsidRPr="00153F4E" w:rsidRDefault="00B97BF2" w:rsidP="00B97BF2">
      <w:pPr>
        <w:spacing w:before="89" w:line="360" w:lineRule="auto"/>
        <w:ind w:left="102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Перевіри</w:t>
      </w:r>
      <w:r w:rsidR="00C030F7">
        <w:rPr>
          <w:color w:val="000000" w:themeColor="text1"/>
          <w:sz w:val="28"/>
          <w:szCs w:val="28"/>
          <w:lang w:val="uk-UA"/>
        </w:rPr>
        <w:t>в</w:t>
      </w:r>
      <w:r w:rsidRPr="00153F4E">
        <w:rPr>
          <w:color w:val="000000" w:themeColor="text1"/>
          <w:sz w:val="28"/>
          <w:szCs w:val="28"/>
          <w:lang w:val="uk-UA"/>
        </w:rPr>
        <w:t xml:space="preserve">:                                       ________________ </w:t>
      </w:r>
      <w:r w:rsidR="001A7623" w:rsidRPr="00153F4E">
        <w:rPr>
          <w:color w:val="000000" w:themeColor="text1"/>
          <w:sz w:val="28"/>
          <w:szCs w:val="28"/>
          <w:lang w:val="uk-UA"/>
        </w:rPr>
        <w:tab/>
      </w:r>
      <w:r w:rsidR="00DE60D9" w:rsidRPr="00153F4E">
        <w:rPr>
          <w:color w:val="000000" w:themeColor="text1"/>
          <w:sz w:val="28"/>
          <w:szCs w:val="28"/>
          <w:shd w:val="clear" w:color="auto" w:fill="FFFFFF"/>
          <w:lang w:val="uk-UA"/>
        </w:rPr>
        <w:t>Лисенко С.М.</w:t>
      </w:r>
    </w:p>
    <w:p w14:paraId="7E504473" w14:textId="77777777" w:rsidR="00B97BF2" w:rsidRPr="00153F4E" w:rsidRDefault="00B97BF2" w:rsidP="00B97BF2">
      <w:pPr>
        <w:spacing w:before="2" w:line="360" w:lineRule="auto"/>
        <w:ind w:left="2080" w:firstLine="2740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(Підпис)</w:t>
      </w:r>
    </w:p>
    <w:p w14:paraId="685EFD8A" w14:textId="77777777" w:rsidR="00B97BF2" w:rsidRPr="00153F4E" w:rsidRDefault="00B97BF2" w:rsidP="00B97BF2">
      <w:pPr>
        <w:spacing w:before="89" w:line="360" w:lineRule="auto"/>
        <w:ind w:hanging="95"/>
        <w:rPr>
          <w:color w:val="000000" w:themeColor="text1"/>
          <w:sz w:val="28"/>
          <w:szCs w:val="28"/>
          <w:lang w:val="uk-UA"/>
        </w:rPr>
      </w:pPr>
    </w:p>
    <w:p w14:paraId="1F318A73" w14:textId="77777777" w:rsidR="00B97BF2" w:rsidRPr="00153F4E" w:rsidRDefault="00B97BF2" w:rsidP="00B97BF2">
      <w:pPr>
        <w:spacing w:before="89" w:line="360" w:lineRule="auto"/>
        <w:ind w:hanging="426"/>
        <w:jc w:val="center"/>
        <w:rPr>
          <w:color w:val="000000" w:themeColor="text1"/>
          <w:sz w:val="28"/>
          <w:szCs w:val="28"/>
          <w:lang w:val="uk-UA"/>
        </w:rPr>
      </w:pPr>
    </w:p>
    <w:p w14:paraId="4A992628" w14:textId="77777777" w:rsidR="00B97BF2" w:rsidRPr="00153F4E" w:rsidRDefault="00B97BF2" w:rsidP="00B97BF2">
      <w:pPr>
        <w:spacing w:before="89" w:line="360" w:lineRule="auto"/>
        <w:ind w:hanging="426"/>
        <w:jc w:val="center"/>
        <w:rPr>
          <w:color w:val="000000" w:themeColor="text1"/>
          <w:sz w:val="28"/>
          <w:szCs w:val="28"/>
          <w:lang w:val="uk-UA"/>
        </w:rPr>
      </w:pPr>
    </w:p>
    <w:p w14:paraId="7059B833" w14:textId="2A0D721F" w:rsidR="00B97BF2" w:rsidRPr="00153F4E" w:rsidRDefault="00B97BF2" w:rsidP="00B97BF2">
      <w:pPr>
        <w:spacing w:line="360" w:lineRule="auto"/>
        <w:ind w:hanging="426"/>
        <w:jc w:val="center"/>
        <w:rPr>
          <w:color w:val="000000" w:themeColor="text1"/>
          <w:sz w:val="28"/>
          <w:szCs w:val="28"/>
          <w:lang w:val="uk-UA"/>
        </w:rPr>
        <w:sectPr w:rsidR="00B97BF2" w:rsidRPr="00153F4E" w:rsidSect="00536422">
          <w:pgSz w:w="11910" w:h="16840"/>
          <w:pgMar w:top="620" w:right="740" w:bottom="280" w:left="1600" w:header="720" w:footer="720" w:gutter="0"/>
          <w:cols w:space="720"/>
        </w:sectPr>
      </w:pPr>
      <w:r w:rsidRPr="00153F4E">
        <w:rPr>
          <w:color w:val="000000" w:themeColor="text1"/>
          <w:sz w:val="28"/>
          <w:szCs w:val="28"/>
          <w:lang w:val="uk-UA"/>
        </w:rPr>
        <w:t>Хмельницький – 2023 р</w:t>
      </w:r>
    </w:p>
    <w:p w14:paraId="1E70C74F" w14:textId="77777777" w:rsidR="00D11DB8" w:rsidRDefault="00B42B1F" w:rsidP="00B42B1F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B42B1F">
        <w:rPr>
          <w:color w:val="000000" w:themeColor="text1"/>
          <w:sz w:val="28"/>
          <w:szCs w:val="28"/>
          <w:lang w:val="uk-UA"/>
        </w:rPr>
        <w:lastRenderedPageBreak/>
        <w:t xml:space="preserve">Тема: </w:t>
      </w:r>
    </w:p>
    <w:p w14:paraId="23B04EDC" w14:textId="77777777" w:rsidR="002F7B76" w:rsidRPr="002F7B76" w:rsidRDefault="002F7B76" w:rsidP="002F7B76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2F7B76">
        <w:rPr>
          <w:color w:val="000000" w:themeColor="text1"/>
          <w:sz w:val="28"/>
          <w:szCs w:val="28"/>
          <w:lang w:val="uk-UA"/>
        </w:rPr>
        <w:t>Проєктування</w:t>
      </w:r>
      <w:proofErr w:type="spellEnd"/>
      <w:r w:rsidRPr="002F7B76">
        <w:rPr>
          <w:color w:val="000000" w:themeColor="text1"/>
          <w:sz w:val="28"/>
          <w:szCs w:val="28"/>
          <w:lang w:val="uk-UA"/>
        </w:rPr>
        <w:t xml:space="preserve"> вбудованої RTOS для платформи </w:t>
      </w:r>
      <w:proofErr w:type="spellStart"/>
      <w:r w:rsidRPr="002F7B76">
        <w:rPr>
          <w:color w:val="000000" w:themeColor="text1"/>
          <w:sz w:val="28"/>
          <w:szCs w:val="28"/>
          <w:lang w:val="uk-UA"/>
        </w:rPr>
        <w:t>Lego</w:t>
      </w:r>
      <w:proofErr w:type="spellEnd"/>
      <w:r w:rsidRPr="002F7B76">
        <w:rPr>
          <w:color w:val="000000" w:themeColor="text1"/>
          <w:sz w:val="28"/>
          <w:szCs w:val="28"/>
          <w:lang w:val="uk-UA"/>
        </w:rPr>
        <w:t xml:space="preserve"> EV3 на базі ОС </w:t>
      </w:r>
      <w:proofErr w:type="spellStart"/>
      <w:r w:rsidRPr="002F7B76">
        <w:rPr>
          <w:color w:val="000000" w:themeColor="text1"/>
          <w:sz w:val="28"/>
          <w:szCs w:val="28"/>
          <w:lang w:val="uk-UA"/>
        </w:rPr>
        <w:t>Linux</w:t>
      </w:r>
      <w:proofErr w:type="spellEnd"/>
      <w:r w:rsidRPr="002F7B76">
        <w:rPr>
          <w:color w:val="000000" w:themeColor="text1"/>
          <w:sz w:val="28"/>
          <w:szCs w:val="28"/>
          <w:lang w:val="uk-UA"/>
        </w:rPr>
        <w:t>.</w:t>
      </w:r>
    </w:p>
    <w:p w14:paraId="479C8782" w14:textId="77777777" w:rsidR="002F7B76" w:rsidRDefault="002F7B76" w:rsidP="002F7B76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F7B76">
        <w:rPr>
          <w:color w:val="000000" w:themeColor="text1"/>
          <w:sz w:val="28"/>
          <w:szCs w:val="28"/>
          <w:lang w:val="uk-UA"/>
        </w:rPr>
        <w:t xml:space="preserve">Модифікація базового ядра </w:t>
      </w:r>
      <w:proofErr w:type="spellStart"/>
      <w:r w:rsidRPr="002F7B76">
        <w:rPr>
          <w:color w:val="000000" w:themeColor="text1"/>
          <w:sz w:val="28"/>
          <w:szCs w:val="28"/>
          <w:lang w:val="uk-UA"/>
        </w:rPr>
        <w:t>Linux</w:t>
      </w:r>
      <w:proofErr w:type="spellEnd"/>
      <w:r w:rsidRPr="002F7B76">
        <w:rPr>
          <w:color w:val="000000" w:themeColor="text1"/>
          <w:sz w:val="28"/>
          <w:szCs w:val="28"/>
          <w:lang w:val="uk-UA"/>
        </w:rPr>
        <w:t xml:space="preserve"> для забезпечення функцій RTOS. Дослідження роботи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Pr="002F7B76">
        <w:rPr>
          <w:color w:val="000000" w:themeColor="text1"/>
          <w:sz w:val="28"/>
          <w:szCs w:val="28"/>
          <w:lang w:val="uk-UA"/>
        </w:rPr>
        <w:t xml:space="preserve">RTOS на платформі </w:t>
      </w:r>
      <w:proofErr w:type="spellStart"/>
      <w:r w:rsidRPr="002F7B76">
        <w:rPr>
          <w:color w:val="000000" w:themeColor="text1"/>
          <w:sz w:val="28"/>
          <w:szCs w:val="28"/>
          <w:lang w:val="uk-UA"/>
        </w:rPr>
        <w:t>Lego</w:t>
      </w:r>
      <w:proofErr w:type="spellEnd"/>
      <w:r w:rsidRPr="002F7B76">
        <w:rPr>
          <w:color w:val="000000" w:themeColor="text1"/>
          <w:sz w:val="28"/>
          <w:szCs w:val="28"/>
          <w:lang w:val="uk-UA"/>
        </w:rPr>
        <w:t xml:space="preserve"> EV3.</w:t>
      </w:r>
    </w:p>
    <w:p w14:paraId="7106B9A9" w14:textId="717599DC" w:rsidR="008E3938" w:rsidRPr="00153F4E" w:rsidRDefault="008E3938" w:rsidP="002F7B76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Завдання:</w:t>
      </w:r>
    </w:p>
    <w:p w14:paraId="1121CAD0" w14:textId="01DA1CFF" w:rsidR="002F7B76" w:rsidRDefault="002F7B76" w:rsidP="002F7B76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F7B76">
        <w:rPr>
          <w:color w:val="000000" w:themeColor="text1"/>
          <w:sz w:val="28"/>
          <w:szCs w:val="28"/>
          <w:lang w:val="uk-UA"/>
        </w:rPr>
        <w:t>Простий рівень</w:t>
      </w:r>
      <w:r w:rsidR="00CC417D">
        <w:rPr>
          <w:color w:val="000000" w:themeColor="text1"/>
          <w:sz w:val="28"/>
          <w:szCs w:val="28"/>
          <w:lang w:val="uk-UA"/>
        </w:rPr>
        <w:t>.</w:t>
      </w:r>
    </w:p>
    <w:p w14:paraId="09DDCBCA" w14:textId="77777777" w:rsidR="00CC417D" w:rsidRPr="00CC417D" w:rsidRDefault="00CC417D" w:rsidP="00CC417D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CC417D">
        <w:rPr>
          <w:color w:val="000000" w:themeColor="text1"/>
          <w:sz w:val="28"/>
          <w:szCs w:val="28"/>
          <w:lang w:val="uk-UA"/>
        </w:rPr>
        <w:t xml:space="preserve">Реалізувати вбудовану RTOS для платформи </w:t>
      </w:r>
      <w:proofErr w:type="spellStart"/>
      <w:r w:rsidRPr="00CC417D">
        <w:rPr>
          <w:color w:val="000000" w:themeColor="text1"/>
          <w:sz w:val="28"/>
          <w:szCs w:val="28"/>
          <w:lang w:val="uk-UA"/>
        </w:rPr>
        <w:t>Lego</w:t>
      </w:r>
      <w:proofErr w:type="spellEnd"/>
      <w:r w:rsidRPr="00CC417D">
        <w:rPr>
          <w:color w:val="000000" w:themeColor="text1"/>
          <w:sz w:val="28"/>
          <w:szCs w:val="28"/>
          <w:lang w:val="uk-UA"/>
        </w:rPr>
        <w:t xml:space="preserve"> EV3 на базі ОС </w:t>
      </w:r>
      <w:proofErr w:type="spellStart"/>
      <w:r w:rsidRPr="00CC417D">
        <w:rPr>
          <w:color w:val="000000" w:themeColor="text1"/>
          <w:sz w:val="28"/>
          <w:szCs w:val="28"/>
          <w:lang w:val="uk-UA"/>
        </w:rPr>
        <w:t>Linux</w:t>
      </w:r>
      <w:proofErr w:type="spellEnd"/>
      <w:r w:rsidRPr="00CC417D">
        <w:rPr>
          <w:color w:val="000000" w:themeColor="text1"/>
          <w:sz w:val="28"/>
          <w:szCs w:val="28"/>
          <w:lang w:val="uk-UA"/>
        </w:rPr>
        <w:t xml:space="preserve"> Оформити звіт з</w:t>
      </w:r>
    </w:p>
    <w:p w14:paraId="27971477" w14:textId="1CDFC4F9" w:rsidR="00CC417D" w:rsidRPr="00CC417D" w:rsidRDefault="00CC417D" w:rsidP="00CC417D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CC417D">
        <w:rPr>
          <w:color w:val="000000" w:themeColor="text1"/>
          <w:sz w:val="28"/>
          <w:szCs w:val="28"/>
          <w:lang w:val="uk-UA"/>
        </w:rPr>
        <w:t>виконаної роботи.</w:t>
      </w:r>
    </w:p>
    <w:p w14:paraId="777BFB50" w14:textId="6D60E049" w:rsidR="009153AD" w:rsidRDefault="009153AD" w:rsidP="009153AD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Реаліз</w:t>
      </w:r>
      <w:r w:rsidR="0008071A">
        <w:rPr>
          <w:color w:val="000000" w:themeColor="text1"/>
          <w:sz w:val="28"/>
          <w:szCs w:val="28"/>
          <w:lang w:val="uk-UA"/>
        </w:rPr>
        <w:t>ація</w:t>
      </w:r>
    </w:p>
    <w:p w14:paraId="7C6AC9DB" w14:textId="2E164096" w:rsidR="0008071A" w:rsidRPr="0008071A" w:rsidRDefault="0008071A" w:rsidP="0008071A">
      <w:pPr>
        <w:pStyle w:val="afc"/>
        <w:numPr>
          <w:ilvl w:val="0"/>
          <w:numId w:val="30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08071A">
        <w:rPr>
          <w:color w:val="000000" w:themeColor="text1"/>
          <w:sz w:val="28"/>
          <w:szCs w:val="28"/>
          <w:lang w:val="uk-UA"/>
        </w:rPr>
        <w:t xml:space="preserve">Включення необхідних </w:t>
      </w:r>
      <w:proofErr w:type="spellStart"/>
      <w:r w:rsidRPr="0008071A">
        <w:rPr>
          <w:color w:val="000000" w:themeColor="text1"/>
          <w:sz w:val="28"/>
          <w:szCs w:val="28"/>
          <w:lang w:val="uk-UA"/>
        </w:rPr>
        <w:t>заголовочних</w:t>
      </w:r>
      <w:proofErr w:type="spellEnd"/>
      <w:r w:rsidRPr="0008071A">
        <w:rPr>
          <w:color w:val="000000" w:themeColor="text1"/>
          <w:sz w:val="28"/>
          <w:szCs w:val="28"/>
          <w:lang w:val="uk-UA"/>
        </w:rPr>
        <w:t xml:space="preserve"> файлів:</w:t>
      </w:r>
    </w:p>
    <w:p w14:paraId="27CEBF29" w14:textId="77777777" w:rsidR="0008071A" w:rsidRPr="0008071A" w:rsidRDefault="0008071A" w:rsidP="0008071A">
      <w:pPr>
        <w:pStyle w:val="afc"/>
        <w:numPr>
          <w:ilvl w:val="0"/>
          <w:numId w:val="31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08071A">
        <w:rPr>
          <w:color w:val="000000" w:themeColor="text1"/>
          <w:sz w:val="28"/>
          <w:szCs w:val="28"/>
          <w:lang w:val="uk-UA"/>
        </w:rPr>
        <w:t>&lt;</w:t>
      </w:r>
      <w:proofErr w:type="spellStart"/>
      <w:r w:rsidRPr="0008071A">
        <w:rPr>
          <w:color w:val="000000" w:themeColor="text1"/>
          <w:sz w:val="28"/>
          <w:szCs w:val="28"/>
          <w:lang w:val="uk-UA"/>
        </w:rPr>
        <w:t>stdio.h</w:t>
      </w:r>
      <w:proofErr w:type="spellEnd"/>
      <w:r w:rsidRPr="0008071A">
        <w:rPr>
          <w:color w:val="000000" w:themeColor="text1"/>
          <w:sz w:val="28"/>
          <w:szCs w:val="28"/>
          <w:lang w:val="uk-UA"/>
        </w:rPr>
        <w:t xml:space="preserve">&gt;: для використання функції </w:t>
      </w:r>
      <w:proofErr w:type="spellStart"/>
      <w:r w:rsidRPr="0008071A">
        <w:rPr>
          <w:color w:val="000000" w:themeColor="text1"/>
          <w:sz w:val="28"/>
          <w:szCs w:val="28"/>
          <w:lang w:val="uk-UA"/>
        </w:rPr>
        <w:t>printf</w:t>
      </w:r>
      <w:proofErr w:type="spellEnd"/>
      <w:r w:rsidRPr="0008071A">
        <w:rPr>
          <w:color w:val="000000" w:themeColor="text1"/>
          <w:sz w:val="28"/>
          <w:szCs w:val="28"/>
          <w:lang w:val="uk-UA"/>
        </w:rPr>
        <w:t>().</w:t>
      </w:r>
    </w:p>
    <w:p w14:paraId="41885140" w14:textId="77777777" w:rsidR="0008071A" w:rsidRPr="0008071A" w:rsidRDefault="0008071A" w:rsidP="0008071A">
      <w:pPr>
        <w:pStyle w:val="afc"/>
        <w:numPr>
          <w:ilvl w:val="0"/>
          <w:numId w:val="31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08071A">
        <w:rPr>
          <w:color w:val="000000" w:themeColor="text1"/>
          <w:sz w:val="28"/>
          <w:szCs w:val="28"/>
          <w:lang w:val="uk-UA"/>
        </w:rPr>
        <w:t>&lt;</w:t>
      </w:r>
      <w:proofErr w:type="spellStart"/>
      <w:r w:rsidRPr="0008071A">
        <w:rPr>
          <w:color w:val="000000" w:themeColor="text1"/>
          <w:sz w:val="28"/>
          <w:szCs w:val="28"/>
          <w:lang w:val="uk-UA"/>
        </w:rPr>
        <w:t>stdlib.h</w:t>
      </w:r>
      <w:proofErr w:type="spellEnd"/>
      <w:r w:rsidRPr="0008071A">
        <w:rPr>
          <w:color w:val="000000" w:themeColor="text1"/>
          <w:sz w:val="28"/>
          <w:szCs w:val="28"/>
          <w:lang w:val="uk-UA"/>
        </w:rPr>
        <w:t xml:space="preserve">&gt;: для використання функції </w:t>
      </w:r>
      <w:proofErr w:type="spellStart"/>
      <w:r w:rsidRPr="0008071A">
        <w:rPr>
          <w:color w:val="000000" w:themeColor="text1"/>
          <w:sz w:val="28"/>
          <w:szCs w:val="28"/>
          <w:lang w:val="uk-UA"/>
        </w:rPr>
        <w:t>exit</w:t>
      </w:r>
      <w:proofErr w:type="spellEnd"/>
      <w:r w:rsidRPr="0008071A">
        <w:rPr>
          <w:color w:val="000000" w:themeColor="text1"/>
          <w:sz w:val="28"/>
          <w:szCs w:val="28"/>
          <w:lang w:val="uk-UA"/>
        </w:rPr>
        <w:t>().</w:t>
      </w:r>
    </w:p>
    <w:p w14:paraId="25A1D76C" w14:textId="77777777" w:rsidR="0008071A" w:rsidRPr="0008071A" w:rsidRDefault="0008071A" w:rsidP="0008071A">
      <w:pPr>
        <w:pStyle w:val="afc"/>
        <w:numPr>
          <w:ilvl w:val="0"/>
          <w:numId w:val="31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08071A">
        <w:rPr>
          <w:color w:val="000000" w:themeColor="text1"/>
          <w:sz w:val="28"/>
          <w:szCs w:val="28"/>
          <w:lang w:val="uk-UA"/>
        </w:rPr>
        <w:t>&lt;</w:t>
      </w:r>
      <w:proofErr w:type="spellStart"/>
      <w:r w:rsidRPr="0008071A">
        <w:rPr>
          <w:color w:val="000000" w:themeColor="text1"/>
          <w:sz w:val="28"/>
          <w:szCs w:val="28"/>
          <w:lang w:val="uk-UA"/>
        </w:rPr>
        <w:t>pthread.h</w:t>
      </w:r>
      <w:proofErr w:type="spellEnd"/>
      <w:r w:rsidRPr="0008071A">
        <w:rPr>
          <w:color w:val="000000" w:themeColor="text1"/>
          <w:sz w:val="28"/>
          <w:szCs w:val="28"/>
          <w:lang w:val="uk-UA"/>
        </w:rPr>
        <w:t xml:space="preserve">&gt;: для використання функцій та типів, пов'язаних з </w:t>
      </w:r>
      <w:proofErr w:type="spellStart"/>
      <w:r w:rsidRPr="0008071A">
        <w:rPr>
          <w:color w:val="000000" w:themeColor="text1"/>
          <w:sz w:val="28"/>
          <w:szCs w:val="28"/>
          <w:lang w:val="uk-UA"/>
        </w:rPr>
        <w:t>багатопотоковістю</w:t>
      </w:r>
      <w:proofErr w:type="spellEnd"/>
      <w:r w:rsidRPr="0008071A">
        <w:rPr>
          <w:color w:val="000000" w:themeColor="text1"/>
          <w:sz w:val="28"/>
          <w:szCs w:val="28"/>
          <w:lang w:val="uk-UA"/>
        </w:rPr>
        <w:t>.</w:t>
      </w:r>
    </w:p>
    <w:p w14:paraId="4CD21589" w14:textId="77777777" w:rsidR="0008071A" w:rsidRPr="0008071A" w:rsidRDefault="0008071A" w:rsidP="0008071A">
      <w:pPr>
        <w:pStyle w:val="afc"/>
        <w:numPr>
          <w:ilvl w:val="0"/>
          <w:numId w:val="31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08071A">
        <w:rPr>
          <w:color w:val="000000" w:themeColor="text1"/>
          <w:sz w:val="28"/>
          <w:szCs w:val="28"/>
          <w:lang w:val="uk-UA"/>
        </w:rPr>
        <w:t>&lt;</w:t>
      </w:r>
      <w:proofErr w:type="spellStart"/>
      <w:r w:rsidRPr="0008071A">
        <w:rPr>
          <w:color w:val="000000" w:themeColor="text1"/>
          <w:sz w:val="28"/>
          <w:szCs w:val="28"/>
          <w:lang w:val="uk-UA"/>
        </w:rPr>
        <w:t>unistd.h</w:t>
      </w:r>
      <w:proofErr w:type="spellEnd"/>
      <w:r w:rsidRPr="0008071A">
        <w:rPr>
          <w:color w:val="000000" w:themeColor="text1"/>
          <w:sz w:val="28"/>
          <w:szCs w:val="28"/>
          <w:lang w:val="uk-UA"/>
        </w:rPr>
        <w:t xml:space="preserve">&gt;: для використання функції </w:t>
      </w:r>
      <w:proofErr w:type="spellStart"/>
      <w:r w:rsidRPr="0008071A">
        <w:rPr>
          <w:color w:val="000000" w:themeColor="text1"/>
          <w:sz w:val="28"/>
          <w:szCs w:val="28"/>
          <w:lang w:val="uk-UA"/>
        </w:rPr>
        <w:t>sleep</w:t>
      </w:r>
      <w:proofErr w:type="spellEnd"/>
      <w:r w:rsidRPr="0008071A">
        <w:rPr>
          <w:color w:val="000000" w:themeColor="text1"/>
          <w:sz w:val="28"/>
          <w:szCs w:val="28"/>
          <w:lang w:val="uk-UA"/>
        </w:rPr>
        <w:t>().</w:t>
      </w:r>
    </w:p>
    <w:p w14:paraId="0345A802" w14:textId="739E65CE" w:rsidR="0008071A" w:rsidRPr="0008071A" w:rsidRDefault="0008071A" w:rsidP="0008071A">
      <w:pPr>
        <w:pStyle w:val="afc"/>
        <w:numPr>
          <w:ilvl w:val="0"/>
          <w:numId w:val="30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08071A">
        <w:rPr>
          <w:color w:val="000000" w:themeColor="text1"/>
          <w:sz w:val="28"/>
          <w:szCs w:val="28"/>
          <w:lang w:val="uk-UA"/>
        </w:rPr>
        <w:t>Визначення макросу NUM_TASKS, який представляє кількість задач, які будуть виконуватись в RTOS.</w:t>
      </w:r>
    </w:p>
    <w:p w14:paraId="326431A1" w14:textId="33EB8150" w:rsidR="0008071A" w:rsidRPr="0008071A" w:rsidRDefault="0008071A" w:rsidP="0008071A">
      <w:pPr>
        <w:pStyle w:val="afc"/>
        <w:numPr>
          <w:ilvl w:val="0"/>
          <w:numId w:val="30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08071A">
        <w:rPr>
          <w:color w:val="000000" w:themeColor="text1"/>
          <w:sz w:val="28"/>
          <w:szCs w:val="28"/>
          <w:lang w:val="uk-UA"/>
        </w:rPr>
        <w:t xml:space="preserve">Визначення структури </w:t>
      </w:r>
      <w:proofErr w:type="spellStart"/>
      <w:r w:rsidRPr="0008071A">
        <w:rPr>
          <w:color w:val="000000" w:themeColor="text1"/>
          <w:sz w:val="28"/>
          <w:szCs w:val="28"/>
          <w:lang w:val="uk-UA"/>
        </w:rPr>
        <w:t>Task</w:t>
      </w:r>
      <w:proofErr w:type="spellEnd"/>
      <w:r w:rsidRPr="0008071A">
        <w:rPr>
          <w:color w:val="000000" w:themeColor="text1"/>
          <w:sz w:val="28"/>
          <w:szCs w:val="28"/>
          <w:lang w:val="uk-UA"/>
        </w:rPr>
        <w:t xml:space="preserve">, яка представляє задачу в системі. Вона містить вказівник на функцію, яка виконується як задача, та період, у </w:t>
      </w:r>
      <w:proofErr w:type="spellStart"/>
      <w:r w:rsidRPr="0008071A">
        <w:rPr>
          <w:color w:val="000000" w:themeColor="text1"/>
          <w:sz w:val="28"/>
          <w:szCs w:val="28"/>
          <w:lang w:val="uk-UA"/>
        </w:rPr>
        <w:t>мілісекундах</w:t>
      </w:r>
      <w:proofErr w:type="spellEnd"/>
      <w:r w:rsidRPr="0008071A">
        <w:rPr>
          <w:color w:val="000000" w:themeColor="text1"/>
          <w:sz w:val="28"/>
          <w:szCs w:val="28"/>
          <w:lang w:val="uk-UA"/>
        </w:rPr>
        <w:t>, який визначає, з якою частотою задача повинна бути виконувана.</w:t>
      </w:r>
    </w:p>
    <w:p w14:paraId="093FD870" w14:textId="3A385966" w:rsidR="0008071A" w:rsidRPr="0008071A" w:rsidRDefault="0008071A" w:rsidP="0008071A">
      <w:pPr>
        <w:pStyle w:val="afc"/>
        <w:numPr>
          <w:ilvl w:val="0"/>
          <w:numId w:val="30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08071A">
        <w:rPr>
          <w:color w:val="000000" w:themeColor="text1"/>
          <w:sz w:val="28"/>
          <w:szCs w:val="28"/>
          <w:lang w:val="uk-UA"/>
        </w:rPr>
        <w:t xml:space="preserve">Визначення трьох задач task1(), task2() та task3(), які просто виводять повідомлення у консоль та затримуються на певний період виконання за допомогою функції </w:t>
      </w:r>
      <w:proofErr w:type="spellStart"/>
      <w:r w:rsidRPr="0008071A">
        <w:rPr>
          <w:color w:val="000000" w:themeColor="text1"/>
          <w:sz w:val="28"/>
          <w:szCs w:val="28"/>
          <w:lang w:val="uk-UA"/>
        </w:rPr>
        <w:t>sleep</w:t>
      </w:r>
      <w:proofErr w:type="spellEnd"/>
      <w:r w:rsidRPr="0008071A">
        <w:rPr>
          <w:color w:val="000000" w:themeColor="text1"/>
          <w:sz w:val="28"/>
          <w:szCs w:val="28"/>
          <w:lang w:val="uk-UA"/>
        </w:rPr>
        <w:t>().</w:t>
      </w:r>
    </w:p>
    <w:p w14:paraId="625C85D8" w14:textId="4F944DF6" w:rsidR="0008071A" w:rsidRDefault="0008071A" w:rsidP="0008071A">
      <w:pPr>
        <w:pStyle w:val="afc"/>
        <w:numPr>
          <w:ilvl w:val="0"/>
          <w:numId w:val="30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08071A">
        <w:rPr>
          <w:color w:val="000000" w:themeColor="text1"/>
          <w:sz w:val="28"/>
          <w:szCs w:val="28"/>
          <w:lang w:val="uk-UA"/>
        </w:rPr>
        <w:t xml:space="preserve">Створення масиву </w:t>
      </w:r>
      <w:proofErr w:type="spellStart"/>
      <w:r w:rsidRPr="0008071A">
        <w:rPr>
          <w:color w:val="000000" w:themeColor="text1"/>
          <w:sz w:val="28"/>
          <w:szCs w:val="28"/>
          <w:lang w:val="uk-UA"/>
        </w:rPr>
        <w:t>tasks</w:t>
      </w:r>
      <w:proofErr w:type="spellEnd"/>
      <w:r w:rsidRPr="0008071A">
        <w:rPr>
          <w:color w:val="000000" w:themeColor="text1"/>
          <w:sz w:val="28"/>
          <w:szCs w:val="28"/>
          <w:lang w:val="uk-UA"/>
        </w:rPr>
        <w:t>, який представляє задачі в системі. Кожна задача в масиві має вказівник на відповідну функцію задачі та період виконання.</w:t>
      </w:r>
    </w:p>
    <w:p w14:paraId="077FB77A" w14:textId="7AB61BFC" w:rsidR="00CC417D" w:rsidRDefault="00CC417D" w:rsidP="00CC417D">
      <w:p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</w:p>
    <w:p w14:paraId="375C94B3" w14:textId="77777777" w:rsidR="00CC417D" w:rsidRPr="00CC417D" w:rsidRDefault="00CC417D" w:rsidP="00CC417D">
      <w:p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</w:p>
    <w:p w14:paraId="733D5C2A" w14:textId="4D8EF2DE" w:rsidR="0008071A" w:rsidRPr="00CC417D" w:rsidRDefault="0008071A" w:rsidP="00CC417D">
      <w:pPr>
        <w:pStyle w:val="afc"/>
        <w:numPr>
          <w:ilvl w:val="0"/>
          <w:numId w:val="30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08071A">
        <w:rPr>
          <w:color w:val="000000" w:themeColor="text1"/>
          <w:sz w:val="28"/>
          <w:szCs w:val="28"/>
          <w:lang w:val="uk-UA"/>
        </w:rPr>
        <w:lastRenderedPageBreak/>
        <w:t xml:space="preserve">Визначення функції </w:t>
      </w:r>
      <w:proofErr w:type="spellStart"/>
      <w:r w:rsidRPr="0008071A">
        <w:rPr>
          <w:color w:val="000000" w:themeColor="text1"/>
          <w:sz w:val="28"/>
          <w:szCs w:val="28"/>
          <w:lang w:val="uk-UA"/>
        </w:rPr>
        <w:t>scheduler</w:t>
      </w:r>
      <w:proofErr w:type="spellEnd"/>
      <w:r w:rsidRPr="0008071A">
        <w:rPr>
          <w:color w:val="000000" w:themeColor="text1"/>
          <w:sz w:val="28"/>
          <w:szCs w:val="28"/>
          <w:lang w:val="uk-UA"/>
        </w:rPr>
        <w:t xml:space="preserve">(), яка виконує роль планувальника. У циклі вона послідовно виконує всі задачі з масиву </w:t>
      </w:r>
      <w:proofErr w:type="spellStart"/>
      <w:r w:rsidRPr="0008071A">
        <w:rPr>
          <w:color w:val="000000" w:themeColor="text1"/>
          <w:sz w:val="28"/>
          <w:szCs w:val="28"/>
          <w:lang w:val="uk-UA"/>
        </w:rPr>
        <w:t>tasks</w:t>
      </w:r>
      <w:proofErr w:type="spellEnd"/>
      <w:r w:rsidRPr="0008071A">
        <w:rPr>
          <w:color w:val="000000" w:themeColor="text1"/>
          <w:sz w:val="28"/>
          <w:szCs w:val="28"/>
          <w:lang w:val="uk-UA"/>
        </w:rPr>
        <w:t xml:space="preserve">. </w:t>
      </w:r>
    </w:p>
    <w:p w14:paraId="7512E8B6" w14:textId="220764D4" w:rsidR="0008071A" w:rsidRPr="0008071A" w:rsidRDefault="0008071A" w:rsidP="00CC417D">
      <w:pPr>
        <w:pStyle w:val="afc"/>
        <w:numPr>
          <w:ilvl w:val="0"/>
          <w:numId w:val="30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08071A">
        <w:rPr>
          <w:color w:val="000000" w:themeColor="text1"/>
          <w:sz w:val="28"/>
          <w:szCs w:val="28"/>
          <w:lang w:val="uk-UA"/>
        </w:rPr>
        <w:t xml:space="preserve">Перед виконанням кожної задачі перевіряється, чи вказано вказівник на функцію задачі. Після виконання задачі, за допомогою функції </w:t>
      </w:r>
      <w:proofErr w:type="spellStart"/>
      <w:r w:rsidRPr="0008071A">
        <w:rPr>
          <w:color w:val="000000" w:themeColor="text1"/>
          <w:sz w:val="28"/>
          <w:szCs w:val="28"/>
          <w:lang w:val="uk-UA"/>
        </w:rPr>
        <w:t>usleep</w:t>
      </w:r>
      <w:proofErr w:type="spellEnd"/>
      <w:r w:rsidRPr="0008071A">
        <w:rPr>
          <w:color w:val="000000" w:themeColor="text1"/>
          <w:sz w:val="28"/>
          <w:szCs w:val="28"/>
          <w:lang w:val="uk-UA"/>
        </w:rPr>
        <w:t>() здійснюється затримка, що відповідає періоду задачі.</w:t>
      </w:r>
    </w:p>
    <w:p w14:paraId="6CF0E984" w14:textId="17C11C31" w:rsidR="0008071A" w:rsidRPr="0008071A" w:rsidRDefault="0008071A" w:rsidP="0008071A">
      <w:pPr>
        <w:pStyle w:val="afc"/>
        <w:numPr>
          <w:ilvl w:val="0"/>
          <w:numId w:val="30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08071A">
        <w:rPr>
          <w:color w:val="000000" w:themeColor="text1"/>
          <w:sz w:val="28"/>
          <w:szCs w:val="28"/>
          <w:lang w:val="uk-UA"/>
        </w:rPr>
        <w:t xml:space="preserve">У функції </w:t>
      </w:r>
      <w:proofErr w:type="spellStart"/>
      <w:r w:rsidRPr="0008071A">
        <w:rPr>
          <w:color w:val="000000" w:themeColor="text1"/>
          <w:sz w:val="28"/>
          <w:szCs w:val="28"/>
          <w:lang w:val="uk-UA"/>
        </w:rPr>
        <w:t>main</w:t>
      </w:r>
      <w:proofErr w:type="spellEnd"/>
      <w:r w:rsidRPr="0008071A">
        <w:rPr>
          <w:color w:val="000000" w:themeColor="text1"/>
          <w:sz w:val="28"/>
          <w:szCs w:val="28"/>
          <w:lang w:val="uk-UA"/>
        </w:rPr>
        <w:t xml:space="preserve">() створюється змінна </w:t>
      </w:r>
      <w:proofErr w:type="spellStart"/>
      <w:r w:rsidRPr="0008071A">
        <w:rPr>
          <w:color w:val="000000" w:themeColor="text1"/>
          <w:sz w:val="28"/>
          <w:szCs w:val="28"/>
          <w:lang w:val="uk-UA"/>
        </w:rPr>
        <w:t>schedulerThread</w:t>
      </w:r>
      <w:proofErr w:type="spellEnd"/>
      <w:r w:rsidRPr="0008071A">
        <w:rPr>
          <w:color w:val="000000" w:themeColor="text1"/>
          <w:sz w:val="28"/>
          <w:szCs w:val="28"/>
          <w:lang w:val="uk-UA"/>
        </w:rPr>
        <w:t xml:space="preserve"> для ідентифікатора потоку планувальника.</w:t>
      </w:r>
    </w:p>
    <w:p w14:paraId="0D08C99D" w14:textId="32E49944" w:rsidR="0008071A" w:rsidRPr="0008071A" w:rsidRDefault="0008071A" w:rsidP="0008071A">
      <w:pPr>
        <w:pStyle w:val="afc"/>
        <w:numPr>
          <w:ilvl w:val="0"/>
          <w:numId w:val="30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08071A">
        <w:rPr>
          <w:color w:val="000000" w:themeColor="text1"/>
          <w:sz w:val="28"/>
          <w:szCs w:val="28"/>
          <w:lang w:val="uk-UA"/>
        </w:rPr>
        <w:t xml:space="preserve">Ініціалізація задач шляхом присвоєння вказівників на функції задач та періоди виконання відповідним елементам масиву </w:t>
      </w:r>
      <w:proofErr w:type="spellStart"/>
      <w:r w:rsidRPr="0008071A">
        <w:rPr>
          <w:color w:val="000000" w:themeColor="text1"/>
          <w:sz w:val="28"/>
          <w:szCs w:val="28"/>
          <w:lang w:val="uk-UA"/>
        </w:rPr>
        <w:t>tasks</w:t>
      </w:r>
      <w:proofErr w:type="spellEnd"/>
      <w:r w:rsidRPr="0008071A">
        <w:rPr>
          <w:color w:val="000000" w:themeColor="text1"/>
          <w:sz w:val="28"/>
          <w:szCs w:val="28"/>
          <w:lang w:val="uk-UA"/>
        </w:rPr>
        <w:t>.</w:t>
      </w:r>
    </w:p>
    <w:p w14:paraId="07589474" w14:textId="068DBE1A" w:rsidR="0008071A" w:rsidRPr="0008071A" w:rsidRDefault="0008071A" w:rsidP="0008071A">
      <w:pPr>
        <w:pStyle w:val="afc"/>
        <w:numPr>
          <w:ilvl w:val="0"/>
          <w:numId w:val="30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08071A">
        <w:rPr>
          <w:color w:val="000000" w:themeColor="text1"/>
          <w:sz w:val="28"/>
          <w:szCs w:val="28"/>
          <w:lang w:val="uk-UA"/>
        </w:rPr>
        <w:t xml:space="preserve">Створення потоку планувальника за допомогою функції </w:t>
      </w:r>
      <w:proofErr w:type="spellStart"/>
      <w:r w:rsidRPr="0008071A">
        <w:rPr>
          <w:color w:val="000000" w:themeColor="text1"/>
          <w:sz w:val="28"/>
          <w:szCs w:val="28"/>
          <w:lang w:val="uk-UA"/>
        </w:rPr>
        <w:t>pthread_create</w:t>
      </w:r>
      <w:proofErr w:type="spellEnd"/>
      <w:r w:rsidRPr="0008071A">
        <w:rPr>
          <w:color w:val="000000" w:themeColor="text1"/>
          <w:sz w:val="28"/>
          <w:szCs w:val="28"/>
          <w:lang w:val="uk-UA"/>
        </w:rPr>
        <w:t xml:space="preserve">(). В потоці буде виконуватись функція </w:t>
      </w:r>
      <w:proofErr w:type="spellStart"/>
      <w:r w:rsidRPr="0008071A">
        <w:rPr>
          <w:color w:val="000000" w:themeColor="text1"/>
          <w:sz w:val="28"/>
          <w:szCs w:val="28"/>
          <w:lang w:val="uk-UA"/>
        </w:rPr>
        <w:t>scheduler</w:t>
      </w:r>
      <w:proofErr w:type="spellEnd"/>
      <w:r w:rsidRPr="0008071A">
        <w:rPr>
          <w:color w:val="000000" w:themeColor="text1"/>
          <w:sz w:val="28"/>
          <w:szCs w:val="28"/>
          <w:lang w:val="uk-UA"/>
        </w:rPr>
        <w:t>().</w:t>
      </w:r>
    </w:p>
    <w:p w14:paraId="04C93400" w14:textId="479EFC11" w:rsidR="0008071A" w:rsidRPr="0008071A" w:rsidRDefault="0008071A" w:rsidP="0008071A">
      <w:pPr>
        <w:pStyle w:val="afc"/>
        <w:numPr>
          <w:ilvl w:val="0"/>
          <w:numId w:val="30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08071A">
        <w:rPr>
          <w:color w:val="000000" w:themeColor="text1"/>
          <w:sz w:val="28"/>
          <w:szCs w:val="28"/>
          <w:lang w:val="uk-UA"/>
        </w:rPr>
        <w:t xml:space="preserve">Очікування завершення потоку планувальника за допомогою функції </w:t>
      </w:r>
      <w:proofErr w:type="spellStart"/>
      <w:r w:rsidRPr="0008071A">
        <w:rPr>
          <w:color w:val="000000" w:themeColor="text1"/>
          <w:sz w:val="28"/>
          <w:szCs w:val="28"/>
          <w:lang w:val="uk-UA"/>
        </w:rPr>
        <w:t>pthread_join</w:t>
      </w:r>
      <w:proofErr w:type="spellEnd"/>
      <w:r w:rsidRPr="0008071A">
        <w:rPr>
          <w:color w:val="000000" w:themeColor="text1"/>
          <w:sz w:val="28"/>
          <w:szCs w:val="28"/>
          <w:lang w:val="uk-UA"/>
        </w:rPr>
        <w:t xml:space="preserve">(). Оскільки планувальник працює у безкінечному циклі, цей крок ніколи не відбудеться. Щоб завершити програму, можна натиснути </w:t>
      </w:r>
      <w:proofErr w:type="spellStart"/>
      <w:r w:rsidRPr="0008071A">
        <w:rPr>
          <w:color w:val="000000" w:themeColor="text1"/>
          <w:sz w:val="28"/>
          <w:szCs w:val="28"/>
          <w:lang w:val="uk-UA"/>
        </w:rPr>
        <w:t>Ctrl+C</w:t>
      </w:r>
      <w:proofErr w:type="spellEnd"/>
      <w:r w:rsidRPr="0008071A">
        <w:rPr>
          <w:color w:val="000000" w:themeColor="text1"/>
          <w:sz w:val="28"/>
          <w:szCs w:val="28"/>
          <w:lang w:val="uk-UA"/>
        </w:rPr>
        <w:t>.</w:t>
      </w:r>
    </w:p>
    <w:p w14:paraId="6CB15DB6" w14:textId="0DFE9345" w:rsidR="0008071A" w:rsidRPr="0008071A" w:rsidRDefault="0008071A" w:rsidP="0008071A">
      <w:pPr>
        <w:pStyle w:val="afc"/>
        <w:numPr>
          <w:ilvl w:val="0"/>
          <w:numId w:val="30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08071A">
        <w:rPr>
          <w:color w:val="000000" w:themeColor="text1"/>
          <w:sz w:val="28"/>
          <w:szCs w:val="28"/>
          <w:lang w:val="uk-UA"/>
        </w:rPr>
        <w:t xml:space="preserve">Повернення значення 0 з функції </w:t>
      </w:r>
      <w:proofErr w:type="spellStart"/>
      <w:r w:rsidRPr="0008071A">
        <w:rPr>
          <w:color w:val="000000" w:themeColor="text1"/>
          <w:sz w:val="28"/>
          <w:szCs w:val="28"/>
          <w:lang w:val="uk-UA"/>
        </w:rPr>
        <w:t>main</w:t>
      </w:r>
      <w:proofErr w:type="spellEnd"/>
      <w:r w:rsidRPr="0008071A">
        <w:rPr>
          <w:color w:val="000000" w:themeColor="text1"/>
          <w:sz w:val="28"/>
          <w:szCs w:val="28"/>
          <w:lang w:val="uk-UA"/>
        </w:rPr>
        <w:t>() для позначення успішного виконання програми.</w:t>
      </w:r>
    </w:p>
    <w:p w14:paraId="38893E37" w14:textId="6B6501FB" w:rsidR="0008071A" w:rsidRDefault="0008071A" w:rsidP="0008071A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08071A">
        <w:rPr>
          <w:color w:val="000000" w:themeColor="text1"/>
          <w:sz w:val="28"/>
          <w:szCs w:val="28"/>
          <w:lang w:val="uk-UA"/>
        </w:rPr>
        <w:t xml:space="preserve">Це базовий код для простого планувальника задач вбудованої RTOS на базі ОС </w:t>
      </w:r>
      <w:proofErr w:type="spellStart"/>
      <w:r w:rsidRPr="0008071A">
        <w:rPr>
          <w:color w:val="000000" w:themeColor="text1"/>
          <w:sz w:val="28"/>
          <w:szCs w:val="28"/>
          <w:lang w:val="uk-UA"/>
        </w:rPr>
        <w:t>Linux</w:t>
      </w:r>
      <w:proofErr w:type="spellEnd"/>
      <w:r w:rsidRPr="0008071A">
        <w:rPr>
          <w:color w:val="000000" w:themeColor="text1"/>
          <w:sz w:val="28"/>
          <w:szCs w:val="28"/>
          <w:lang w:val="uk-UA"/>
        </w:rPr>
        <w:t xml:space="preserve"> для платформи </w:t>
      </w:r>
      <w:proofErr w:type="spellStart"/>
      <w:r w:rsidRPr="0008071A">
        <w:rPr>
          <w:color w:val="000000" w:themeColor="text1"/>
          <w:sz w:val="28"/>
          <w:szCs w:val="28"/>
          <w:lang w:val="uk-UA"/>
        </w:rPr>
        <w:t>Lego</w:t>
      </w:r>
      <w:proofErr w:type="spellEnd"/>
      <w:r w:rsidRPr="0008071A">
        <w:rPr>
          <w:color w:val="000000" w:themeColor="text1"/>
          <w:sz w:val="28"/>
          <w:szCs w:val="28"/>
          <w:lang w:val="uk-UA"/>
        </w:rPr>
        <w:t xml:space="preserve"> EV3. Його можна розширити та оптимізувати для використання конкретних функцій та можливостей платформи </w:t>
      </w:r>
      <w:proofErr w:type="spellStart"/>
      <w:r w:rsidRPr="0008071A">
        <w:rPr>
          <w:color w:val="000000" w:themeColor="text1"/>
          <w:sz w:val="28"/>
          <w:szCs w:val="28"/>
          <w:lang w:val="uk-UA"/>
        </w:rPr>
        <w:t>Lego</w:t>
      </w:r>
      <w:proofErr w:type="spellEnd"/>
      <w:r w:rsidRPr="0008071A">
        <w:rPr>
          <w:color w:val="000000" w:themeColor="text1"/>
          <w:sz w:val="28"/>
          <w:szCs w:val="28"/>
          <w:lang w:val="uk-UA"/>
        </w:rPr>
        <w:t xml:space="preserve"> EV3.</w:t>
      </w:r>
    </w:p>
    <w:p w14:paraId="6A0A2A51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include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&lt;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stdio.h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&gt;</w:t>
      </w:r>
    </w:p>
    <w:p w14:paraId="230657D8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include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&lt;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stdlib.h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&gt;</w:t>
      </w:r>
    </w:p>
    <w:p w14:paraId="4564BAF5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include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&lt;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pthread.h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&gt;</w:t>
      </w:r>
    </w:p>
    <w:p w14:paraId="44651967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include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&lt;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unistd.h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&gt;</w:t>
      </w:r>
    </w:p>
    <w:p w14:paraId="758C5A6F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</w:p>
    <w:p w14:paraId="2476423F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#define NUM_TASKS 3</w:t>
      </w:r>
    </w:p>
    <w:p w14:paraId="67D83058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</w:p>
    <w:p w14:paraId="6BC3886B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// Структура для представлення задачі</w:t>
      </w:r>
    </w:p>
    <w:p w14:paraId="475552A7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typedef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struct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{</w:t>
      </w:r>
    </w:p>
    <w:p w14:paraId="2F50AC28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  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void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(*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taskFunc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)(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void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);  // Вказівник на функцію задачі</w:t>
      </w:r>
    </w:p>
    <w:p w14:paraId="44E94C0E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  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int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period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;              // Період задачі в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мілісекундах</w:t>
      </w:r>
      <w:proofErr w:type="spellEnd"/>
    </w:p>
    <w:p w14:paraId="4517808A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}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Task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;</w:t>
      </w:r>
    </w:p>
    <w:p w14:paraId="31AB049A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</w:p>
    <w:p w14:paraId="08DC52F4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lastRenderedPageBreak/>
        <w:t>// Задачі</w:t>
      </w:r>
    </w:p>
    <w:p w14:paraId="0767074D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void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task1(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void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) {</w:t>
      </w:r>
    </w:p>
    <w:p w14:paraId="168FD257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  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printf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("Виконання Задачі 1\n");</w:t>
      </w:r>
    </w:p>
    <w:p w14:paraId="26852461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  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sleep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(1);</w:t>
      </w:r>
    </w:p>
    <w:p w14:paraId="5CD16FBC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}</w:t>
      </w:r>
    </w:p>
    <w:p w14:paraId="69B8589C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</w:p>
    <w:p w14:paraId="602C464A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void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task2(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void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) {</w:t>
      </w:r>
    </w:p>
    <w:p w14:paraId="1D917B1F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  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printf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("Виконання Задачі 2\n");</w:t>
      </w:r>
    </w:p>
    <w:p w14:paraId="712D1FDD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  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sleep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(2);</w:t>
      </w:r>
    </w:p>
    <w:p w14:paraId="6B2C45B0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}</w:t>
      </w:r>
    </w:p>
    <w:p w14:paraId="1C7A5A10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</w:p>
    <w:p w14:paraId="1CDDEBA9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void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task3(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void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) {</w:t>
      </w:r>
    </w:p>
    <w:p w14:paraId="08A66FB1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  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printf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("Виконання Задачі 3\n");</w:t>
      </w:r>
    </w:p>
    <w:p w14:paraId="74177CBD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  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sleep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(3);</w:t>
      </w:r>
    </w:p>
    <w:p w14:paraId="44195BA4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}</w:t>
      </w:r>
    </w:p>
    <w:p w14:paraId="1BDD7B85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</w:p>
    <w:p w14:paraId="1AD86819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Task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tasks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[NUM_TASKS];</w:t>
      </w:r>
    </w:p>
    <w:p w14:paraId="7B1E4532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</w:p>
    <w:p w14:paraId="53517F42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// Функція планувальника</w:t>
      </w:r>
    </w:p>
    <w:p w14:paraId="788BD69F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void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*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scheduler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(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void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*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arg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) {</w:t>
      </w:r>
    </w:p>
    <w:p w14:paraId="27B59530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  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int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i;</w:t>
      </w:r>
    </w:p>
    <w:p w14:paraId="7C291CFD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  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while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(1) {</w:t>
      </w:r>
    </w:p>
    <w:p w14:paraId="504A0BD9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      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for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(i = 0; i &lt; NUM_TASKS; i++) {</w:t>
      </w:r>
    </w:p>
    <w:p w14:paraId="43B55A13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          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if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(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tasks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[i].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taskFunc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!= NULL) {</w:t>
      </w:r>
    </w:p>
    <w:p w14:paraId="1F4D675E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              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tasks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[i].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taskFunc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();</w:t>
      </w:r>
    </w:p>
    <w:p w14:paraId="77833A2A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           }</w:t>
      </w:r>
    </w:p>
    <w:p w14:paraId="005B663B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          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usleep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(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tasks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[i].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period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* 1000);  // Затримка відповідно до періоду задачі</w:t>
      </w:r>
    </w:p>
    <w:p w14:paraId="4D6D9A68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       }</w:t>
      </w:r>
    </w:p>
    <w:p w14:paraId="00C971BC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   }</w:t>
      </w:r>
    </w:p>
    <w:p w14:paraId="4B1CF504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  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return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NULL;</w:t>
      </w:r>
    </w:p>
    <w:p w14:paraId="30F06B61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}</w:t>
      </w:r>
    </w:p>
    <w:p w14:paraId="12542DC6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</w:p>
    <w:p w14:paraId="426CCDFC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int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main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() {</w:t>
      </w:r>
    </w:p>
    <w:p w14:paraId="63271A35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  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pthread_t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schedulerThread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;</w:t>
      </w:r>
    </w:p>
    <w:p w14:paraId="6E253F0A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  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int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i;</w:t>
      </w:r>
    </w:p>
    <w:p w14:paraId="25F05008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</w:p>
    <w:p w14:paraId="0F3AFDE1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   // Ініціалізація задач</w:t>
      </w:r>
    </w:p>
    <w:p w14:paraId="652A5257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lastRenderedPageBreak/>
        <w:t xml:space="preserve">   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tasks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[0].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taskFunc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task1;</w:t>
      </w:r>
    </w:p>
    <w:p w14:paraId="23A5B6E3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  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tasks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[0].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period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1000;</w:t>
      </w:r>
    </w:p>
    <w:p w14:paraId="2765EFCB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  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tasks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[1].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taskFunc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task2;</w:t>
      </w:r>
    </w:p>
    <w:p w14:paraId="0CAD039C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  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tasks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[1].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period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2000;</w:t>
      </w:r>
    </w:p>
    <w:p w14:paraId="64702860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  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tasks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[2].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taskFunc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task3;</w:t>
      </w:r>
    </w:p>
    <w:p w14:paraId="3DC9C743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  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tasks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[2].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period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3000;</w:t>
      </w:r>
    </w:p>
    <w:p w14:paraId="00EE2DC2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</w:p>
    <w:p w14:paraId="4C5E2BD7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   // Створення та запуск планувальника</w:t>
      </w:r>
    </w:p>
    <w:p w14:paraId="53C4B212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  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pthread_create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(&amp;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schedulerThread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, NULL,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scheduler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, NULL);</w:t>
      </w:r>
    </w:p>
    <w:p w14:paraId="3BF02F1C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</w:p>
    <w:p w14:paraId="084C2575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   // Очікування завершення планувальника (в даному випадку ніколи не відбудеться)</w:t>
      </w:r>
    </w:p>
    <w:p w14:paraId="6C45BCA3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  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pthread_join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(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schedulerThread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, NULL);</w:t>
      </w:r>
    </w:p>
    <w:p w14:paraId="4A62AFD3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</w:p>
    <w:p w14:paraId="4700202C" w14:textId="77777777" w:rsidR="00D154D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   </w:t>
      </w:r>
      <w:proofErr w:type="spellStart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return</w:t>
      </w:r>
      <w:proofErr w:type="spellEnd"/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0;</w:t>
      </w:r>
    </w:p>
    <w:p w14:paraId="40A8A718" w14:textId="6ADF0EC0" w:rsidR="000310A0" w:rsidRPr="00D55CB2" w:rsidRDefault="00D154D0" w:rsidP="00D154D0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D55CB2">
        <w:rPr>
          <w:rFonts w:ascii="Consolas" w:hAnsi="Consolas"/>
          <w:color w:val="000000" w:themeColor="text1"/>
          <w:sz w:val="22"/>
          <w:szCs w:val="22"/>
          <w:lang w:val="uk-UA"/>
        </w:rPr>
        <w:t>}</w:t>
      </w:r>
    </w:p>
    <w:sectPr w:rsidR="000310A0" w:rsidRPr="00D55CB2" w:rsidSect="009717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425" w:bottom="1418" w:left="1134" w:header="0" w:footer="720" w:gutter="0"/>
      <w:pgNumType w:start="2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6530E" w14:textId="77777777" w:rsidR="00F42B02" w:rsidRDefault="00F42B02">
      <w:r>
        <w:separator/>
      </w:r>
    </w:p>
  </w:endnote>
  <w:endnote w:type="continuationSeparator" w:id="0">
    <w:p w14:paraId="35669A5D" w14:textId="77777777" w:rsidR="00F42B02" w:rsidRDefault="00F4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CC"/>
    <w:family w:val="swiss"/>
    <w:pitch w:val="variable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Journal">
    <w:altName w:val="Arial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7FC45" w14:textId="77777777" w:rsidR="00915A0C" w:rsidRDefault="00915A0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F1A02" w14:textId="0A1D7B76" w:rsidR="005B221C" w:rsidRDefault="007D7CFC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1463EA6" wp14:editId="74876AEA">
              <wp:simplePos x="0" y="0"/>
              <wp:positionH relativeFrom="column">
                <wp:posOffset>6280785</wp:posOffset>
              </wp:positionH>
              <wp:positionV relativeFrom="paragraph">
                <wp:posOffset>110490</wp:posOffset>
              </wp:positionV>
              <wp:extent cx="524510" cy="287020"/>
              <wp:effectExtent l="0" t="0" r="0" b="0"/>
              <wp:wrapNone/>
              <wp:docPr id="5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51354B" w14:textId="77777777" w:rsidR="005B221C" w:rsidRPr="000268A6" w:rsidRDefault="000268A6" w:rsidP="0007190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 w:rsidR="00DE7795" w:rsidRPr="00DE7795">
                            <w:rPr>
                              <w:lang w:val="en-US"/>
                            </w:rPr>
                            <w:fldChar w:fldCharType="begin"/>
                          </w:r>
                          <w:r w:rsidR="00DE7795" w:rsidRPr="00DE7795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="00DE7795" w:rsidRPr="00DE7795">
                            <w:rPr>
                              <w:lang w:val="en-US"/>
                            </w:rPr>
                            <w:fldChar w:fldCharType="separate"/>
                          </w:r>
                          <w:r w:rsidR="00D22DD6">
                            <w:rPr>
                              <w:noProof/>
                              <w:lang w:val="en-US"/>
                            </w:rPr>
                            <w:t>19</w:t>
                          </w:r>
                          <w:r w:rsidR="00DE7795" w:rsidRPr="00DE7795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1463EA6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48" type="#_x0000_t202" style="position:absolute;margin-left:494.55pt;margin-top:8.7pt;width:41.3pt;height:2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" filled="f" stroked="f">
              <v:textbox>
                <w:txbxContent>
                  <w:p w14:paraId="3351354B" w14:textId="77777777" w:rsidR="005B221C" w:rsidRPr="000268A6" w:rsidRDefault="000268A6" w:rsidP="0007190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  <w:r w:rsidR="00DE7795" w:rsidRPr="00DE7795">
                      <w:rPr>
                        <w:lang w:val="en-US"/>
                      </w:rPr>
                      <w:fldChar w:fldCharType="begin"/>
                    </w:r>
                    <w:r w:rsidR="00DE7795" w:rsidRPr="00DE7795">
                      <w:rPr>
                        <w:lang w:val="en-US"/>
                      </w:rPr>
                      <w:instrText xml:space="preserve"> PAGE   \* MERGEFORMAT </w:instrText>
                    </w:r>
                    <w:r w:rsidR="00DE7795" w:rsidRPr="00DE7795">
                      <w:rPr>
                        <w:lang w:val="en-US"/>
                      </w:rPr>
                      <w:fldChar w:fldCharType="separate"/>
                    </w:r>
                    <w:r w:rsidR="00D22DD6">
                      <w:rPr>
                        <w:noProof/>
                        <w:lang w:val="en-US"/>
                      </w:rPr>
                      <w:t>19</w:t>
                    </w:r>
                    <w:r w:rsidR="00DE7795" w:rsidRPr="00DE7795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EDE3009" wp14:editId="42C03E1A">
              <wp:simplePos x="0" y="0"/>
              <wp:positionH relativeFrom="column">
                <wp:posOffset>2581275</wp:posOffset>
              </wp:positionH>
              <wp:positionV relativeFrom="paragraph">
                <wp:posOffset>-12065</wp:posOffset>
              </wp:positionV>
              <wp:extent cx="3427095" cy="288290"/>
              <wp:effectExtent l="0" t="0" r="0" b="0"/>
              <wp:wrapNone/>
              <wp:docPr id="50" name="Rectangl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7095" cy="2882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75252F7" w14:textId="4380699F" w:rsidR="00071909" w:rsidRPr="00820EA9" w:rsidRDefault="00DE60D9" w:rsidP="00DE60D9">
                          <w:pPr>
                            <w:jc w:val="center"/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</w:pPr>
                          <w:r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Л</w:t>
                          </w:r>
                          <w:r w:rsidR="009A3D85" w:rsidRPr="00820EA9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РКІ.</w:t>
                          </w:r>
                          <w:r w:rsidR="00591B94">
                            <w:rPr>
                              <w:i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="00153F4E" w:rsidRPr="00A130D3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1801</w:t>
                          </w:r>
                          <w:r w:rsidR="00D55CB2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02</w:t>
                          </w:r>
                          <w:r w:rsidR="00153F4E" w:rsidRPr="00A130D3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.22.01.</w:t>
                          </w:r>
                          <w:r w:rsidR="00D55CB2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02</w:t>
                          </w:r>
                          <w:r w:rsidR="00153F4E" w:rsidRPr="00A130D3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 xml:space="preserve"> </w:t>
                          </w:r>
                          <w:r w:rsidR="009A3D85" w:rsidRPr="00820EA9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ПЗ</w:t>
                          </w:r>
                        </w:p>
                        <w:p w14:paraId="0C45AC85" w14:textId="77777777" w:rsidR="005B221C" w:rsidRDefault="005B221C" w:rsidP="002F015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DE3009" id="Rectangle 68" o:spid="_x0000_s1049" style="position:absolute;margin-left:203.25pt;margin-top:-.95pt;width:269.85pt;height:22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" stroked="f" strokeweight="1pt">
              <v:textbox inset="1pt,1pt,1pt,1pt">
                <w:txbxContent>
                  <w:p w14:paraId="575252F7" w14:textId="4380699F" w:rsidR="00071909" w:rsidRPr="00820EA9" w:rsidRDefault="00DE60D9" w:rsidP="00DE60D9">
                    <w:pPr>
                      <w:jc w:val="center"/>
                      <w:rPr>
                        <w:i/>
                        <w:sz w:val="32"/>
                        <w:szCs w:val="32"/>
                        <w:lang w:val="uk-UA"/>
                      </w:rPr>
                    </w:pPr>
                    <w:r>
                      <w:rPr>
                        <w:i/>
                        <w:sz w:val="32"/>
                        <w:szCs w:val="32"/>
                        <w:lang w:val="uk-UA"/>
                      </w:rPr>
                      <w:t>Л</w:t>
                    </w:r>
                    <w:r w:rsidR="009A3D85" w:rsidRPr="00820EA9">
                      <w:rPr>
                        <w:i/>
                        <w:sz w:val="32"/>
                        <w:szCs w:val="32"/>
                        <w:lang w:val="uk-UA"/>
                      </w:rPr>
                      <w:t>РКІ.</w:t>
                    </w:r>
                    <w:r w:rsidR="00591B94">
                      <w:rPr>
                        <w:i/>
                        <w:sz w:val="32"/>
                        <w:szCs w:val="32"/>
                        <w:lang w:val="en-US"/>
                      </w:rPr>
                      <w:t xml:space="preserve"> </w:t>
                    </w:r>
                    <w:r w:rsidR="00153F4E" w:rsidRPr="00A130D3">
                      <w:rPr>
                        <w:i/>
                        <w:sz w:val="32"/>
                        <w:szCs w:val="32"/>
                        <w:lang w:val="uk-UA"/>
                      </w:rPr>
                      <w:t>1801</w:t>
                    </w:r>
                    <w:r w:rsidR="00D55CB2">
                      <w:rPr>
                        <w:i/>
                        <w:sz w:val="32"/>
                        <w:szCs w:val="32"/>
                        <w:lang w:val="uk-UA"/>
                      </w:rPr>
                      <w:t>02</w:t>
                    </w:r>
                    <w:r w:rsidR="00153F4E" w:rsidRPr="00A130D3">
                      <w:rPr>
                        <w:i/>
                        <w:sz w:val="32"/>
                        <w:szCs w:val="32"/>
                        <w:lang w:val="uk-UA"/>
                      </w:rPr>
                      <w:t>.22.01.</w:t>
                    </w:r>
                    <w:r w:rsidR="00D55CB2">
                      <w:rPr>
                        <w:i/>
                        <w:sz w:val="32"/>
                        <w:szCs w:val="32"/>
                        <w:lang w:val="uk-UA"/>
                      </w:rPr>
                      <w:t>02</w:t>
                    </w:r>
                    <w:r w:rsidR="00153F4E" w:rsidRPr="00A130D3">
                      <w:rPr>
                        <w:i/>
                        <w:sz w:val="32"/>
                        <w:szCs w:val="32"/>
                        <w:lang w:val="uk-UA"/>
                      </w:rPr>
                      <w:t xml:space="preserve"> </w:t>
                    </w:r>
                    <w:r w:rsidR="009A3D85" w:rsidRPr="00820EA9">
                      <w:rPr>
                        <w:i/>
                        <w:sz w:val="32"/>
                        <w:szCs w:val="32"/>
                        <w:lang w:val="uk-UA"/>
                      </w:rPr>
                      <w:t>ПЗ</w:t>
                    </w:r>
                  </w:p>
                  <w:p w14:paraId="0C45AC85" w14:textId="77777777" w:rsidR="005B221C" w:rsidRDefault="005B221C" w:rsidP="002F0157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49EC0" w14:textId="3EAADEDB" w:rsidR="005B221C" w:rsidRPr="00071909" w:rsidRDefault="00D55CB2" w:rsidP="006A4831">
    <w:pPr>
      <w:pStyle w:val="a6"/>
      <w:tabs>
        <w:tab w:val="clear" w:pos="4153"/>
        <w:tab w:val="clear" w:pos="8306"/>
        <w:tab w:val="left" w:pos="8769"/>
      </w:tabs>
      <w:rPr>
        <w:i/>
        <w:sz w:val="28"/>
        <w:szCs w:val="28"/>
        <w:lang w:val="uk-U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092627" wp14:editId="0FE8FB68">
              <wp:simplePos x="0" y="0"/>
              <wp:positionH relativeFrom="column">
                <wp:posOffset>603827</wp:posOffset>
              </wp:positionH>
              <wp:positionV relativeFrom="paragraph">
                <wp:posOffset>-420845</wp:posOffset>
              </wp:positionV>
              <wp:extent cx="886350" cy="143510"/>
              <wp:effectExtent l="0" t="0" r="9525" b="8890"/>
              <wp:wrapNone/>
              <wp:docPr id="7" name="Rectangl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86350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B1A4505" w14:textId="657ABAC2" w:rsidR="005B221C" w:rsidRPr="00071909" w:rsidRDefault="00D55CB2" w:rsidP="002D121E">
                          <w:pP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  <w:t>Біньковський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  <w:t xml:space="preserve"> Я.В</w:t>
                          </w:r>
                          <w:r w:rsidR="00447DD5"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092627" id="Rectangle 76" o:spid="_x0000_s1089" style="position:absolute;margin-left:47.55pt;margin-top:-33.15pt;width:69.8pt;height:11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" filled="f" stroked="f" strokeweight="0">
              <v:textbox inset="0,0,0,0">
                <w:txbxContent>
                  <w:p w14:paraId="1B1A4505" w14:textId="657ABAC2" w:rsidR="005B221C" w:rsidRPr="00071909" w:rsidRDefault="00D55CB2" w:rsidP="002D121E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18"/>
                        <w:lang w:val="uk-UA"/>
                      </w:rPr>
                      <w:t>Біньковський</w:t>
                    </w:r>
                    <w:proofErr w:type="spellEnd"/>
                    <w:r>
                      <w:rPr>
                        <w:i/>
                        <w:sz w:val="18"/>
                        <w:szCs w:val="18"/>
                        <w:lang w:val="uk-UA"/>
                      </w:rPr>
                      <w:t xml:space="preserve"> Я.В</w:t>
                    </w:r>
                    <w:r w:rsidR="00447DD5">
                      <w:rPr>
                        <w:i/>
                        <w:sz w:val="18"/>
                        <w:szCs w:val="18"/>
                        <w:lang w:val="uk-UA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1730C9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284C6F" wp14:editId="0CC63815">
              <wp:simplePos x="0" y="0"/>
              <wp:positionH relativeFrom="column">
                <wp:posOffset>604520</wp:posOffset>
              </wp:positionH>
              <wp:positionV relativeFrom="paragraph">
                <wp:posOffset>-260350</wp:posOffset>
              </wp:positionV>
              <wp:extent cx="946785" cy="142240"/>
              <wp:effectExtent l="0" t="0" r="0" b="0"/>
              <wp:wrapNone/>
              <wp:docPr id="1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785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754DFBB" w14:textId="1239914C" w:rsidR="005B221C" w:rsidRPr="00DE60D9" w:rsidRDefault="00DE60D9" w:rsidP="002D121E">
                          <w:pP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 w:rsidRPr="00DE60D9"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  <w:t>Лисенко С.М.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3F284C6F" id="Rectangle 77" o:spid="_x0000_s1089" style="position:absolute;margin-left:47.6pt;margin-top:-20.5pt;width:74.55pt;height:1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" filled="f" stroked="f" strokeweight="0">
              <v:textbox inset="0,0,0,0">
                <w:txbxContent>
                  <w:p w14:paraId="1754DFBB" w14:textId="1239914C" w:rsidR="005B221C" w:rsidRPr="00DE60D9" w:rsidRDefault="00DE60D9" w:rsidP="002D121E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  <w:r w:rsidRPr="00DE60D9">
                      <w:rPr>
                        <w:i/>
                        <w:sz w:val="18"/>
                        <w:szCs w:val="18"/>
                        <w:lang w:val="uk-UA"/>
                      </w:rPr>
                      <w:t>Лисенко С.М.</w:t>
                    </w:r>
                  </w:p>
                </w:txbxContent>
              </v:textbox>
            </v:rect>
          </w:pict>
        </mc:Fallback>
      </mc:AlternateContent>
    </w:r>
    <w:r w:rsidR="00AF374F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B94815" wp14:editId="190F9EB6">
              <wp:simplePos x="0" y="0"/>
              <wp:positionH relativeFrom="column">
                <wp:posOffset>5568315</wp:posOffset>
              </wp:positionH>
              <wp:positionV relativeFrom="paragraph">
                <wp:posOffset>-286862</wp:posOffset>
              </wp:positionV>
              <wp:extent cx="154305" cy="205105"/>
              <wp:effectExtent l="0" t="0" r="0" b="0"/>
              <wp:wrapNone/>
              <wp:docPr id="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430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8258F5" w14:textId="77777777" w:rsidR="005B221C" w:rsidRPr="008F745B" w:rsidRDefault="00DE7795" w:rsidP="002D121E">
                          <w:pPr>
                            <w:rPr>
                              <w:i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i/>
                              <w:szCs w:val="22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3AB94815" id="Rectangle 81" o:spid="_x0000_s1090" style="position:absolute;margin-left:438.45pt;margin-top:-22.6pt;width:12.15pt;height:1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" filled="f" stroked="f" strokeweight="0">
              <v:textbox inset="0,0,0,0">
                <w:txbxContent>
                  <w:p w14:paraId="4B8258F5" w14:textId="77777777" w:rsidR="005B221C" w:rsidRPr="008F745B" w:rsidRDefault="00DE7795" w:rsidP="002D121E">
                    <w:pPr>
                      <w:rPr>
                        <w:i/>
                        <w:szCs w:val="22"/>
                        <w:lang w:val="en-US"/>
                      </w:rPr>
                    </w:pPr>
                    <w:r>
                      <w:rPr>
                        <w:i/>
                        <w:szCs w:val="22"/>
                        <w:lang w:val="en-US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80908E2" wp14:editId="287C0860">
              <wp:simplePos x="0" y="0"/>
              <wp:positionH relativeFrom="column">
                <wp:posOffset>2389505</wp:posOffset>
              </wp:positionH>
              <wp:positionV relativeFrom="paragraph">
                <wp:posOffset>-447675</wp:posOffset>
              </wp:positionV>
              <wp:extent cx="4166870" cy="913130"/>
              <wp:effectExtent l="0" t="0" r="0" b="0"/>
              <wp:wrapNone/>
              <wp:docPr id="9" name="Rectangl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66870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1AFF13C" w14:textId="77777777" w:rsidR="00071909" w:rsidRDefault="00071909" w:rsidP="0007190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55C637AE" w14:textId="59441408" w:rsidR="00071909" w:rsidRPr="00B42B1F" w:rsidRDefault="006A2489" w:rsidP="006A2489">
                          <w:pP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 w:rsidRPr="00DE7795">
                            <w:rPr>
                              <w:i/>
                              <w:sz w:val="28"/>
                              <w:szCs w:val="28"/>
                            </w:rPr>
                            <w:t xml:space="preserve">   </w:t>
                          </w:r>
                          <w:r w:rsidR="00DE60D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Лабораторна</w:t>
                          </w:r>
                          <w:r w:rsidR="00DE7795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робота </w:t>
                          </w:r>
                          <w:r w:rsidR="00DE7795" w:rsidRPr="00B97BF2">
                            <w:rPr>
                              <w:i/>
                              <w:sz w:val="28"/>
                              <w:szCs w:val="28"/>
                            </w:rPr>
                            <w:t>№</w:t>
                          </w:r>
                          <w:r w:rsidR="002F7B76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5</w:t>
                          </w:r>
                        </w:p>
                        <w:p w14:paraId="3052E07C" w14:textId="54421458" w:rsidR="00EA00DC" w:rsidRPr="00071909" w:rsidRDefault="00EA00DC" w:rsidP="006A2489">
                          <w:pPr>
                            <w:pStyle w:val="a6"/>
                            <w:tabs>
                              <w:tab w:val="clear" w:pos="4153"/>
                              <w:tab w:val="clear" w:pos="8306"/>
                              <w:tab w:val="left" w:pos="8769"/>
                            </w:tabs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    </w:t>
                          </w:r>
                          <w:r w:rsidR="006A2489" w:rsidRPr="00DE7795">
                            <w:rPr>
                              <w:i/>
                              <w:sz w:val="28"/>
                              <w:szCs w:val="28"/>
                            </w:rPr>
                            <w:t xml:space="preserve">                                                     </w:t>
                          </w:r>
                          <w:r w:rsidRPr="0007190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ХНУ, 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гр.</w:t>
                          </w:r>
                          <w:r w:rsidRPr="0007190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К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І</w:t>
                          </w:r>
                          <w:r w:rsidR="00B97BF2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2м-22</w:t>
                          </w:r>
                          <w:r w:rsidRPr="0007190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-1</w:t>
                          </w:r>
                        </w:p>
                        <w:p w14:paraId="767AD075" w14:textId="77777777" w:rsidR="00EA00DC" w:rsidRPr="00DF73C1" w:rsidRDefault="00EA00DC" w:rsidP="006A2489">
                          <w:pP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609C096B" w14:textId="77777777" w:rsidR="005B221C" w:rsidRPr="006A4831" w:rsidRDefault="005B221C" w:rsidP="00960864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080908E2" id="Rectangle 72" o:spid="_x0000_s1091" style="position:absolute;margin-left:188.15pt;margin-top:-35.25pt;width:328.1pt;height:71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" filled="f" stroked="f" strokeweight="0">
              <v:textbox inset="0,0,0,0">
                <w:txbxContent>
                  <w:p w14:paraId="01AFF13C" w14:textId="77777777" w:rsidR="00071909" w:rsidRDefault="00071909" w:rsidP="00071909">
                    <w:pPr>
                      <w:jc w:val="center"/>
                      <w:rPr>
                        <w:i/>
                        <w:sz w:val="28"/>
                        <w:szCs w:val="28"/>
                        <w:lang w:val="uk-UA"/>
                      </w:rPr>
                    </w:pPr>
                  </w:p>
                  <w:p w14:paraId="55C637AE" w14:textId="59441408" w:rsidR="00071909" w:rsidRPr="00B42B1F" w:rsidRDefault="006A2489" w:rsidP="006A2489">
                    <w:pPr>
                      <w:rPr>
                        <w:i/>
                        <w:sz w:val="28"/>
                        <w:szCs w:val="28"/>
                        <w:lang w:val="uk-UA"/>
                      </w:rPr>
                    </w:pPr>
                    <w:r w:rsidRPr="00DE7795">
                      <w:rPr>
                        <w:i/>
                        <w:sz w:val="28"/>
                        <w:szCs w:val="28"/>
                      </w:rPr>
                      <w:t xml:space="preserve">   </w:t>
                    </w:r>
                    <w:r w:rsidR="00DE60D9">
                      <w:rPr>
                        <w:i/>
                        <w:sz w:val="28"/>
                        <w:szCs w:val="28"/>
                        <w:lang w:val="uk-UA"/>
                      </w:rPr>
                      <w:t>Лабораторна</w:t>
                    </w:r>
                    <w:r w:rsidR="00DE7795">
                      <w:rPr>
                        <w:i/>
                        <w:sz w:val="28"/>
                        <w:szCs w:val="28"/>
                        <w:lang w:val="uk-UA"/>
                      </w:rPr>
                      <w:t xml:space="preserve"> робота </w:t>
                    </w:r>
                    <w:r w:rsidR="00DE7795" w:rsidRPr="00B97BF2">
                      <w:rPr>
                        <w:i/>
                        <w:sz w:val="28"/>
                        <w:szCs w:val="28"/>
                      </w:rPr>
                      <w:t>№</w:t>
                    </w:r>
                    <w:r w:rsidR="002F7B76">
                      <w:rPr>
                        <w:i/>
                        <w:sz w:val="28"/>
                        <w:szCs w:val="28"/>
                        <w:lang w:val="uk-UA"/>
                      </w:rPr>
                      <w:t>5</w:t>
                    </w:r>
                  </w:p>
                  <w:p w14:paraId="3052E07C" w14:textId="54421458" w:rsidR="00EA00DC" w:rsidRPr="00071909" w:rsidRDefault="00EA00DC" w:rsidP="006A2489">
                    <w:pPr>
                      <w:pStyle w:val="a6"/>
                      <w:tabs>
                        <w:tab w:val="clear" w:pos="4153"/>
                        <w:tab w:val="clear" w:pos="8306"/>
                        <w:tab w:val="left" w:pos="8769"/>
                      </w:tabs>
                      <w:rPr>
                        <w:i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i/>
                        <w:sz w:val="28"/>
                        <w:szCs w:val="28"/>
                        <w:lang w:val="uk-UA"/>
                      </w:rPr>
                      <w:t xml:space="preserve">     </w:t>
                    </w:r>
                    <w:r w:rsidR="006A2489" w:rsidRPr="00DE7795">
                      <w:rPr>
                        <w:i/>
                        <w:sz w:val="28"/>
                        <w:szCs w:val="28"/>
                      </w:rPr>
                      <w:t xml:space="preserve">                                                     </w:t>
                    </w:r>
                    <w:r w:rsidRPr="00071909">
                      <w:rPr>
                        <w:i/>
                        <w:sz w:val="28"/>
                        <w:szCs w:val="28"/>
                        <w:lang w:val="uk-UA"/>
                      </w:rPr>
                      <w:t xml:space="preserve">ХНУ, </w:t>
                    </w:r>
                    <w:r>
                      <w:rPr>
                        <w:i/>
                        <w:sz w:val="28"/>
                        <w:szCs w:val="28"/>
                        <w:lang w:val="uk-UA"/>
                      </w:rPr>
                      <w:t>гр.</w:t>
                    </w:r>
                    <w:r w:rsidRPr="00071909">
                      <w:rPr>
                        <w:i/>
                        <w:sz w:val="28"/>
                        <w:szCs w:val="28"/>
                        <w:lang w:val="uk-UA"/>
                      </w:rPr>
                      <w:t>К</w:t>
                    </w:r>
                    <w:r>
                      <w:rPr>
                        <w:i/>
                        <w:sz w:val="28"/>
                        <w:szCs w:val="28"/>
                        <w:lang w:val="uk-UA"/>
                      </w:rPr>
                      <w:t>І</w:t>
                    </w:r>
                    <w:r w:rsidR="00B97BF2">
                      <w:rPr>
                        <w:i/>
                        <w:sz w:val="28"/>
                        <w:szCs w:val="28"/>
                        <w:lang w:val="uk-UA"/>
                      </w:rPr>
                      <w:t>2м-22</w:t>
                    </w:r>
                    <w:r w:rsidRPr="00071909">
                      <w:rPr>
                        <w:i/>
                        <w:sz w:val="28"/>
                        <w:szCs w:val="28"/>
                        <w:lang w:val="uk-UA"/>
                      </w:rPr>
                      <w:t>-1</w:t>
                    </w:r>
                  </w:p>
                  <w:p w14:paraId="767AD075" w14:textId="77777777" w:rsidR="00EA00DC" w:rsidRPr="00DF73C1" w:rsidRDefault="00EA00DC" w:rsidP="006A2489">
                    <w:pPr>
                      <w:rPr>
                        <w:i/>
                        <w:sz w:val="28"/>
                        <w:szCs w:val="28"/>
                        <w:lang w:val="uk-UA"/>
                      </w:rPr>
                    </w:pPr>
                  </w:p>
                  <w:p w14:paraId="609C096B" w14:textId="77777777" w:rsidR="005B221C" w:rsidRPr="006A4831" w:rsidRDefault="005B221C" w:rsidP="00960864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A66F50" wp14:editId="4C86E39C">
              <wp:simplePos x="0" y="0"/>
              <wp:positionH relativeFrom="column">
                <wp:posOffset>6182360</wp:posOffset>
              </wp:positionH>
              <wp:positionV relativeFrom="paragraph">
                <wp:posOffset>-276860</wp:posOffset>
              </wp:positionV>
              <wp:extent cx="207645" cy="205105"/>
              <wp:effectExtent l="0" t="0" r="0" b="0"/>
              <wp:wrapNone/>
              <wp:docPr id="8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764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15D2BCA" w14:textId="5D3010AA" w:rsidR="005B221C" w:rsidRPr="00AF374F" w:rsidRDefault="00736A16" w:rsidP="002D121E">
                          <w:pPr>
                            <w:rPr>
                              <w:i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i/>
                              <w:szCs w:val="22"/>
                              <w:lang w:val="uk-UA"/>
                            </w:rPr>
                            <w:t>1</w:t>
                          </w:r>
                          <w:r w:rsidR="00FB07C7">
                            <w:rPr>
                              <w:i/>
                              <w:szCs w:val="22"/>
                              <w:lang w:val="uk-UA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A66F50" id="Rectangle 82" o:spid="_x0000_s1093" style="position:absolute;margin-left:486.8pt;margin-top:-21.8pt;width:16.35pt;height:1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" filled="f" stroked="f" strokeweight="0">
              <v:textbox inset="0,0,0,0">
                <w:txbxContent>
                  <w:p w14:paraId="015D2BCA" w14:textId="5D3010AA" w:rsidR="005B221C" w:rsidRPr="00AF374F" w:rsidRDefault="00736A16" w:rsidP="002D121E">
                    <w:pPr>
                      <w:rPr>
                        <w:i/>
                        <w:szCs w:val="22"/>
                        <w:lang w:val="uk-UA"/>
                      </w:rPr>
                    </w:pPr>
                    <w:r>
                      <w:rPr>
                        <w:i/>
                        <w:szCs w:val="22"/>
                        <w:lang w:val="uk-UA"/>
                      </w:rPr>
                      <w:t>1</w:t>
                    </w:r>
                    <w:r w:rsidR="00FB07C7">
                      <w:rPr>
                        <w:i/>
                        <w:szCs w:val="22"/>
                        <w:lang w:val="uk-UA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099B0E" wp14:editId="3DB54BAB">
              <wp:simplePos x="0" y="0"/>
              <wp:positionH relativeFrom="column">
                <wp:posOffset>3458845</wp:posOffset>
              </wp:positionH>
              <wp:positionV relativeFrom="paragraph">
                <wp:posOffset>112395</wp:posOffset>
              </wp:positionV>
              <wp:extent cx="1440180" cy="228600"/>
              <wp:effectExtent l="0" t="0" r="0" b="0"/>
              <wp:wrapNone/>
              <wp:docPr id="6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018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0483C18" w14:textId="77777777" w:rsidR="005B221C" w:rsidRPr="002D121E" w:rsidRDefault="005B221C" w:rsidP="002D121E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5B099B0E" id="Rectangle 85" o:spid="_x0000_s1094" style="position:absolute;margin-left:272.35pt;margin-top:8.85pt;width:113.4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" filled="f" stroked="f" strokeweight="0">
              <v:textbox inset="0,0,0,0">
                <w:txbxContent>
                  <w:p w14:paraId="70483C18" w14:textId="77777777" w:rsidR="005B221C" w:rsidRPr="002D121E" w:rsidRDefault="005B221C" w:rsidP="002D121E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8E4FB7" wp14:editId="50FFA3B5">
              <wp:simplePos x="0" y="0"/>
              <wp:positionH relativeFrom="column">
                <wp:posOffset>612775</wp:posOffset>
              </wp:positionH>
              <wp:positionV relativeFrom="paragraph">
                <wp:posOffset>6350</wp:posOffset>
              </wp:positionV>
              <wp:extent cx="765175" cy="143510"/>
              <wp:effectExtent l="0" t="0" r="0" b="0"/>
              <wp:wrapNone/>
              <wp:docPr id="5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175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2E4A42C" w14:textId="77777777" w:rsidR="005B221C" w:rsidRPr="006A4831" w:rsidRDefault="005B221C" w:rsidP="002D121E">
                          <w:pPr>
                            <w:rPr>
                              <w:rFonts w:ascii="Arial" w:hAnsi="Arial" w:cs="Arial"/>
                              <w:i/>
                              <w:sz w:val="20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1A8E4FB7" id="Rectangle 78" o:spid="_x0000_s1095" style="position:absolute;margin-left:48.25pt;margin-top:.5pt;width:60.25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" filled="f" stroked="f" strokeweight="0">
              <v:textbox inset="0,0,0,0">
                <w:txbxContent>
                  <w:p w14:paraId="32E4A42C" w14:textId="77777777" w:rsidR="005B221C" w:rsidRPr="006A4831" w:rsidRDefault="005B221C" w:rsidP="002D121E">
                    <w:pPr>
                      <w:rPr>
                        <w:rFonts w:ascii="Arial" w:hAnsi="Arial" w:cs="Arial"/>
                        <w:i/>
                        <w:sz w:val="20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94DAF9" wp14:editId="595FCC75">
              <wp:simplePos x="0" y="0"/>
              <wp:positionH relativeFrom="column">
                <wp:posOffset>4874895</wp:posOffset>
              </wp:positionH>
              <wp:positionV relativeFrom="paragraph">
                <wp:posOffset>-349885</wp:posOffset>
              </wp:positionV>
              <wp:extent cx="160020" cy="205105"/>
              <wp:effectExtent l="0" t="0" r="0" b="0"/>
              <wp:wrapNone/>
              <wp:docPr id="4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F0B80AB" w14:textId="77777777" w:rsidR="005B221C" w:rsidRPr="003C72AB" w:rsidRDefault="005B221C">
                          <w:pPr>
                            <w:jc w:val="center"/>
                            <w:rPr>
                              <w:szCs w:val="24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094DAF9" id="Rectangle 80" o:spid="_x0000_s1096" style="position:absolute;margin-left:383.85pt;margin-top:-27.55pt;width:12.6pt;height:1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" filled="f" stroked="f" strokeweight="0">
              <v:textbox inset="0,0,0,0">
                <w:txbxContent>
                  <w:p w14:paraId="5F0B80AB" w14:textId="77777777" w:rsidR="005B221C" w:rsidRPr="003C72AB" w:rsidRDefault="005B221C">
                    <w:pPr>
                      <w:jc w:val="center"/>
                      <w:rPr>
                        <w:szCs w:val="24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A164D6" wp14:editId="453C4820">
              <wp:simplePos x="0" y="0"/>
              <wp:positionH relativeFrom="column">
                <wp:posOffset>643255</wp:posOffset>
              </wp:positionH>
              <wp:positionV relativeFrom="paragraph">
                <wp:posOffset>236855</wp:posOffset>
              </wp:positionV>
              <wp:extent cx="698500" cy="143510"/>
              <wp:effectExtent l="0" t="0" r="0" b="0"/>
              <wp:wrapNone/>
              <wp:docPr id="3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8500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F9456E7" w14:textId="77777777" w:rsidR="005B221C" w:rsidRPr="006A4831" w:rsidRDefault="005B221C" w:rsidP="002D121E">
                          <w:p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49A164D6" id="Rectangle 79" o:spid="_x0000_s1097" style="position:absolute;margin-left:50.65pt;margin-top:18.65pt;width:55pt;height: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" filled="f" stroked="f" strokeweight="0">
              <v:textbox inset="0,0,0,0">
                <w:txbxContent>
                  <w:p w14:paraId="4F9456E7" w14:textId="77777777" w:rsidR="005B221C" w:rsidRPr="006A4831" w:rsidRDefault="005B221C" w:rsidP="002D121E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FA6528A" wp14:editId="34876C36">
              <wp:simplePos x="0" y="0"/>
              <wp:positionH relativeFrom="column">
                <wp:posOffset>2389505</wp:posOffset>
              </wp:positionH>
              <wp:positionV relativeFrom="paragraph">
                <wp:posOffset>-883285</wp:posOffset>
              </wp:positionV>
              <wp:extent cx="4268470" cy="248920"/>
              <wp:effectExtent l="0" t="0" r="0" b="0"/>
              <wp:wrapNone/>
              <wp:docPr id="2" name="Rectangl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68470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5556E7" w14:textId="759EC85C" w:rsidR="00071909" w:rsidRPr="00820EA9" w:rsidRDefault="00DE60D9" w:rsidP="00071909">
                          <w:pPr>
                            <w:jc w:val="center"/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</w:pPr>
                          <w:r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Л</w:t>
                          </w:r>
                          <w:r w:rsidR="00071909" w:rsidRPr="00820EA9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РКІ.</w:t>
                          </w:r>
                          <w:r w:rsidR="00591B94" w:rsidRPr="00915A0C">
                            <w:rPr>
                              <w:i/>
                              <w:sz w:val="32"/>
                              <w:szCs w:val="32"/>
                            </w:rPr>
                            <w:t xml:space="preserve"> </w:t>
                          </w:r>
                          <w:r w:rsidR="00A130D3" w:rsidRPr="00A130D3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1801</w:t>
                          </w:r>
                          <w:r w:rsidR="00D55CB2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02</w:t>
                          </w:r>
                          <w:r w:rsidR="00A130D3" w:rsidRPr="00A130D3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.22.01.</w:t>
                          </w:r>
                          <w:r w:rsidR="00D55CB2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02</w:t>
                          </w:r>
                          <w:r w:rsidR="00A130D3" w:rsidRPr="00A130D3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 xml:space="preserve"> </w:t>
                          </w:r>
                          <w:r w:rsidR="00071909" w:rsidRPr="00820EA9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ПЗ</w:t>
                          </w:r>
                        </w:p>
                        <w:p w14:paraId="1BF38F52" w14:textId="77777777" w:rsidR="00071909" w:rsidRPr="00820EA9" w:rsidRDefault="00071909" w:rsidP="00071909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69CE077E" w14:textId="77777777" w:rsidR="005B221C" w:rsidRDefault="005B221C" w:rsidP="00FC0641"/>
                        <w:p w14:paraId="20024A49" w14:textId="77777777" w:rsidR="005B221C" w:rsidRPr="002D121E" w:rsidRDefault="005B221C" w:rsidP="002D121E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A6528A" id="Rectangle 73" o:spid="_x0000_s1098" style="position:absolute;margin-left:188.15pt;margin-top:-69.55pt;width:336.1pt;height:1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" filled="f" stroked="f" strokeweight="0">
              <v:textbox inset="0,0,0,0">
                <w:txbxContent>
                  <w:p w14:paraId="235556E7" w14:textId="759EC85C" w:rsidR="00071909" w:rsidRPr="00820EA9" w:rsidRDefault="00DE60D9" w:rsidP="00071909">
                    <w:pPr>
                      <w:jc w:val="center"/>
                      <w:rPr>
                        <w:i/>
                        <w:sz w:val="32"/>
                        <w:szCs w:val="32"/>
                        <w:lang w:val="uk-UA"/>
                      </w:rPr>
                    </w:pPr>
                    <w:r>
                      <w:rPr>
                        <w:i/>
                        <w:sz w:val="32"/>
                        <w:szCs w:val="32"/>
                        <w:lang w:val="uk-UA"/>
                      </w:rPr>
                      <w:t>Л</w:t>
                    </w:r>
                    <w:r w:rsidR="00071909" w:rsidRPr="00820EA9">
                      <w:rPr>
                        <w:i/>
                        <w:sz w:val="32"/>
                        <w:szCs w:val="32"/>
                        <w:lang w:val="uk-UA"/>
                      </w:rPr>
                      <w:t>РКІ.</w:t>
                    </w:r>
                    <w:r w:rsidR="00591B94" w:rsidRPr="00915A0C">
                      <w:rPr>
                        <w:i/>
                        <w:sz w:val="32"/>
                        <w:szCs w:val="32"/>
                      </w:rPr>
                      <w:t xml:space="preserve"> </w:t>
                    </w:r>
                    <w:r w:rsidR="00A130D3" w:rsidRPr="00A130D3">
                      <w:rPr>
                        <w:i/>
                        <w:sz w:val="32"/>
                        <w:szCs w:val="32"/>
                        <w:lang w:val="uk-UA"/>
                      </w:rPr>
                      <w:t>1801</w:t>
                    </w:r>
                    <w:r w:rsidR="00D55CB2">
                      <w:rPr>
                        <w:i/>
                        <w:sz w:val="32"/>
                        <w:szCs w:val="32"/>
                        <w:lang w:val="uk-UA"/>
                      </w:rPr>
                      <w:t>02</w:t>
                    </w:r>
                    <w:r w:rsidR="00A130D3" w:rsidRPr="00A130D3">
                      <w:rPr>
                        <w:i/>
                        <w:sz w:val="32"/>
                        <w:szCs w:val="32"/>
                        <w:lang w:val="uk-UA"/>
                      </w:rPr>
                      <w:t>.22.01.</w:t>
                    </w:r>
                    <w:r w:rsidR="00D55CB2">
                      <w:rPr>
                        <w:i/>
                        <w:sz w:val="32"/>
                        <w:szCs w:val="32"/>
                        <w:lang w:val="uk-UA"/>
                      </w:rPr>
                      <w:t>02</w:t>
                    </w:r>
                    <w:r w:rsidR="00A130D3" w:rsidRPr="00A130D3">
                      <w:rPr>
                        <w:i/>
                        <w:sz w:val="32"/>
                        <w:szCs w:val="32"/>
                        <w:lang w:val="uk-UA"/>
                      </w:rPr>
                      <w:t xml:space="preserve"> </w:t>
                    </w:r>
                    <w:r w:rsidR="00071909" w:rsidRPr="00820EA9">
                      <w:rPr>
                        <w:i/>
                        <w:sz w:val="32"/>
                        <w:szCs w:val="32"/>
                        <w:lang w:val="uk-UA"/>
                      </w:rPr>
                      <w:t>ПЗ</w:t>
                    </w:r>
                  </w:p>
                  <w:p w14:paraId="1BF38F52" w14:textId="77777777" w:rsidR="00071909" w:rsidRPr="00820EA9" w:rsidRDefault="00071909" w:rsidP="00071909">
                    <w:pPr>
                      <w:rPr>
                        <w:sz w:val="32"/>
                        <w:szCs w:val="32"/>
                      </w:rPr>
                    </w:pPr>
                  </w:p>
                  <w:p w14:paraId="69CE077E" w14:textId="77777777" w:rsidR="005B221C" w:rsidRDefault="005B221C" w:rsidP="00FC0641"/>
                  <w:p w14:paraId="20024A49" w14:textId="77777777" w:rsidR="005B221C" w:rsidRPr="002D121E" w:rsidRDefault="005B221C" w:rsidP="002D121E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 w:rsidR="005B221C">
      <w:rPr>
        <w:lang w:val="uk-UA"/>
      </w:rPr>
      <w:t xml:space="preserve">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68165" w14:textId="77777777" w:rsidR="00F42B02" w:rsidRDefault="00F42B02">
      <w:r>
        <w:separator/>
      </w:r>
    </w:p>
  </w:footnote>
  <w:footnote w:type="continuationSeparator" w:id="0">
    <w:p w14:paraId="598471C7" w14:textId="77777777" w:rsidR="00F42B02" w:rsidRDefault="00F42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EF726" w14:textId="77777777" w:rsidR="00915A0C" w:rsidRDefault="00915A0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5ABF6" w14:textId="1E309B44" w:rsidR="005B221C" w:rsidRDefault="007D7CFC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48856A27" wp14:editId="2BE2284B">
              <wp:simplePos x="0" y="0"/>
              <wp:positionH relativeFrom="column">
                <wp:posOffset>-52705</wp:posOffset>
              </wp:positionH>
              <wp:positionV relativeFrom="paragraph">
                <wp:posOffset>193675</wp:posOffset>
              </wp:positionV>
              <wp:extent cx="6667500" cy="10259060"/>
              <wp:effectExtent l="0" t="0" r="0" b="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7500" cy="10259060"/>
                        <a:chOff x="0" y="0"/>
                        <a:chExt cx="20000" cy="20000"/>
                      </a:xfrm>
                    </wpg:grpSpPr>
                    <wpg:grpSp>
                      <wpg:cNvPr id="53" name="Group 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0" cy="20000"/>
                          <a:chOff x="0" y="0"/>
                          <a:chExt cx="20000" cy="20000"/>
                        </a:xfrm>
                      </wpg:grpSpPr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19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5" y="18933"/>
                            <a:ext cx="1996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67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53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471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135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967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44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35" y="19288"/>
                            <a:ext cx="72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35" y="19644"/>
                            <a:ext cx="72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9168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9168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8891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8891" y="19386"/>
                            <a:ext cx="11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8" name="Rectangle 17"/>
                      <wps:cNvSpPr>
                        <a:spLocks noChangeArrowheads="1"/>
                      </wps:cNvSpPr>
                      <wps:spPr bwMode="auto">
                        <a:xfrm>
                          <a:off x="907" y="19683"/>
                          <a:ext cx="1169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992C82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 w:rsidRPr="003C72AB">
                              <w:rPr>
                                <w:i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3C72AB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Rectangle 18"/>
                      <wps:cNvSpPr>
                        <a:spLocks noChangeArrowheads="1"/>
                      </wps:cNvSpPr>
                      <wps:spPr bwMode="auto">
                        <a:xfrm>
                          <a:off x="2530" y="19683"/>
                          <a:ext cx="1664" cy="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7D4E0AF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Rectangle 19"/>
                      <wps:cNvSpPr>
                        <a:spLocks noChangeArrowheads="1"/>
                      </wps:cNvSpPr>
                      <wps:spPr bwMode="auto">
                        <a:xfrm>
                          <a:off x="4533" y="19683"/>
                          <a:ext cx="1440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363B1C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 w:rsidRPr="003C72AB">
                              <w:rPr>
                                <w:i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1" name="Rectangle 20"/>
                      <wps:cNvSpPr>
                        <a:spLocks noChangeArrowheads="1"/>
                      </wps:cNvSpPr>
                      <wps:spPr bwMode="auto">
                        <a:xfrm>
                          <a:off x="6334" y="19683"/>
                          <a:ext cx="841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861B23" w14:textId="77777777" w:rsidR="005B221C" w:rsidRPr="003C72AB" w:rsidRDefault="005B221C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Дата</w:t>
                            </w:r>
                          </w:p>
                          <w:p w14:paraId="75CBC589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2" name="Rectangle 21"/>
                      <wps:cNvSpPr>
                        <a:spLocks noChangeArrowheads="1"/>
                      </wps:cNvSpPr>
                      <wps:spPr bwMode="auto">
                        <a:xfrm>
                          <a:off x="18999" y="19070"/>
                          <a:ext cx="841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4F36701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 w:rsidRPr="003C72AB">
                              <w:rPr>
                                <w:i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3C72AB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Rectangle 22"/>
                      <wps:cNvSpPr>
                        <a:spLocks noChangeArrowheads="1"/>
                      </wps:cNvSpPr>
                      <wps:spPr bwMode="auto">
                        <a:xfrm>
                          <a:off x="35" y="19679"/>
                          <a:ext cx="731" cy="2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788A1B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 w:rsidRPr="003C72AB">
                              <w:rPr>
                                <w:i/>
                                <w:sz w:val="18"/>
                              </w:rPr>
                              <w:t>Зм</w:t>
                            </w:r>
                            <w:proofErr w:type="spellEnd"/>
                            <w:r w:rsidRPr="003C72AB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48856A27" id="Group 1" o:spid="_x0000_s1026" style="position:absolute;margin-left:-4.15pt;margin-top:15.25pt;width:525pt;height:807.8pt;z-index:251651072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">
              <v:group id="Group 2" o:spid="_x0000_s1027" style="position:absolute;width:20000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3" o:spid="_x0000_s1028" style="position:absolute;width:20000;height:19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" strokeweight="2.25pt"/>
                <v:line id="Line 4" o:spid="_x0000_s1029" style="position:absolute;visibility:visible;mso-wrap-style:square" from="35,18933" to="20000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5" o:spid="_x0000_s1030" style="position:absolute;visibility:visible;mso-wrap-style:square" from="867,18933" to="867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6" o:spid="_x0000_s1031" style="position:absolute;visibility:visible;mso-wrap-style:square" from="2253,18933" to="2253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7" o:spid="_x0000_s1032" style="position:absolute;visibility:visible;mso-wrap-style:square" from="4471,18933" to="447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8" o:spid="_x0000_s1033" style="position:absolute;visibility:visible;mso-wrap-style:square" from="6135,18933" to="6135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9" o:spid="_x0000_s1034" style="position:absolute;visibility:visible;mso-wrap-style:square" from="6967,18933" to="6967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10" o:spid="_x0000_s1035" style="position:absolute;visibility:visible;mso-wrap-style:square" from="7244,18933" to="7244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11" o:spid="_x0000_s1036" style="position:absolute;flip:x;visibility:visible;mso-wrap-style:square" from="35,19288" to="7244,1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line id="Line 12" o:spid="_x0000_s1037" style="position:absolute;flip:x;visibility:visible;mso-wrap-style:square" from="35,19644" to="7244,1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<v:line id="Line 13" o:spid="_x0000_s1038" style="position:absolute;visibility:visible;mso-wrap-style:square" from="19168,18933" to="19168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14" o:spid="_x0000_s1039" style="position:absolute;visibility:visible;mso-wrap-style:square" from="19168,18933" to="19168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15" o:spid="_x0000_s1040" style="position:absolute;visibility:visible;mso-wrap-style:square" from="18891,18933" to="1889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" strokeweight="2.25pt"/>
                <v:line id="Line 16" o:spid="_x0000_s1041" style="position:absolute;visibility:visible;mso-wrap-style:square" from="18891,19386" to="20000,19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</v:group>
              <v:rect id="Rectangle 17" o:spid="_x0000_s1042" style="position:absolute;left:907;top:19683;width:116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" stroked="f" strokeweight="0">
                <v:textbox inset="0,0,0,0">
                  <w:txbxContent>
                    <w:p w14:paraId="50992C82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proofErr w:type="spellStart"/>
                      <w:r w:rsidRPr="003C72AB">
                        <w:rPr>
                          <w:i/>
                          <w:sz w:val="18"/>
                        </w:rPr>
                        <w:t>Арк</w:t>
                      </w:r>
                      <w:proofErr w:type="spellEnd"/>
                      <w:r w:rsidRPr="003C72AB"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43" style="position:absolute;left:2530;top:19683;width:166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" stroked="f" strokeweight="0">
                <v:textbox inset="0,0,0,0">
                  <w:txbxContent>
                    <w:p w14:paraId="77D4E0AF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9" o:spid="_x0000_s1044" style="position:absolute;left:4533;top:19683;width:1440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" stroked="f" strokeweight="0">
                <v:textbox inset="0,0,0,0">
                  <w:txbxContent>
                    <w:p w14:paraId="2A363B1C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proofErr w:type="spellStart"/>
                      <w:r w:rsidRPr="003C72AB">
                        <w:rPr>
                          <w:i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20" o:spid="_x0000_s1045" style="position:absolute;left:6334;top:19683;width:84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" stroked="f" strokeweight="0">
                <v:textbox inset="0,0,0,0">
                  <w:txbxContent>
                    <w:p w14:paraId="2A861B23" w14:textId="77777777" w:rsidR="005B221C" w:rsidRPr="003C72AB" w:rsidRDefault="005B221C">
                      <w:pPr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Дата</w:t>
                      </w:r>
                    </w:p>
                    <w:p w14:paraId="75CBC589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21" o:spid="_x0000_s1046" style="position:absolute;left:18999;top:19070;width:84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" stroked="f" strokeweight="0">
                <v:textbox inset="0,0,0,0">
                  <w:txbxContent>
                    <w:p w14:paraId="54F36701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proofErr w:type="spellStart"/>
                      <w:r w:rsidRPr="003C72AB">
                        <w:rPr>
                          <w:i/>
                          <w:sz w:val="18"/>
                        </w:rPr>
                        <w:t>Арк</w:t>
                      </w:r>
                      <w:proofErr w:type="spellEnd"/>
                      <w:r w:rsidRPr="003C72AB"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" o:spid="_x0000_s1047" style="position:absolute;left:35;top:19679;width:73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" stroked="f" strokeweight="0">
                <v:textbox inset="0,0,0,0">
                  <w:txbxContent>
                    <w:p w14:paraId="1D788A1B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proofErr w:type="spellStart"/>
                      <w:r w:rsidRPr="003C72AB">
                        <w:rPr>
                          <w:i/>
                          <w:sz w:val="18"/>
                        </w:rPr>
                        <w:t>Зм</w:t>
                      </w:r>
                      <w:proofErr w:type="spellEnd"/>
                      <w:r w:rsidRPr="003C72AB"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BE276" w14:textId="77777777" w:rsidR="005B221C" w:rsidRDefault="005B221C">
    <w:pPr>
      <w:pStyle w:val="a5"/>
      <w:tabs>
        <w:tab w:val="clear" w:pos="4153"/>
        <w:tab w:val="clear" w:pos="8306"/>
      </w:tabs>
      <w:jc w:val="center"/>
      <w:rPr>
        <w:sz w:val="2"/>
        <w:szCs w:val="2"/>
        <w:lang w:val="uk-UA"/>
      </w:rPr>
    </w:pPr>
  </w:p>
  <w:p w14:paraId="539BC313" w14:textId="6170FB61" w:rsidR="005B221C" w:rsidRDefault="007D7CFC">
    <w:pPr>
      <w:rPr>
        <w:sz w:val="2"/>
        <w:szCs w:val="2"/>
      </w:rPr>
    </w:pPr>
    <w:r>
      <w:rPr>
        <w:noProof/>
        <w:sz w:val="2"/>
        <w:szCs w:val="2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6CE598EA" wp14:editId="2F1DE3AD">
              <wp:simplePos x="0" y="0"/>
              <wp:positionH relativeFrom="column">
                <wp:posOffset>-74930</wp:posOffset>
              </wp:positionH>
              <wp:positionV relativeFrom="paragraph">
                <wp:posOffset>183515</wp:posOffset>
              </wp:positionV>
              <wp:extent cx="6693535" cy="10274300"/>
              <wp:effectExtent l="0" t="0" r="0" b="0"/>
              <wp:wrapNone/>
              <wp:docPr id="11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3535" cy="10274300"/>
                        <a:chOff x="0" y="2"/>
                        <a:chExt cx="20000" cy="15120"/>
                      </a:xfrm>
                    </wpg:grpSpPr>
                    <wpg:grpSp>
                      <wpg:cNvPr id="12" name="Group 24"/>
                      <wpg:cNvGrpSpPr>
                        <a:grpSpLocks/>
                      </wpg:cNvGrpSpPr>
                      <wpg:grpSpPr bwMode="auto">
                        <a:xfrm>
                          <a:off x="0" y="2"/>
                          <a:ext cx="20000" cy="15120"/>
                          <a:chOff x="0" y="2"/>
                          <a:chExt cx="20000" cy="15120"/>
                        </a:xfrm>
                      </wpg:grpSpPr>
                      <wps:wsp>
                        <wps:cNvPr id="1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27" y="9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7" y="15100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9975" y="4"/>
                            <a:ext cx="0" cy="1511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0" cy="1511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7" y="12975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8" y="13808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7" y="13506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61" y="12969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341" y="12996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960" y="12996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7039" y="12995"/>
                            <a:ext cx="0" cy="21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782" y="12975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4590" y="13809"/>
                            <a:ext cx="0" cy="128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4590" y="14038"/>
                            <a:ext cx="53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4590" y="14304"/>
                            <a:ext cx="53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7" y="13241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7" y="14038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7" y="14304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7" y="14569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7" y="14835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6207" y="13808"/>
                            <a:ext cx="0" cy="4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7826" y="13808"/>
                            <a:ext cx="0" cy="4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5128" y="14038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5668" y="1404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3" y="13546"/>
                            <a:ext cx="693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55613F" w14:textId="77777777" w:rsidR="005B221C" w:rsidRDefault="005B221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52" y="13546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FA8FB3" w14:textId="77777777" w:rsidR="005B221C" w:rsidRDefault="005B221C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18" y="13546"/>
                            <a:ext cx="2397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F1ACE8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421" y="13546"/>
                            <a:ext cx="1492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A28A8F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Підпис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6019" y="13546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30817D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3" y="13834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1FF407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Розроб</w:t>
                              </w:r>
                              <w:proofErr w:type="spellEnd"/>
                              <w:r w:rsidRPr="00FC0641">
                                <w:rPr>
                                  <w:i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3" y="14070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554304" w14:textId="77777777" w:rsidR="005B221C" w:rsidRPr="00FC0641" w:rsidRDefault="003C72AB" w:rsidP="003C72A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5B221C" w:rsidRPr="00FC0641">
                                <w:rPr>
                                  <w:i/>
                                  <w:sz w:val="20"/>
                                </w:rPr>
                                <w:t>Перев</w:t>
                              </w:r>
                              <w:r w:rsidR="005B221C" w:rsidRPr="00FC0641">
                                <w:rPr>
                                  <w:i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3" y="14884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443C18" w14:textId="77777777" w:rsidR="005B221C" w:rsidRPr="00FC0641" w:rsidRDefault="003C72AB" w:rsidP="003C72A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5B221C" w:rsidRPr="00FC0641">
                                <w:rPr>
                                  <w:i/>
                                  <w:sz w:val="20"/>
                                </w:rPr>
                                <w:t>Затв</w:t>
                              </w:r>
                              <w:proofErr w:type="spellEnd"/>
                              <w:r w:rsidR="005B221C" w:rsidRPr="00FC0641">
                                <w:rPr>
                                  <w:i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3" y="14595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E337B6" w14:textId="77777777" w:rsidR="005B221C" w:rsidRDefault="005B221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 w:rsidRPr="00FC0641">
                                <w:rPr>
                                  <w:i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4862" y="13834"/>
                            <a:ext cx="9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8B4440" w14:textId="77777777" w:rsidR="005B221C" w:rsidRDefault="005B221C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Літ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6513" y="13834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6DFB61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Арк</w:t>
                              </w:r>
                              <w:proofErr w:type="spellEnd"/>
                              <w:r w:rsidR="00071909">
                                <w:rPr>
                                  <w:i/>
                                  <w:sz w:val="20"/>
                                  <w:lang w:val="uk-UA"/>
                                </w:rPr>
                                <w:t>.</w:t>
                              </w:r>
                              <w:r w:rsidRPr="00FC0641">
                                <w:rPr>
                                  <w:i/>
                                  <w:sz w:val="20"/>
                                </w:rPr>
                                <w:t>ш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004" y="13834"/>
                            <a:ext cx="181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D07EBE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Аркушів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49" name="Rectangle 61"/>
                      <wps:cNvSpPr>
                        <a:spLocks noChangeArrowheads="1"/>
                      </wps:cNvSpPr>
                      <wps:spPr bwMode="auto">
                        <a:xfrm>
                          <a:off x="7876" y="14001"/>
                          <a:ext cx="6164" cy="1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5D0246" w14:textId="77777777" w:rsidR="005B221C" w:rsidRDefault="005B221C">
                            <w:pPr>
                              <w:pStyle w:val="a7"/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6CE598EA" id="Group 23" o:spid="_x0000_s1050" style="position:absolute;margin-left:-5.9pt;margin-top:14.45pt;width:527.05pt;height:809pt;z-index:251652096" coordorigin=",2" coordsize="20000,1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">
              <v:group id="Group 24" o:spid="_x0000_s1051" style="position:absolute;top:2;width:20000;height:15120" coordorigin=",2" coordsize="20000,1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line id="Line 25" o:spid="_x0000_s1052" style="position:absolute;visibility:visible;mso-wrap-style:square" from="27,9" to="19979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26" o:spid="_x0000_s1053" style="position:absolute;visibility:visible;mso-wrap-style:square" from="27,15100" to="19979,15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27" o:spid="_x0000_s1054" style="position:absolute;visibility:visible;mso-wrap-style:square" from="19975,4" to="19975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28" o:spid="_x0000_s1055" style="position:absolute;visibility:visible;mso-wrap-style:square" from="0,2" to="0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<v:line id="Line 29" o:spid="_x0000_s1056" style="position:absolute;visibility:visible;mso-wrap-style:square" from="27,12975" to="19979,12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30" o:spid="_x0000_s1057" style="position:absolute;visibility:visible;mso-wrap-style:square" from="48,13808" to="20000,1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31" o:spid="_x0000_s1058" style="position:absolute;visibility:visible;mso-wrap-style:square" from="27,13506" to="7037,13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<v:line id="Line 32" o:spid="_x0000_s1059" style="position:absolute;visibility:visible;mso-wrap-style:square" from="1861,12969" to="1861,15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33" o:spid="_x0000_s1060" style="position:absolute;visibility:visible;mso-wrap-style:square" from="4341,12996" to="4341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34" o:spid="_x0000_s1061" style="position:absolute;visibility:visible;mso-wrap-style:square" from="5960,12996" to="5960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35" o:spid="_x0000_s1062" style="position:absolute;visibility:visible;mso-wrap-style:square" from="7039,12995" to="7039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36" o:spid="_x0000_s1063" style="position:absolute;visibility:visible;mso-wrap-style:square" from="782,12975" to="782,1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37" o:spid="_x0000_s1064" style="position:absolute;visibility:visible;mso-wrap-style:square" from="14590,13809" to="14590,15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38" o:spid="_x0000_s1065" style="position:absolute;visibility:visible;mso-wrap-style:square" from="14590,14038" to="19970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3Uj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kUKzy/xB8jNAwAA//8DAFBLAQItABQABgAIAAAAIQDb4fbL7gAAAIUBAAATAAAAAAAAAAAAAAAA&#10;AAAAAABbQ29udGVudF9UeXBlc10ueG1sUEsBAi0AFAAGAAgAAAAhAFr0LFu/AAAAFQEAAAsAAAAA&#10;AAAAAAAAAAAAHwEAAF9yZWxzLy5yZWxzUEsBAi0AFAAGAAgAAAAhAG4bdSPBAAAA2wAAAA8AAAAA&#10;AAAAAAAAAAAABwIAAGRycy9kb3ducmV2LnhtbFBLBQYAAAAAAwADALcAAAD1AgAAAAA=&#10;" strokeweight="1.25pt"/>
                <v:line id="Line 39" o:spid="_x0000_s1066" style="position:absolute;visibility:visible;mso-wrap-style:square" from="14590,14304" to="19970,14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" strokeweight="1.25pt"/>
                <v:line id="Line 40" o:spid="_x0000_s1067" style="position:absolute;visibility:visible;mso-wrap-style:square" from="27,13241" to="7037,1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<v:line id="Line 41" o:spid="_x0000_s1068" style="position:absolute;visibility:visible;mso-wrap-style:square" from="27,14038" to="7037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<v:line id="Line 42" o:spid="_x0000_s1069" style="position:absolute;visibility:visible;mso-wrap-style:square" from="27,14304" to="7037,14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43" o:spid="_x0000_s1070" style="position:absolute;visibility:visible;mso-wrap-style:square" from="27,14569" to="7037,14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line id="Line 44" o:spid="_x0000_s1071" style="position:absolute;visibility:visible;mso-wrap-style:square" from="27,14835" to="7037,14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45" o:spid="_x0000_s1072" style="position:absolute;visibility:visible;mso-wrap-style:square" from="16207,13808" to="16207,14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  <v:line id="Line 46" o:spid="_x0000_s1073" style="position:absolute;visibility:visible;mso-wrap-style:square" from="17826,13808" to="17826,14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  <v:line id="Line 47" o:spid="_x0000_s1074" style="position:absolute;visibility:visible;mso-wrap-style:square" from="15128,14038" to="15128,14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" strokeweight="1.25pt"/>
                <v:line id="Line 48" o:spid="_x0000_s1075" style="position:absolute;visibility:visible;mso-wrap-style:square" from="15668,14043" to="156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" strokeweight="1.25pt"/>
                <v:rect id="Rectangle 49" o:spid="_x0000_s1076" style="position:absolute;left:53;top:13546;width:693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vNwwAAANsAAAAPAAAAZHJzL2Rvd25yZXYueG1sRI/NasMw&#10;EITvhb6D2EJvjdwU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T2J7zcMAAADbAAAADwAA&#10;AAAAAAAAAAAAAAAHAgAAZHJzL2Rvd25yZXYueG1sUEsFBgAAAAADAAMAtwAAAPcCAAAAAA==&#10;" filled="f" stroked="f" strokeweight="0">
                  <v:textbox inset="0,0,0,0">
                    <w:txbxContent>
                      <w:p w14:paraId="4C55613F" w14:textId="77777777" w:rsidR="005B221C" w:rsidRDefault="005B221C">
                        <w:pPr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 w:rsidRPr="00FC0641">
                          <w:rPr>
                            <w:i/>
                            <w:sz w:val="20"/>
                          </w:rPr>
                          <w:t>Зм</w:t>
                        </w:r>
                        <w:proofErr w:type="spellEnd"/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7" style="position:absolute;left:852;top:13546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" filled="f" stroked="f" strokeweight="0">
                  <v:textbox inset="0,0,0,0">
                    <w:txbxContent>
                      <w:p w14:paraId="18FA8FB3" w14:textId="77777777" w:rsidR="005B221C" w:rsidRDefault="005B221C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proofErr w:type="spellStart"/>
                        <w:r w:rsidRPr="00FC0641">
                          <w:rPr>
                            <w:i/>
                            <w:sz w:val="20"/>
                          </w:rPr>
                          <w:t>Арк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8" style="position:absolute;left:1918;top:13546;width:239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" filled="f" stroked="f" strokeweight="0">
                  <v:textbox inset="0,0,0,0">
                    <w:txbxContent>
                      <w:p w14:paraId="22F1ACE8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2" o:spid="_x0000_s1079" style="position:absolute;left:4421;top:13546;width:1492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DEwAAAANsAAAAPAAAAZHJzL2Rvd25yZXYueG1sRE/Pa8Iw&#10;FL4P/B/CE3abqTJ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mI2QxMAAAADbAAAADwAAAAAA&#10;AAAAAAAAAAAHAgAAZHJzL2Rvd25yZXYueG1sUEsFBgAAAAADAAMAtwAAAPQCAAAAAA==&#10;" filled="f" stroked="f" strokeweight="0">
                  <v:textbox inset="0,0,0,0">
                    <w:txbxContent>
                      <w:p w14:paraId="39A28A8F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FC0641">
                          <w:rPr>
                            <w:i/>
                            <w:sz w:val="20"/>
                          </w:rPr>
                          <w:t>Підпис</w:t>
                        </w:r>
                        <w:proofErr w:type="spellEnd"/>
                      </w:p>
                    </w:txbxContent>
                  </v:textbox>
                </v:rect>
                <v:rect id="Rectangle 53" o:spid="_x0000_s1080" style="position:absolute;left:6019;top:13546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" filled="f" stroked="f" strokeweight="0">
                  <v:textbox inset="0,0,0,0">
                    <w:txbxContent>
                      <w:p w14:paraId="4330817D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54" o:spid="_x0000_s1081" style="position:absolute;left:53;top:13834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so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BxOrKMMAAADbAAAADwAA&#10;AAAAAAAAAAAAAAAHAgAAZHJzL2Rvd25yZXYueG1sUEsFBgAAAAADAAMAtwAAAPcCAAAAAA==&#10;" filled="f" stroked="f" strokeweight="0">
                  <v:textbox inset="0,0,0,0">
                    <w:txbxContent>
                      <w:p w14:paraId="721FF407" w14:textId="77777777" w:rsidR="005B221C" w:rsidRPr="00FC0641" w:rsidRDefault="005B221C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FC0641">
                          <w:rPr>
                            <w:i/>
                            <w:sz w:val="20"/>
                          </w:rPr>
                          <w:t>Розроб</w:t>
                        </w:r>
                        <w:proofErr w:type="spellEnd"/>
                        <w:r w:rsidRPr="00FC0641">
                          <w:rPr>
                            <w:i/>
                            <w:sz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82" style="position:absolute;left:53;top:14070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" filled="f" stroked="f" strokeweight="0">
                  <v:textbox inset="0,0,0,0">
                    <w:txbxContent>
                      <w:p w14:paraId="40554304" w14:textId="77777777" w:rsidR="005B221C" w:rsidRPr="00FC0641" w:rsidRDefault="003C72AB" w:rsidP="003C72AB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i/>
                            <w:sz w:val="20"/>
                            <w:lang w:val="en-US"/>
                          </w:rPr>
                          <w:t xml:space="preserve"> </w:t>
                        </w:r>
                        <w:r w:rsidR="005B221C" w:rsidRPr="00FC0641">
                          <w:rPr>
                            <w:i/>
                            <w:sz w:val="20"/>
                          </w:rPr>
                          <w:t>Перев</w:t>
                        </w:r>
                        <w:r w:rsidR="005B221C" w:rsidRPr="00FC0641">
                          <w:rPr>
                            <w:i/>
                            <w:sz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6" o:spid="_x0000_s1083" style="position:absolute;left:53;top:14884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bH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M3h8iT9Arv8AAAD//wMAUEsBAi0AFAAGAAgAAAAhANvh9svuAAAAhQEAABMAAAAAAAAAAAAA&#10;AAAAAAAAAFtDb250ZW50X1R5cGVzXS54bWxQSwECLQAUAAYACAAAACEAWvQsW78AAAAVAQAACwAA&#10;AAAAAAAAAAAAAAAfAQAAX3JlbHMvLnJlbHNQSwECLQAUAAYACAAAACEA57aWx8MAAADbAAAADwAA&#10;AAAAAAAAAAAAAAAHAgAAZHJzL2Rvd25yZXYueG1sUEsFBgAAAAADAAMAtwAAAPcCAAAAAA==&#10;" filled="f" stroked="f" strokeweight="0">
                  <v:textbox inset="0,0,0,0">
                    <w:txbxContent>
                      <w:p w14:paraId="62443C18" w14:textId="77777777" w:rsidR="005B221C" w:rsidRPr="00FC0641" w:rsidRDefault="003C72AB" w:rsidP="003C72A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5B221C" w:rsidRPr="00FC0641">
                          <w:rPr>
                            <w:i/>
                            <w:sz w:val="20"/>
                          </w:rPr>
                          <w:t>Затв</w:t>
                        </w:r>
                        <w:proofErr w:type="spellEnd"/>
                        <w:r w:rsidR="005B221C" w:rsidRPr="00FC0641">
                          <w:rPr>
                            <w:i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84" style="position:absolute;left:53;top:14595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" filled="f" stroked="f" strokeweight="0">
                  <v:textbox inset="0,0,0,0">
                    <w:txbxContent>
                      <w:p w14:paraId="30E337B6" w14:textId="77777777" w:rsidR="005B221C" w:rsidRDefault="005B221C">
                        <w:pPr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 w:rsidRPr="00FC0641">
                          <w:rPr>
                            <w:i/>
                            <w:sz w:val="20"/>
                          </w:rPr>
                          <w:t>Н.контр</w:t>
                        </w:r>
                        <w:proofErr w:type="spellEnd"/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8" o:spid="_x0000_s1085" style="position:absolute;left:14862;top:13834;width:9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" filled="f" stroked="f" strokeweight="0">
                  <v:textbox inset="0,0,0,0">
                    <w:txbxContent>
                      <w:p w14:paraId="178B4440" w14:textId="77777777" w:rsidR="005B221C" w:rsidRDefault="005B221C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proofErr w:type="spellStart"/>
                        <w:r w:rsidRPr="00FC0641">
                          <w:rPr>
                            <w:i/>
                            <w:sz w:val="20"/>
                          </w:rPr>
                          <w:t>Літ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6" style="position:absolute;left:16513;top:13834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AiwwwAAANsAAAAPAAAAZHJzL2Rvd25yZXYueG1sRI/NasMw&#10;EITvhb6D2EJvjdxQ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F2QIsMMAAADbAAAADwAA&#10;AAAAAAAAAAAAAAAHAgAAZHJzL2Rvd25yZXYueG1sUEsFBgAAAAADAAMAtwAAAPcCAAAAAA==&#10;" filled="f" stroked="f" strokeweight="0">
                  <v:textbox inset="0,0,0,0">
                    <w:txbxContent>
                      <w:p w14:paraId="4A6DFB61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FC0641">
                          <w:rPr>
                            <w:i/>
                            <w:sz w:val="20"/>
                          </w:rPr>
                          <w:t>Арк</w:t>
                        </w:r>
                        <w:proofErr w:type="spellEnd"/>
                        <w:r w:rsidR="00071909">
                          <w:rPr>
                            <w:i/>
                            <w:sz w:val="20"/>
                            <w:lang w:val="uk-UA"/>
                          </w:rPr>
                          <w:t>.</w:t>
                        </w:r>
                        <w:r w:rsidRPr="00FC0641">
                          <w:rPr>
                            <w:i/>
                            <w:sz w:val="20"/>
                          </w:rPr>
                          <w:t>ш</w:t>
                        </w:r>
                      </w:p>
                    </w:txbxContent>
                  </v:textbox>
                </v:rect>
                <v:rect id="Rectangle 60" o:spid="_x0000_s1087" style="position:absolute;left:18004;top:13834;width:1811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" filled="f" stroked="f" strokeweight="0">
                  <v:textbox inset="0,0,0,0">
                    <w:txbxContent>
                      <w:p w14:paraId="6ED07EBE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FC0641">
                          <w:rPr>
                            <w:i/>
                            <w:sz w:val="20"/>
                          </w:rPr>
                          <w:t>Аркушів</w:t>
                        </w:r>
                        <w:proofErr w:type="spellEnd"/>
                      </w:p>
                    </w:txbxContent>
                  </v:textbox>
                </v:rect>
              </v:group>
              <v:rect id="Rectangle 61" o:spid="_x0000_s1088" style="position:absolute;left:7876;top:14001;width:6164;height:1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" stroked="f" strokeweight="0">
                <v:textbox inset="0,0,0,0">
                  <w:txbxContent>
                    <w:p w14:paraId="0F5D0246" w14:textId="77777777" w:rsidR="005B221C" w:rsidRDefault="005B221C">
                      <w:pPr>
                        <w:pStyle w:val="a7"/>
                        <w:jc w:val="left"/>
                        <w:rPr>
                          <w:lang w:val="en-US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2"/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4" w15:restartNumberingAfterBreak="0">
    <w:nsid w:val="00000007"/>
    <w:multiLevelType w:val="single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Times New Roman"/>
      </w:rPr>
    </w:lvl>
  </w:abstractNum>
  <w:abstractNum w:abstractNumId="5" w15:restartNumberingAfterBreak="0">
    <w:nsid w:val="00F15CDF"/>
    <w:multiLevelType w:val="hybridMultilevel"/>
    <w:tmpl w:val="357E825E"/>
    <w:lvl w:ilvl="0" w:tplc="0422000F">
      <w:start w:val="1"/>
      <w:numFmt w:val="decimal"/>
      <w:lvlText w:val="%1."/>
      <w:lvlJc w:val="left"/>
      <w:pPr>
        <w:ind w:left="1789" w:hanging="360"/>
      </w:p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05181A50"/>
    <w:multiLevelType w:val="hybridMultilevel"/>
    <w:tmpl w:val="6DE2090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7E63FE6"/>
    <w:multiLevelType w:val="hybridMultilevel"/>
    <w:tmpl w:val="1BCE312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9496D2B"/>
    <w:multiLevelType w:val="hybridMultilevel"/>
    <w:tmpl w:val="BD40BC72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B654885"/>
    <w:multiLevelType w:val="hybridMultilevel"/>
    <w:tmpl w:val="97A641B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3B364FA"/>
    <w:multiLevelType w:val="hybridMultilevel"/>
    <w:tmpl w:val="331281D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5602B23"/>
    <w:multiLevelType w:val="hybridMultilevel"/>
    <w:tmpl w:val="0E680864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72926D2"/>
    <w:multiLevelType w:val="hybridMultilevel"/>
    <w:tmpl w:val="1D8C006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CB8000A"/>
    <w:multiLevelType w:val="hybridMultilevel"/>
    <w:tmpl w:val="5E6AA5C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091FB8"/>
    <w:multiLevelType w:val="hybridMultilevel"/>
    <w:tmpl w:val="FDDA1FF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06578EF"/>
    <w:multiLevelType w:val="hybridMultilevel"/>
    <w:tmpl w:val="8C8C445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82A7D61"/>
    <w:multiLevelType w:val="hybridMultilevel"/>
    <w:tmpl w:val="8D3A5B2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D567D6B"/>
    <w:multiLevelType w:val="hybridMultilevel"/>
    <w:tmpl w:val="8A9C094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20656FA"/>
    <w:multiLevelType w:val="hybridMultilevel"/>
    <w:tmpl w:val="F7A2C508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390898"/>
    <w:multiLevelType w:val="hybridMultilevel"/>
    <w:tmpl w:val="EAFED0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421C12"/>
    <w:multiLevelType w:val="hybridMultilevel"/>
    <w:tmpl w:val="2B5A7FA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FE42563"/>
    <w:multiLevelType w:val="hybridMultilevel"/>
    <w:tmpl w:val="1DFE23A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7BA48BA"/>
    <w:multiLevelType w:val="hybridMultilevel"/>
    <w:tmpl w:val="77E870F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A4E2D6B"/>
    <w:multiLevelType w:val="hybridMultilevel"/>
    <w:tmpl w:val="1FCAD52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D3C1239"/>
    <w:multiLevelType w:val="hybridMultilevel"/>
    <w:tmpl w:val="99E46EA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EF9303F"/>
    <w:multiLevelType w:val="hybridMultilevel"/>
    <w:tmpl w:val="1DFEF78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7382C28"/>
    <w:multiLevelType w:val="hybridMultilevel"/>
    <w:tmpl w:val="7760FBA8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EE512C"/>
    <w:multiLevelType w:val="hybridMultilevel"/>
    <w:tmpl w:val="A57AD844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9AC3862"/>
    <w:multiLevelType w:val="hybridMultilevel"/>
    <w:tmpl w:val="9A5A19AA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CA247C3"/>
    <w:multiLevelType w:val="hybridMultilevel"/>
    <w:tmpl w:val="7E98FDE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945EE5"/>
    <w:multiLevelType w:val="hybridMultilevel"/>
    <w:tmpl w:val="92CE8A8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4C45572"/>
    <w:multiLevelType w:val="hybridMultilevel"/>
    <w:tmpl w:val="94E0E874"/>
    <w:lvl w:ilvl="0" w:tplc="0422000F">
      <w:start w:val="1"/>
      <w:numFmt w:val="decimal"/>
      <w:lvlText w:val="%1."/>
      <w:lvlJc w:val="left"/>
      <w:pPr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6376217"/>
    <w:multiLevelType w:val="hybridMultilevel"/>
    <w:tmpl w:val="D484420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6BC63F2"/>
    <w:multiLevelType w:val="hybridMultilevel"/>
    <w:tmpl w:val="0010A57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6BD70BD"/>
    <w:multiLevelType w:val="hybridMultilevel"/>
    <w:tmpl w:val="C0C28776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88D1E10"/>
    <w:multiLevelType w:val="hybridMultilevel"/>
    <w:tmpl w:val="F1A616C0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30"/>
  </w:num>
  <w:num w:numId="4">
    <w:abstractNumId w:val="24"/>
  </w:num>
  <w:num w:numId="5">
    <w:abstractNumId w:val="21"/>
  </w:num>
  <w:num w:numId="6">
    <w:abstractNumId w:val="6"/>
  </w:num>
  <w:num w:numId="7">
    <w:abstractNumId w:val="25"/>
  </w:num>
  <w:num w:numId="8">
    <w:abstractNumId w:val="10"/>
  </w:num>
  <w:num w:numId="9">
    <w:abstractNumId w:val="17"/>
  </w:num>
  <w:num w:numId="10">
    <w:abstractNumId w:val="5"/>
  </w:num>
  <w:num w:numId="11">
    <w:abstractNumId w:val="16"/>
  </w:num>
  <w:num w:numId="12">
    <w:abstractNumId w:val="12"/>
  </w:num>
  <w:num w:numId="13">
    <w:abstractNumId w:val="15"/>
  </w:num>
  <w:num w:numId="14">
    <w:abstractNumId w:val="27"/>
  </w:num>
  <w:num w:numId="15">
    <w:abstractNumId w:val="29"/>
  </w:num>
  <w:num w:numId="16">
    <w:abstractNumId w:val="26"/>
  </w:num>
  <w:num w:numId="17">
    <w:abstractNumId w:val="13"/>
  </w:num>
  <w:num w:numId="18">
    <w:abstractNumId w:val="11"/>
  </w:num>
  <w:num w:numId="19">
    <w:abstractNumId w:val="7"/>
  </w:num>
  <w:num w:numId="20">
    <w:abstractNumId w:val="35"/>
  </w:num>
  <w:num w:numId="21">
    <w:abstractNumId w:val="18"/>
  </w:num>
  <w:num w:numId="22">
    <w:abstractNumId w:val="34"/>
  </w:num>
  <w:num w:numId="23">
    <w:abstractNumId w:val="32"/>
  </w:num>
  <w:num w:numId="24">
    <w:abstractNumId w:val="20"/>
  </w:num>
  <w:num w:numId="25">
    <w:abstractNumId w:val="28"/>
  </w:num>
  <w:num w:numId="26">
    <w:abstractNumId w:val="8"/>
  </w:num>
  <w:num w:numId="27">
    <w:abstractNumId w:val="31"/>
  </w:num>
  <w:num w:numId="28">
    <w:abstractNumId w:val="23"/>
  </w:num>
  <w:num w:numId="29">
    <w:abstractNumId w:val="14"/>
  </w:num>
  <w:num w:numId="30">
    <w:abstractNumId w:val="33"/>
  </w:num>
  <w:num w:numId="31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28"/>
  <w:drawingGridVerticalSpacing w:val="28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1F"/>
    <w:rsid w:val="00001F87"/>
    <w:rsid w:val="000029FB"/>
    <w:rsid w:val="0000363B"/>
    <w:rsid w:val="00006A77"/>
    <w:rsid w:val="000117D3"/>
    <w:rsid w:val="0001511B"/>
    <w:rsid w:val="00016616"/>
    <w:rsid w:val="000239A6"/>
    <w:rsid w:val="000268A6"/>
    <w:rsid w:val="000310A0"/>
    <w:rsid w:val="00031274"/>
    <w:rsid w:val="000314F4"/>
    <w:rsid w:val="000328DC"/>
    <w:rsid w:val="00034250"/>
    <w:rsid w:val="000378B2"/>
    <w:rsid w:val="00037A40"/>
    <w:rsid w:val="000446E8"/>
    <w:rsid w:val="00050998"/>
    <w:rsid w:val="00057BF3"/>
    <w:rsid w:val="000712EB"/>
    <w:rsid w:val="00071826"/>
    <w:rsid w:val="00071909"/>
    <w:rsid w:val="00074F6B"/>
    <w:rsid w:val="00075B3E"/>
    <w:rsid w:val="000775FB"/>
    <w:rsid w:val="0008071A"/>
    <w:rsid w:val="000841B1"/>
    <w:rsid w:val="00085B7D"/>
    <w:rsid w:val="000A0E29"/>
    <w:rsid w:val="000A23BA"/>
    <w:rsid w:val="000A64C0"/>
    <w:rsid w:val="000E1F1B"/>
    <w:rsid w:val="000F5581"/>
    <w:rsid w:val="000F76C2"/>
    <w:rsid w:val="00103C0B"/>
    <w:rsid w:val="00107447"/>
    <w:rsid w:val="00112371"/>
    <w:rsid w:val="00123941"/>
    <w:rsid w:val="001473A8"/>
    <w:rsid w:val="00153902"/>
    <w:rsid w:val="00153F4E"/>
    <w:rsid w:val="00154184"/>
    <w:rsid w:val="00162441"/>
    <w:rsid w:val="001725C2"/>
    <w:rsid w:val="001730C9"/>
    <w:rsid w:val="00173EB5"/>
    <w:rsid w:val="00187AC5"/>
    <w:rsid w:val="00192008"/>
    <w:rsid w:val="00192836"/>
    <w:rsid w:val="00192EAE"/>
    <w:rsid w:val="001940BC"/>
    <w:rsid w:val="001A1C0B"/>
    <w:rsid w:val="001A7623"/>
    <w:rsid w:val="001B0FC0"/>
    <w:rsid w:val="001B15BC"/>
    <w:rsid w:val="001B2781"/>
    <w:rsid w:val="001B58E4"/>
    <w:rsid w:val="001C3B92"/>
    <w:rsid w:val="001D221D"/>
    <w:rsid w:val="001D33F0"/>
    <w:rsid w:val="001D5C62"/>
    <w:rsid w:val="001E2741"/>
    <w:rsid w:val="001E5FC7"/>
    <w:rsid w:val="001F20D7"/>
    <w:rsid w:val="001F66AB"/>
    <w:rsid w:val="0022538D"/>
    <w:rsid w:val="002418AB"/>
    <w:rsid w:val="00243C3D"/>
    <w:rsid w:val="00247033"/>
    <w:rsid w:val="00253AE3"/>
    <w:rsid w:val="00272E76"/>
    <w:rsid w:val="00273D19"/>
    <w:rsid w:val="00276471"/>
    <w:rsid w:val="00281495"/>
    <w:rsid w:val="00284C65"/>
    <w:rsid w:val="00291065"/>
    <w:rsid w:val="00296C21"/>
    <w:rsid w:val="00296C9B"/>
    <w:rsid w:val="002B0A7A"/>
    <w:rsid w:val="002C0C47"/>
    <w:rsid w:val="002C5592"/>
    <w:rsid w:val="002C5817"/>
    <w:rsid w:val="002D0153"/>
    <w:rsid w:val="002D121E"/>
    <w:rsid w:val="002D7722"/>
    <w:rsid w:val="002F0157"/>
    <w:rsid w:val="002F2E58"/>
    <w:rsid w:val="002F7670"/>
    <w:rsid w:val="002F7B76"/>
    <w:rsid w:val="00310BF1"/>
    <w:rsid w:val="0031122A"/>
    <w:rsid w:val="00314E92"/>
    <w:rsid w:val="00315C80"/>
    <w:rsid w:val="00320642"/>
    <w:rsid w:val="00324FC1"/>
    <w:rsid w:val="003309A4"/>
    <w:rsid w:val="003311E2"/>
    <w:rsid w:val="00332F0E"/>
    <w:rsid w:val="00333107"/>
    <w:rsid w:val="0033365D"/>
    <w:rsid w:val="00337759"/>
    <w:rsid w:val="00343E4B"/>
    <w:rsid w:val="0035154E"/>
    <w:rsid w:val="00357487"/>
    <w:rsid w:val="00362941"/>
    <w:rsid w:val="00370B15"/>
    <w:rsid w:val="00370F59"/>
    <w:rsid w:val="00386CE2"/>
    <w:rsid w:val="003A6EED"/>
    <w:rsid w:val="003A7E8B"/>
    <w:rsid w:val="003C3767"/>
    <w:rsid w:val="003C4757"/>
    <w:rsid w:val="003C72AB"/>
    <w:rsid w:val="003C7731"/>
    <w:rsid w:val="003D1379"/>
    <w:rsid w:val="003D3FA9"/>
    <w:rsid w:val="003D5DA0"/>
    <w:rsid w:val="003D7767"/>
    <w:rsid w:val="003D79EE"/>
    <w:rsid w:val="003E1AF5"/>
    <w:rsid w:val="003F1D4D"/>
    <w:rsid w:val="003F661D"/>
    <w:rsid w:val="003F6FF6"/>
    <w:rsid w:val="00407255"/>
    <w:rsid w:val="00412893"/>
    <w:rsid w:val="00413C87"/>
    <w:rsid w:val="00420B47"/>
    <w:rsid w:val="004260C8"/>
    <w:rsid w:val="00436999"/>
    <w:rsid w:val="004451EF"/>
    <w:rsid w:val="00447DD5"/>
    <w:rsid w:val="004511DA"/>
    <w:rsid w:val="00453255"/>
    <w:rsid w:val="00454F07"/>
    <w:rsid w:val="00460848"/>
    <w:rsid w:val="00461DDE"/>
    <w:rsid w:val="0046294F"/>
    <w:rsid w:val="004676C4"/>
    <w:rsid w:val="00472FB1"/>
    <w:rsid w:val="0047313B"/>
    <w:rsid w:val="0047768F"/>
    <w:rsid w:val="004828D7"/>
    <w:rsid w:val="0049589F"/>
    <w:rsid w:val="00496955"/>
    <w:rsid w:val="004979DD"/>
    <w:rsid w:val="004A03DF"/>
    <w:rsid w:val="004A05B5"/>
    <w:rsid w:val="004A46DC"/>
    <w:rsid w:val="004B0D95"/>
    <w:rsid w:val="004B1104"/>
    <w:rsid w:val="004B6DD6"/>
    <w:rsid w:val="004C59FD"/>
    <w:rsid w:val="004D0EB5"/>
    <w:rsid w:val="004D0FDD"/>
    <w:rsid w:val="004D1CCD"/>
    <w:rsid w:val="004D37C0"/>
    <w:rsid w:val="004E1D49"/>
    <w:rsid w:val="004E2B81"/>
    <w:rsid w:val="004E5B67"/>
    <w:rsid w:val="004E6B69"/>
    <w:rsid w:val="004E7988"/>
    <w:rsid w:val="004F1118"/>
    <w:rsid w:val="00517CA3"/>
    <w:rsid w:val="00522B4E"/>
    <w:rsid w:val="0052324E"/>
    <w:rsid w:val="005259D9"/>
    <w:rsid w:val="0053424D"/>
    <w:rsid w:val="005362A5"/>
    <w:rsid w:val="00536422"/>
    <w:rsid w:val="00541C0D"/>
    <w:rsid w:val="005445E4"/>
    <w:rsid w:val="00544728"/>
    <w:rsid w:val="00545226"/>
    <w:rsid w:val="0054698C"/>
    <w:rsid w:val="0055413E"/>
    <w:rsid w:val="00554743"/>
    <w:rsid w:val="00560E25"/>
    <w:rsid w:val="00563BC0"/>
    <w:rsid w:val="00570D3A"/>
    <w:rsid w:val="005733A7"/>
    <w:rsid w:val="0058234E"/>
    <w:rsid w:val="00583092"/>
    <w:rsid w:val="00585F92"/>
    <w:rsid w:val="00591B94"/>
    <w:rsid w:val="00592503"/>
    <w:rsid w:val="005936D5"/>
    <w:rsid w:val="0059391F"/>
    <w:rsid w:val="005A22B2"/>
    <w:rsid w:val="005A69A5"/>
    <w:rsid w:val="005B221C"/>
    <w:rsid w:val="005C1099"/>
    <w:rsid w:val="005C2976"/>
    <w:rsid w:val="005C2B9A"/>
    <w:rsid w:val="005D73FF"/>
    <w:rsid w:val="005F1D37"/>
    <w:rsid w:val="005F2860"/>
    <w:rsid w:val="005F69AE"/>
    <w:rsid w:val="006015AB"/>
    <w:rsid w:val="0060420D"/>
    <w:rsid w:val="00606213"/>
    <w:rsid w:val="006067EF"/>
    <w:rsid w:val="006213AA"/>
    <w:rsid w:val="00622D8E"/>
    <w:rsid w:val="0062353C"/>
    <w:rsid w:val="0063130B"/>
    <w:rsid w:val="0063773E"/>
    <w:rsid w:val="006424FC"/>
    <w:rsid w:val="00644FC0"/>
    <w:rsid w:val="00647A9B"/>
    <w:rsid w:val="0065116D"/>
    <w:rsid w:val="00651A2E"/>
    <w:rsid w:val="00663076"/>
    <w:rsid w:val="006741DE"/>
    <w:rsid w:val="00676221"/>
    <w:rsid w:val="00677EFC"/>
    <w:rsid w:val="00681E8C"/>
    <w:rsid w:val="00683557"/>
    <w:rsid w:val="00687918"/>
    <w:rsid w:val="006970B9"/>
    <w:rsid w:val="006A2489"/>
    <w:rsid w:val="006A3255"/>
    <w:rsid w:val="006A3A83"/>
    <w:rsid w:val="006A4831"/>
    <w:rsid w:val="006A5061"/>
    <w:rsid w:val="006B20C6"/>
    <w:rsid w:val="006C346F"/>
    <w:rsid w:val="006C5499"/>
    <w:rsid w:val="006E21AB"/>
    <w:rsid w:val="006F1B67"/>
    <w:rsid w:val="006F381C"/>
    <w:rsid w:val="006F5C22"/>
    <w:rsid w:val="00700523"/>
    <w:rsid w:val="00700F79"/>
    <w:rsid w:val="00710ACC"/>
    <w:rsid w:val="00715F0B"/>
    <w:rsid w:val="00720941"/>
    <w:rsid w:val="00722F81"/>
    <w:rsid w:val="00736A16"/>
    <w:rsid w:val="00740A97"/>
    <w:rsid w:val="00746EC6"/>
    <w:rsid w:val="00755357"/>
    <w:rsid w:val="0075628A"/>
    <w:rsid w:val="00760475"/>
    <w:rsid w:val="00764D5B"/>
    <w:rsid w:val="00777E11"/>
    <w:rsid w:val="00780C20"/>
    <w:rsid w:val="007825E1"/>
    <w:rsid w:val="00785013"/>
    <w:rsid w:val="00786054"/>
    <w:rsid w:val="00787928"/>
    <w:rsid w:val="0079040A"/>
    <w:rsid w:val="00791BF5"/>
    <w:rsid w:val="007A1B93"/>
    <w:rsid w:val="007A23DE"/>
    <w:rsid w:val="007D0AC6"/>
    <w:rsid w:val="007D5209"/>
    <w:rsid w:val="007D7B05"/>
    <w:rsid w:val="007D7CFC"/>
    <w:rsid w:val="007E19FA"/>
    <w:rsid w:val="007E68BC"/>
    <w:rsid w:val="007F128B"/>
    <w:rsid w:val="007F3A4F"/>
    <w:rsid w:val="007F59AB"/>
    <w:rsid w:val="007F7A6A"/>
    <w:rsid w:val="00800A61"/>
    <w:rsid w:val="008011D8"/>
    <w:rsid w:val="00802E32"/>
    <w:rsid w:val="00803C5E"/>
    <w:rsid w:val="0080677F"/>
    <w:rsid w:val="00812149"/>
    <w:rsid w:val="008223C2"/>
    <w:rsid w:val="008267CE"/>
    <w:rsid w:val="00836B6C"/>
    <w:rsid w:val="008420CC"/>
    <w:rsid w:val="00852D40"/>
    <w:rsid w:val="00862F9B"/>
    <w:rsid w:val="008709F8"/>
    <w:rsid w:val="00875349"/>
    <w:rsid w:val="008805C3"/>
    <w:rsid w:val="00885F47"/>
    <w:rsid w:val="0089078E"/>
    <w:rsid w:val="00892150"/>
    <w:rsid w:val="00894EA4"/>
    <w:rsid w:val="0089571C"/>
    <w:rsid w:val="00897F4A"/>
    <w:rsid w:val="008A249C"/>
    <w:rsid w:val="008B3559"/>
    <w:rsid w:val="008B49CB"/>
    <w:rsid w:val="008C56E8"/>
    <w:rsid w:val="008C75DE"/>
    <w:rsid w:val="008D2368"/>
    <w:rsid w:val="008D566E"/>
    <w:rsid w:val="008E19CA"/>
    <w:rsid w:val="008E3938"/>
    <w:rsid w:val="008F0D5F"/>
    <w:rsid w:val="008F1FEC"/>
    <w:rsid w:val="008F2780"/>
    <w:rsid w:val="008F5961"/>
    <w:rsid w:val="008F5F29"/>
    <w:rsid w:val="008F745B"/>
    <w:rsid w:val="00901559"/>
    <w:rsid w:val="00910203"/>
    <w:rsid w:val="009153AD"/>
    <w:rsid w:val="00915A0C"/>
    <w:rsid w:val="00915F12"/>
    <w:rsid w:val="0091749F"/>
    <w:rsid w:val="00917BF4"/>
    <w:rsid w:val="00920083"/>
    <w:rsid w:val="00934738"/>
    <w:rsid w:val="009406FD"/>
    <w:rsid w:val="00942818"/>
    <w:rsid w:val="00952FFF"/>
    <w:rsid w:val="00955CDB"/>
    <w:rsid w:val="00960864"/>
    <w:rsid w:val="00963F75"/>
    <w:rsid w:val="00964988"/>
    <w:rsid w:val="0097084A"/>
    <w:rsid w:val="0097179B"/>
    <w:rsid w:val="00973C7F"/>
    <w:rsid w:val="00982455"/>
    <w:rsid w:val="00983C68"/>
    <w:rsid w:val="009861D9"/>
    <w:rsid w:val="00987C3A"/>
    <w:rsid w:val="00995A86"/>
    <w:rsid w:val="009A0286"/>
    <w:rsid w:val="009A2056"/>
    <w:rsid w:val="009A3D85"/>
    <w:rsid w:val="009B5D2D"/>
    <w:rsid w:val="009C1F5E"/>
    <w:rsid w:val="009C50D0"/>
    <w:rsid w:val="009D05B3"/>
    <w:rsid w:val="009D75F1"/>
    <w:rsid w:val="009E0482"/>
    <w:rsid w:val="009E34D4"/>
    <w:rsid w:val="009E4F4B"/>
    <w:rsid w:val="009F458E"/>
    <w:rsid w:val="009F63CB"/>
    <w:rsid w:val="009F69F9"/>
    <w:rsid w:val="00A07037"/>
    <w:rsid w:val="00A12A78"/>
    <w:rsid w:val="00A130D3"/>
    <w:rsid w:val="00A17F2D"/>
    <w:rsid w:val="00A23856"/>
    <w:rsid w:val="00A24DC3"/>
    <w:rsid w:val="00A25507"/>
    <w:rsid w:val="00A36B76"/>
    <w:rsid w:val="00A413EF"/>
    <w:rsid w:val="00A43DEB"/>
    <w:rsid w:val="00A50A9F"/>
    <w:rsid w:val="00A52F16"/>
    <w:rsid w:val="00A65D3B"/>
    <w:rsid w:val="00A720AE"/>
    <w:rsid w:val="00A74A83"/>
    <w:rsid w:val="00A7531E"/>
    <w:rsid w:val="00A8371B"/>
    <w:rsid w:val="00AA0DB7"/>
    <w:rsid w:val="00AA199F"/>
    <w:rsid w:val="00AB14BD"/>
    <w:rsid w:val="00AB4895"/>
    <w:rsid w:val="00AC3829"/>
    <w:rsid w:val="00AC3DAB"/>
    <w:rsid w:val="00AC6637"/>
    <w:rsid w:val="00AC6FA0"/>
    <w:rsid w:val="00AF374F"/>
    <w:rsid w:val="00AF497D"/>
    <w:rsid w:val="00AF5752"/>
    <w:rsid w:val="00B16C55"/>
    <w:rsid w:val="00B16CA0"/>
    <w:rsid w:val="00B17D51"/>
    <w:rsid w:val="00B2422C"/>
    <w:rsid w:val="00B25675"/>
    <w:rsid w:val="00B337C9"/>
    <w:rsid w:val="00B3457F"/>
    <w:rsid w:val="00B375CA"/>
    <w:rsid w:val="00B40858"/>
    <w:rsid w:val="00B42B1F"/>
    <w:rsid w:val="00B45AC4"/>
    <w:rsid w:val="00B517CD"/>
    <w:rsid w:val="00B57B0D"/>
    <w:rsid w:val="00B652D5"/>
    <w:rsid w:val="00B74340"/>
    <w:rsid w:val="00B77A0D"/>
    <w:rsid w:val="00B85614"/>
    <w:rsid w:val="00B92F04"/>
    <w:rsid w:val="00B96AE0"/>
    <w:rsid w:val="00B97BF2"/>
    <w:rsid w:val="00BA4323"/>
    <w:rsid w:val="00BB067B"/>
    <w:rsid w:val="00BB436F"/>
    <w:rsid w:val="00BB7F35"/>
    <w:rsid w:val="00BC5A9A"/>
    <w:rsid w:val="00BD0D8D"/>
    <w:rsid w:val="00BD767A"/>
    <w:rsid w:val="00BE2360"/>
    <w:rsid w:val="00BE4159"/>
    <w:rsid w:val="00BE5643"/>
    <w:rsid w:val="00BF0330"/>
    <w:rsid w:val="00BF7718"/>
    <w:rsid w:val="00C015BA"/>
    <w:rsid w:val="00C030F7"/>
    <w:rsid w:val="00C1731B"/>
    <w:rsid w:val="00C20A05"/>
    <w:rsid w:val="00C21785"/>
    <w:rsid w:val="00C34A16"/>
    <w:rsid w:val="00C35410"/>
    <w:rsid w:val="00C4020A"/>
    <w:rsid w:val="00C443E3"/>
    <w:rsid w:val="00C473D4"/>
    <w:rsid w:val="00C501D9"/>
    <w:rsid w:val="00C50810"/>
    <w:rsid w:val="00C53452"/>
    <w:rsid w:val="00C57727"/>
    <w:rsid w:val="00C61B9F"/>
    <w:rsid w:val="00C64408"/>
    <w:rsid w:val="00C6707B"/>
    <w:rsid w:val="00C75DD1"/>
    <w:rsid w:val="00C80CEE"/>
    <w:rsid w:val="00C86A6B"/>
    <w:rsid w:val="00C96A43"/>
    <w:rsid w:val="00C9786E"/>
    <w:rsid w:val="00C97F1C"/>
    <w:rsid w:val="00CA0AA1"/>
    <w:rsid w:val="00CA2548"/>
    <w:rsid w:val="00CA410A"/>
    <w:rsid w:val="00CA6BE7"/>
    <w:rsid w:val="00CC0A58"/>
    <w:rsid w:val="00CC16EB"/>
    <w:rsid w:val="00CC417D"/>
    <w:rsid w:val="00CC4698"/>
    <w:rsid w:val="00CD32FE"/>
    <w:rsid w:val="00CD3B1E"/>
    <w:rsid w:val="00CD499B"/>
    <w:rsid w:val="00CD7712"/>
    <w:rsid w:val="00CE0037"/>
    <w:rsid w:val="00CE57DD"/>
    <w:rsid w:val="00CF15AC"/>
    <w:rsid w:val="00CF1C53"/>
    <w:rsid w:val="00CF20AD"/>
    <w:rsid w:val="00CF3A2F"/>
    <w:rsid w:val="00CF4E1D"/>
    <w:rsid w:val="00CF710E"/>
    <w:rsid w:val="00D01FA3"/>
    <w:rsid w:val="00D02BE1"/>
    <w:rsid w:val="00D065DA"/>
    <w:rsid w:val="00D0792C"/>
    <w:rsid w:val="00D11DB8"/>
    <w:rsid w:val="00D154D0"/>
    <w:rsid w:val="00D1646E"/>
    <w:rsid w:val="00D20123"/>
    <w:rsid w:val="00D22DD6"/>
    <w:rsid w:val="00D2554D"/>
    <w:rsid w:val="00D2670F"/>
    <w:rsid w:val="00D301E3"/>
    <w:rsid w:val="00D302F8"/>
    <w:rsid w:val="00D32491"/>
    <w:rsid w:val="00D333E1"/>
    <w:rsid w:val="00D33AE9"/>
    <w:rsid w:val="00D360CB"/>
    <w:rsid w:val="00D36A73"/>
    <w:rsid w:val="00D37BB4"/>
    <w:rsid w:val="00D42AAE"/>
    <w:rsid w:val="00D46BC9"/>
    <w:rsid w:val="00D479A6"/>
    <w:rsid w:val="00D55CB2"/>
    <w:rsid w:val="00D56D16"/>
    <w:rsid w:val="00D616FF"/>
    <w:rsid w:val="00D62163"/>
    <w:rsid w:val="00D6361F"/>
    <w:rsid w:val="00D7169B"/>
    <w:rsid w:val="00D77D0E"/>
    <w:rsid w:val="00D82492"/>
    <w:rsid w:val="00D872F0"/>
    <w:rsid w:val="00D92352"/>
    <w:rsid w:val="00D9245A"/>
    <w:rsid w:val="00D92DE1"/>
    <w:rsid w:val="00D97372"/>
    <w:rsid w:val="00DA5BD7"/>
    <w:rsid w:val="00DB17DA"/>
    <w:rsid w:val="00DB2418"/>
    <w:rsid w:val="00DB2E26"/>
    <w:rsid w:val="00DB2EF7"/>
    <w:rsid w:val="00DB3232"/>
    <w:rsid w:val="00DB4A56"/>
    <w:rsid w:val="00DC311F"/>
    <w:rsid w:val="00DC62E0"/>
    <w:rsid w:val="00DC7791"/>
    <w:rsid w:val="00DE0546"/>
    <w:rsid w:val="00DE5A17"/>
    <w:rsid w:val="00DE60D9"/>
    <w:rsid w:val="00DE73A0"/>
    <w:rsid w:val="00DE7795"/>
    <w:rsid w:val="00DF10AB"/>
    <w:rsid w:val="00DF38BA"/>
    <w:rsid w:val="00E018A6"/>
    <w:rsid w:val="00E13173"/>
    <w:rsid w:val="00E1320D"/>
    <w:rsid w:val="00E351B4"/>
    <w:rsid w:val="00E608E5"/>
    <w:rsid w:val="00E643BC"/>
    <w:rsid w:val="00E64F8E"/>
    <w:rsid w:val="00E70F4F"/>
    <w:rsid w:val="00E77899"/>
    <w:rsid w:val="00E83B49"/>
    <w:rsid w:val="00E85B4E"/>
    <w:rsid w:val="00E86073"/>
    <w:rsid w:val="00E86F66"/>
    <w:rsid w:val="00E909FC"/>
    <w:rsid w:val="00E90CE8"/>
    <w:rsid w:val="00E93C3B"/>
    <w:rsid w:val="00E96EFD"/>
    <w:rsid w:val="00EA00DC"/>
    <w:rsid w:val="00EA264A"/>
    <w:rsid w:val="00EA2B1B"/>
    <w:rsid w:val="00EB5EF6"/>
    <w:rsid w:val="00EB6472"/>
    <w:rsid w:val="00EC12ED"/>
    <w:rsid w:val="00EC16EF"/>
    <w:rsid w:val="00ED0D2E"/>
    <w:rsid w:val="00ED0E9A"/>
    <w:rsid w:val="00ED5F61"/>
    <w:rsid w:val="00EE12C5"/>
    <w:rsid w:val="00EE6711"/>
    <w:rsid w:val="00EF467C"/>
    <w:rsid w:val="00EF6F25"/>
    <w:rsid w:val="00F01A58"/>
    <w:rsid w:val="00F0309F"/>
    <w:rsid w:val="00F111BC"/>
    <w:rsid w:val="00F1185C"/>
    <w:rsid w:val="00F1247E"/>
    <w:rsid w:val="00F12604"/>
    <w:rsid w:val="00F13EEC"/>
    <w:rsid w:val="00F23A41"/>
    <w:rsid w:val="00F24B60"/>
    <w:rsid w:val="00F26B32"/>
    <w:rsid w:val="00F31DBD"/>
    <w:rsid w:val="00F3548F"/>
    <w:rsid w:val="00F40470"/>
    <w:rsid w:val="00F409BA"/>
    <w:rsid w:val="00F40E9C"/>
    <w:rsid w:val="00F42B02"/>
    <w:rsid w:val="00F47551"/>
    <w:rsid w:val="00F50312"/>
    <w:rsid w:val="00F51AC5"/>
    <w:rsid w:val="00F54862"/>
    <w:rsid w:val="00F54F6F"/>
    <w:rsid w:val="00F5613E"/>
    <w:rsid w:val="00F66EFA"/>
    <w:rsid w:val="00F74798"/>
    <w:rsid w:val="00F76354"/>
    <w:rsid w:val="00F85C5C"/>
    <w:rsid w:val="00F9648F"/>
    <w:rsid w:val="00F96E83"/>
    <w:rsid w:val="00FA17CA"/>
    <w:rsid w:val="00FA3625"/>
    <w:rsid w:val="00FA47B6"/>
    <w:rsid w:val="00FA6F81"/>
    <w:rsid w:val="00FB07C7"/>
    <w:rsid w:val="00FB118D"/>
    <w:rsid w:val="00FC0641"/>
    <w:rsid w:val="00FD26B4"/>
    <w:rsid w:val="00FD44B5"/>
    <w:rsid w:val="00FD7520"/>
    <w:rsid w:val="00FD7F00"/>
    <w:rsid w:val="00FE10ED"/>
    <w:rsid w:val="00FE2911"/>
    <w:rsid w:val="00FE7127"/>
    <w:rsid w:val="00FE7173"/>
    <w:rsid w:val="00F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1F5FE64"/>
  <w15:chartTrackingRefBased/>
  <w15:docId w15:val="{460C0F46-9BB3-4CCF-8E89-6280C64D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2503"/>
    <w:pPr>
      <w:overflowPunct w:val="0"/>
      <w:autoSpaceDE w:val="0"/>
      <w:autoSpaceDN w:val="0"/>
      <w:adjustRightInd w:val="0"/>
      <w:textAlignment w:val="baseline"/>
    </w:pPr>
    <w:rPr>
      <w:sz w:val="24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lang w:val="uk-UA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lang w:val="uk-UA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  <w:lang w:val="uk-UA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lang w:val="uk-UA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lang w:val="uk-UA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ooi">
    <w:name w:val="Anooi"/>
    <w:basedOn w:val="a3"/>
    <w:next w:val="Aoaeno"/>
    <w:pPr>
      <w:spacing w:before="0" w:after="360"/>
    </w:pPr>
    <w:rPr>
      <w:rFonts w:ascii="Times New Roman" w:hAnsi="Times New Roman"/>
      <w:spacing w:val="60"/>
      <w:kern w:val="0"/>
      <w:sz w:val="34"/>
    </w:rPr>
  </w:style>
  <w:style w:type="paragraph" w:customStyle="1" w:styleId="acaae">
    <w:name w:val="?acaae"/>
    <w:basedOn w:val="a"/>
    <w:pPr>
      <w:spacing w:after="240"/>
      <w:ind w:left="2410" w:hanging="2410"/>
    </w:pPr>
    <w:rPr>
      <w:rFonts w:ascii="Garamond" w:hAnsi="Garamond"/>
      <w:b/>
      <w:sz w:val="32"/>
      <w:lang w:val="uk-UA"/>
    </w:rPr>
  </w:style>
  <w:style w:type="paragraph" w:customStyle="1" w:styleId="Iaaao">
    <w:name w:val="I?aa?ao"/>
    <w:basedOn w:val="1"/>
    <w:next w:val="a"/>
    <w:pPr>
      <w:spacing w:after="480"/>
      <w:jc w:val="center"/>
      <w:outlineLvl w:val="9"/>
    </w:pPr>
    <w:rPr>
      <w:rFonts w:ascii="Courier New" w:hAnsi="Courier New"/>
      <w:kern w:val="0"/>
      <w:sz w:val="26"/>
      <w:lang w:val="uk-UA"/>
    </w:rPr>
  </w:style>
  <w:style w:type="paragraph" w:styleId="a3">
    <w:name w:val="Title"/>
    <w:basedOn w:val="a"/>
    <w:link w:val="a4"/>
    <w:qFormat/>
    <w:pPr>
      <w:spacing w:before="240" w:after="60"/>
      <w:jc w:val="center"/>
    </w:pPr>
    <w:rPr>
      <w:rFonts w:ascii="Arial" w:hAnsi="Arial"/>
      <w:b/>
      <w:kern w:val="28"/>
      <w:sz w:val="32"/>
      <w:lang w:val="x-none" w:eastAsia="x-none"/>
    </w:rPr>
  </w:style>
  <w:style w:type="paragraph" w:customStyle="1" w:styleId="Aoaeno">
    <w:name w:val="A_oaeno"/>
    <w:basedOn w:val="a"/>
    <w:pPr>
      <w:spacing w:line="360" w:lineRule="auto"/>
      <w:ind w:firstLine="851"/>
      <w:jc w:val="both"/>
    </w:pPr>
    <w:rPr>
      <w:sz w:val="28"/>
      <w:lang w:val="uk-UA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Body Text"/>
    <w:basedOn w:val="a"/>
    <w:pPr>
      <w:jc w:val="center"/>
    </w:pPr>
  </w:style>
  <w:style w:type="paragraph" w:styleId="a8">
    <w:name w:val="Block Text"/>
    <w:basedOn w:val="a"/>
    <w:pPr>
      <w:spacing w:line="360" w:lineRule="auto"/>
      <w:ind w:left="284" w:right="423" w:firstLine="850"/>
      <w:jc w:val="both"/>
    </w:pPr>
    <w:rPr>
      <w:sz w:val="28"/>
      <w:szCs w:val="28"/>
      <w:lang w:val="uk-UA"/>
    </w:rPr>
  </w:style>
  <w:style w:type="paragraph" w:styleId="a9">
    <w:name w:val="Subtitle"/>
    <w:basedOn w:val="a"/>
    <w:qFormat/>
    <w:pPr>
      <w:overflowPunct/>
      <w:autoSpaceDE/>
      <w:autoSpaceDN/>
      <w:adjustRightInd/>
      <w:jc w:val="center"/>
      <w:textAlignment w:val="auto"/>
    </w:pPr>
    <w:rPr>
      <w:sz w:val="28"/>
      <w:lang w:val="uk-UA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b">
    <w:name w:val="caption"/>
    <w:basedOn w:val="a"/>
    <w:next w:val="a"/>
    <w:qFormat/>
    <w:pPr>
      <w:spacing w:before="120" w:after="120"/>
    </w:pPr>
    <w:rPr>
      <w:b/>
      <w:bCs/>
      <w:sz w:val="20"/>
    </w:rPr>
  </w:style>
  <w:style w:type="character" w:styleId="ac">
    <w:name w:val="Hyperlink"/>
    <w:uiPriority w:val="99"/>
    <w:rPr>
      <w:color w:val="0000FF"/>
      <w:u w:val="single"/>
    </w:rPr>
  </w:style>
  <w:style w:type="table" w:styleId="ad">
    <w:name w:val="Table Grid"/>
    <w:basedOn w:val="a1"/>
    <w:rsid w:val="000378B2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Чертежный"/>
    <w:rsid w:val="00173EB5"/>
    <w:pPr>
      <w:jc w:val="both"/>
    </w:pPr>
    <w:rPr>
      <w:rFonts w:ascii="ISOCPEUR" w:hAnsi="ISOCPEUR"/>
      <w:i/>
      <w:iCs/>
      <w:sz w:val="28"/>
      <w:szCs w:val="28"/>
      <w:lang w:eastAsia="ru-RU"/>
    </w:rPr>
  </w:style>
  <w:style w:type="paragraph" w:styleId="af">
    <w:name w:val="Normal (Web)"/>
    <w:basedOn w:val="a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styleId="af0">
    <w:name w:val="Plain Text"/>
    <w:basedOn w:val="a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paragraph" w:styleId="30">
    <w:name w:val="Body Text Indent 3"/>
    <w:basedOn w:val="a"/>
    <w:pPr>
      <w:spacing w:after="120"/>
      <w:ind w:left="283"/>
    </w:pPr>
    <w:rPr>
      <w:sz w:val="16"/>
      <w:szCs w:val="16"/>
    </w:rPr>
  </w:style>
  <w:style w:type="paragraph" w:customStyle="1" w:styleId="21">
    <w:name w:val="Основний текст з відступом 21"/>
    <w:basedOn w:val="a"/>
    <w:pPr>
      <w:overflowPunct/>
      <w:autoSpaceDE/>
      <w:autoSpaceDN/>
      <w:adjustRightInd/>
      <w:ind w:firstLine="851"/>
      <w:jc w:val="both"/>
      <w:textAlignment w:val="auto"/>
    </w:pPr>
    <w:rPr>
      <w:rFonts w:ascii="Arial" w:hAnsi="Arial"/>
      <w:spacing w:val="2"/>
      <w:position w:val="-2"/>
      <w:lang w:val="uk-UA"/>
    </w:rPr>
  </w:style>
  <w:style w:type="paragraph" w:customStyle="1" w:styleId="31">
    <w:name w:val="Основний текст з відступом 31"/>
    <w:basedOn w:val="a"/>
    <w:pPr>
      <w:overflowPunct/>
      <w:autoSpaceDE/>
      <w:autoSpaceDN/>
      <w:adjustRightInd/>
      <w:ind w:firstLine="720"/>
      <w:textAlignment w:val="auto"/>
    </w:pPr>
    <w:rPr>
      <w:rFonts w:ascii="Arial" w:hAnsi="Arial"/>
      <w:sz w:val="28"/>
    </w:rPr>
  </w:style>
  <w:style w:type="paragraph" w:styleId="20">
    <w:name w:val="Body Text Indent 2"/>
    <w:basedOn w:val="a"/>
    <w:pPr>
      <w:spacing w:after="120" w:line="480" w:lineRule="auto"/>
      <w:ind w:left="283"/>
    </w:pPr>
  </w:style>
  <w:style w:type="paragraph" w:customStyle="1" w:styleId="FR1">
    <w:name w:val="FR1"/>
    <w:pPr>
      <w:widowControl w:val="0"/>
      <w:spacing w:before="140"/>
      <w:jc w:val="center"/>
    </w:pPr>
    <w:rPr>
      <w:rFonts w:ascii="Arial" w:hAnsi="Arial"/>
      <w:b/>
      <w:snapToGrid w:val="0"/>
      <w:sz w:val="16"/>
      <w:lang w:val="ru-RU" w:eastAsia="ru-RU"/>
    </w:rPr>
  </w:style>
  <w:style w:type="paragraph" w:customStyle="1" w:styleId="210">
    <w:name w:val="Основний текст 21"/>
    <w:basedOn w:val="a"/>
    <w:pPr>
      <w:widowControl w:val="0"/>
      <w:overflowPunct/>
      <w:autoSpaceDE/>
      <w:autoSpaceDN/>
      <w:adjustRightInd/>
      <w:spacing w:line="260" w:lineRule="auto"/>
      <w:ind w:left="40" w:firstLine="420"/>
      <w:jc w:val="both"/>
      <w:textAlignment w:val="auto"/>
    </w:pPr>
    <w:rPr>
      <w:sz w:val="28"/>
      <w:lang w:val="uk-UA"/>
    </w:rPr>
  </w:style>
  <w:style w:type="paragraph" w:customStyle="1" w:styleId="51">
    <w:name w:val="Заголовок 51"/>
    <w:basedOn w:val="a"/>
    <w:next w:val="a"/>
    <w:pPr>
      <w:keepNext/>
      <w:overflowPunct/>
      <w:autoSpaceDE/>
      <w:autoSpaceDN/>
      <w:adjustRightInd/>
      <w:ind w:left="284" w:firstLine="1134"/>
      <w:jc w:val="both"/>
      <w:textAlignment w:val="auto"/>
    </w:pPr>
    <w:rPr>
      <w:rFonts w:ascii="Bookman Old Style" w:hAnsi="Bookman Old Style"/>
      <w:sz w:val="34"/>
    </w:rPr>
  </w:style>
  <w:style w:type="character" w:styleId="af1">
    <w:name w:val="page number"/>
    <w:basedOn w:val="a0"/>
  </w:style>
  <w:style w:type="paragraph" w:customStyle="1" w:styleId="211">
    <w:name w:val="Основной текст 21"/>
    <w:basedOn w:val="a"/>
    <w:pPr>
      <w:widowControl w:val="0"/>
      <w:overflowPunct/>
      <w:autoSpaceDE/>
      <w:autoSpaceDN/>
      <w:adjustRightInd/>
      <w:textAlignment w:val="auto"/>
    </w:pPr>
    <w:rPr>
      <w:rFonts w:ascii="Arial" w:hAnsi="Arial"/>
      <w:spacing w:val="20"/>
      <w:sz w:val="28"/>
      <w:lang w:val="uk-UA"/>
    </w:rPr>
  </w:style>
  <w:style w:type="paragraph" w:styleId="af2">
    <w:name w:val="Body Text Indent"/>
    <w:basedOn w:val="a"/>
    <w:rsid w:val="007A1B93"/>
    <w:pPr>
      <w:spacing w:after="120"/>
      <w:ind w:left="283"/>
    </w:pPr>
  </w:style>
  <w:style w:type="character" w:styleId="af3">
    <w:name w:val="Strong"/>
    <w:uiPriority w:val="22"/>
    <w:qFormat/>
    <w:rsid w:val="007F7A6A"/>
    <w:rPr>
      <w:b/>
      <w:bCs/>
    </w:rPr>
  </w:style>
  <w:style w:type="character" w:styleId="af4">
    <w:name w:val="Emphasis"/>
    <w:uiPriority w:val="20"/>
    <w:qFormat/>
    <w:rsid w:val="007F7A6A"/>
    <w:rPr>
      <w:i/>
      <w:iCs/>
    </w:rPr>
  </w:style>
  <w:style w:type="paragraph" w:customStyle="1" w:styleId="af5">
    <w:name w:val="Формула"/>
    <w:basedOn w:val="a7"/>
    <w:link w:val="af6"/>
    <w:rsid w:val="000F5581"/>
    <w:pPr>
      <w:tabs>
        <w:tab w:val="center" w:pos="4536"/>
        <w:tab w:val="right" w:pos="9356"/>
      </w:tabs>
      <w:overflowPunct/>
      <w:autoSpaceDE/>
      <w:autoSpaceDN/>
      <w:adjustRightInd/>
      <w:spacing w:line="336" w:lineRule="auto"/>
      <w:jc w:val="both"/>
      <w:textAlignment w:val="auto"/>
    </w:pPr>
    <w:rPr>
      <w:rFonts w:ascii="Journal" w:hAnsi="Journal"/>
      <w:sz w:val="28"/>
      <w:lang w:val="uk-UA" w:eastAsia="x-none"/>
    </w:rPr>
  </w:style>
  <w:style w:type="character" w:customStyle="1" w:styleId="af6">
    <w:name w:val="Формула Знак"/>
    <w:link w:val="af5"/>
    <w:rsid w:val="000F5581"/>
    <w:rPr>
      <w:rFonts w:ascii="Journal" w:hAnsi="Journal"/>
      <w:sz w:val="28"/>
      <w:lang w:val="uk-UA"/>
    </w:rPr>
  </w:style>
  <w:style w:type="paragraph" w:customStyle="1" w:styleId="af7">
    <w:name w:val="Рис"/>
    <w:basedOn w:val="a"/>
    <w:next w:val="a"/>
    <w:rsid w:val="000F5581"/>
    <w:pPr>
      <w:widowControl w:val="0"/>
      <w:jc w:val="center"/>
    </w:pPr>
    <w:rPr>
      <w:sz w:val="28"/>
      <w:lang w:val="uk-UA"/>
    </w:rPr>
  </w:style>
  <w:style w:type="paragraph" w:customStyle="1" w:styleId="af8">
    <w:name w:val="Абзац формули"/>
    <w:basedOn w:val="a"/>
    <w:next w:val="a"/>
    <w:rsid w:val="000F5581"/>
    <w:pPr>
      <w:keepNext/>
      <w:keepLines/>
      <w:spacing w:before="160" w:after="160"/>
      <w:jc w:val="center"/>
    </w:pPr>
    <w:rPr>
      <w:b/>
      <w:sz w:val="32"/>
      <w:lang w:val="uk-UA"/>
    </w:rPr>
  </w:style>
  <w:style w:type="character" w:customStyle="1" w:styleId="a4">
    <w:name w:val="Назва Знак"/>
    <w:link w:val="a3"/>
    <w:rsid w:val="00071909"/>
    <w:rPr>
      <w:rFonts w:ascii="Arial" w:hAnsi="Arial"/>
      <w:b/>
      <w:kern w:val="28"/>
      <w:sz w:val="32"/>
    </w:rPr>
  </w:style>
  <w:style w:type="paragraph" w:customStyle="1" w:styleId="Standard">
    <w:name w:val="Standard"/>
    <w:rsid w:val="00536422"/>
    <w:pPr>
      <w:widowControl w:val="0"/>
      <w:suppressAutoHyphens/>
      <w:autoSpaceDN w:val="0"/>
      <w:textAlignment w:val="baseline"/>
    </w:pPr>
    <w:rPr>
      <w:rFonts w:eastAsia="SimSun" w:cs="Lucida Sans"/>
      <w:kern w:val="3"/>
      <w:sz w:val="24"/>
      <w:szCs w:val="24"/>
      <w:lang w:eastAsia="zh-CN" w:bidi="hi-IN"/>
    </w:rPr>
  </w:style>
  <w:style w:type="character" w:customStyle="1" w:styleId="af9">
    <w:name w:val="Основной текст_"/>
    <w:basedOn w:val="a0"/>
    <w:link w:val="22"/>
    <w:rsid w:val="00536422"/>
    <w:rPr>
      <w:sz w:val="18"/>
      <w:szCs w:val="18"/>
      <w:shd w:val="clear" w:color="auto" w:fill="FFFFFF"/>
    </w:rPr>
  </w:style>
  <w:style w:type="paragraph" w:customStyle="1" w:styleId="22">
    <w:name w:val="Основной текст2"/>
    <w:basedOn w:val="a"/>
    <w:link w:val="af9"/>
    <w:rsid w:val="00536422"/>
    <w:pPr>
      <w:widowControl w:val="0"/>
      <w:shd w:val="clear" w:color="auto" w:fill="FFFFFF"/>
      <w:overflowPunct/>
      <w:autoSpaceDE/>
      <w:autoSpaceDN/>
      <w:adjustRightInd/>
      <w:spacing w:line="216" w:lineRule="exact"/>
      <w:ind w:firstLine="720"/>
      <w:jc w:val="both"/>
      <w:textAlignment w:val="auto"/>
    </w:pPr>
    <w:rPr>
      <w:sz w:val="18"/>
      <w:szCs w:val="18"/>
    </w:rPr>
  </w:style>
  <w:style w:type="character" w:customStyle="1" w:styleId="10">
    <w:name w:val="Основной текст1"/>
    <w:basedOn w:val="af9"/>
    <w:rsid w:val="00536422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val="uk-UA"/>
    </w:rPr>
  </w:style>
  <w:style w:type="paragraph" w:styleId="afa">
    <w:name w:val="Balloon Text"/>
    <w:basedOn w:val="a"/>
    <w:link w:val="afb"/>
    <w:rsid w:val="00123941"/>
    <w:rPr>
      <w:rFonts w:ascii="Tahoma" w:hAnsi="Tahoma" w:cs="Tahoma"/>
      <w:sz w:val="16"/>
      <w:szCs w:val="16"/>
    </w:rPr>
  </w:style>
  <w:style w:type="character" w:customStyle="1" w:styleId="afb">
    <w:name w:val="Текст у виносці Знак"/>
    <w:basedOn w:val="a0"/>
    <w:link w:val="afa"/>
    <w:rsid w:val="00123941"/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rsid w:val="000328DC"/>
    <w:pPr>
      <w:ind w:left="720"/>
      <w:contextualSpacing/>
    </w:pPr>
  </w:style>
  <w:style w:type="paragraph" w:styleId="afd">
    <w:name w:val="TOC Heading"/>
    <w:basedOn w:val="1"/>
    <w:next w:val="a"/>
    <w:uiPriority w:val="39"/>
    <w:unhideWhenUsed/>
    <w:qFormat/>
    <w:rsid w:val="00585F92"/>
    <w:pPr>
      <w:keepLines/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rsid w:val="00585F92"/>
    <w:pPr>
      <w:spacing w:after="100"/>
    </w:pPr>
  </w:style>
  <w:style w:type="character" w:styleId="afe">
    <w:name w:val="Placeholder Text"/>
    <w:basedOn w:val="a0"/>
    <w:uiPriority w:val="99"/>
    <w:semiHidden/>
    <w:rsid w:val="00DF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60389-F53F-4690-B97F-80BA3F95A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2831</Words>
  <Characters>1615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>Лабораторна робота №1</vt:lpstr>
    </vt:vector>
  </TitlesOfParts>
  <Company/>
  <LinksUpToDate>false</LinksUpToDate>
  <CharactersWithSpaces>4438</CharactersWithSpaces>
  <SharedDoc>false</SharedDoc>
  <HLinks>
    <vt:vector size="6" baseType="variant">
      <vt:variant>
        <vt:i4>196612</vt:i4>
      </vt:variant>
      <vt:variant>
        <vt:i4>0</vt:i4>
      </vt:variant>
      <vt:variant>
        <vt:i4>0</vt:i4>
      </vt:variant>
      <vt:variant>
        <vt:i4>5</vt:i4>
      </vt:variant>
      <vt:variant>
        <vt:lpwstr>https://msn.khnu.km.ua/course/index.php?categoryid=85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User</dc:creator>
  <cp:keywords/>
  <cp:lastModifiedBy>User</cp:lastModifiedBy>
  <cp:revision>3</cp:revision>
  <cp:lastPrinted>2018-09-13T12:21:00Z</cp:lastPrinted>
  <dcterms:created xsi:type="dcterms:W3CDTF">2023-06-30T09:37:00Z</dcterms:created>
  <dcterms:modified xsi:type="dcterms:W3CDTF">2023-06-30T09:41:00Z</dcterms:modified>
</cp:coreProperties>
</file>