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45902" w14:textId="77777777" w:rsidR="00B97BF2" w:rsidRPr="00153F4E" w:rsidRDefault="00B97BF2" w:rsidP="00B97BF2">
      <w:pPr>
        <w:tabs>
          <w:tab w:val="left" w:pos="426"/>
        </w:tabs>
        <w:spacing w:line="360" w:lineRule="auto"/>
        <w:ind w:right="741"/>
        <w:jc w:val="center"/>
        <w:rPr>
          <w:color w:val="000000" w:themeColor="text1"/>
          <w:sz w:val="28"/>
          <w:szCs w:val="28"/>
          <w:lang w:val="uk-UA"/>
        </w:rPr>
      </w:pPr>
      <w:r w:rsidRPr="00153F4E">
        <w:rPr>
          <w:color w:val="000000" w:themeColor="text1"/>
          <w:sz w:val="28"/>
          <w:szCs w:val="28"/>
          <w:lang w:val="uk-UA"/>
        </w:rPr>
        <w:t>МІНІСТЕРСТВО ОСВІТИ І НАУКИ УКРАЇНИ ХМЕЛЬНИЦЬКИЙ НАЦІОНАЛЬНИЙ УНІВЕРСИТЕТ</w:t>
      </w:r>
    </w:p>
    <w:p w14:paraId="40B784DB" w14:textId="77777777" w:rsidR="00B97BF2" w:rsidRPr="00153F4E" w:rsidRDefault="00B97BF2" w:rsidP="00B97BF2">
      <w:pPr>
        <w:spacing w:line="360" w:lineRule="auto"/>
        <w:ind w:left="709" w:hanging="498"/>
        <w:jc w:val="center"/>
        <w:rPr>
          <w:color w:val="000000" w:themeColor="text1"/>
          <w:sz w:val="28"/>
          <w:szCs w:val="28"/>
          <w:lang w:val="uk-UA"/>
        </w:rPr>
      </w:pPr>
      <w:r w:rsidRPr="00153F4E">
        <w:rPr>
          <w:color w:val="000000" w:themeColor="text1"/>
          <w:sz w:val="28"/>
          <w:szCs w:val="28"/>
          <w:lang w:val="uk-UA"/>
        </w:rPr>
        <w:t>Факультет інформаційних технологій</w:t>
      </w:r>
    </w:p>
    <w:p w14:paraId="5B70AB4F" w14:textId="77777777" w:rsidR="00B97BF2" w:rsidRPr="00153F4E" w:rsidRDefault="00B97BF2" w:rsidP="00B97BF2">
      <w:pPr>
        <w:spacing w:line="360" w:lineRule="auto"/>
        <w:ind w:left="709" w:hanging="498"/>
        <w:jc w:val="center"/>
        <w:rPr>
          <w:color w:val="000000" w:themeColor="text1"/>
          <w:sz w:val="28"/>
          <w:szCs w:val="28"/>
          <w:lang w:val="uk-UA"/>
        </w:rPr>
      </w:pPr>
      <w:r w:rsidRPr="00153F4E">
        <w:rPr>
          <w:color w:val="000000" w:themeColor="text1"/>
          <w:sz w:val="28"/>
          <w:szCs w:val="28"/>
          <w:lang w:val="uk-UA"/>
        </w:rPr>
        <w:t>Кафедра комп'ютерної інженерії та інформаційних систем</w:t>
      </w:r>
    </w:p>
    <w:p w14:paraId="0C68E92B" w14:textId="77777777" w:rsidR="00B97BF2" w:rsidRPr="00153F4E" w:rsidRDefault="00B97BF2" w:rsidP="00B97BF2">
      <w:pPr>
        <w:spacing w:line="360" w:lineRule="auto"/>
        <w:ind w:hanging="498"/>
        <w:jc w:val="center"/>
        <w:rPr>
          <w:color w:val="000000" w:themeColor="text1"/>
          <w:sz w:val="28"/>
          <w:szCs w:val="28"/>
          <w:lang w:val="uk-UA"/>
        </w:rPr>
      </w:pPr>
    </w:p>
    <w:p w14:paraId="2FC5C694" w14:textId="77777777" w:rsidR="00B97BF2" w:rsidRPr="00153F4E" w:rsidRDefault="00B97BF2" w:rsidP="00B97BF2">
      <w:pPr>
        <w:spacing w:line="360" w:lineRule="auto"/>
        <w:ind w:hanging="498"/>
        <w:jc w:val="center"/>
        <w:rPr>
          <w:color w:val="000000" w:themeColor="text1"/>
          <w:sz w:val="28"/>
          <w:szCs w:val="28"/>
          <w:lang w:val="uk-UA"/>
        </w:rPr>
      </w:pPr>
    </w:p>
    <w:p w14:paraId="515FD8D5" w14:textId="77777777" w:rsidR="00B97BF2" w:rsidRPr="00153F4E" w:rsidRDefault="00B97BF2" w:rsidP="00B97BF2">
      <w:pPr>
        <w:spacing w:line="360" w:lineRule="auto"/>
        <w:ind w:hanging="498"/>
        <w:jc w:val="center"/>
        <w:rPr>
          <w:color w:val="000000" w:themeColor="text1"/>
          <w:sz w:val="28"/>
          <w:szCs w:val="28"/>
          <w:lang w:val="uk-UA"/>
        </w:rPr>
      </w:pPr>
    </w:p>
    <w:p w14:paraId="650E3EA4" w14:textId="77777777" w:rsidR="00B97BF2" w:rsidRPr="00153F4E" w:rsidRDefault="00B97BF2" w:rsidP="00B97BF2">
      <w:pPr>
        <w:spacing w:line="360" w:lineRule="auto"/>
        <w:ind w:hanging="498"/>
        <w:jc w:val="center"/>
        <w:rPr>
          <w:color w:val="000000" w:themeColor="text1"/>
          <w:sz w:val="28"/>
          <w:szCs w:val="28"/>
          <w:lang w:val="uk-UA"/>
        </w:rPr>
      </w:pPr>
    </w:p>
    <w:p w14:paraId="6E85FC8E" w14:textId="77777777" w:rsidR="00B97BF2" w:rsidRPr="00153F4E" w:rsidRDefault="00B97BF2" w:rsidP="00B97BF2">
      <w:pPr>
        <w:spacing w:line="360" w:lineRule="auto"/>
        <w:rPr>
          <w:color w:val="000000" w:themeColor="text1"/>
          <w:sz w:val="28"/>
          <w:szCs w:val="28"/>
          <w:lang w:val="uk-UA"/>
        </w:rPr>
      </w:pPr>
    </w:p>
    <w:p w14:paraId="2536D1C4" w14:textId="76EA9686" w:rsidR="00B97BF2" w:rsidRPr="00153F4E" w:rsidRDefault="00DE60D9" w:rsidP="00B97BF2">
      <w:pPr>
        <w:spacing w:before="1" w:line="360" w:lineRule="auto"/>
        <w:ind w:left="735" w:right="741"/>
        <w:jc w:val="center"/>
        <w:rPr>
          <w:color w:val="000000" w:themeColor="text1"/>
          <w:sz w:val="28"/>
          <w:szCs w:val="28"/>
          <w:lang w:val="uk-UA"/>
        </w:rPr>
      </w:pPr>
      <w:r w:rsidRPr="00153F4E">
        <w:rPr>
          <w:color w:val="000000" w:themeColor="text1"/>
          <w:sz w:val="28"/>
          <w:szCs w:val="28"/>
          <w:lang w:val="uk-UA"/>
        </w:rPr>
        <w:t>ЛАБОРАТОРНА</w:t>
      </w:r>
      <w:r w:rsidR="00B97BF2" w:rsidRPr="00153F4E">
        <w:rPr>
          <w:color w:val="000000" w:themeColor="text1"/>
          <w:sz w:val="28"/>
          <w:szCs w:val="28"/>
          <w:lang w:val="uk-UA"/>
        </w:rPr>
        <w:t xml:space="preserve"> РОБОТА №</w:t>
      </w:r>
      <w:r w:rsidR="009D5B92">
        <w:rPr>
          <w:color w:val="000000" w:themeColor="text1"/>
          <w:sz w:val="28"/>
          <w:szCs w:val="28"/>
          <w:lang w:val="uk-UA"/>
        </w:rPr>
        <w:t>8</w:t>
      </w:r>
    </w:p>
    <w:p w14:paraId="431A218C" w14:textId="13FDB358" w:rsidR="00B97BF2" w:rsidRPr="00153F4E" w:rsidRDefault="00B97BF2" w:rsidP="00B97BF2">
      <w:pPr>
        <w:spacing w:before="1" w:line="360" w:lineRule="auto"/>
        <w:ind w:left="735" w:right="741"/>
        <w:jc w:val="center"/>
        <w:rPr>
          <w:color w:val="000000" w:themeColor="text1"/>
          <w:sz w:val="28"/>
          <w:szCs w:val="28"/>
          <w:lang w:val="uk-UA"/>
        </w:rPr>
      </w:pPr>
      <w:r w:rsidRPr="00153F4E">
        <w:rPr>
          <w:color w:val="000000" w:themeColor="text1"/>
          <w:sz w:val="28"/>
          <w:szCs w:val="28"/>
          <w:lang w:val="uk-UA"/>
        </w:rPr>
        <w:t>з дисципліни «</w:t>
      </w:r>
      <w:r w:rsidR="00DE60D9" w:rsidRPr="00153F4E">
        <w:rPr>
          <w:color w:val="000000" w:themeColor="text1"/>
          <w:sz w:val="28"/>
          <w:szCs w:val="28"/>
          <w:lang w:val="uk-UA"/>
        </w:rPr>
        <w:t>Теорія і технології</w:t>
      </w:r>
      <w:r w:rsidR="00091D8C">
        <w:rPr>
          <w:color w:val="000000" w:themeColor="text1"/>
          <w:sz w:val="28"/>
          <w:szCs w:val="28"/>
          <w:lang w:val="uk-UA"/>
        </w:rPr>
        <w:t xml:space="preserve"> проектування </w:t>
      </w:r>
      <w:r w:rsidR="00DE60D9" w:rsidRPr="00153F4E">
        <w:rPr>
          <w:color w:val="000000" w:themeColor="text1"/>
          <w:sz w:val="28"/>
          <w:szCs w:val="28"/>
          <w:lang w:val="uk-UA"/>
        </w:rPr>
        <w:t>спеціалізованих операційних систем</w:t>
      </w:r>
      <w:r w:rsidRPr="00153F4E">
        <w:rPr>
          <w:color w:val="000000" w:themeColor="text1"/>
          <w:sz w:val="28"/>
          <w:szCs w:val="28"/>
          <w:lang w:val="uk-UA"/>
        </w:rPr>
        <w:t>»</w:t>
      </w:r>
    </w:p>
    <w:p w14:paraId="5C85CD6D" w14:textId="553A41FA" w:rsidR="00B97BF2" w:rsidRPr="00153F4E" w:rsidRDefault="00A130D3" w:rsidP="00B97BF2">
      <w:pPr>
        <w:spacing w:line="360" w:lineRule="auto"/>
        <w:ind w:left="1774" w:right="1705"/>
        <w:jc w:val="center"/>
        <w:rPr>
          <w:color w:val="000000" w:themeColor="text1"/>
          <w:sz w:val="28"/>
          <w:szCs w:val="28"/>
          <w:lang w:val="uk-UA"/>
        </w:rPr>
      </w:pPr>
      <w:r w:rsidRPr="00153F4E">
        <w:rPr>
          <w:color w:val="000000" w:themeColor="text1"/>
          <w:sz w:val="28"/>
          <w:szCs w:val="28"/>
          <w:lang w:val="uk-UA"/>
        </w:rPr>
        <w:t>Л</w:t>
      </w:r>
      <w:r w:rsidR="00B97BF2" w:rsidRPr="00153F4E">
        <w:rPr>
          <w:color w:val="000000" w:themeColor="text1"/>
          <w:sz w:val="28"/>
          <w:szCs w:val="28"/>
          <w:lang w:val="uk-UA"/>
        </w:rPr>
        <w:t>РКІ.</w:t>
      </w:r>
      <w:r w:rsidRPr="00153F4E">
        <w:rPr>
          <w:color w:val="000000" w:themeColor="text1"/>
          <w:sz w:val="28"/>
          <w:szCs w:val="28"/>
        </w:rPr>
        <w:t>1801</w:t>
      </w:r>
      <w:r w:rsidR="00091D8C">
        <w:rPr>
          <w:color w:val="000000" w:themeColor="text1"/>
          <w:sz w:val="28"/>
          <w:szCs w:val="28"/>
          <w:lang w:val="uk-UA"/>
        </w:rPr>
        <w:t>02</w:t>
      </w:r>
      <w:r w:rsidRPr="00153F4E">
        <w:rPr>
          <w:color w:val="000000" w:themeColor="text1"/>
          <w:sz w:val="28"/>
          <w:szCs w:val="28"/>
        </w:rPr>
        <w:t>.22.01.</w:t>
      </w:r>
      <w:r w:rsidR="00091D8C">
        <w:rPr>
          <w:color w:val="000000" w:themeColor="text1"/>
          <w:sz w:val="28"/>
          <w:szCs w:val="28"/>
          <w:lang w:val="uk-UA"/>
        </w:rPr>
        <w:t>02</w:t>
      </w:r>
      <w:r w:rsidRPr="00153F4E">
        <w:rPr>
          <w:color w:val="000000" w:themeColor="text1"/>
          <w:sz w:val="28"/>
          <w:szCs w:val="28"/>
          <w:lang w:val="uk-UA"/>
        </w:rPr>
        <w:t xml:space="preserve"> </w:t>
      </w:r>
      <w:r w:rsidR="00B97BF2" w:rsidRPr="00153F4E">
        <w:rPr>
          <w:color w:val="000000" w:themeColor="text1"/>
          <w:sz w:val="28"/>
          <w:szCs w:val="28"/>
          <w:lang w:val="uk-UA"/>
        </w:rPr>
        <w:t>ПЗ</w:t>
      </w:r>
    </w:p>
    <w:p w14:paraId="1426B913" w14:textId="77777777" w:rsidR="00B97BF2" w:rsidRPr="00153F4E" w:rsidRDefault="00B97BF2" w:rsidP="00B97BF2">
      <w:pPr>
        <w:spacing w:line="360" w:lineRule="auto"/>
        <w:ind w:left="1774" w:right="1705"/>
        <w:jc w:val="center"/>
        <w:rPr>
          <w:color w:val="000000" w:themeColor="text1"/>
          <w:sz w:val="28"/>
          <w:szCs w:val="28"/>
          <w:lang w:val="uk-UA"/>
        </w:rPr>
      </w:pPr>
    </w:p>
    <w:p w14:paraId="2C96C5A7" w14:textId="77777777" w:rsidR="00B97BF2" w:rsidRPr="00153F4E" w:rsidRDefault="00B97BF2" w:rsidP="00B97BF2">
      <w:pPr>
        <w:widowControl w:val="0"/>
        <w:suppressAutoHyphens/>
        <w:spacing w:line="360" w:lineRule="auto"/>
        <w:rPr>
          <w:rFonts w:eastAsia="SimSun"/>
          <w:color w:val="000000" w:themeColor="text1"/>
          <w:kern w:val="3"/>
          <w:sz w:val="28"/>
          <w:szCs w:val="28"/>
          <w:lang w:val="uk-UA" w:eastAsia="zh-CN" w:bidi="hi-IN"/>
        </w:rPr>
      </w:pPr>
    </w:p>
    <w:p w14:paraId="2F29508A" w14:textId="77777777" w:rsidR="00B97BF2" w:rsidRPr="00153F4E" w:rsidRDefault="00B97BF2" w:rsidP="00B97BF2">
      <w:pPr>
        <w:widowControl w:val="0"/>
        <w:suppressAutoHyphens/>
        <w:spacing w:line="360" w:lineRule="auto"/>
        <w:rPr>
          <w:rFonts w:eastAsia="SimSun"/>
          <w:color w:val="000000" w:themeColor="text1"/>
          <w:kern w:val="3"/>
          <w:sz w:val="28"/>
          <w:szCs w:val="28"/>
          <w:lang w:val="uk-UA" w:eastAsia="zh-CN" w:bidi="hi-IN"/>
        </w:rPr>
      </w:pPr>
      <w:r w:rsidRPr="00153F4E">
        <w:rPr>
          <w:rFonts w:eastAsia="SimSun"/>
          <w:color w:val="000000" w:themeColor="text1"/>
          <w:kern w:val="3"/>
          <w:sz w:val="28"/>
          <w:szCs w:val="28"/>
          <w:lang w:val="uk-UA" w:eastAsia="zh-CN" w:bidi="hi-IN"/>
        </w:rPr>
        <w:t>Галузь знань __________12 – Інформаційні технології______________</w:t>
      </w:r>
    </w:p>
    <w:p w14:paraId="5F0392CD" w14:textId="77777777" w:rsidR="00B97BF2" w:rsidRPr="00153F4E" w:rsidRDefault="00B97BF2" w:rsidP="00B97BF2">
      <w:pPr>
        <w:widowControl w:val="0"/>
        <w:suppressAutoHyphens/>
        <w:spacing w:line="360" w:lineRule="auto"/>
        <w:rPr>
          <w:rFonts w:eastAsia="SimSun"/>
          <w:color w:val="000000" w:themeColor="text1"/>
          <w:kern w:val="3"/>
          <w:sz w:val="28"/>
          <w:szCs w:val="28"/>
          <w:lang w:val="uk-UA" w:eastAsia="zh-CN" w:bidi="hi-IN"/>
        </w:rPr>
      </w:pPr>
      <w:r w:rsidRPr="00153F4E">
        <w:rPr>
          <w:rFonts w:eastAsia="SimSun"/>
          <w:color w:val="000000" w:themeColor="text1"/>
          <w:kern w:val="3"/>
          <w:sz w:val="28"/>
          <w:szCs w:val="28"/>
          <w:lang w:val="uk-UA" w:eastAsia="zh-CN" w:bidi="hi-IN"/>
        </w:rPr>
        <w:t xml:space="preserve">                                                                        </w:t>
      </w:r>
    </w:p>
    <w:p w14:paraId="2723A60E" w14:textId="77777777" w:rsidR="00B97BF2" w:rsidRPr="00153F4E" w:rsidRDefault="00B97BF2" w:rsidP="00B97BF2">
      <w:pPr>
        <w:widowControl w:val="0"/>
        <w:suppressAutoHyphens/>
        <w:spacing w:line="360" w:lineRule="auto"/>
        <w:rPr>
          <w:rFonts w:eastAsia="SimSun"/>
          <w:color w:val="000000" w:themeColor="text1"/>
          <w:kern w:val="3"/>
          <w:sz w:val="28"/>
          <w:szCs w:val="28"/>
          <w:lang w:val="uk-UA" w:eastAsia="zh-CN" w:bidi="hi-IN"/>
        </w:rPr>
      </w:pPr>
      <w:r w:rsidRPr="00153F4E">
        <w:rPr>
          <w:rFonts w:eastAsia="SimSun"/>
          <w:color w:val="000000" w:themeColor="text1"/>
          <w:kern w:val="3"/>
          <w:sz w:val="28"/>
          <w:szCs w:val="28"/>
          <w:lang w:val="uk-UA" w:eastAsia="zh-CN" w:bidi="hi-IN"/>
        </w:rPr>
        <w:t>Спеціальність _________123 –Комп’ютерна інженерія______________</w:t>
      </w:r>
    </w:p>
    <w:p w14:paraId="1DA629ED" w14:textId="5CA08D85" w:rsidR="00B97BF2" w:rsidRDefault="00B97BF2" w:rsidP="00B97BF2">
      <w:pPr>
        <w:spacing w:before="5" w:line="360" w:lineRule="auto"/>
        <w:jc w:val="center"/>
        <w:rPr>
          <w:color w:val="000000" w:themeColor="text1"/>
          <w:sz w:val="28"/>
          <w:szCs w:val="28"/>
          <w:lang w:val="uk-UA"/>
        </w:rPr>
      </w:pPr>
    </w:p>
    <w:p w14:paraId="16620FB2" w14:textId="4B00D41D" w:rsidR="00091D8C" w:rsidRDefault="00091D8C" w:rsidP="00B97BF2">
      <w:pPr>
        <w:spacing w:before="5" w:line="360" w:lineRule="auto"/>
        <w:jc w:val="center"/>
        <w:rPr>
          <w:color w:val="000000" w:themeColor="text1"/>
          <w:sz w:val="28"/>
          <w:szCs w:val="28"/>
          <w:lang w:val="uk-UA"/>
        </w:rPr>
      </w:pPr>
    </w:p>
    <w:p w14:paraId="79D63C11" w14:textId="77777777" w:rsidR="00091D8C" w:rsidRPr="00153F4E" w:rsidRDefault="00091D8C" w:rsidP="00B97BF2">
      <w:pPr>
        <w:spacing w:before="5" w:line="360" w:lineRule="auto"/>
        <w:jc w:val="center"/>
        <w:rPr>
          <w:color w:val="000000" w:themeColor="text1"/>
          <w:sz w:val="28"/>
          <w:szCs w:val="28"/>
          <w:lang w:val="uk-UA"/>
        </w:rPr>
      </w:pPr>
    </w:p>
    <w:p w14:paraId="0AA31D7A" w14:textId="31D06735" w:rsidR="00B97BF2" w:rsidRPr="00153F4E" w:rsidRDefault="00B97BF2" w:rsidP="00B97BF2">
      <w:pPr>
        <w:spacing w:line="360" w:lineRule="auto"/>
        <w:ind w:left="102"/>
        <w:rPr>
          <w:color w:val="000000" w:themeColor="text1"/>
          <w:sz w:val="28"/>
          <w:szCs w:val="28"/>
          <w:lang w:val="uk-UA"/>
        </w:rPr>
      </w:pPr>
      <w:r w:rsidRPr="00153F4E">
        <w:rPr>
          <w:color w:val="000000" w:themeColor="text1"/>
          <w:sz w:val="28"/>
          <w:szCs w:val="28"/>
          <w:lang w:val="uk-UA"/>
        </w:rPr>
        <w:t>Викона</w:t>
      </w:r>
      <w:r w:rsidR="00C030F7">
        <w:rPr>
          <w:color w:val="000000" w:themeColor="text1"/>
          <w:sz w:val="28"/>
          <w:szCs w:val="28"/>
          <w:lang w:val="uk-UA"/>
        </w:rPr>
        <w:t>в</w:t>
      </w:r>
      <w:r w:rsidRPr="00153F4E">
        <w:rPr>
          <w:color w:val="000000" w:themeColor="text1"/>
          <w:sz w:val="28"/>
          <w:szCs w:val="28"/>
          <w:lang w:val="uk-UA"/>
        </w:rPr>
        <w:t>:</w:t>
      </w:r>
    </w:p>
    <w:p w14:paraId="2EAE8386" w14:textId="77777777" w:rsidR="00B97BF2" w:rsidRPr="00153F4E" w:rsidRDefault="00B97BF2" w:rsidP="00B97BF2">
      <w:pPr>
        <w:spacing w:before="2" w:line="360" w:lineRule="auto"/>
        <w:jc w:val="center"/>
        <w:rPr>
          <w:color w:val="000000" w:themeColor="text1"/>
          <w:sz w:val="28"/>
          <w:szCs w:val="28"/>
          <w:lang w:val="uk-UA"/>
        </w:rPr>
      </w:pPr>
    </w:p>
    <w:p w14:paraId="77F879FA" w14:textId="563CB858" w:rsidR="00B97BF2" w:rsidRPr="00153F4E" w:rsidRDefault="00B97BF2" w:rsidP="00B97BF2">
      <w:pPr>
        <w:tabs>
          <w:tab w:val="left" w:pos="4132"/>
          <w:tab w:val="left" w:pos="6434"/>
        </w:tabs>
        <w:spacing w:line="360" w:lineRule="auto"/>
        <w:ind w:left="102"/>
        <w:rPr>
          <w:color w:val="000000" w:themeColor="text1"/>
          <w:sz w:val="28"/>
          <w:szCs w:val="28"/>
          <w:lang w:val="uk-UA"/>
        </w:rPr>
      </w:pPr>
      <w:r w:rsidRPr="00153F4E">
        <w:rPr>
          <w:color w:val="000000" w:themeColor="text1"/>
          <w:sz w:val="28"/>
          <w:szCs w:val="28"/>
          <w:lang w:val="uk-UA"/>
        </w:rPr>
        <w:t>студент 1</w:t>
      </w:r>
      <w:r w:rsidR="001A7623" w:rsidRPr="00153F4E">
        <w:rPr>
          <w:color w:val="000000" w:themeColor="text1"/>
          <w:sz w:val="28"/>
          <w:szCs w:val="28"/>
          <w:lang w:val="uk-UA"/>
        </w:rPr>
        <w:t xml:space="preserve"> </w:t>
      </w:r>
      <w:r w:rsidRPr="00153F4E">
        <w:rPr>
          <w:color w:val="000000" w:themeColor="text1"/>
          <w:sz w:val="28"/>
          <w:szCs w:val="28"/>
          <w:lang w:val="uk-UA"/>
        </w:rPr>
        <w:t>курсу, групи</w:t>
      </w:r>
      <w:r w:rsidRPr="00153F4E">
        <w:rPr>
          <w:color w:val="000000" w:themeColor="text1"/>
          <w:spacing w:val="-4"/>
          <w:sz w:val="28"/>
          <w:szCs w:val="28"/>
          <w:lang w:val="uk-UA"/>
        </w:rPr>
        <w:t xml:space="preserve"> </w:t>
      </w:r>
      <w:r w:rsidRPr="00153F4E">
        <w:rPr>
          <w:color w:val="000000" w:themeColor="text1"/>
          <w:sz w:val="28"/>
          <w:szCs w:val="28"/>
          <w:lang w:val="uk-UA"/>
        </w:rPr>
        <w:t>КІ</w:t>
      </w:r>
      <w:r w:rsidR="001A7623" w:rsidRPr="00153F4E">
        <w:rPr>
          <w:color w:val="000000" w:themeColor="text1"/>
          <w:sz w:val="28"/>
          <w:szCs w:val="28"/>
          <w:lang w:val="uk-UA"/>
        </w:rPr>
        <w:t>2м</w:t>
      </w:r>
      <w:r w:rsidRPr="00153F4E">
        <w:rPr>
          <w:color w:val="000000" w:themeColor="text1"/>
          <w:sz w:val="28"/>
          <w:szCs w:val="28"/>
          <w:lang w:val="uk-UA"/>
        </w:rPr>
        <w:t>-</w:t>
      </w:r>
      <w:r w:rsidR="001A7623" w:rsidRPr="00153F4E">
        <w:rPr>
          <w:color w:val="000000" w:themeColor="text1"/>
          <w:spacing w:val="-3"/>
          <w:sz w:val="28"/>
          <w:szCs w:val="28"/>
          <w:lang w:val="uk-UA"/>
        </w:rPr>
        <w:t>22</w:t>
      </w:r>
      <w:r w:rsidRPr="00153F4E">
        <w:rPr>
          <w:color w:val="000000" w:themeColor="text1"/>
          <w:sz w:val="28"/>
          <w:szCs w:val="28"/>
          <w:lang w:val="uk-UA"/>
        </w:rPr>
        <w:t>-1</w:t>
      </w:r>
      <w:r w:rsidRPr="00153F4E">
        <w:rPr>
          <w:color w:val="000000" w:themeColor="text1"/>
          <w:sz w:val="28"/>
          <w:szCs w:val="28"/>
          <w:u w:val="single"/>
          <w:lang w:val="uk-UA"/>
        </w:rPr>
        <w:t xml:space="preserve"> </w:t>
      </w:r>
      <w:r w:rsidRPr="00153F4E">
        <w:rPr>
          <w:color w:val="000000" w:themeColor="text1"/>
          <w:sz w:val="28"/>
          <w:szCs w:val="28"/>
          <w:u w:val="single"/>
          <w:lang w:val="uk-UA"/>
        </w:rPr>
        <w:tab/>
      </w:r>
      <w:r w:rsidRPr="00153F4E">
        <w:rPr>
          <w:color w:val="000000" w:themeColor="text1"/>
          <w:sz w:val="28"/>
          <w:szCs w:val="28"/>
          <w:lang w:val="uk-UA"/>
        </w:rPr>
        <w:t xml:space="preserve"> </w:t>
      </w:r>
      <w:r w:rsidR="001A7623" w:rsidRPr="00153F4E">
        <w:rPr>
          <w:color w:val="000000" w:themeColor="text1"/>
          <w:sz w:val="28"/>
          <w:szCs w:val="28"/>
          <w:lang w:val="uk-UA"/>
        </w:rPr>
        <w:tab/>
      </w:r>
      <w:proofErr w:type="spellStart"/>
      <w:r w:rsidR="00091D8C">
        <w:rPr>
          <w:color w:val="000000" w:themeColor="text1"/>
          <w:sz w:val="28"/>
          <w:szCs w:val="28"/>
          <w:lang w:val="uk-UA"/>
        </w:rPr>
        <w:t>Біньковський</w:t>
      </w:r>
      <w:proofErr w:type="spellEnd"/>
      <w:r w:rsidR="00091D8C">
        <w:rPr>
          <w:color w:val="000000" w:themeColor="text1"/>
          <w:sz w:val="28"/>
          <w:szCs w:val="28"/>
          <w:lang w:val="uk-UA"/>
        </w:rPr>
        <w:t xml:space="preserve"> Я.В</w:t>
      </w:r>
      <w:r w:rsidRPr="00153F4E">
        <w:rPr>
          <w:color w:val="000000" w:themeColor="text1"/>
          <w:sz w:val="28"/>
          <w:szCs w:val="28"/>
          <w:lang w:val="uk-UA"/>
        </w:rPr>
        <w:t>.</w:t>
      </w:r>
    </w:p>
    <w:p w14:paraId="126C64E8" w14:textId="77777777" w:rsidR="00B97BF2" w:rsidRPr="00153F4E" w:rsidRDefault="00B97BF2" w:rsidP="00B97BF2">
      <w:pPr>
        <w:spacing w:line="360" w:lineRule="auto"/>
        <w:ind w:left="1774" w:right="96"/>
        <w:jc w:val="center"/>
        <w:rPr>
          <w:color w:val="000000" w:themeColor="text1"/>
          <w:sz w:val="28"/>
          <w:szCs w:val="28"/>
          <w:lang w:val="uk-UA"/>
        </w:rPr>
      </w:pPr>
      <w:r w:rsidRPr="00153F4E">
        <w:rPr>
          <w:color w:val="000000" w:themeColor="text1"/>
          <w:sz w:val="28"/>
          <w:szCs w:val="28"/>
          <w:lang w:val="uk-UA"/>
        </w:rPr>
        <w:t>(Підпис)</w:t>
      </w:r>
    </w:p>
    <w:p w14:paraId="6367E023" w14:textId="77777777" w:rsidR="00B97BF2" w:rsidRPr="00153F4E" w:rsidRDefault="00B97BF2" w:rsidP="00B97BF2">
      <w:pPr>
        <w:spacing w:before="2" w:line="360" w:lineRule="auto"/>
        <w:jc w:val="center"/>
        <w:rPr>
          <w:color w:val="000000" w:themeColor="text1"/>
          <w:sz w:val="28"/>
          <w:szCs w:val="28"/>
          <w:lang w:val="uk-UA"/>
        </w:rPr>
      </w:pPr>
    </w:p>
    <w:p w14:paraId="230E7FF9" w14:textId="21264F41" w:rsidR="00B97BF2" w:rsidRPr="00153F4E" w:rsidRDefault="00B97BF2" w:rsidP="00B97BF2">
      <w:pPr>
        <w:spacing w:before="89" w:line="360" w:lineRule="auto"/>
        <w:ind w:left="102"/>
        <w:rPr>
          <w:color w:val="000000" w:themeColor="text1"/>
          <w:sz w:val="28"/>
          <w:szCs w:val="28"/>
          <w:lang w:val="uk-UA"/>
        </w:rPr>
      </w:pPr>
      <w:r w:rsidRPr="00153F4E">
        <w:rPr>
          <w:color w:val="000000" w:themeColor="text1"/>
          <w:sz w:val="28"/>
          <w:szCs w:val="28"/>
          <w:lang w:val="uk-UA"/>
        </w:rPr>
        <w:t>Перевіри</w:t>
      </w:r>
      <w:r w:rsidR="00C030F7">
        <w:rPr>
          <w:color w:val="000000" w:themeColor="text1"/>
          <w:sz w:val="28"/>
          <w:szCs w:val="28"/>
          <w:lang w:val="uk-UA"/>
        </w:rPr>
        <w:t>в</w:t>
      </w:r>
      <w:r w:rsidRPr="00153F4E">
        <w:rPr>
          <w:color w:val="000000" w:themeColor="text1"/>
          <w:sz w:val="28"/>
          <w:szCs w:val="28"/>
          <w:lang w:val="uk-UA"/>
        </w:rPr>
        <w:t xml:space="preserve">:                                       ________________ </w:t>
      </w:r>
      <w:r w:rsidR="001A7623" w:rsidRPr="00153F4E">
        <w:rPr>
          <w:color w:val="000000" w:themeColor="text1"/>
          <w:sz w:val="28"/>
          <w:szCs w:val="28"/>
          <w:lang w:val="uk-UA"/>
        </w:rPr>
        <w:tab/>
      </w:r>
      <w:r w:rsidR="00DE60D9" w:rsidRPr="00153F4E">
        <w:rPr>
          <w:color w:val="000000" w:themeColor="text1"/>
          <w:sz w:val="28"/>
          <w:szCs w:val="28"/>
          <w:shd w:val="clear" w:color="auto" w:fill="FFFFFF"/>
          <w:lang w:val="uk-UA"/>
        </w:rPr>
        <w:t>Лисенко С.М.</w:t>
      </w:r>
    </w:p>
    <w:p w14:paraId="7E504473" w14:textId="77777777" w:rsidR="00B97BF2" w:rsidRPr="00153F4E" w:rsidRDefault="00B97BF2" w:rsidP="00B97BF2">
      <w:pPr>
        <w:spacing w:before="2" w:line="360" w:lineRule="auto"/>
        <w:ind w:left="2080" w:firstLine="2740"/>
        <w:rPr>
          <w:color w:val="000000" w:themeColor="text1"/>
          <w:sz w:val="28"/>
          <w:szCs w:val="28"/>
          <w:lang w:val="uk-UA"/>
        </w:rPr>
      </w:pPr>
      <w:r w:rsidRPr="00153F4E">
        <w:rPr>
          <w:color w:val="000000" w:themeColor="text1"/>
          <w:sz w:val="28"/>
          <w:szCs w:val="28"/>
          <w:lang w:val="uk-UA"/>
        </w:rPr>
        <w:t>(Підпис)</w:t>
      </w:r>
    </w:p>
    <w:p w14:paraId="685EFD8A" w14:textId="77777777" w:rsidR="00B97BF2" w:rsidRPr="00153F4E" w:rsidRDefault="00B97BF2" w:rsidP="00B97BF2">
      <w:pPr>
        <w:spacing w:before="89" w:line="360" w:lineRule="auto"/>
        <w:ind w:hanging="95"/>
        <w:rPr>
          <w:color w:val="000000" w:themeColor="text1"/>
          <w:sz w:val="28"/>
          <w:szCs w:val="28"/>
          <w:lang w:val="uk-UA"/>
        </w:rPr>
      </w:pPr>
    </w:p>
    <w:p w14:paraId="1F318A73" w14:textId="77777777" w:rsidR="00B97BF2" w:rsidRPr="00153F4E" w:rsidRDefault="00B97BF2" w:rsidP="00B97BF2">
      <w:pPr>
        <w:spacing w:before="89" w:line="360" w:lineRule="auto"/>
        <w:ind w:hanging="426"/>
        <w:jc w:val="center"/>
        <w:rPr>
          <w:color w:val="000000" w:themeColor="text1"/>
          <w:sz w:val="28"/>
          <w:szCs w:val="28"/>
          <w:lang w:val="uk-UA"/>
        </w:rPr>
      </w:pPr>
    </w:p>
    <w:p w14:paraId="4A992628" w14:textId="77777777" w:rsidR="00B97BF2" w:rsidRPr="00153F4E" w:rsidRDefault="00B97BF2" w:rsidP="00B97BF2">
      <w:pPr>
        <w:spacing w:before="89" w:line="360" w:lineRule="auto"/>
        <w:ind w:hanging="426"/>
        <w:jc w:val="center"/>
        <w:rPr>
          <w:color w:val="000000" w:themeColor="text1"/>
          <w:sz w:val="28"/>
          <w:szCs w:val="28"/>
          <w:lang w:val="uk-UA"/>
        </w:rPr>
      </w:pPr>
    </w:p>
    <w:p w14:paraId="7059B833" w14:textId="2A0D721F" w:rsidR="00B97BF2" w:rsidRPr="00153F4E" w:rsidRDefault="00B97BF2" w:rsidP="00B97BF2">
      <w:pPr>
        <w:spacing w:line="360" w:lineRule="auto"/>
        <w:ind w:hanging="426"/>
        <w:jc w:val="center"/>
        <w:rPr>
          <w:color w:val="000000" w:themeColor="text1"/>
          <w:sz w:val="28"/>
          <w:szCs w:val="28"/>
          <w:lang w:val="uk-UA"/>
        </w:rPr>
        <w:sectPr w:rsidR="00B97BF2" w:rsidRPr="00153F4E" w:rsidSect="00536422">
          <w:pgSz w:w="11910" w:h="16840"/>
          <w:pgMar w:top="620" w:right="740" w:bottom="280" w:left="1600" w:header="720" w:footer="720" w:gutter="0"/>
          <w:cols w:space="720"/>
        </w:sectPr>
      </w:pPr>
      <w:r w:rsidRPr="00153F4E">
        <w:rPr>
          <w:color w:val="000000" w:themeColor="text1"/>
          <w:sz w:val="28"/>
          <w:szCs w:val="28"/>
          <w:lang w:val="uk-UA"/>
        </w:rPr>
        <w:t>Хмельницький – 2023 р</w:t>
      </w:r>
    </w:p>
    <w:p w14:paraId="1E70C74F" w14:textId="77777777" w:rsidR="00D11DB8" w:rsidRDefault="00B42B1F" w:rsidP="00B42B1F">
      <w:pPr>
        <w:spacing w:line="360" w:lineRule="auto"/>
        <w:ind w:right="141" w:firstLine="709"/>
        <w:jc w:val="both"/>
        <w:rPr>
          <w:color w:val="000000" w:themeColor="text1"/>
          <w:sz w:val="28"/>
          <w:szCs w:val="28"/>
          <w:lang w:val="uk-UA"/>
        </w:rPr>
      </w:pPr>
      <w:r w:rsidRPr="00B42B1F">
        <w:rPr>
          <w:color w:val="000000" w:themeColor="text1"/>
          <w:sz w:val="28"/>
          <w:szCs w:val="28"/>
          <w:lang w:val="uk-UA"/>
        </w:rPr>
        <w:lastRenderedPageBreak/>
        <w:t xml:space="preserve">Тема: </w:t>
      </w:r>
    </w:p>
    <w:p w14:paraId="014C79A3" w14:textId="77777777" w:rsidR="009D5B92" w:rsidRPr="009D5B92" w:rsidRDefault="009D5B92" w:rsidP="006C29AC">
      <w:pPr>
        <w:spacing w:line="360" w:lineRule="auto"/>
        <w:ind w:right="141" w:firstLine="709"/>
        <w:jc w:val="both"/>
        <w:rPr>
          <w:sz w:val="28"/>
          <w:szCs w:val="28"/>
          <w:lang w:val="uk-UA"/>
        </w:rPr>
      </w:pPr>
      <w:r w:rsidRPr="009D5B92">
        <w:rPr>
          <w:sz w:val="28"/>
          <w:szCs w:val="28"/>
          <w:lang w:val="uk-UA"/>
        </w:rPr>
        <w:t xml:space="preserve">Реалізація </w:t>
      </w:r>
      <w:proofErr w:type="spellStart"/>
      <w:r w:rsidRPr="009D5B92">
        <w:rPr>
          <w:sz w:val="28"/>
          <w:szCs w:val="28"/>
          <w:lang w:val="uk-UA"/>
        </w:rPr>
        <w:t>блокчейн</w:t>
      </w:r>
      <w:proofErr w:type="spellEnd"/>
      <w:r w:rsidRPr="009D5B92">
        <w:rPr>
          <w:sz w:val="28"/>
          <w:szCs w:val="28"/>
          <w:lang w:val="uk-UA"/>
        </w:rPr>
        <w:t xml:space="preserve"> технологій. Побудова </w:t>
      </w:r>
      <w:proofErr w:type="spellStart"/>
      <w:r w:rsidRPr="009D5B92">
        <w:rPr>
          <w:sz w:val="28"/>
          <w:szCs w:val="28"/>
          <w:lang w:val="uk-UA"/>
        </w:rPr>
        <w:t>блокчейну</w:t>
      </w:r>
      <w:proofErr w:type="spellEnd"/>
      <w:r w:rsidRPr="009D5B92">
        <w:rPr>
          <w:sz w:val="28"/>
          <w:szCs w:val="28"/>
          <w:lang w:val="uk-UA"/>
        </w:rPr>
        <w:t xml:space="preserve"> для нефінансових операцій.</w:t>
      </w:r>
    </w:p>
    <w:p w14:paraId="7106B9A9" w14:textId="592BD30D" w:rsidR="008E3938" w:rsidRPr="00153F4E" w:rsidRDefault="008E3938" w:rsidP="006C29AC">
      <w:pPr>
        <w:spacing w:line="360" w:lineRule="auto"/>
        <w:ind w:right="141" w:firstLine="709"/>
        <w:jc w:val="both"/>
        <w:rPr>
          <w:color w:val="000000" w:themeColor="text1"/>
          <w:sz w:val="28"/>
          <w:szCs w:val="28"/>
          <w:lang w:val="uk-UA"/>
        </w:rPr>
      </w:pPr>
      <w:r w:rsidRPr="00153F4E">
        <w:rPr>
          <w:color w:val="000000" w:themeColor="text1"/>
          <w:sz w:val="28"/>
          <w:szCs w:val="28"/>
          <w:lang w:val="uk-UA"/>
        </w:rPr>
        <w:t>Завдання:</w:t>
      </w:r>
    </w:p>
    <w:p w14:paraId="1121CAD0" w14:textId="23609AC0" w:rsidR="002F7B76" w:rsidRDefault="002F7B76" w:rsidP="002F7B76">
      <w:pPr>
        <w:spacing w:line="360" w:lineRule="auto"/>
        <w:ind w:right="141" w:firstLine="709"/>
        <w:jc w:val="both"/>
        <w:rPr>
          <w:color w:val="000000" w:themeColor="text1"/>
          <w:sz w:val="28"/>
          <w:szCs w:val="28"/>
          <w:lang w:val="uk-UA"/>
        </w:rPr>
      </w:pPr>
      <w:r w:rsidRPr="002F7B76">
        <w:rPr>
          <w:color w:val="000000" w:themeColor="text1"/>
          <w:sz w:val="28"/>
          <w:szCs w:val="28"/>
          <w:lang w:val="uk-UA"/>
        </w:rPr>
        <w:t>Простий рівень</w:t>
      </w:r>
      <w:r w:rsidR="006C29AC">
        <w:rPr>
          <w:color w:val="000000" w:themeColor="text1"/>
          <w:sz w:val="28"/>
          <w:szCs w:val="28"/>
          <w:lang w:val="uk-UA"/>
        </w:rPr>
        <w:t>.</w:t>
      </w:r>
    </w:p>
    <w:p w14:paraId="395C51E9" w14:textId="77777777" w:rsidR="009D5B92" w:rsidRDefault="009D5B92" w:rsidP="009153AD">
      <w:pPr>
        <w:spacing w:line="360" w:lineRule="auto"/>
        <w:ind w:right="141" w:firstLine="709"/>
        <w:jc w:val="both"/>
        <w:rPr>
          <w:color w:val="000000" w:themeColor="text1"/>
          <w:sz w:val="28"/>
          <w:szCs w:val="28"/>
          <w:lang w:val="uk-UA"/>
        </w:rPr>
      </w:pPr>
      <w:r w:rsidRPr="009D5B92">
        <w:rPr>
          <w:color w:val="000000" w:themeColor="text1"/>
          <w:sz w:val="28"/>
          <w:szCs w:val="28"/>
          <w:lang w:val="uk-UA"/>
        </w:rPr>
        <w:t>Реалізувати приклад, наведений в метод. вказівках. Оформити звіт з виконаної роботи.</w:t>
      </w:r>
    </w:p>
    <w:p w14:paraId="777BFB50" w14:textId="1FD3ABDF" w:rsidR="009153AD" w:rsidRDefault="009153AD" w:rsidP="009153AD">
      <w:pPr>
        <w:spacing w:line="360" w:lineRule="auto"/>
        <w:ind w:right="141" w:firstLine="709"/>
        <w:jc w:val="both"/>
        <w:rPr>
          <w:color w:val="000000" w:themeColor="text1"/>
          <w:sz w:val="28"/>
          <w:szCs w:val="28"/>
          <w:lang w:val="uk-UA"/>
        </w:rPr>
      </w:pPr>
      <w:r>
        <w:rPr>
          <w:color w:val="000000" w:themeColor="text1"/>
          <w:sz w:val="28"/>
          <w:szCs w:val="28"/>
          <w:lang w:val="uk-UA"/>
        </w:rPr>
        <w:t>Реаліз</w:t>
      </w:r>
      <w:r w:rsidR="0008071A">
        <w:rPr>
          <w:color w:val="000000" w:themeColor="text1"/>
          <w:sz w:val="28"/>
          <w:szCs w:val="28"/>
          <w:lang w:val="uk-UA"/>
        </w:rPr>
        <w:t>ація</w:t>
      </w:r>
      <w:r w:rsidR="009D5B92">
        <w:rPr>
          <w:color w:val="000000" w:themeColor="text1"/>
          <w:sz w:val="28"/>
          <w:szCs w:val="28"/>
          <w:lang w:val="uk-UA"/>
        </w:rPr>
        <w:t>:</w:t>
      </w:r>
    </w:p>
    <w:p w14:paraId="2027BBC1" w14:textId="21F3602A" w:rsidR="009D5B92" w:rsidRDefault="009D5B92" w:rsidP="00091D8C">
      <w:pPr>
        <w:tabs>
          <w:tab w:val="center" w:pos="5637"/>
        </w:tabs>
        <w:spacing w:line="360" w:lineRule="auto"/>
        <w:ind w:left="360" w:right="141" w:firstLine="709"/>
        <w:jc w:val="both"/>
        <w:rPr>
          <w:color w:val="000000" w:themeColor="text1"/>
          <w:sz w:val="28"/>
          <w:szCs w:val="28"/>
          <w:lang w:val="uk-UA"/>
        </w:rPr>
      </w:pPr>
      <w:r>
        <w:rPr>
          <w:color w:val="000000" w:themeColor="text1"/>
          <w:sz w:val="28"/>
          <w:szCs w:val="28"/>
          <w:lang w:val="uk-UA"/>
        </w:rPr>
        <w:t>Кроки</w:t>
      </w:r>
      <w:r w:rsidR="00434D65">
        <w:rPr>
          <w:color w:val="000000" w:themeColor="text1"/>
          <w:sz w:val="28"/>
          <w:szCs w:val="28"/>
          <w:lang w:val="uk-UA"/>
        </w:rPr>
        <w:t xml:space="preserve"> реалізації</w:t>
      </w:r>
      <w:r>
        <w:rPr>
          <w:color w:val="000000" w:themeColor="text1"/>
          <w:sz w:val="28"/>
          <w:szCs w:val="28"/>
          <w:lang w:val="uk-UA"/>
        </w:rPr>
        <w:t>:</w:t>
      </w:r>
    </w:p>
    <w:p w14:paraId="2AC4B615" w14:textId="1C2865C9" w:rsidR="009D5B92" w:rsidRPr="00434D65" w:rsidRDefault="00434D65" w:rsidP="00434D65">
      <w:pPr>
        <w:pStyle w:val="afc"/>
        <w:numPr>
          <w:ilvl w:val="0"/>
          <w:numId w:val="37"/>
        </w:numPr>
        <w:spacing w:line="360" w:lineRule="auto"/>
        <w:ind w:right="141"/>
        <w:jc w:val="both"/>
        <w:rPr>
          <w:color w:val="000000" w:themeColor="text1"/>
          <w:sz w:val="28"/>
          <w:szCs w:val="28"/>
          <w:lang w:val="uk-UA"/>
        </w:rPr>
      </w:pPr>
      <w:r w:rsidRPr="00434D65">
        <w:rPr>
          <w:color w:val="000000" w:themeColor="text1"/>
          <w:sz w:val="28"/>
          <w:szCs w:val="28"/>
          <w:lang w:val="uk-UA"/>
        </w:rPr>
        <w:t xml:space="preserve">Реалізація </w:t>
      </w:r>
      <w:proofErr w:type="spellStart"/>
      <w:r w:rsidRPr="00434D65">
        <w:rPr>
          <w:color w:val="000000" w:themeColor="text1"/>
          <w:sz w:val="28"/>
          <w:szCs w:val="28"/>
          <w:lang w:val="uk-UA"/>
        </w:rPr>
        <w:t>майнінгу</w:t>
      </w:r>
      <w:proofErr w:type="spellEnd"/>
      <w:r w:rsidRPr="00434D65">
        <w:rPr>
          <w:color w:val="000000" w:themeColor="text1"/>
          <w:sz w:val="28"/>
          <w:szCs w:val="28"/>
          <w:lang w:val="uk-UA"/>
        </w:rPr>
        <w:t>.</w:t>
      </w:r>
    </w:p>
    <w:p w14:paraId="54D598D9" w14:textId="709C6806" w:rsidR="00434D65" w:rsidRPr="00434D65" w:rsidRDefault="00434D65" w:rsidP="00434D65">
      <w:pPr>
        <w:pStyle w:val="afc"/>
        <w:numPr>
          <w:ilvl w:val="0"/>
          <w:numId w:val="37"/>
        </w:numPr>
        <w:spacing w:line="360" w:lineRule="auto"/>
        <w:ind w:right="141"/>
        <w:jc w:val="both"/>
        <w:rPr>
          <w:color w:val="000000" w:themeColor="text1"/>
          <w:sz w:val="28"/>
          <w:szCs w:val="28"/>
          <w:lang w:val="uk-UA"/>
        </w:rPr>
      </w:pPr>
      <w:r w:rsidRPr="00434D65">
        <w:rPr>
          <w:color w:val="000000" w:themeColor="text1"/>
          <w:sz w:val="28"/>
          <w:szCs w:val="28"/>
          <w:lang w:val="uk-UA"/>
        </w:rPr>
        <w:t>Гаманець.</w:t>
      </w:r>
    </w:p>
    <w:p w14:paraId="3B4FB26E" w14:textId="16B7A710" w:rsidR="00434D65" w:rsidRPr="00434D65" w:rsidRDefault="00434D65" w:rsidP="00434D65">
      <w:pPr>
        <w:pStyle w:val="afc"/>
        <w:numPr>
          <w:ilvl w:val="0"/>
          <w:numId w:val="37"/>
        </w:numPr>
        <w:spacing w:line="360" w:lineRule="auto"/>
        <w:ind w:right="141"/>
        <w:jc w:val="both"/>
        <w:rPr>
          <w:color w:val="000000" w:themeColor="text1"/>
          <w:sz w:val="28"/>
          <w:szCs w:val="28"/>
          <w:lang w:val="uk-UA"/>
        </w:rPr>
      </w:pPr>
      <w:r w:rsidRPr="00434D65">
        <w:rPr>
          <w:color w:val="000000" w:themeColor="text1"/>
          <w:sz w:val="28"/>
          <w:szCs w:val="28"/>
          <w:lang w:val="uk-UA"/>
        </w:rPr>
        <w:t>Тестування.</w:t>
      </w:r>
    </w:p>
    <w:p w14:paraId="1E90C26B" w14:textId="50D85A04" w:rsidR="00434D65" w:rsidRPr="00434D65" w:rsidRDefault="00434D65" w:rsidP="00434D65">
      <w:pPr>
        <w:pStyle w:val="afc"/>
        <w:numPr>
          <w:ilvl w:val="0"/>
          <w:numId w:val="37"/>
        </w:numPr>
        <w:spacing w:line="360" w:lineRule="auto"/>
        <w:ind w:right="141"/>
        <w:jc w:val="both"/>
        <w:rPr>
          <w:color w:val="000000" w:themeColor="text1"/>
          <w:sz w:val="28"/>
          <w:szCs w:val="28"/>
          <w:lang w:val="uk-UA"/>
        </w:rPr>
      </w:pPr>
      <w:r w:rsidRPr="00434D65">
        <w:rPr>
          <w:color w:val="000000" w:themeColor="text1"/>
          <w:sz w:val="28"/>
          <w:szCs w:val="28"/>
          <w:lang w:val="uk-UA"/>
        </w:rPr>
        <w:t>Входи та виходи</w:t>
      </w:r>
    </w:p>
    <w:p w14:paraId="56BEF5B5" w14:textId="69557656" w:rsidR="00434D65" w:rsidRPr="00434D65" w:rsidRDefault="00434D65" w:rsidP="00434D65">
      <w:pPr>
        <w:pStyle w:val="afc"/>
        <w:numPr>
          <w:ilvl w:val="0"/>
          <w:numId w:val="37"/>
        </w:numPr>
        <w:spacing w:line="360" w:lineRule="auto"/>
        <w:ind w:right="141"/>
        <w:jc w:val="both"/>
        <w:rPr>
          <w:color w:val="000000" w:themeColor="text1"/>
          <w:sz w:val="28"/>
          <w:szCs w:val="28"/>
          <w:lang w:val="uk-UA"/>
        </w:rPr>
      </w:pPr>
      <w:r w:rsidRPr="00434D65">
        <w:rPr>
          <w:color w:val="000000" w:themeColor="text1"/>
          <w:sz w:val="28"/>
          <w:szCs w:val="28"/>
          <w:lang w:val="uk-UA"/>
        </w:rPr>
        <w:t>Обробка транзакції.</w:t>
      </w:r>
    </w:p>
    <w:p w14:paraId="6EB2716D" w14:textId="298464E6" w:rsidR="00434D65" w:rsidRDefault="00434D65" w:rsidP="009D5B92">
      <w:pPr>
        <w:spacing w:line="360" w:lineRule="auto"/>
        <w:ind w:right="141" w:firstLine="709"/>
        <w:jc w:val="both"/>
        <w:rPr>
          <w:color w:val="000000" w:themeColor="text1"/>
          <w:sz w:val="28"/>
          <w:szCs w:val="28"/>
          <w:lang w:val="uk-UA"/>
        </w:rPr>
      </w:pPr>
      <w:r>
        <w:rPr>
          <w:color w:val="000000" w:themeColor="text1"/>
          <w:sz w:val="28"/>
          <w:szCs w:val="28"/>
          <w:lang w:val="uk-UA"/>
        </w:rPr>
        <w:t xml:space="preserve">Реалізація </w:t>
      </w:r>
      <w:proofErr w:type="spellStart"/>
      <w:r>
        <w:rPr>
          <w:color w:val="000000" w:themeColor="text1"/>
          <w:sz w:val="28"/>
          <w:szCs w:val="28"/>
          <w:lang w:val="uk-UA"/>
        </w:rPr>
        <w:t>майнінгу</w:t>
      </w:r>
      <w:proofErr w:type="spellEnd"/>
      <w:r>
        <w:rPr>
          <w:color w:val="000000" w:themeColor="text1"/>
          <w:sz w:val="28"/>
          <w:szCs w:val="28"/>
          <w:lang w:val="uk-UA"/>
        </w:rPr>
        <w:t>.</w:t>
      </w:r>
      <w:r w:rsidRPr="00434D65">
        <w:rPr>
          <w:lang w:val="uk-UA"/>
        </w:rPr>
        <w:t xml:space="preserve"> </w:t>
      </w:r>
      <w:r w:rsidRPr="00434D65">
        <w:rPr>
          <w:color w:val="000000" w:themeColor="text1"/>
          <w:sz w:val="28"/>
          <w:szCs w:val="28"/>
          <w:lang w:val="uk-UA"/>
        </w:rPr>
        <w:t xml:space="preserve">Реалізація </w:t>
      </w:r>
      <w:proofErr w:type="spellStart"/>
      <w:r w:rsidRPr="00434D65">
        <w:rPr>
          <w:color w:val="000000" w:themeColor="text1"/>
          <w:sz w:val="28"/>
          <w:szCs w:val="28"/>
          <w:lang w:val="uk-UA"/>
        </w:rPr>
        <w:t>майнінгу</w:t>
      </w:r>
      <w:proofErr w:type="spellEnd"/>
      <w:r w:rsidRPr="00434D65">
        <w:rPr>
          <w:color w:val="000000" w:themeColor="text1"/>
          <w:sz w:val="28"/>
          <w:szCs w:val="28"/>
          <w:lang w:val="uk-UA"/>
        </w:rPr>
        <w:t xml:space="preserve"> включає в себе перевірку роботи шляхом випробування різних значень змінних у блоці, поки хеш не почне з певної кількості 0. Для цього додано змінну "</w:t>
      </w:r>
      <w:proofErr w:type="spellStart"/>
      <w:r w:rsidRPr="00434D65">
        <w:rPr>
          <w:color w:val="000000" w:themeColor="text1"/>
          <w:sz w:val="28"/>
          <w:szCs w:val="28"/>
          <w:lang w:val="uk-UA"/>
        </w:rPr>
        <w:t>nonce</w:t>
      </w:r>
      <w:proofErr w:type="spellEnd"/>
      <w:r w:rsidRPr="00434D65">
        <w:rPr>
          <w:color w:val="000000" w:themeColor="text1"/>
          <w:sz w:val="28"/>
          <w:szCs w:val="28"/>
          <w:lang w:val="uk-UA"/>
        </w:rPr>
        <w:t>" і методи "</w:t>
      </w:r>
      <w:proofErr w:type="spellStart"/>
      <w:r w:rsidRPr="00434D65">
        <w:rPr>
          <w:color w:val="000000" w:themeColor="text1"/>
          <w:sz w:val="28"/>
          <w:szCs w:val="28"/>
          <w:lang w:val="uk-UA"/>
        </w:rPr>
        <w:t>calculateHash</w:t>
      </w:r>
      <w:proofErr w:type="spellEnd"/>
      <w:r w:rsidRPr="00434D65">
        <w:rPr>
          <w:color w:val="000000" w:themeColor="text1"/>
          <w:sz w:val="28"/>
          <w:szCs w:val="28"/>
          <w:lang w:val="uk-UA"/>
        </w:rPr>
        <w:t>()" і "</w:t>
      </w:r>
      <w:proofErr w:type="spellStart"/>
      <w:r w:rsidRPr="00434D65">
        <w:rPr>
          <w:color w:val="000000" w:themeColor="text1"/>
          <w:sz w:val="28"/>
          <w:szCs w:val="28"/>
          <w:lang w:val="uk-UA"/>
        </w:rPr>
        <w:t>mineBlock</w:t>
      </w:r>
      <w:proofErr w:type="spellEnd"/>
      <w:r w:rsidRPr="00434D65">
        <w:rPr>
          <w:color w:val="000000" w:themeColor="text1"/>
          <w:sz w:val="28"/>
          <w:szCs w:val="28"/>
          <w:lang w:val="uk-UA"/>
        </w:rPr>
        <w:t xml:space="preserve">()". </w:t>
      </w:r>
      <w:proofErr w:type="spellStart"/>
      <w:r w:rsidRPr="00434D65">
        <w:rPr>
          <w:color w:val="000000" w:themeColor="text1"/>
          <w:sz w:val="28"/>
          <w:szCs w:val="28"/>
          <w:lang w:val="uk-UA"/>
        </w:rPr>
        <w:t>Майнери</w:t>
      </w:r>
      <w:proofErr w:type="spellEnd"/>
      <w:r w:rsidRPr="00434D65">
        <w:rPr>
          <w:color w:val="000000" w:themeColor="text1"/>
          <w:sz w:val="28"/>
          <w:szCs w:val="28"/>
          <w:lang w:val="uk-UA"/>
        </w:rPr>
        <w:t xml:space="preserve"> починають ітерацію з випадкової точки і можуть спробувати різні числа. Складність визначається як кількість 0, які потрібно знайти. Метод "</w:t>
      </w:r>
      <w:proofErr w:type="spellStart"/>
      <w:r w:rsidRPr="00434D65">
        <w:rPr>
          <w:color w:val="000000" w:themeColor="text1"/>
          <w:sz w:val="28"/>
          <w:szCs w:val="28"/>
          <w:lang w:val="uk-UA"/>
        </w:rPr>
        <w:t>mineBlock</w:t>
      </w:r>
      <w:proofErr w:type="spellEnd"/>
      <w:r w:rsidRPr="00434D65">
        <w:rPr>
          <w:color w:val="000000" w:themeColor="text1"/>
          <w:sz w:val="28"/>
          <w:szCs w:val="28"/>
          <w:lang w:val="uk-UA"/>
        </w:rPr>
        <w:t xml:space="preserve">()" виконує </w:t>
      </w:r>
      <w:proofErr w:type="spellStart"/>
      <w:r w:rsidRPr="00434D65">
        <w:rPr>
          <w:color w:val="000000" w:themeColor="text1"/>
          <w:sz w:val="28"/>
          <w:szCs w:val="28"/>
          <w:lang w:val="uk-UA"/>
        </w:rPr>
        <w:t>майнінг</w:t>
      </w:r>
      <w:proofErr w:type="spellEnd"/>
      <w:r w:rsidRPr="00434D65">
        <w:rPr>
          <w:color w:val="000000" w:themeColor="text1"/>
          <w:sz w:val="28"/>
          <w:szCs w:val="28"/>
          <w:lang w:val="uk-UA"/>
        </w:rPr>
        <w:t xml:space="preserve"> блоку, а метод "</w:t>
      </w:r>
      <w:proofErr w:type="spellStart"/>
      <w:r w:rsidRPr="00434D65">
        <w:rPr>
          <w:color w:val="000000" w:themeColor="text1"/>
          <w:sz w:val="28"/>
          <w:szCs w:val="28"/>
          <w:lang w:val="uk-UA"/>
        </w:rPr>
        <w:t>isChainValid</w:t>
      </w:r>
      <w:proofErr w:type="spellEnd"/>
      <w:r w:rsidRPr="00434D65">
        <w:rPr>
          <w:color w:val="000000" w:themeColor="text1"/>
          <w:sz w:val="28"/>
          <w:szCs w:val="28"/>
          <w:lang w:val="uk-UA"/>
        </w:rPr>
        <w:t xml:space="preserve">()" перевіряє правильність </w:t>
      </w:r>
      <w:proofErr w:type="spellStart"/>
      <w:r w:rsidRPr="00434D65">
        <w:rPr>
          <w:color w:val="000000" w:themeColor="text1"/>
          <w:sz w:val="28"/>
          <w:szCs w:val="28"/>
          <w:lang w:val="uk-UA"/>
        </w:rPr>
        <w:t>хешів</w:t>
      </w:r>
      <w:proofErr w:type="spellEnd"/>
      <w:r w:rsidRPr="00434D65">
        <w:rPr>
          <w:color w:val="000000" w:themeColor="text1"/>
          <w:sz w:val="28"/>
          <w:szCs w:val="28"/>
          <w:lang w:val="uk-UA"/>
        </w:rPr>
        <w:t xml:space="preserve"> блоків. Кожен блок має вирішений хеш, а складність зберігається як статична змінна. Також використовується бібліотека </w:t>
      </w:r>
      <w:proofErr w:type="spellStart"/>
      <w:r w:rsidRPr="00434D65">
        <w:rPr>
          <w:color w:val="000000" w:themeColor="text1"/>
          <w:sz w:val="28"/>
          <w:szCs w:val="28"/>
          <w:lang w:val="uk-UA"/>
        </w:rPr>
        <w:t>Bouncy</w:t>
      </w:r>
      <w:proofErr w:type="spellEnd"/>
      <w:r w:rsidRPr="00434D65">
        <w:rPr>
          <w:color w:val="000000" w:themeColor="text1"/>
          <w:sz w:val="28"/>
          <w:szCs w:val="28"/>
          <w:lang w:val="uk-UA"/>
        </w:rPr>
        <w:t xml:space="preserve"> </w:t>
      </w:r>
      <w:proofErr w:type="spellStart"/>
      <w:r w:rsidRPr="00434D65">
        <w:rPr>
          <w:color w:val="000000" w:themeColor="text1"/>
          <w:sz w:val="28"/>
          <w:szCs w:val="28"/>
          <w:lang w:val="uk-UA"/>
        </w:rPr>
        <w:t>Castle</w:t>
      </w:r>
      <w:proofErr w:type="spellEnd"/>
      <w:r w:rsidRPr="00434D65">
        <w:rPr>
          <w:color w:val="000000" w:themeColor="text1"/>
          <w:sz w:val="28"/>
          <w:szCs w:val="28"/>
          <w:lang w:val="uk-UA"/>
        </w:rPr>
        <w:t xml:space="preserve"> для криптографії.</w:t>
      </w:r>
    </w:p>
    <w:p w14:paraId="57EAAD66" w14:textId="77777777" w:rsidR="003445BD" w:rsidRDefault="00434D65" w:rsidP="009D5B92">
      <w:pPr>
        <w:spacing w:line="360" w:lineRule="auto"/>
        <w:ind w:right="141" w:firstLine="709"/>
        <w:jc w:val="both"/>
        <w:rPr>
          <w:color w:val="000000" w:themeColor="text1"/>
          <w:sz w:val="28"/>
          <w:szCs w:val="28"/>
          <w:lang w:val="uk-UA"/>
        </w:rPr>
      </w:pPr>
      <w:r>
        <w:rPr>
          <w:color w:val="000000" w:themeColor="text1"/>
          <w:sz w:val="28"/>
          <w:szCs w:val="28"/>
          <w:lang w:val="uk-UA"/>
        </w:rPr>
        <w:t xml:space="preserve">Гаманець. </w:t>
      </w:r>
      <w:r w:rsidRPr="00434D65">
        <w:rPr>
          <w:color w:val="000000" w:themeColor="text1"/>
          <w:sz w:val="28"/>
          <w:szCs w:val="28"/>
          <w:lang w:val="uk-UA"/>
        </w:rPr>
        <w:t xml:space="preserve">Гаманець - це засіб для зберігання адрес, які використовуються для передачі власності монет в </w:t>
      </w:r>
      <w:proofErr w:type="spellStart"/>
      <w:r w:rsidRPr="00434D65">
        <w:rPr>
          <w:color w:val="000000" w:themeColor="text1"/>
          <w:sz w:val="28"/>
          <w:szCs w:val="28"/>
          <w:lang w:val="uk-UA"/>
        </w:rPr>
        <w:t>криптовалютах</w:t>
      </w:r>
      <w:proofErr w:type="spellEnd"/>
      <w:r w:rsidRPr="00434D65">
        <w:rPr>
          <w:color w:val="000000" w:themeColor="text1"/>
          <w:sz w:val="28"/>
          <w:szCs w:val="28"/>
          <w:lang w:val="uk-UA"/>
        </w:rPr>
        <w:t xml:space="preserve"> через </w:t>
      </w:r>
      <w:proofErr w:type="spellStart"/>
      <w:r w:rsidRPr="00434D65">
        <w:rPr>
          <w:color w:val="000000" w:themeColor="text1"/>
          <w:sz w:val="28"/>
          <w:szCs w:val="28"/>
          <w:lang w:val="uk-UA"/>
        </w:rPr>
        <w:t>блокчейн</w:t>
      </w:r>
      <w:proofErr w:type="spellEnd"/>
      <w:r w:rsidRPr="00434D65">
        <w:rPr>
          <w:color w:val="000000" w:themeColor="text1"/>
          <w:sz w:val="28"/>
          <w:szCs w:val="28"/>
          <w:lang w:val="uk-UA"/>
        </w:rPr>
        <w:t xml:space="preserve">. Гаманці можуть просто зберігати адреси або мати додатковий функціонал для здійснення транзакцій на </w:t>
      </w:r>
      <w:proofErr w:type="spellStart"/>
      <w:r w:rsidRPr="00434D65">
        <w:rPr>
          <w:color w:val="000000" w:themeColor="text1"/>
          <w:sz w:val="28"/>
          <w:szCs w:val="28"/>
          <w:lang w:val="uk-UA"/>
        </w:rPr>
        <w:t>блокчейні</w:t>
      </w:r>
      <w:proofErr w:type="spellEnd"/>
      <w:r w:rsidRPr="00434D65">
        <w:rPr>
          <w:color w:val="000000" w:themeColor="text1"/>
          <w:sz w:val="28"/>
          <w:szCs w:val="28"/>
          <w:lang w:val="uk-UA"/>
        </w:rPr>
        <w:t xml:space="preserve">. Створюємо клас </w:t>
      </w:r>
      <w:proofErr w:type="spellStart"/>
      <w:r w:rsidRPr="00434D65">
        <w:rPr>
          <w:color w:val="000000" w:themeColor="text1"/>
          <w:sz w:val="28"/>
          <w:szCs w:val="28"/>
          <w:lang w:val="uk-UA"/>
        </w:rPr>
        <w:t>Wallet</w:t>
      </w:r>
      <w:proofErr w:type="spellEnd"/>
      <w:r w:rsidRPr="00434D65">
        <w:rPr>
          <w:color w:val="000000" w:themeColor="text1"/>
          <w:sz w:val="28"/>
          <w:szCs w:val="28"/>
          <w:lang w:val="uk-UA"/>
        </w:rPr>
        <w:t xml:space="preserve"> для зберігання відкритого та закритого ключів. Відкритий ключ використовується як адреса в </w:t>
      </w:r>
      <w:proofErr w:type="spellStart"/>
      <w:r w:rsidRPr="00434D65">
        <w:rPr>
          <w:color w:val="000000" w:themeColor="text1"/>
          <w:sz w:val="28"/>
          <w:szCs w:val="28"/>
          <w:lang w:val="uk-UA"/>
        </w:rPr>
        <w:t>криптовалюті</w:t>
      </w:r>
      <w:proofErr w:type="spellEnd"/>
      <w:r w:rsidRPr="00434D65">
        <w:rPr>
          <w:color w:val="000000" w:themeColor="text1"/>
          <w:sz w:val="28"/>
          <w:szCs w:val="28"/>
          <w:lang w:val="uk-UA"/>
        </w:rPr>
        <w:t xml:space="preserve">, яку можна поділитися з іншими користувачами для отримання платежів. </w:t>
      </w:r>
    </w:p>
    <w:p w14:paraId="7E45E829" w14:textId="77777777" w:rsidR="003445BD" w:rsidRDefault="003445BD" w:rsidP="009D5B92">
      <w:pPr>
        <w:spacing w:line="360" w:lineRule="auto"/>
        <w:ind w:right="141" w:firstLine="709"/>
        <w:jc w:val="both"/>
        <w:rPr>
          <w:color w:val="000000" w:themeColor="text1"/>
          <w:sz w:val="28"/>
          <w:szCs w:val="28"/>
          <w:lang w:val="uk-UA"/>
        </w:rPr>
      </w:pPr>
    </w:p>
    <w:p w14:paraId="21498E48" w14:textId="77777777" w:rsidR="003445BD" w:rsidRDefault="003445BD" w:rsidP="009D5B92">
      <w:pPr>
        <w:spacing w:line="360" w:lineRule="auto"/>
        <w:ind w:right="141" w:firstLine="709"/>
        <w:jc w:val="both"/>
        <w:rPr>
          <w:color w:val="000000" w:themeColor="text1"/>
          <w:sz w:val="28"/>
          <w:szCs w:val="28"/>
          <w:lang w:val="uk-UA"/>
        </w:rPr>
      </w:pPr>
    </w:p>
    <w:p w14:paraId="23B5260D" w14:textId="1DE43055" w:rsidR="00434D65" w:rsidRDefault="00434D65" w:rsidP="003445BD">
      <w:pPr>
        <w:spacing w:line="360" w:lineRule="auto"/>
        <w:ind w:right="141" w:firstLine="709"/>
        <w:jc w:val="both"/>
        <w:rPr>
          <w:color w:val="000000" w:themeColor="text1"/>
          <w:sz w:val="28"/>
          <w:szCs w:val="28"/>
          <w:lang w:val="uk-UA"/>
        </w:rPr>
      </w:pPr>
      <w:r w:rsidRPr="00434D65">
        <w:rPr>
          <w:color w:val="000000" w:themeColor="text1"/>
          <w:sz w:val="28"/>
          <w:szCs w:val="28"/>
          <w:lang w:val="uk-UA"/>
        </w:rPr>
        <w:lastRenderedPageBreak/>
        <w:t xml:space="preserve">Приватний ключ використовується для підпису транзакцій і забезпечення безпеки власності монет. </w:t>
      </w:r>
    </w:p>
    <w:p w14:paraId="571F97C1" w14:textId="72D9AC55" w:rsidR="00434D65" w:rsidRDefault="00434D65" w:rsidP="009D5B92">
      <w:pPr>
        <w:spacing w:line="360" w:lineRule="auto"/>
        <w:ind w:right="141" w:firstLine="709"/>
        <w:jc w:val="both"/>
        <w:rPr>
          <w:color w:val="000000" w:themeColor="text1"/>
          <w:sz w:val="28"/>
          <w:szCs w:val="28"/>
          <w:lang w:val="uk-UA"/>
        </w:rPr>
      </w:pPr>
      <w:r w:rsidRPr="00434D65">
        <w:rPr>
          <w:color w:val="000000" w:themeColor="text1"/>
          <w:sz w:val="28"/>
          <w:szCs w:val="28"/>
          <w:lang w:val="uk-UA"/>
        </w:rPr>
        <w:t xml:space="preserve">Клас </w:t>
      </w:r>
      <w:proofErr w:type="spellStart"/>
      <w:r w:rsidRPr="00434D65">
        <w:rPr>
          <w:color w:val="000000" w:themeColor="text1"/>
          <w:sz w:val="28"/>
          <w:szCs w:val="28"/>
          <w:lang w:val="uk-UA"/>
        </w:rPr>
        <w:t>Wallet</w:t>
      </w:r>
      <w:proofErr w:type="spellEnd"/>
      <w:r w:rsidRPr="00434D65">
        <w:rPr>
          <w:color w:val="000000" w:themeColor="text1"/>
          <w:sz w:val="28"/>
          <w:szCs w:val="28"/>
          <w:lang w:val="uk-UA"/>
        </w:rPr>
        <w:t xml:space="preserve"> має метод </w:t>
      </w:r>
      <w:proofErr w:type="spellStart"/>
      <w:r w:rsidRPr="00434D65">
        <w:rPr>
          <w:color w:val="000000" w:themeColor="text1"/>
          <w:sz w:val="28"/>
          <w:szCs w:val="28"/>
          <w:lang w:val="uk-UA"/>
        </w:rPr>
        <w:t>generateKeyPair</w:t>
      </w:r>
      <w:proofErr w:type="spellEnd"/>
      <w:r w:rsidRPr="00434D65">
        <w:rPr>
          <w:color w:val="000000" w:themeColor="text1"/>
          <w:sz w:val="28"/>
          <w:szCs w:val="28"/>
          <w:lang w:val="uk-UA"/>
        </w:rPr>
        <w:t>(), який генерує відповідну пару ключів за допомогою криптографічних алгоритмів.</w:t>
      </w:r>
    </w:p>
    <w:p w14:paraId="00C5D304" w14:textId="77777777" w:rsidR="00434D65" w:rsidRPr="00434D65" w:rsidRDefault="00434D65" w:rsidP="00434D65">
      <w:pPr>
        <w:spacing w:line="360" w:lineRule="auto"/>
        <w:ind w:right="141" w:firstLine="709"/>
        <w:jc w:val="both"/>
        <w:rPr>
          <w:color w:val="000000" w:themeColor="text1"/>
          <w:sz w:val="28"/>
          <w:szCs w:val="28"/>
          <w:lang w:val="uk-UA"/>
        </w:rPr>
      </w:pPr>
      <w:r>
        <w:rPr>
          <w:color w:val="000000" w:themeColor="text1"/>
          <w:sz w:val="28"/>
          <w:szCs w:val="28"/>
          <w:lang w:val="uk-UA"/>
        </w:rPr>
        <w:t xml:space="preserve">Тестування. </w:t>
      </w:r>
      <w:r w:rsidRPr="00434D65">
        <w:rPr>
          <w:color w:val="000000" w:themeColor="text1"/>
          <w:sz w:val="28"/>
          <w:szCs w:val="28"/>
          <w:lang w:val="uk-UA"/>
        </w:rPr>
        <w:t xml:space="preserve">На етапі тестування ми вносимо зміни до класу </w:t>
      </w:r>
      <w:proofErr w:type="spellStart"/>
      <w:r w:rsidRPr="00434D65">
        <w:rPr>
          <w:color w:val="000000" w:themeColor="text1"/>
          <w:sz w:val="28"/>
          <w:szCs w:val="28"/>
          <w:lang w:val="uk-UA"/>
        </w:rPr>
        <w:t>NoobChain</w:t>
      </w:r>
      <w:proofErr w:type="spellEnd"/>
      <w:r w:rsidRPr="00434D65">
        <w:rPr>
          <w:color w:val="000000" w:themeColor="text1"/>
          <w:sz w:val="28"/>
          <w:szCs w:val="28"/>
          <w:lang w:val="uk-UA"/>
        </w:rPr>
        <w:t xml:space="preserve">. Додаємо нові змінні та замінюємо вміст методу </w:t>
      </w:r>
      <w:proofErr w:type="spellStart"/>
      <w:r w:rsidRPr="00434D65">
        <w:rPr>
          <w:color w:val="000000" w:themeColor="text1"/>
          <w:sz w:val="28"/>
          <w:szCs w:val="28"/>
          <w:lang w:val="uk-UA"/>
        </w:rPr>
        <w:t>main</w:t>
      </w:r>
      <w:proofErr w:type="spellEnd"/>
      <w:r w:rsidRPr="00434D65">
        <w:rPr>
          <w:color w:val="000000" w:themeColor="text1"/>
          <w:sz w:val="28"/>
          <w:szCs w:val="28"/>
          <w:lang w:val="uk-UA"/>
        </w:rPr>
        <w:t>. Здійснюємо такі кроки:</w:t>
      </w:r>
    </w:p>
    <w:p w14:paraId="403CE146"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Імпортуємо необхідні бібліотеки та класи.</w:t>
      </w:r>
    </w:p>
    <w:p w14:paraId="7A9B0355"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proofErr w:type="spellStart"/>
      <w:r w:rsidRPr="00434D65">
        <w:rPr>
          <w:color w:val="000000" w:themeColor="text1"/>
          <w:sz w:val="28"/>
          <w:szCs w:val="28"/>
          <w:lang w:val="uk-UA"/>
        </w:rPr>
        <w:t>Ініціалізуємо</w:t>
      </w:r>
      <w:proofErr w:type="spellEnd"/>
      <w:r w:rsidRPr="00434D65">
        <w:rPr>
          <w:color w:val="000000" w:themeColor="text1"/>
          <w:sz w:val="28"/>
          <w:szCs w:val="28"/>
          <w:lang w:val="uk-UA"/>
        </w:rPr>
        <w:t xml:space="preserve"> змінні: </w:t>
      </w:r>
      <w:proofErr w:type="spellStart"/>
      <w:r w:rsidRPr="00434D65">
        <w:rPr>
          <w:color w:val="000000" w:themeColor="text1"/>
          <w:sz w:val="28"/>
          <w:szCs w:val="28"/>
          <w:lang w:val="uk-UA"/>
        </w:rPr>
        <w:t>blockchain</w:t>
      </w:r>
      <w:proofErr w:type="spellEnd"/>
      <w:r w:rsidRPr="00434D65">
        <w:rPr>
          <w:color w:val="000000" w:themeColor="text1"/>
          <w:sz w:val="28"/>
          <w:szCs w:val="28"/>
          <w:lang w:val="uk-UA"/>
        </w:rPr>
        <w:t xml:space="preserve"> - список блоків, </w:t>
      </w:r>
      <w:proofErr w:type="spellStart"/>
      <w:r w:rsidRPr="00434D65">
        <w:rPr>
          <w:color w:val="000000" w:themeColor="text1"/>
          <w:sz w:val="28"/>
          <w:szCs w:val="28"/>
          <w:lang w:val="uk-UA"/>
        </w:rPr>
        <w:t>difficulty</w:t>
      </w:r>
      <w:proofErr w:type="spellEnd"/>
      <w:r w:rsidRPr="00434D65">
        <w:rPr>
          <w:color w:val="000000" w:themeColor="text1"/>
          <w:sz w:val="28"/>
          <w:szCs w:val="28"/>
          <w:lang w:val="uk-UA"/>
        </w:rPr>
        <w:t xml:space="preserve"> - складність генерації блоків, </w:t>
      </w:r>
      <w:proofErr w:type="spellStart"/>
      <w:r w:rsidRPr="00434D65">
        <w:rPr>
          <w:color w:val="000000" w:themeColor="text1"/>
          <w:sz w:val="28"/>
          <w:szCs w:val="28"/>
          <w:lang w:val="uk-UA"/>
        </w:rPr>
        <w:t>walletA</w:t>
      </w:r>
      <w:proofErr w:type="spellEnd"/>
      <w:r w:rsidRPr="00434D65">
        <w:rPr>
          <w:color w:val="000000" w:themeColor="text1"/>
          <w:sz w:val="28"/>
          <w:szCs w:val="28"/>
          <w:lang w:val="uk-UA"/>
        </w:rPr>
        <w:t xml:space="preserve"> і </w:t>
      </w:r>
      <w:proofErr w:type="spellStart"/>
      <w:r w:rsidRPr="00434D65">
        <w:rPr>
          <w:color w:val="000000" w:themeColor="text1"/>
          <w:sz w:val="28"/>
          <w:szCs w:val="28"/>
          <w:lang w:val="uk-UA"/>
        </w:rPr>
        <w:t>walletB</w:t>
      </w:r>
      <w:proofErr w:type="spellEnd"/>
      <w:r w:rsidRPr="00434D65">
        <w:rPr>
          <w:color w:val="000000" w:themeColor="text1"/>
          <w:sz w:val="28"/>
          <w:szCs w:val="28"/>
          <w:lang w:val="uk-UA"/>
        </w:rPr>
        <w:t xml:space="preserve"> - гаманці.</w:t>
      </w:r>
    </w:p>
    <w:p w14:paraId="27DBD56F"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 xml:space="preserve">Встановлюємо </w:t>
      </w:r>
      <w:proofErr w:type="spellStart"/>
      <w:r w:rsidRPr="00434D65">
        <w:rPr>
          <w:color w:val="000000" w:themeColor="text1"/>
          <w:sz w:val="28"/>
          <w:szCs w:val="28"/>
          <w:lang w:val="uk-UA"/>
        </w:rPr>
        <w:t>Bouncey</w:t>
      </w:r>
      <w:proofErr w:type="spellEnd"/>
      <w:r w:rsidRPr="00434D65">
        <w:rPr>
          <w:color w:val="000000" w:themeColor="text1"/>
          <w:sz w:val="28"/>
          <w:szCs w:val="28"/>
          <w:lang w:val="uk-UA"/>
        </w:rPr>
        <w:t xml:space="preserve"> </w:t>
      </w:r>
      <w:proofErr w:type="spellStart"/>
      <w:r w:rsidRPr="00434D65">
        <w:rPr>
          <w:color w:val="000000" w:themeColor="text1"/>
          <w:sz w:val="28"/>
          <w:szCs w:val="28"/>
          <w:lang w:val="uk-UA"/>
        </w:rPr>
        <w:t>Castle</w:t>
      </w:r>
      <w:proofErr w:type="spellEnd"/>
      <w:r w:rsidRPr="00434D65">
        <w:rPr>
          <w:color w:val="000000" w:themeColor="text1"/>
          <w:sz w:val="28"/>
          <w:szCs w:val="28"/>
          <w:lang w:val="uk-UA"/>
        </w:rPr>
        <w:t xml:space="preserve"> як постачальника безпеки.</w:t>
      </w:r>
    </w:p>
    <w:p w14:paraId="3797B90C"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Створюємо нові гаманці (</w:t>
      </w:r>
      <w:proofErr w:type="spellStart"/>
      <w:r w:rsidRPr="00434D65">
        <w:rPr>
          <w:color w:val="000000" w:themeColor="text1"/>
          <w:sz w:val="28"/>
          <w:szCs w:val="28"/>
          <w:lang w:val="uk-UA"/>
        </w:rPr>
        <w:t>walletA</w:t>
      </w:r>
      <w:proofErr w:type="spellEnd"/>
      <w:r w:rsidRPr="00434D65">
        <w:rPr>
          <w:color w:val="000000" w:themeColor="text1"/>
          <w:sz w:val="28"/>
          <w:szCs w:val="28"/>
          <w:lang w:val="uk-UA"/>
        </w:rPr>
        <w:t xml:space="preserve"> і </w:t>
      </w:r>
      <w:proofErr w:type="spellStart"/>
      <w:r w:rsidRPr="00434D65">
        <w:rPr>
          <w:color w:val="000000" w:themeColor="text1"/>
          <w:sz w:val="28"/>
          <w:szCs w:val="28"/>
          <w:lang w:val="uk-UA"/>
        </w:rPr>
        <w:t>walletB</w:t>
      </w:r>
      <w:proofErr w:type="spellEnd"/>
      <w:r w:rsidRPr="00434D65">
        <w:rPr>
          <w:color w:val="000000" w:themeColor="text1"/>
          <w:sz w:val="28"/>
          <w:szCs w:val="28"/>
          <w:lang w:val="uk-UA"/>
        </w:rPr>
        <w:t>).</w:t>
      </w:r>
    </w:p>
    <w:p w14:paraId="52A2E444"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 xml:space="preserve">Виводимо на екран приватний і публічний ключі </w:t>
      </w:r>
      <w:proofErr w:type="spellStart"/>
      <w:r w:rsidRPr="00434D65">
        <w:rPr>
          <w:color w:val="000000" w:themeColor="text1"/>
          <w:sz w:val="28"/>
          <w:szCs w:val="28"/>
          <w:lang w:val="uk-UA"/>
        </w:rPr>
        <w:t>walletA</w:t>
      </w:r>
      <w:proofErr w:type="spellEnd"/>
      <w:r w:rsidRPr="00434D65">
        <w:rPr>
          <w:color w:val="000000" w:themeColor="text1"/>
          <w:sz w:val="28"/>
          <w:szCs w:val="28"/>
          <w:lang w:val="uk-UA"/>
        </w:rPr>
        <w:t>.</w:t>
      </w:r>
    </w:p>
    <w:p w14:paraId="4E1BD58D"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 xml:space="preserve">Створюємо тестову транзакцію з </w:t>
      </w:r>
      <w:proofErr w:type="spellStart"/>
      <w:r w:rsidRPr="00434D65">
        <w:rPr>
          <w:color w:val="000000" w:themeColor="text1"/>
          <w:sz w:val="28"/>
          <w:szCs w:val="28"/>
          <w:lang w:val="uk-UA"/>
        </w:rPr>
        <w:t>walletA</w:t>
      </w:r>
      <w:proofErr w:type="spellEnd"/>
      <w:r w:rsidRPr="00434D65">
        <w:rPr>
          <w:color w:val="000000" w:themeColor="text1"/>
          <w:sz w:val="28"/>
          <w:szCs w:val="28"/>
          <w:lang w:val="uk-UA"/>
        </w:rPr>
        <w:t xml:space="preserve"> до </w:t>
      </w:r>
      <w:proofErr w:type="spellStart"/>
      <w:r w:rsidRPr="00434D65">
        <w:rPr>
          <w:color w:val="000000" w:themeColor="text1"/>
          <w:sz w:val="28"/>
          <w:szCs w:val="28"/>
          <w:lang w:val="uk-UA"/>
        </w:rPr>
        <w:t>walletB</w:t>
      </w:r>
      <w:proofErr w:type="spellEnd"/>
      <w:r w:rsidRPr="00434D65">
        <w:rPr>
          <w:color w:val="000000" w:themeColor="text1"/>
          <w:sz w:val="28"/>
          <w:szCs w:val="28"/>
          <w:lang w:val="uk-UA"/>
        </w:rPr>
        <w:t>.</w:t>
      </w:r>
    </w:p>
    <w:p w14:paraId="1CDC5BB1"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 xml:space="preserve">Підписуємо транзакцію за допомогою приватного ключа </w:t>
      </w:r>
      <w:proofErr w:type="spellStart"/>
      <w:r w:rsidRPr="00434D65">
        <w:rPr>
          <w:color w:val="000000" w:themeColor="text1"/>
          <w:sz w:val="28"/>
          <w:szCs w:val="28"/>
          <w:lang w:val="uk-UA"/>
        </w:rPr>
        <w:t>walletA</w:t>
      </w:r>
      <w:proofErr w:type="spellEnd"/>
      <w:r w:rsidRPr="00434D65">
        <w:rPr>
          <w:color w:val="000000" w:themeColor="text1"/>
          <w:sz w:val="28"/>
          <w:szCs w:val="28"/>
          <w:lang w:val="uk-UA"/>
        </w:rPr>
        <w:t>.</w:t>
      </w:r>
    </w:p>
    <w:p w14:paraId="4CB64421" w14:textId="77777777" w:rsidR="00434D65" w:rsidRPr="00434D65" w:rsidRDefault="00434D65" w:rsidP="00434D65">
      <w:pPr>
        <w:numPr>
          <w:ilvl w:val="0"/>
          <w:numId w:val="36"/>
        </w:numPr>
        <w:spacing w:line="360" w:lineRule="auto"/>
        <w:ind w:right="141"/>
        <w:jc w:val="both"/>
        <w:rPr>
          <w:color w:val="000000" w:themeColor="text1"/>
          <w:sz w:val="28"/>
          <w:szCs w:val="28"/>
          <w:lang w:val="uk-UA"/>
        </w:rPr>
      </w:pPr>
      <w:r w:rsidRPr="00434D65">
        <w:rPr>
          <w:color w:val="000000" w:themeColor="text1"/>
          <w:sz w:val="28"/>
          <w:szCs w:val="28"/>
          <w:lang w:val="uk-UA"/>
        </w:rPr>
        <w:t>Перевіряємо правильність підпису за допомогою публічного ключа.</w:t>
      </w:r>
    </w:p>
    <w:p w14:paraId="076093FD" w14:textId="77777777" w:rsidR="00434D65" w:rsidRPr="00434D65" w:rsidRDefault="00434D65" w:rsidP="00434D65">
      <w:pPr>
        <w:spacing w:line="360" w:lineRule="auto"/>
        <w:ind w:right="141" w:firstLine="709"/>
        <w:jc w:val="both"/>
        <w:rPr>
          <w:color w:val="000000" w:themeColor="text1"/>
          <w:sz w:val="28"/>
          <w:szCs w:val="28"/>
          <w:lang w:val="uk-UA"/>
        </w:rPr>
      </w:pPr>
      <w:r w:rsidRPr="00434D65">
        <w:rPr>
          <w:color w:val="000000" w:themeColor="text1"/>
          <w:sz w:val="28"/>
          <w:szCs w:val="28"/>
          <w:lang w:val="uk-UA"/>
        </w:rPr>
        <w:t xml:space="preserve">Це дозволяє перевірити працездатність деяких важливих аспектів. Після цього залишається лише створити/перевірити вхідні та вихідні дані та зберегти транзакцію в </w:t>
      </w:r>
      <w:proofErr w:type="spellStart"/>
      <w:r w:rsidRPr="00434D65">
        <w:rPr>
          <w:color w:val="000000" w:themeColor="text1"/>
          <w:sz w:val="28"/>
          <w:szCs w:val="28"/>
          <w:lang w:val="uk-UA"/>
        </w:rPr>
        <w:t>Blockchain</w:t>
      </w:r>
      <w:proofErr w:type="spellEnd"/>
      <w:r w:rsidRPr="00434D65">
        <w:rPr>
          <w:color w:val="000000" w:themeColor="text1"/>
          <w:sz w:val="28"/>
          <w:szCs w:val="28"/>
          <w:lang w:val="uk-UA"/>
        </w:rPr>
        <w:t>.</w:t>
      </w:r>
    </w:p>
    <w:p w14:paraId="6585B898" w14:textId="314BA8E1" w:rsidR="00434D65" w:rsidRDefault="00434D65" w:rsidP="003445BD">
      <w:pPr>
        <w:spacing w:line="360" w:lineRule="auto"/>
        <w:ind w:right="141" w:firstLine="709"/>
        <w:jc w:val="both"/>
        <w:rPr>
          <w:color w:val="000000" w:themeColor="text1"/>
          <w:sz w:val="28"/>
          <w:szCs w:val="28"/>
          <w:lang w:val="uk-UA"/>
        </w:rPr>
      </w:pPr>
      <w:r w:rsidRPr="00434D65">
        <w:rPr>
          <w:color w:val="000000" w:themeColor="text1"/>
          <w:sz w:val="28"/>
          <w:szCs w:val="28"/>
          <w:lang w:val="uk-UA"/>
        </w:rPr>
        <w:t>Входи та виходи</w:t>
      </w:r>
      <w:r w:rsidR="003445BD">
        <w:rPr>
          <w:color w:val="000000" w:themeColor="text1"/>
          <w:sz w:val="28"/>
          <w:szCs w:val="28"/>
          <w:lang w:val="uk-UA"/>
        </w:rPr>
        <w:t>.</w:t>
      </w:r>
      <w:r w:rsidR="003445BD" w:rsidRPr="003445BD">
        <w:t xml:space="preserve"> </w:t>
      </w:r>
      <w:r w:rsidR="003445BD" w:rsidRPr="003445BD">
        <w:rPr>
          <w:color w:val="000000" w:themeColor="text1"/>
          <w:sz w:val="28"/>
          <w:szCs w:val="28"/>
          <w:lang w:val="uk-UA"/>
        </w:rPr>
        <w:t xml:space="preserve">В вхідних та вихідних </w:t>
      </w:r>
      <w:proofErr w:type="spellStart"/>
      <w:r w:rsidR="003445BD" w:rsidRPr="003445BD">
        <w:rPr>
          <w:color w:val="000000" w:themeColor="text1"/>
          <w:sz w:val="28"/>
          <w:szCs w:val="28"/>
          <w:lang w:val="uk-UA"/>
        </w:rPr>
        <w:t>данних</w:t>
      </w:r>
      <w:proofErr w:type="spellEnd"/>
      <w:r w:rsidR="003445BD" w:rsidRPr="003445BD">
        <w:rPr>
          <w:color w:val="000000" w:themeColor="text1"/>
          <w:sz w:val="28"/>
          <w:szCs w:val="28"/>
          <w:lang w:val="uk-UA"/>
        </w:rPr>
        <w:t xml:space="preserve"> відображається перехід кількості біткоїнів між сторонами. Не додається і не віднімається біткоїн, але вказується, що відправник раніше отримав біткоїн і створено транзакцію, яка показує перехід 1 </w:t>
      </w:r>
      <w:proofErr w:type="spellStart"/>
      <w:r w:rsidR="003445BD" w:rsidRPr="003445BD">
        <w:rPr>
          <w:color w:val="000000" w:themeColor="text1"/>
          <w:sz w:val="28"/>
          <w:szCs w:val="28"/>
          <w:lang w:val="uk-UA"/>
        </w:rPr>
        <w:t>біткоїна</w:t>
      </w:r>
      <w:proofErr w:type="spellEnd"/>
      <w:r w:rsidR="003445BD" w:rsidRPr="003445BD">
        <w:rPr>
          <w:color w:val="000000" w:themeColor="text1"/>
          <w:sz w:val="28"/>
          <w:szCs w:val="28"/>
          <w:lang w:val="uk-UA"/>
        </w:rPr>
        <w:t xml:space="preserve"> на адресу отримувача. Баланс гаманця визначається сумою невитрачених результатів транзакцій, які адресовані отримувачеві. Використовується термін "невитрачені виходи транзакцій" (UTXO) для визначення таких вхідних даних транзакцій.</w:t>
      </w:r>
    </w:p>
    <w:p w14:paraId="79C16ED7" w14:textId="4D2E5263" w:rsidR="00434D65" w:rsidRDefault="00434D65" w:rsidP="009D5B92">
      <w:pPr>
        <w:spacing w:line="360" w:lineRule="auto"/>
        <w:ind w:right="141" w:firstLine="709"/>
        <w:jc w:val="both"/>
        <w:rPr>
          <w:color w:val="000000" w:themeColor="text1"/>
          <w:sz w:val="28"/>
          <w:szCs w:val="28"/>
          <w:lang w:val="uk-UA"/>
        </w:rPr>
      </w:pPr>
      <w:r w:rsidRPr="00434D65">
        <w:rPr>
          <w:color w:val="000000" w:themeColor="text1"/>
          <w:sz w:val="28"/>
          <w:szCs w:val="28"/>
          <w:lang w:val="uk-UA"/>
        </w:rPr>
        <w:t>Обробка транзакції.</w:t>
      </w:r>
      <w:r w:rsidR="003445BD" w:rsidRPr="003445BD">
        <w:t xml:space="preserve"> </w:t>
      </w:r>
      <w:r w:rsidR="003445BD" w:rsidRPr="003445BD">
        <w:rPr>
          <w:color w:val="000000" w:themeColor="text1"/>
          <w:sz w:val="28"/>
          <w:szCs w:val="28"/>
          <w:lang w:val="uk-UA"/>
        </w:rPr>
        <w:t xml:space="preserve">Обробка транзакції. Блоки в ланцюжку можуть містити багато транзакцій, і </w:t>
      </w:r>
      <w:proofErr w:type="spellStart"/>
      <w:r w:rsidR="003445BD" w:rsidRPr="003445BD">
        <w:rPr>
          <w:color w:val="000000" w:themeColor="text1"/>
          <w:sz w:val="28"/>
          <w:szCs w:val="28"/>
          <w:lang w:val="uk-UA"/>
        </w:rPr>
        <w:t>блокчейн</w:t>
      </w:r>
      <w:proofErr w:type="spellEnd"/>
      <w:r w:rsidR="003445BD" w:rsidRPr="003445BD">
        <w:rPr>
          <w:color w:val="000000" w:themeColor="text1"/>
          <w:sz w:val="28"/>
          <w:szCs w:val="28"/>
          <w:lang w:val="uk-UA"/>
        </w:rPr>
        <w:t xml:space="preserve"> може бути дуже довгим. Для обробки нової транзакції може знадобитися значний час, оскільки потрібно знайти та перевірити її вхідні дані. Для уникнення цього, використовується додаткова колекція невитрачених транзакцій, які можна використовувати як вхідні дані. У класі </w:t>
      </w:r>
      <w:proofErr w:type="spellStart"/>
      <w:r w:rsidR="003445BD" w:rsidRPr="003445BD">
        <w:rPr>
          <w:color w:val="000000" w:themeColor="text1"/>
          <w:sz w:val="28"/>
          <w:szCs w:val="28"/>
          <w:lang w:val="uk-UA"/>
        </w:rPr>
        <w:t>NoobChain</w:t>
      </w:r>
      <w:proofErr w:type="spellEnd"/>
      <w:r w:rsidR="003445BD" w:rsidRPr="003445BD">
        <w:rPr>
          <w:color w:val="000000" w:themeColor="text1"/>
          <w:sz w:val="28"/>
          <w:szCs w:val="28"/>
          <w:lang w:val="uk-UA"/>
        </w:rPr>
        <w:t xml:space="preserve"> ця колекція </w:t>
      </w:r>
      <w:r w:rsidR="003445BD" w:rsidRPr="003445BD">
        <w:rPr>
          <w:color w:val="000000" w:themeColor="text1"/>
          <w:sz w:val="28"/>
          <w:szCs w:val="28"/>
          <w:lang w:val="uk-UA"/>
        </w:rPr>
        <w:lastRenderedPageBreak/>
        <w:t xml:space="preserve">всіх UTXO додається як частина функціоналу. Клас </w:t>
      </w:r>
      <w:proofErr w:type="spellStart"/>
      <w:r w:rsidR="003445BD" w:rsidRPr="003445BD">
        <w:rPr>
          <w:color w:val="000000" w:themeColor="text1"/>
          <w:sz w:val="28"/>
          <w:szCs w:val="28"/>
          <w:lang w:val="uk-UA"/>
        </w:rPr>
        <w:t>NoobChain</w:t>
      </w:r>
      <w:proofErr w:type="spellEnd"/>
      <w:r w:rsidR="003445BD" w:rsidRPr="003445BD">
        <w:rPr>
          <w:color w:val="000000" w:themeColor="text1"/>
          <w:sz w:val="28"/>
          <w:szCs w:val="28"/>
          <w:lang w:val="uk-UA"/>
        </w:rPr>
        <w:t xml:space="preserve"> має </w:t>
      </w:r>
      <w:proofErr w:type="spellStart"/>
      <w:r w:rsidR="003445BD" w:rsidRPr="003445BD">
        <w:rPr>
          <w:color w:val="000000" w:themeColor="text1"/>
          <w:sz w:val="28"/>
          <w:szCs w:val="28"/>
          <w:lang w:val="uk-UA"/>
        </w:rPr>
        <w:t>ArrayList</w:t>
      </w:r>
      <w:proofErr w:type="spellEnd"/>
      <w:r w:rsidR="003445BD" w:rsidRPr="003445BD">
        <w:rPr>
          <w:color w:val="000000" w:themeColor="text1"/>
          <w:sz w:val="28"/>
          <w:szCs w:val="28"/>
          <w:lang w:val="uk-UA"/>
        </w:rPr>
        <w:t xml:space="preserve"> блоків, </w:t>
      </w:r>
      <w:proofErr w:type="spellStart"/>
      <w:r w:rsidR="003445BD" w:rsidRPr="003445BD">
        <w:rPr>
          <w:color w:val="000000" w:themeColor="text1"/>
          <w:sz w:val="28"/>
          <w:szCs w:val="28"/>
          <w:lang w:val="uk-UA"/>
        </w:rPr>
        <w:t>HashMap</w:t>
      </w:r>
      <w:proofErr w:type="spellEnd"/>
      <w:r w:rsidR="003445BD" w:rsidRPr="003445BD">
        <w:rPr>
          <w:color w:val="000000" w:themeColor="text1"/>
          <w:sz w:val="28"/>
          <w:szCs w:val="28"/>
          <w:lang w:val="uk-UA"/>
        </w:rPr>
        <w:t xml:space="preserve"> </w:t>
      </w:r>
      <w:proofErr w:type="spellStart"/>
      <w:r w:rsidR="003445BD" w:rsidRPr="003445BD">
        <w:rPr>
          <w:color w:val="000000" w:themeColor="text1"/>
          <w:sz w:val="28"/>
          <w:szCs w:val="28"/>
          <w:lang w:val="uk-UA"/>
        </w:rPr>
        <w:t>UTXOs</w:t>
      </w:r>
      <w:proofErr w:type="spellEnd"/>
      <w:r w:rsidR="003445BD" w:rsidRPr="003445BD">
        <w:rPr>
          <w:color w:val="000000" w:themeColor="text1"/>
          <w:sz w:val="28"/>
          <w:szCs w:val="28"/>
          <w:lang w:val="uk-UA"/>
        </w:rPr>
        <w:t xml:space="preserve">, змінні </w:t>
      </w:r>
      <w:proofErr w:type="spellStart"/>
      <w:r w:rsidR="003445BD" w:rsidRPr="003445BD">
        <w:rPr>
          <w:color w:val="000000" w:themeColor="text1"/>
          <w:sz w:val="28"/>
          <w:szCs w:val="28"/>
          <w:lang w:val="uk-UA"/>
        </w:rPr>
        <w:t>difficulty</w:t>
      </w:r>
      <w:proofErr w:type="spellEnd"/>
      <w:r w:rsidR="003445BD" w:rsidRPr="003445BD">
        <w:rPr>
          <w:color w:val="000000" w:themeColor="text1"/>
          <w:sz w:val="28"/>
          <w:szCs w:val="28"/>
          <w:lang w:val="uk-UA"/>
        </w:rPr>
        <w:t xml:space="preserve">, </w:t>
      </w:r>
      <w:proofErr w:type="spellStart"/>
      <w:r w:rsidR="003445BD" w:rsidRPr="003445BD">
        <w:rPr>
          <w:color w:val="000000" w:themeColor="text1"/>
          <w:sz w:val="28"/>
          <w:szCs w:val="28"/>
          <w:lang w:val="uk-UA"/>
        </w:rPr>
        <w:t>walletA</w:t>
      </w:r>
      <w:proofErr w:type="spellEnd"/>
      <w:r w:rsidR="003445BD" w:rsidRPr="003445BD">
        <w:rPr>
          <w:color w:val="000000" w:themeColor="text1"/>
          <w:sz w:val="28"/>
          <w:szCs w:val="28"/>
          <w:lang w:val="uk-UA"/>
        </w:rPr>
        <w:t xml:space="preserve"> та </w:t>
      </w:r>
      <w:proofErr w:type="spellStart"/>
      <w:r w:rsidR="003445BD" w:rsidRPr="003445BD">
        <w:rPr>
          <w:color w:val="000000" w:themeColor="text1"/>
          <w:sz w:val="28"/>
          <w:szCs w:val="28"/>
          <w:lang w:val="uk-UA"/>
        </w:rPr>
        <w:t>walletB</w:t>
      </w:r>
      <w:proofErr w:type="spellEnd"/>
      <w:r w:rsidR="003445BD" w:rsidRPr="003445BD">
        <w:rPr>
          <w:color w:val="000000" w:themeColor="text1"/>
          <w:sz w:val="28"/>
          <w:szCs w:val="28"/>
          <w:lang w:val="uk-UA"/>
        </w:rPr>
        <w:t xml:space="preserve">. Використовуючи </w:t>
      </w:r>
      <w:proofErr w:type="spellStart"/>
      <w:r w:rsidR="003445BD" w:rsidRPr="003445BD">
        <w:rPr>
          <w:color w:val="000000" w:themeColor="text1"/>
          <w:sz w:val="28"/>
          <w:szCs w:val="28"/>
          <w:lang w:val="uk-UA"/>
        </w:rPr>
        <w:t>HashMaps</w:t>
      </w:r>
      <w:proofErr w:type="spellEnd"/>
      <w:r w:rsidR="003445BD" w:rsidRPr="003445BD">
        <w:rPr>
          <w:color w:val="000000" w:themeColor="text1"/>
          <w:sz w:val="28"/>
          <w:szCs w:val="28"/>
          <w:lang w:val="uk-UA"/>
        </w:rPr>
        <w:t>, ми можемо шукати значення за ключем.</w:t>
      </w:r>
    </w:p>
    <w:p w14:paraId="10A03D2B" w14:textId="77777777" w:rsidR="003445BD" w:rsidRDefault="003445BD" w:rsidP="003445BD">
      <w:pPr>
        <w:spacing w:line="360" w:lineRule="auto"/>
        <w:ind w:right="141"/>
        <w:jc w:val="both"/>
        <w:rPr>
          <w:color w:val="000000" w:themeColor="text1"/>
          <w:sz w:val="28"/>
          <w:szCs w:val="28"/>
          <w:lang w:val="uk-UA"/>
        </w:rPr>
      </w:pPr>
    </w:p>
    <w:p w14:paraId="734CCDDE" w14:textId="4D0D4B25" w:rsidR="009D5B92" w:rsidRDefault="009D5B92" w:rsidP="009D5B92">
      <w:pPr>
        <w:spacing w:line="360" w:lineRule="auto"/>
        <w:ind w:right="141" w:firstLine="709"/>
        <w:jc w:val="both"/>
        <w:rPr>
          <w:color w:val="000000" w:themeColor="text1"/>
          <w:sz w:val="28"/>
          <w:szCs w:val="28"/>
          <w:lang w:val="uk-UA"/>
        </w:rPr>
      </w:pPr>
      <w:r>
        <w:rPr>
          <w:color w:val="000000" w:themeColor="text1"/>
          <w:sz w:val="28"/>
          <w:szCs w:val="28"/>
          <w:lang w:val="uk-UA"/>
        </w:rPr>
        <w:t>Висновок:</w:t>
      </w:r>
    </w:p>
    <w:p w14:paraId="44888118" w14:textId="77777777" w:rsidR="009D5B92" w:rsidRPr="009D5B92" w:rsidRDefault="009D5B92" w:rsidP="009D5B92">
      <w:pPr>
        <w:spacing w:line="360" w:lineRule="auto"/>
        <w:ind w:right="141" w:firstLine="709"/>
        <w:jc w:val="both"/>
        <w:rPr>
          <w:color w:val="000000" w:themeColor="text1"/>
          <w:sz w:val="28"/>
          <w:szCs w:val="28"/>
          <w:lang w:val="uk-UA"/>
        </w:rPr>
      </w:pPr>
      <w:r w:rsidRPr="009D5B92">
        <w:rPr>
          <w:color w:val="000000" w:themeColor="text1"/>
          <w:sz w:val="28"/>
          <w:szCs w:val="28"/>
          <w:lang w:val="uk-UA"/>
        </w:rPr>
        <w:t xml:space="preserve">Гаманці тепер мають можливість надійно надсилати кошти на </w:t>
      </w:r>
      <w:proofErr w:type="spellStart"/>
      <w:r w:rsidRPr="009D5B92">
        <w:rPr>
          <w:color w:val="000000" w:themeColor="text1"/>
          <w:sz w:val="28"/>
          <w:szCs w:val="28"/>
          <w:lang w:val="uk-UA"/>
        </w:rPr>
        <w:t>блокчейн</w:t>
      </w:r>
      <w:proofErr w:type="spellEnd"/>
      <w:r w:rsidRPr="009D5B92">
        <w:rPr>
          <w:color w:val="000000" w:themeColor="text1"/>
          <w:sz w:val="28"/>
          <w:szCs w:val="28"/>
          <w:lang w:val="uk-UA"/>
        </w:rPr>
        <w:t xml:space="preserve">, лише якщо в них є достатньо коштів для надсилання. Це означає, що є власна локальна </w:t>
      </w:r>
      <w:proofErr w:type="spellStart"/>
      <w:r w:rsidRPr="009D5B92">
        <w:rPr>
          <w:color w:val="000000" w:themeColor="text1"/>
          <w:sz w:val="28"/>
          <w:szCs w:val="28"/>
          <w:lang w:val="uk-UA"/>
        </w:rPr>
        <w:t>криптовалюта</w:t>
      </w:r>
      <w:proofErr w:type="spellEnd"/>
      <w:r w:rsidRPr="009D5B92">
        <w:rPr>
          <w:color w:val="000000" w:themeColor="text1"/>
          <w:sz w:val="28"/>
          <w:szCs w:val="28"/>
          <w:lang w:val="uk-UA"/>
        </w:rPr>
        <w:t>.</w:t>
      </w:r>
    </w:p>
    <w:p w14:paraId="37E1E211" w14:textId="13561852" w:rsidR="009D5B92" w:rsidRPr="009D5B92" w:rsidRDefault="009D5B92" w:rsidP="009D5B92">
      <w:pPr>
        <w:spacing w:line="360" w:lineRule="auto"/>
        <w:ind w:right="141" w:firstLine="709"/>
        <w:jc w:val="both"/>
        <w:rPr>
          <w:color w:val="000000" w:themeColor="text1"/>
          <w:sz w:val="28"/>
          <w:szCs w:val="28"/>
          <w:lang w:val="uk-UA"/>
        </w:rPr>
      </w:pPr>
      <w:proofErr w:type="spellStart"/>
      <w:r w:rsidRPr="009D5B92">
        <w:rPr>
          <w:color w:val="000000" w:themeColor="text1"/>
          <w:sz w:val="28"/>
          <w:szCs w:val="28"/>
          <w:lang w:val="uk-UA"/>
        </w:rPr>
        <w:t>Блокчейн</w:t>
      </w:r>
      <w:proofErr w:type="spellEnd"/>
      <w:r w:rsidRPr="009D5B92">
        <w:rPr>
          <w:color w:val="000000" w:themeColor="text1"/>
          <w:sz w:val="28"/>
          <w:szCs w:val="28"/>
          <w:lang w:val="uk-UA"/>
        </w:rPr>
        <w:t xml:space="preserve"> вміє:</w:t>
      </w:r>
    </w:p>
    <w:p w14:paraId="6FAA8927" w14:textId="77777777" w:rsidR="009D5B92" w:rsidRPr="009D5B92" w:rsidRDefault="009D5B92" w:rsidP="009D5B92">
      <w:pPr>
        <w:pStyle w:val="afc"/>
        <w:numPr>
          <w:ilvl w:val="0"/>
          <w:numId w:val="35"/>
        </w:numPr>
        <w:spacing w:line="360" w:lineRule="auto"/>
        <w:ind w:right="141"/>
        <w:jc w:val="both"/>
        <w:rPr>
          <w:color w:val="000000" w:themeColor="text1"/>
          <w:sz w:val="28"/>
          <w:szCs w:val="28"/>
          <w:lang w:val="uk-UA"/>
        </w:rPr>
      </w:pPr>
      <w:r w:rsidRPr="009D5B92">
        <w:rPr>
          <w:color w:val="000000" w:themeColor="text1"/>
          <w:sz w:val="28"/>
          <w:szCs w:val="28"/>
          <w:lang w:val="uk-UA"/>
        </w:rPr>
        <w:t>дозволяти користувачам створювати гаманці за допомогою '</w:t>
      </w:r>
      <w:proofErr w:type="spellStart"/>
      <w:r w:rsidRPr="009D5B92">
        <w:rPr>
          <w:color w:val="000000" w:themeColor="text1"/>
          <w:sz w:val="28"/>
          <w:szCs w:val="28"/>
          <w:lang w:val="uk-UA"/>
        </w:rPr>
        <w:t>new</w:t>
      </w:r>
      <w:proofErr w:type="spellEnd"/>
      <w:r w:rsidRPr="009D5B92">
        <w:rPr>
          <w:color w:val="000000" w:themeColor="text1"/>
          <w:sz w:val="28"/>
          <w:szCs w:val="28"/>
          <w:lang w:val="uk-UA"/>
        </w:rPr>
        <w:t xml:space="preserve"> </w:t>
      </w:r>
      <w:proofErr w:type="spellStart"/>
      <w:r w:rsidRPr="009D5B92">
        <w:rPr>
          <w:color w:val="000000" w:themeColor="text1"/>
          <w:sz w:val="28"/>
          <w:szCs w:val="28"/>
          <w:lang w:val="uk-UA"/>
        </w:rPr>
        <w:t>Wallet</w:t>
      </w:r>
      <w:proofErr w:type="spellEnd"/>
      <w:r w:rsidRPr="009D5B92">
        <w:rPr>
          <w:color w:val="000000" w:themeColor="text1"/>
          <w:sz w:val="28"/>
          <w:szCs w:val="28"/>
          <w:lang w:val="uk-UA"/>
        </w:rPr>
        <w:t>()';</w:t>
      </w:r>
    </w:p>
    <w:p w14:paraId="7C5C9B58" w14:textId="77777777" w:rsidR="009D5B92" w:rsidRPr="009D5B92" w:rsidRDefault="009D5B92" w:rsidP="009D5B92">
      <w:pPr>
        <w:pStyle w:val="afc"/>
        <w:numPr>
          <w:ilvl w:val="0"/>
          <w:numId w:val="35"/>
        </w:numPr>
        <w:spacing w:line="360" w:lineRule="auto"/>
        <w:ind w:right="141"/>
        <w:jc w:val="both"/>
        <w:rPr>
          <w:color w:val="000000" w:themeColor="text1"/>
          <w:sz w:val="28"/>
          <w:szCs w:val="28"/>
          <w:lang w:val="uk-UA"/>
        </w:rPr>
      </w:pPr>
      <w:r w:rsidRPr="009D5B92">
        <w:rPr>
          <w:color w:val="000000" w:themeColor="text1"/>
          <w:sz w:val="28"/>
          <w:szCs w:val="28"/>
          <w:lang w:val="uk-UA"/>
        </w:rPr>
        <w:t>надавати гаманці з відкритими та приватними ключами за допомогою криптографії з еліптичною кривою;</w:t>
      </w:r>
    </w:p>
    <w:p w14:paraId="07C07AAE" w14:textId="77777777" w:rsidR="009D5B92" w:rsidRPr="009D5B92" w:rsidRDefault="009D5B92" w:rsidP="009D5B92">
      <w:pPr>
        <w:pStyle w:val="afc"/>
        <w:numPr>
          <w:ilvl w:val="0"/>
          <w:numId w:val="35"/>
        </w:numPr>
        <w:spacing w:line="360" w:lineRule="auto"/>
        <w:ind w:right="141"/>
        <w:jc w:val="both"/>
        <w:rPr>
          <w:color w:val="000000" w:themeColor="text1"/>
          <w:sz w:val="28"/>
          <w:szCs w:val="28"/>
          <w:lang w:val="uk-UA"/>
        </w:rPr>
      </w:pPr>
      <w:r w:rsidRPr="009D5B92">
        <w:rPr>
          <w:color w:val="000000" w:themeColor="text1"/>
          <w:sz w:val="28"/>
          <w:szCs w:val="28"/>
          <w:lang w:val="uk-UA"/>
        </w:rPr>
        <w:t>забезпечувати переказ коштів за допомогою алгоритму цифрового підпису для підтвердження права власності;</w:t>
      </w:r>
    </w:p>
    <w:p w14:paraId="1208A016" w14:textId="3E9A942F" w:rsidR="009D5B92" w:rsidRDefault="009D5B92" w:rsidP="009D5B92">
      <w:pPr>
        <w:pStyle w:val="afc"/>
        <w:numPr>
          <w:ilvl w:val="0"/>
          <w:numId w:val="35"/>
        </w:numPr>
        <w:spacing w:line="360" w:lineRule="auto"/>
        <w:ind w:right="141"/>
        <w:jc w:val="both"/>
        <w:rPr>
          <w:color w:val="000000" w:themeColor="text1"/>
          <w:sz w:val="28"/>
          <w:szCs w:val="28"/>
          <w:lang w:val="uk-UA"/>
        </w:rPr>
      </w:pPr>
      <w:r w:rsidRPr="009D5B92">
        <w:rPr>
          <w:color w:val="000000" w:themeColor="text1"/>
          <w:sz w:val="28"/>
          <w:szCs w:val="28"/>
          <w:lang w:val="uk-UA"/>
        </w:rPr>
        <w:t xml:space="preserve">дозволяти користувачам здійснювати транзакції у </w:t>
      </w:r>
      <w:proofErr w:type="spellStart"/>
      <w:r w:rsidRPr="009D5B92">
        <w:rPr>
          <w:color w:val="000000" w:themeColor="text1"/>
          <w:sz w:val="28"/>
          <w:szCs w:val="28"/>
          <w:lang w:val="uk-UA"/>
        </w:rPr>
        <w:t>блокчейні</w:t>
      </w:r>
      <w:proofErr w:type="spellEnd"/>
      <w:r w:rsidRPr="009D5B92">
        <w:rPr>
          <w:color w:val="000000" w:themeColor="text1"/>
          <w:sz w:val="28"/>
          <w:szCs w:val="28"/>
          <w:lang w:val="uk-UA"/>
        </w:rPr>
        <w:t xml:space="preserve"> за допомогою "</w:t>
      </w:r>
      <w:proofErr w:type="spellStart"/>
      <w:r w:rsidRPr="009D5B92">
        <w:rPr>
          <w:color w:val="000000" w:themeColor="text1"/>
          <w:sz w:val="28"/>
          <w:szCs w:val="28"/>
          <w:lang w:val="uk-UA"/>
        </w:rPr>
        <w:t>Block.addTransaction</w:t>
      </w:r>
      <w:proofErr w:type="spellEnd"/>
      <w:r w:rsidRPr="009D5B92">
        <w:rPr>
          <w:color w:val="000000" w:themeColor="text1"/>
          <w:sz w:val="28"/>
          <w:szCs w:val="28"/>
          <w:lang w:val="uk-UA"/>
        </w:rPr>
        <w:t>(</w:t>
      </w:r>
      <w:proofErr w:type="spellStart"/>
      <w:r w:rsidRPr="009D5B92">
        <w:rPr>
          <w:color w:val="000000" w:themeColor="text1"/>
          <w:sz w:val="28"/>
          <w:szCs w:val="28"/>
          <w:lang w:val="uk-UA"/>
        </w:rPr>
        <w:t>walletA.sendFunds</w:t>
      </w:r>
      <w:proofErr w:type="spellEnd"/>
      <w:r w:rsidRPr="009D5B92">
        <w:rPr>
          <w:color w:val="000000" w:themeColor="text1"/>
          <w:sz w:val="28"/>
          <w:szCs w:val="28"/>
          <w:lang w:val="uk-UA"/>
        </w:rPr>
        <w:t>(</w:t>
      </w:r>
      <w:proofErr w:type="spellStart"/>
      <w:r w:rsidRPr="009D5B92">
        <w:rPr>
          <w:color w:val="000000" w:themeColor="text1"/>
          <w:sz w:val="28"/>
          <w:szCs w:val="28"/>
          <w:lang w:val="uk-UA"/>
        </w:rPr>
        <w:t>walletB.publicKey</w:t>
      </w:r>
      <w:proofErr w:type="spellEnd"/>
      <w:r w:rsidRPr="009D5B92">
        <w:rPr>
          <w:color w:val="000000" w:themeColor="text1"/>
          <w:sz w:val="28"/>
          <w:szCs w:val="28"/>
          <w:lang w:val="uk-UA"/>
        </w:rPr>
        <w:t>, 20))".</w:t>
      </w:r>
    </w:p>
    <w:p w14:paraId="4B339DC0" w14:textId="77777777" w:rsidR="003445BD" w:rsidRPr="009D5B92" w:rsidRDefault="003445BD" w:rsidP="003445BD">
      <w:pPr>
        <w:pStyle w:val="afc"/>
        <w:spacing w:line="360" w:lineRule="auto"/>
        <w:ind w:left="1429" w:right="141"/>
        <w:jc w:val="both"/>
        <w:rPr>
          <w:color w:val="000000" w:themeColor="text1"/>
          <w:sz w:val="28"/>
          <w:szCs w:val="28"/>
          <w:lang w:val="uk-UA"/>
        </w:rPr>
      </w:pPr>
    </w:p>
    <w:p w14:paraId="3A378787" w14:textId="6A862525" w:rsidR="009D5B92" w:rsidRDefault="009D5B92" w:rsidP="009D5B92">
      <w:pPr>
        <w:spacing w:line="360" w:lineRule="auto"/>
        <w:ind w:right="141" w:firstLine="709"/>
        <w:jc w:val="both"/>
        <w:rPr>
          <w:color w:val="000000" w:themeColor="text1"/>
          <w:sz w:val="28"/>
          <w:szCs w:val="28"/>
          <w:lang w:val="uk-UA"/>
        </w:rPr>
      </w:pPr>
      <w:r>
        <w:rPr>
          <w:color w:val="000000" w:themeColor="text1"/>
          <w:sz w:val="28"/>
          <w:szCs w:val="28"/>
          <w:lang w:val="uk-UA"/>
        </w:rPr>
        <w:t>Код:</w:t>
      </w:r>
    </w:p>
    <w:p w14:paraId="282A06E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w:t>
      </w:r>
      <w:bookmarkStart w:id="0" w:name="_GoBack"/>
      <w:bookmarkEnd w:id="0"/>
      <w:r w:rsidRPr="00091D8C">
        <w:rPr>
          <w:rFonts w:ascii="Consolas" w:hAnsi="Consolas"/>
          <w:color w:val="000000" w:themeColor="text1"/>
          <w:sz w:val="22"/>
          <w:szCs w:val="22"/>
          <w:lang w:val="uk-UA"/>
        </w:rPr>
        <w:t>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class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NoobChain</w:t>
      </w:r>
      <w:proofErr w:type="spellEnd"/>
      <w:r w:rsidRPr="00091D8C">
        <w:rPr>
          <w:rFonts w:ascii="Consolas" w:hAnsi="Consolas"/>
          <w:color w:val="000000" w:themeColor="text1"/>
          <w:sz w:val="22"/>
          <w:szCs w:val="22"/>
          <w:lang w:val="uk-UA"/>
        </w:rPr>
        <w:t xml:space="preserve"> {</w:t>
      </w:r>
    </w:p>
    <w:p w14:paraId="6F58739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ArrayList</w:t>
      </w:r>
      <w:proofErr w:type="spellEnd"/>
      <w:r w:rsidRPr="00091D8C">
        <w:rPr>
          <w:rFonts w:ascii="Consolas" w:hAnsi="Consolas"/>
          <w:color w:val="000000" w:themeColor="text1"/>
          <w:sz w:val="22"/>
          <w:szCs w:val="22"/>
          <w:lang w:val="uk-UA"/>
        </w:rPr>
        <w:t>&lt;</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&gt; </w:t>
      </w:r>
      <w:proofErr w:type="spellStart"/>
      <w:r w:rsidRPr="00091D8C">
        <w:rPr>
          <w:rFonts w:ascii="Consolas" w:hAnsi="Consolas"/>
          <w:color w:val="000000" w:themeColor="text1"/>
          <w:sz w:val="22"/>
          <w:szCs w:val="22"/>
          <w:lang w:val="uk-UA"/>
        </w:rPr>
        <w:t>blockchain</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ArrayList</w:t>
      </w:r>
      <w:proofErr w:type="spellEnd"/>
      <w:r w:rsidRPr="00091D8C">
        <w:rPr>
          <w:rFonts w:ascii="Consolas" w:hAnsi="Consolas"/>
          <w:color w:val="000000" w:themeColor="text1"/>
          <w:sz w:val="22"/>
          <w:szCs w:val="22"/>
          <w:lang w:val="uk-UA"/>
        </w:rPr>
        <w:t>&lt;</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&gt;();</w:t>
      </w:r>
    </w:p>
    <w:p w14:paraId="2F5711E4"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HashMap</w:t>
      </w:r>
      <w:proofErr w:type="spellEnd"/>
      <w:r w:rsidRPr="00091D8C">
        <w:rPr>
          <w:rFonts w:ascii="Consolas" w:hAnsi="Consolas"/>
          <w:color w:val="000000" w:themeColor="text1"/>
          <w:sz w:val="22"/>
          <w:szCs w:val="22"/>
          <w:lang w:val="uk-UA"/>
        </w:rPr>
        <w:t>&lt;</w:t>
      </w:r>
      <w:proofErr w:type="spellStart"/>
      <w:r w:rsidRPr="00091D8C">
        <w:rPr>
          <w:rFonts w:ascii="Consolas" w:hAnsi="Consolas"/>
          <w:color w:val="000000" w:themeColor="text1"/>
          <w:sz w:val="22"/>
          <w:szCs w:val="22"/>
          <w:lang w:val="uk-UA"/>
        </w:rPr>
        <w:t>String,TransactionOutput</w:t>
      </w:r>
      <w:proofErr w:type="spellEnd"/>
      <w:r w:rsidRPr="00091D8C">
        <w:rPr>
          <w:rFonts w:ascii="Consolas" w:hAnsi="Consolas"/>
          <w:color w:val="000000" w:themeColor="text1"/>
          <w:sz w:val="22"/>
          <w:szCs w:val="22"/>
          <w:lang w:val="uk-UA"/>
        </w:rPr>
        <w:t xml:space="preserve">&gt; </w:t>
      </w:r>
      <w:proofErr w:type="spellStart"/>
      <w:r w:rsidRPr="00091D8C">
        <w:rPr>
          <w:rFonts w:ascii="Consolas" w:hAnsi="Consolas"/>
          <w:color w:val="000000" w:themeColor="text1"/>
          <w:sz w:val="22"/>
          <w:szCs w:val="22"/>
          <w:lang w:val="uk-UA"/>
        </w:rPr>
        <w:t>UTXOs</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p>
    <w:p w14:paraId="3A562DE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HashMap</w:t>
      </w:r>
      <w:proofErr w:type="spellEnd"/>
      <w:r w:rsidRPr="00091D8C">
        <w:rPr>
          <w:rFonts w:ascii="Consolas" w:hAnsi="Consolas"/>
          <w:color w:val="000000" w:themeColor="text1"/>
          <w:sz w:val="22"/>
          <w:szCs w:val="22"/>
          <w:lang w:val="uk-UA"/>
        </w:rPr>
        <w:t>&lt;</w:t>
      </w:r>
      <w:proofErr w:type="spellStart"/>
      <w:r w:rsidRPr="00091D8C">
        <w:rPr>
          <w:rFonts w:ascii="Consolas" w:hAnsi="Consolas"/>
          <w:color w:val="000000" w:themeColor="text1"/>
          <w:sz w:val="22"/>
          <w:szCs w:val="22"/>
          <w:lang w:val="uk-UA"/>
        </w:rPr>
        <w:t>String,TransactionOutput</w:t>
      </w:r>
      <w:proofErr w:type="spellEnd"/>
      <w:r w:rsidRPr="00091D8C">
        <w:rPr>
          <w:rFonts w:ascii="Consolas" w:hAnsi="Consolas"/>
          <w:color w:val="000000" w:themeColor="text1"/>
          <w:sz w:val="22"/>
          <w:szCs w:val="22"/>
          <w:lang w:val="uk-UA"/>
        </w:rPr>
        <w:t>&gt;();</w:t>
      </w:r>
    </w:p>
    <w:p w14:paraId="172C854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int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difficulty</w:t>
      </w:r>
      <w:proofErr w:type="spellEnd"/>
      <w:r w:rsidRPr="00091D8C">
        <w:rPr>
          <w:rFonts w:ascii="Consolas" w:hAnsi="Consolas"/>
          <w:color w:val="000000" w:themeColor="text1"/>
          <w:sz w:val="22"/>
          <w:szCs w:val="22"/>
          <w:lang w:val="uk-UA"/>
        </w:rPr>
        <w:t xml:space="preserve"> = 3;</w:t>
      </w:r>
    </w:p>
    <w:p w14:paraId="22011C9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float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minimumTransaction</w:t>
      </w:r>
      <w:proofErr w:type="spellEnd"/>
      <w:r w:rsidRPr="00091D8C">
        <w:rPr>
          <w:rFonts w:ascii="Consolas" w:hAnsi="Consolas"/>
          <w:color w:val="000000" w:themeColor="text1"/>
          <w:sz w:val="22"/>
          <w:szCs w:val="22"/>
          <w:lang w:val="uk-UA"/>
        </w:rPr>
        <w:t xml:space="preserve"> = 0.1f;</w:t>
      </w:r>
    </w:p>
    <w:p w14:paraId="1FB321C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walletA</w:t>
      </w:r>
      <w:proofErr w:type="spellEnd"/>
      <w:r w:rsidRPr="00091D8C">
        <w:rPr>
          <w:rFonts w:ascii="Consolas" w:hAnsi="Consolas"/>
          <w:color w:val="000000" w:themeColor="text1"/>
          <w:sz w:val="22"/>
          <w:szCs w:val="22"/>
          <w:lang w:val="uk-UA"/>
        </w:rPr>
        <w:t>;</w:t>
      </w:r>
    </w:p>
    <w:p w14:paraId="362497D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walletB</w:t>
      </w:r>
      <w:proofErr w:type="spellEnd"/>
      <w:r w:rsidRPr="00091D8C">
        <w:rPr>
          <w:rFonts w:ascii="Consolas" w:hAnsi="Consolas"/>
          <w:color w:val="000000" w:themeColor="text1"/>
          <w:sz w:val="22"/>
          <w:szCs w:val="22"/>
          <w:lang w:val="uk-UA"/>
        </w:rPr>
        <w:t>;</w:t>
      </w:r>
    </w:p>
    <w:p w14:paraId="34E272F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genesisTransaction</w:t>
      </w:r>
      <w:proofErr w:type="spellEnd"/>
      <w:r w:rsidRPr="00091D8C">
        <w:rPr>
          <w:rFonts w:ascii="Consolas" w:hAnsi="Consolas"/>
          <w:color w:val="000000" w:themeColor="text1"/>
          <w:sz w:val="22"/>
          <w:szCs w:val="22"/>
          <w:lang w:val="uk-UA"/>
        </w:rPr>
        <w:t>;</w:t>
      </w:r>
    </w:p>
    <w:p w14:paraId="6E624A3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void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main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String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args</w:t>
      </w:r>
      <w:proofErr w:type="spellEnd"/>
      <w:r w:rsidRPr="00091D8C">
        <w:rPr>
          <w:rFonts w:ascii="Consolas" w:hAnsi="Consolas"/>
          <w:color w:val="000000" w:themeColor="text1"/>
          <w:sz w:val="22"/>
          <w:szCs w:val="22"/>
          <w:lang w:val="uk-UA"/>
        </w:rPr>
        <w:t>) {</w:t>
      </w:r>
    </w:p>
    <w:p w14:paraId="4BC63F4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add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our</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blockchain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ArrayList</w:t>
      </w:r>
      <w:proofErr w:type="spellEnd"/>
      <w:r w:rsidRPr="00091D8C">
        <w:rPr>
          <w:rFonts w:ascii="Consolas" w:hAnsi="Consolas"/>
          <w:color w:val="000000" w:themeColor="text1"/>
          <w:sz w:val="22"/>
          <w:szCs w:val="22"/>
          <w:lang w:val="uk-UA"/>
        </w:rPr>
        <w:t>:</w:t>
      </w:r>
    </w:p>
    <w:p w14:paraId="0F76673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Security.addProvider</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new</w:t>
      </w:r>
      <w:proofErr w:type="spellEnd"/>
    </w:p>
    <w:p w14:paraId="4C62ED24"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org.bouncycastle.jce.provider.BouncyCastleProvider</w:t>
      </w:r>
      <w:proofErr w:type="spellEnd"/>
      <w:r w:rsidRPr="00091D8C">
        <w:rPr>
          <w:rFonts w:ascii="Consolas" w:hAnsi="Consolas"/>
          <w:color w:val="000000" w:themeColor="text1"/>
          <w:sz w:val="22"/>
          <w:szCs w:val="22"/>
          <w:lang w:val="uk-UA"/>
        </w:rPr>
        <w:t>()); //</w:t>
      </w:r>
      <w:proofErr w:type="spellStart"/>
      <w:r w:rsidRPr="00091D8C">
        <w:rPr>
          <w:rFonts w:ascii="Consolas" w:hAnsi="Consolas"/>
          <w:color w:val="000000" w:themeColor="text1"/>
          <w:sz w:val="22"/>
          <w:szCs w:val="22"/>
          <w:lang w:val="uk-UA"/>
        </w:rPr>
        <w:t>Setup</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Bouncey</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castle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as</w:t>
      </w:r>
      <w:proofErr w:type="spellEnd"/>
    </w:p>
    <w:p w14:paraId="0A306C7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lastRenderedPageBreak/>
        <w:t xml:space="preserve">a </w:t>
      </w:r>
      <w:proofErr w:type="spellStart"/>
      <w:r w:rsidRPr="00091D8C">
        <w:rPr>
          <w:rFonts w:ascii="Consolas" w:hAnsi="Consolas"/>
          <w:color w:val="000000" w:themeColor="text1"/>
          <w:sz w:val="22"/>
          <w:szCs w:val="22"/>
          <w:lang w:val="uk-UA"/>
        </w:rPr>
        <w:t>Security</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Provider</w:t>
      </w:r>
      <w:proofErr w:type="spellEnd"/>
    </w:p>
    <w:p w14:paraId="7EBD409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Create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wallets</w:t>
      </w:r>
      <w:proofErr w:type="spellEnd"/>
      <w:r w:rsidRPr="00091D8C">
        <w:rPr>
          <w:rFonts w:ascii="Consolas" w:hAnsi="Consolas"/>
          <w:color w:val="000000" w:themeColor="text1"/>
          <w:sz w:val="22"/>
          <w:szCs w:val="22"/>
          <w:lang w:val="uk-UA"/>
        </w:rPr>
        <w:t>:</w:t>
      </w:r>
    </w:p>
    <w:p w14:paraId="3D64696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w:t>
      </w:r>
      <w:proofErr w:type="spellEnd"/>
      <w:r w:rsidRPr="00091D8C">
        <w:rPr>
          <w:rFonts w:ascii="Consolas" w:hAnsi="Consolas"/>
          <w:color w:val="000000" w:themeColor="text1"/>
          <w:sz w:val="22"/>
          <w:szCs w:val="22"/>
          <w:lang w:val="uk-UA"/>
        </w:rPr>
        <w:t>();</w:t>
      </w:r>
    </w:p>
    <w:p w14:paraId="502D62D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walletB</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w:t>
      </w:r>
      <w:proofErr w:type="spellEnd"/>
      <w:r w:rsidRPr="00091D8C">
        <w:rPr>
          <w:rFonts w:ascii="Consolas" w:hAnsi="Consolas"/>
          <w:color w:val="000000" w:themeColor="text1"/>
          <w:sz w:val="22"/>
          <w:szCs w:val="22"/>
          <w:lang w:val="uk-UA"/>
        </w:rPr>
        <w:t>();</w:t>
      </w:r>
    </w:p>
    <w:p w14:paraId="7835058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coinbase</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w:t>
      </w:r>
      <w:proofErr w:type="spellEnd"/>
      <w:r w:rsidRPr="00091D8C">
        <w:rPr>
          <w:rFonts w:ascii="Consolas" w:hAnsi="Consolas"/>
          <w:color w:val="000000" w:themeColor="text1"/>
          <w:sz w:val="22"/>
          <w:szCs w:val="22"/>
          <w:lang w:val="uk-UA"/>
        </w:rPr>
        <w:t>();</w:t>
      </w:r>
    </w:p>
    <w:p w14:paraId="2521F3D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create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genesis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which</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sends</w:t>
      </w:r>
      <w:proofErr w:type="spellEnd"/>
      <w:r w:rsidRPr="00091D8C">
        <w:rPr>
          <w:rFonts w:ascii="Consolas" w:hAnsi="Consolas"/>
          <w:color w:val="000000" w:themeColor="text1"/>
          <w:sz w:val="22"/>
          <w:szCs w:val="22"/>
          <w:lang w:val="uk-UA"/>
        </w:rPr>
        <w:t xml:space="preserve"> 100 </w:t>
      </w:r>
      <w:proofErr w:type="spellStart"/>
      <w:r w:rsidRPr="00091D8C">
        <w:rPr>
          <w:rFonts w:ascii="Consolas" w:hAnsi="Consolas"/>
          <w:color w:val="000000" w:themeColor="text1"/>
          <w:sz w:val="22"/>
          <w:szCs w:val="22"/>
          <w:lang w:val="uk-UA"/>
        </w:rPr>
        <w:t>NoobCoin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p>
    <w:p w14:paraId="229388C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w:t>
      </w:r>
      <w:proofErr w:type="spellEnd"/>
      <w:r w:rsidRPr="00091D8C">
        <w:rPr>
          <w:rFonts w:ascii="Consolas" w:hAnsi="Consolas"/>
          <w:color w:val="000000" w:themeColor="text1"/>
          <w:sz w:val="22"/>
          <w:szCs w:val="22"/>
          <w:lang w:val="uk-UA"/>
        </w:rPr>
        <w:t>:</w:t>
      </w:r>
    </w:p>
    <w:p w14:paraId="10F3B4D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coinbase.publicKey</w:t>
      </w:r>
      <w:proofErr w:type="spellEnd"/>
      <w:r w:rsidRPr="00091D8C">
        <w:rPr>
          <w:rFonts w:ascii="Consolas" w:hAnsi="Consolas"/>
          <w:color w:val="000000" w:themeColor="text1"/>
          <w:sz w:val="22"/>
          <w:szCs w:val="22"/>
          <w:lang w:val="uk-UA"/>
        </w:rPr>
        <w:t>,</w:t>
      </w:r>
    </w:p>
    <w:p w14:paraId="706DF89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walletA.publicKey</w:t>
      </w:r>
      <w:proofErr w:type="spellEnd"/>
      <w:r w:rsidRPr="00091D8C">
        <w:rPr>
          <w:rFonts w:ascii="Consolas" w:hAnsi="Consolas"/>
          <w:color w:val="000000" w:themeColor="text1"/>
          <w:sz w:val="22"/>
          <w:szCs w:val="22"/>
          <w:lang w:val="uk-UA"/>
        </w:rPr>
        <w:t xml:space="preserve">, 100f, </w:t>
      </w:r>
      <w:proofErr w:type="spellStart"/>
      <w:r w:rsidRPr="00091D8C">
        <w:rPr>
          <w:rFonts w:ascii="Consolas" w:hAnsi="Consolas"/>
          <w:color w:val="000000" w:themeColor="text1"/>
          <w:sz w:val="22"/>
          <w:szCs w:val="22"/>
          <w:lang w:val="uk-UA"/>
        </w:rPr>
        <w:t>null</w:t>
      </w:r>
      <w:proofErr w:type="spellEnd"/>
      <w:r w:rsidRPr="00091D8C">
        <w:rPr>
          <w:rFonts w:ascii="Consolas" w:hAnsi="Consolas"/>
          <w:color w:val="000000" w:themeColor="text1"/>
          <w:sz w:val="22"/>
          <w:szCs w:val="22"/>
          <w:lang w:val="uk-UA"/>
        </w:rPr>
        <w:t>);</w:t>
      </w:r>
    </w:p>
    <w:p w14:paraId="45E7B50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genesisTransaction.generateSignature</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coinbase.privateKey</w:t>
      </w:r>
      <w:proofErr w:type="spellEnd"/>
      <w:r w:rsidRPr="00091D8C">
        <w:rPr>
          <w:rFonts w:ascii="Consolas" w:hAnsi="Consolas"/>
          <w:color w:val="000000" w:themeColor="text1"/>
          <w:sz w:val="22"/>
          <w:szCs w:val="22"/>
          <w:lang w:val="uk-UA"/>
        </w:rPr>
        <w:t>);</w:t>
      </w:r>
    </w:p>
    <w:p w14:paraId="6519335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manually</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sign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genesis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p>
    <w:p w14:paraId="12D3BAB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genesisTransaction.transactionId</w:t>
      </w:r>
      <w:proofErr w:type="spellEnd"/>
      <w:r w:rsidRPr="00091D8C">
        <w:rPr>
          <w:rFonts w:ascii="Consolas" w:hAnsi="Consolas"/>
          <w:color w:val="000000" w:themeColor="text1"/>
          <w:sz w:val="22"/>
          <w:szCs w:val="22"/>
          <w:lang w:val="uk-UA"/>
        </w:rPr>
        <w:t xml:space="preserve"> = "0"; //</w:t>
      </w:r>
      <w:proofErr w:type="spellStart"/>
      <w:r w:rsidRPr="00091D8C">
        <w:rPr>
          <w:rFonts w:ascii="Consolas" w:hAnsi="Consolas"/>
          <w:color w:val="000000" w:themeColor="text1"/>
          <w:sz w:val="22"/>
          <w:szCs w:val="22"/>
          <w:lang w:val="uk-UA"/>
        </w:rPr>
        <w:t>manually</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set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the</w:t>
      </w:r>
      <w:proofErr w:type="spellEnd"/>
    </w:p>
    <w:p w14:paraId="5FADFE94"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id</w:t>
      </w:r>
      <w:proofErr w:type="spellEnd"/>
    </w:p>
    <w:p w14:paraId="310C4B4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genesisTransaction.outputs.add</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new</w:t>
      </w:r>
      <w:proofErr w:type="spellEnd"/>
    </w:p>
    <w:p w14:paraId="3FB0E8F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TransactionOutput</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genesisTransaction.reciepient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genesisTransaction.value</w:t>
      </w:r>
      <w:proofErr w:type="spellEnd"/>
      <w:r w:rsidRPr="00091D8C">
        <w:rPr>
          <w:rFonts w:ascii="Consolas" w:hAnsi="Consolas"/>
          <w:color w:val="000000" w:themeColor="text1"/>
          <w:sz w:val="22"/>
          <w:szCs w:val="22"/>
          <w:lang w:val="uk-UA"/>
        </w:rPr>
        <w:t>,</w:t>
      </w:r>
    </w:p>
    <w:p w14:paraId="00E717F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genesisTransaction.transactionId</w:t>
      </w:r>
      <w:proofErr w:type="spellEnd"/>
      <w:r w:rsidRPr="00091D8C">
        <w:rPr>
          <w:rFonts w:ascii="Consolas" w:hAnsi="Consolas"/>
          <w:color w:val="000000" w:themeColor="text1"/>
          <w:sz w:val="22"/>
          <w:szCs w:val="22"/>
          <w:lang w:val="uk-UA"/>
        </w:rPr>
        <w:t>)); //</w:t>
      </w:r>
      <w:proofErr w:type="spellStart"/>
      <w:r w:rsidRPr="00091D8C">
        <w:rPr>
          <w:rFonts w:ascii="Consolas" w:hAnsi="Consolas"/>
          <w:color w:val="000000" w:themeColor="text1"/>
          <w:sz w:val="22"/>
          <w:szCs w:val="22"/>
          <w:lang w:val="uk-UA"/>
        </w:rPr>
        <w:t>manually</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add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Output</w:t>
      </w:r>
      <w:proofErr w:type="spellEnd"/>
    </w:p>
    <w:p w14:paraId="3C8F215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UTXOs.put</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genesisTransaction.outputs.get</w:t>
      </w:r>
      <w:proofErr w:type="spellEnd"/>
      <w:r w:rsidRPr="00091D8C">
        <w:rPr>
          <w:rFonts w:ascii="Consolas" w:hAnsi="Consolas"/>
          <w:color w:val="000000" w:themeColor="text1"/>
          <w:sz w:val="22"/>
          <w:szCs w:val="22"/>
          <w:lang w:val="uk-UA"/>
        </w:rPr>
        <w:t>(0).</w:t>
      </w:r>
      <w:proofErr w:type="spellStart"/>
      <w:r w:rsidRPr="00091D8C">
        <w:rPr>
          <w:rFonts w:ascii="Consolas" w:hAnsi="Consolas"/>
          <w:color w:val="000000" w:themeColor="text1"/>
          <w:sz w:val="22"/>
          <w:szCs w:val="22"/>
          <w:lang w:val="uk-UA"/>
        </w:rPr>
        <w:t>id</w:t>
      </w:r>
      <w:proofErr w:type="spellEnd"/>
      <w:r w:rsidRPr="00091D8C">
        <w:rPr>
          <w:rFonts w:ascii="Consolas" w:hAnsi="Consolas"/>
          <w:color w:val="000000" w:themeColor="text1"/>
          <w:sz w:val="22"/>
          <w:szCs w:val="22"/>
          <w:lang w:val="uk-UA"/>
        </w:rPr>
        <w:t>,</w:t>
      </w:r>
    </w:p>
    <w:p w14:paraId="59FEF2C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genesisTransaction.outputs.get</w:t>
      </w:r>
      <w:proofErr w:type="spellEnd"/>
      <w:r w:rsidRPr="00091D8C">
        <w:rPr>
          <w:rFonts w:ascii="Consolas" w:hAnsi="Consolas"/>
          <w:color w:val="000000" w:themeColor="text1"/>
          <w:sz w:val="22"/>
          <w:szCs w:val="22"/>
          <w:lang w:val="uk-UA"/>
        </w:rPr>
        <w:t>(0)); //</w:t>
      </w:r>
      <w:proofErr w:type="spellStart"/>
      <w:r w:rsidRPr="00091D8C">
        <w:rPr>
          <w:rFonts w:ascii="Consolas" w:hAnsi="Consolas"/>
          <w:color w:val="000000" w:themeColor="text1"/>
          <w:sz w:val="22"/>
          <w:szCs w:val="22"/>
          <w:lang w:val="uk-UA"/>
        </w:rPr>
        <w:t>its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important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store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our</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first</w:t>
      </w:r>
      <w:proofErr w:type="spellEnd"/>
    </w:p>
    <w:p w14:paraId="24B592D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UTXOs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list</w:t>
      </w:r>
      <w:proofErr w:type="spellEnd"/>
      <w:r w:rsidRPr="00091D8C">
        <w:rPr>
          <w:rFonts w:ascii="Consolas" w:hAnsi="Consolas"/>
          <w:color w:val="000000" w:themeColor="text1"/>
          <w:sz w:val="22"/>
          <w:szCs w:val="22"/>
          <w:lang w:val="uk-UA"/>
        </w:rPr>
        <w:t>.</w:t>
      </w:r>
    </w:p>
    <w:p w14:paraId="64D013C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Creating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and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Mining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Genesis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w:t>
      </w:r>
    </w:p>
    <w:p w14:paraId="1D94B8C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genesis</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("0");</w:t>
      </w:r>
    </w:p>
    <w:p w14:paraId="6D817631"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genesis.addTransaction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genesisTransaction</w:t>
      </w:r>
      <w:proofErr w:type="spellEnd"/>
      <w:r w:rsidRPr="00091D8C">
        <w:rPr>
          <w:rFonts w:ascii="Consolas" w:hAnsi="Consolas"/>
          <w:color w:val="000000" w:themeColor="text1"/>
          <w:sz w:val="22"/>
          <w:szCs w:val="22"/>
          <w:lang w:val="uk-UA"/>
        </w:rPr>
        <w:t>);</w:t>
      </w:r>
    </w:p>
    <w:p w14:paraId="1AA0361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addBlock</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genesis</w:t>
      </w:r>
      <w:proofErr w:type="spellEnd"/>
      <w:r w:rsidRPr="00091D8C">
        <w:rPr>
          <w:rFonts w:ascii="Consolas" w:hAnsi="Consolas"/>
          <w:color w:val="000000" w:themeColor="text1"/>
          <w:sz w:val="22"/>
          <w:szCs w:val="22"/>
          <w:lang w:val="uk-UA"/>
        </w:rPr>
        <w:t>);</w:t>
      </w:r>
    </w:p>
    <w:p w14:paraId="0F4775E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testing</w:t>
      </w:r>
      <w:proofErr w:type="spellEnd"/>
    </w:p>
    <w:p w14:paraId="43831A8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block1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genesis.hash</w:t>
      </w:r>
      <w:proofErr w:type="spellEnd"/>
      <w:r w:rsidRPr="00091D8C">
        <w:rPr>
          <w:rFonts w:ascii="Consolas" w:hAnsi="Consolas"/>
          <w:color w:val="000000" w:themeColor="text1"/>
          <w:sz w:val="22"/>
          <w:szCs w:val="22"/>
          <w:lang w:val="uk-UA"/>
        </w:rPr>
        <w:t>);</w:t>
      </w:r>
    </w:p>
    <w:p w14:paraId="179E61D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nWalletA's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321BA3E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walletA.getBalance</w:t>
      </w:r>
      <w:proofErr w:type="spellEnd"/>
      <w:r w:rsidRPr="00091D8C">
        <w:rPr>
          <w:rFonts w:ascii="Consolas" w:hAnsi="Consolas"/>
          <w:color w:val="000000" w:themeColor="text1"/>
          <w:sz w:val="22"/>
          <w:szCs w:val="22"/>
          <w:lang w:val="uk-UA"/>
        </w:rPr>
        <w:t>());</w:t>
      </w:r>
    </w:p>
    <w:p w14:paraId="696AF2D6"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nWalletA</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Attempting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send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funds</w:t>
      </w:r>
      <w:proofErr w:type="spellEnd"/>
      <w:r w:rsidRPr="00091D8C">
        <w:rPr>
          <w:rFonts w:ascii="Consolas" w:hAnsi="Consolas"/>
          <w:color w:val="000000" w:themeColor="text1"/>
          <w:sz w:val="22"/>
          <w:szCs w:val="22"/>
          <w:lang w:val="uk-UA"/>
        </w:rPr>
        <w:t xml:space="preserve"> (40) </w:t>
      </w:r>
      <w:proofErr w:type="spellStart"/>
      <w:r w:rsidRPr="00091D8C">
        <w:rPr>
          <w:rFonts w:ascii="Consolas" w:hAnsi="Consolas"/>
          <w:color w:val="000000" w:themeColor="text1"/>
          <w:sz w:val="22"/>
          <w:szCs w:val="22"/>
          <w:lang w:val="uk-UA"/>
        </w:rPr>
        <w:t>to</w:t>
      </w:r>
      <w:proofErr w:type="spellEnd"/>
    </w:p>
    <w:p w14:paraId="46F2DE7F"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WalletB</w:t>
      </w:r>
      <w:proofErr w:type="spellEnd"/>
      <w:r w:rsidRPr="00091D8C">
        <w:rPr>
          <w:rFonts w:ascii="Consolas" w:hAnsi="Consolas"/>
          <w:color w:val="000000" w:themeColor="text1"/>
          <w:sz w:val="22"/>
          <w:szCs w:val="22"/>
          <w:lang w:val="uk-UA"/>
        </w:rPr>
        <w:t>...");</w:t>
      </w:r>
    </w:p>
    <w:p w14:paraId="6E4E976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block1.addTransaction(</w:t>
      </w:r>
      <w:proofErr w:type="spellStart"/>
      <w:r w:rsidRPr="00091D8C">
        <w:rPr>
          <w:rFonts w:ascii="Consolas" w:hAnsi="Consolas"/>
          <w:color w:val="000000" w:themeColor="text1"/>
          <w:sz w:val="22"/>
          <w:szCs w:val="22"/>
          <w:lang w:val="uk-UA"/>
        </w:rPr>
        <w:t>walletA.sendFunds</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walletB.publicKey</w:t>
      </w:r>
      <w:proofErr w:type="spellEnd"/>
      <w:r w:rsidRPr="00091D8C">
        <w:rPr>
          <w:rFonts w:ascii="Consolas" w:hAnsi="Consolas"/>
          <w:color w:val="000000" w:themeColor="text1"/>
          <w:sz w:val="22"/>
          <w:szCs w:val="22"/>
          <w:lang w:val="uk-UA"/>
        </w:rPr>
        <w:t>, 40f));</w:t>
      </w:r>
    </w:p>
    <w:p w14:paraId="581378D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addBlock</w:t>
      </w:r>
      <w:proofErr w:type="spellEnd"/>
      <w:r w:rsidRPr="00091D8C">
        <w:rPr>
          <w:rFonts w:ascii="Consolas" w:hAnsi="Consolas"/>
          <w:color w:val="000000" w:themeColor="text1"/>
          <w:sz w:val="22"/>
          <w:szCs w:val="22"/>
          <w:lang w:val="uk-UA"/>
        </w:rPr>
        <w:t>(block1);</w:t>
      </w:r>
    </w:p>
    <w:p w14:paraId="7E1017A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nWalletA's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4A67BD41"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walletA.getBalance</w:t>
      </w:r>
      <w:proofErr w:type="spellEnd"/>
      <w:r w:rsidRPr="00091D8C">
        <w:rPr>
          <w:rFonts w:ascii="Consolas" w:hAnsi="Consolas"/>
          <w:color w:val="000000" w:themeColor="text1"/>
          <w:sz w:val="22"/>
          <w:szCs w:val="22"/>
          <w:lang w:val="uk-UA"/>
        </w:rPr>
        <w:t>());</w:t>
      </w:r>
    </w:p>
    <w:p w14:paraId="08D435F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WalletB's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502705E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walletB.getBalance</w:t>
      </w:r>
      <w:proofErr w:type="spellEnd"/>
      <w:r w:rsidRPr="00091D8C">
        <w:rPr>
          <w:rFonts w:ascii="Consolas" w:hAnsi="Consolas"/>
          <w:color w:val="000000" w:themeColor="text1"/>
          <w:sz w:val="22"/>
          <w:szCs w:val="22"/>
          <w:lang w:val="uk-UA"/>
        </w:rPr>
        <w:t>());</w:t>
      </w:r>
    </w:p>
    <w:p w14:paraId="041AE34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block2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(block1.hash);</w:t>
      </w:r>
    </w:p>
    <w:p w14:paraId="168D417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nWalletA</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Attempting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send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more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funds</w:t>
      </w:r>
      <w:proofErr w:type="spellEnd"/>
    </w:p>
    <w:p w14:paraId="4415D1B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 xml:space="preserve">(1000) </w:t>
      </w:r>
      <w:proofErr w:type="spellStart"/>
      <w:r w:rsidRPr="00091D8C">
        <w:rPr>
          <w:rFonts w:ascii="Consolas" w:hAnsi="Consolas"/>
          <w:color w:val="000000" w:themeColor="text1"/>
          <w:sz w:val="22"/>
          <w:szCs w:val="22"/>
          <w:lang w:val="uk-UA"/>
        </w:rPr>
        <w:t>than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w:t>
      </w:r>
      <w:proofErr w:type="spellEnd"/>
      <w:r w:rsidRPr="00091D8C">
        <w:rPr>
          <w:rFonts w:ascii="Consolas" w:hAnsi="Consolas"/>
          <w:color w:val="000000" w:themeColor="text1"/>
          <w:sz w:val="22"/>
          <w:szCs w:val="22"/>
          <w:lang w:val="uk-UA"/>
        </w:rPr>
        <w:t>...");</w:t>
      </w:r>
    </w:p>
    <w:p w14:paraId="141C397F"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lastRenderedPageBreak/>
        <w:t>block2.addTransaction(</w:t>
      </w:r>
      <w:proofErr w:type="spellStart"/>
      <w:r w:rsidRPr="00091D8C">
        <w:rPr>
          <w:rFonts w:ascii="Consolas" w:hAnsi="Consolas"/>
          <w:color w:val="000000" w:themeColor="text1"/>
          <w:sz w:val="22"/>
          <w:szCs w:val="22"/>
          <w:lang w:val="uk-UA"/>
        </w:rPr>
        <w:t>walletA.sendFunds</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walletB.publicKey</w:t>
      </w:r>
      <w:proofErr w:type="spellEnd"/>
      <w:r w:rsidRPr="00091D8C">
        <w:rPr>
          <w:rFonts w:ascii="Consolas" w:hAnsi="Consolas"/>
          <w:color w:val="000000" w:themeColor="text1"/>
          <w:sz w:val="22"/>
          <w:szCs w:val="22"/>
          <w:lang w:val="uk-UA"/>
        </w:rPr>
        <w:t>,</w:t>
      </w:r>
    </w:p>
    <w:p w14:paraId="19D67DF4"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1000f));</w:t>
      </w:r>
    </w:p>
    <w:p w14:paraId="54AAB1B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addBlock</w:t>
      </w:r>
      <w:proofErr w:type="spellEnd"/>
      <w:r w:rsidRPr="00091D8C">
        <w:rPr>
          <w:rFonts w:ascii="Consolas" w:hAnsi="Consolas"/>
          <w:color w:val="000000" w:themeColor="text1"/>
          <w:sz w:val="22"/>
          <w:szCs w:val="22"/>
          <w:lang w:val="uk-UA"/>
        </w:rPr>
        <w:t>(block2);</w:t>
      </w:r>
    </w:p>
    <w:p w14:paraId="336F81AF"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nWalletA's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57CEDAC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walletA.getBalance</w:t>
      </w:r>
      <w:proofErr w:type="spellEnd"/>
      <w:r w:rsidRPr="00091D8C">
        <w:rPr>
          <w:rFonts w:ascii="Consolas" w:hAnsi="Consolas"/>
          <w:color w:val="000000" w:themeColor="text1"/>
          <w:sz w:val="22"/>
          <w:szCs w:val="22"/>
          <w:lang w:val="uk-UA"/>
        </w:rPr>
        <w:t>());</w:t>
      </w:r>
    </w:p>
    <w:p w14:paraId="35AB298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WalletB's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026607B4"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walletB.getBalance</w:t>
      </w:r>
      <w:proofErr w:type="spellEnd"/>
      <w:r w:rsidRPr="00091D8C">
        <w:rPr>
          <w:rFonts w:ascii="Consolas" w:hAnsi="Consolas"/>
          <w:color w:val="000000" w:themeColor="text1"/>
          <w:sz w:val="22"/>
          <w:szCs w:val="22"/>
          <w:lang w:val="uk-UA"/>
        </w:rPr>
        <w:t>());</w:t>
      </w:r>
    </w:p>
    <w:p w14:paraId="1F42331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block3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(block2.hash);</w:t>
      </w:r>
    </w:p>
    <w:p w14:paraId="49AE199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nWalletB</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Attempting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send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funds</w:t>
      </w:r>
      <w:proofErr w:type="spellEnd"/>
      <w:r w:rsidRPr="00091D8C">
        <w:rPr>
          <w:rFonts w:ascii="Consolas" w:hAnsi="Consolas"/>
          <w:color w:val="000000" w:themeColor="text1"/>
          <w:sz w:val="22"/>
          <w:szCs w:val="22"/>
          <w:lang w:val="uk-UA"/>
        </w:rPr>
        <w:t xml:space="preserve"> (20) </w:t>
      </w:r>
      <w:proofErr w:type="spellStart"/>
      <w:r w:rsidRPr="00091D8C">
        <w:rPr>
          <w:rFonts w:ascii="Consolas" w:hAnsi="Consolas"/>
          <w:color w:val="000000" w:themeColor="text1"/>
          <w:sz w:val="22"/>
          <w:szCs w:val="22"/>
          <w:lang w:val="uk-UA"/>
        </w:rPr>
        <w:t>to</w:t>
      </w:r>
      <w:proofErr w:type="spellEnd"/>
    </w:p>
    <w:p w14:paraId="3718EE2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w:t>
      </w:r>
      <w:proofErr w:type="spellEnd"/>
      <w:r w:rsidRPr="00091D8C">
        <w:rPr>
          <w:rFonts w:ascii="Consolas" w:hAnsi="Consolas"/>
          <w:color w:val="000000" w:themeColor="text1"/>
          <w:sz w:val="22"/>
          <w:szCs w:val="22"/>
          <w:lang w:val="uk-UA"/>
        </w:rPr>
        <w:t>...");</w:t>
      </w:r>
    </w:p>
    <w:p w14:paraId="52762E41"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block3.addTransaction(</w:t>
      </w:r>
      <w:proofErr w:type="spellStart"/>
      <w:r w:rsidRPr="00091D8C">
        <w:rPr>
          <w:rFonts w:ascii="Consolas" w:hAnsi="Consolas"/>
          <w:color w:val="000000" w:themeColor="text1"/>
          <w:sz w:val="22"/>
          <w:szCs w:val="22"/>
          <w:lang w:val="uk-UA"/>
        </w:rPr>
        <w:t>walletB.sendFunds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walletA.publicKey</w:t>
      </w:r>
      <w:proofErr w:type="spellEnd"/>
      <w:r w:rsidRPr="00091D8C">
        <w:rPr>
          <w:rFonts w:ascii="Consolas" w:hAnsi="Consolas"/>
          <w:color w:val="000000" w:themeColor="text1"/>
          <w:sz w:val="22"/>
          <w:szCs w:val="22"/>
          <w:lang w:val="uk-UA"/>
        </w:rPr>
        <w:t>, 20));</w:t>
      </w:r>
    </w:p>
    <w:p w14:paraId="1AD961C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nWalletA's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208829C4"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walletA.getBalance</w:t>
      </w:r>
      <w:proofErr w:type="spellEnd"/>
      <w:r w:rsidRPr="00091D8C">
        <w:rPr>
          <w:rFonts w:ascii="Consolas" w:hAnsi="Consolas"/>
          <w:color w:val="000000" w:themeColor="text1"/>
          <w:sz w:val="22"/>
          <w:szCs w:val="22"/>
          <w:lang w:val="uk-UA"/>
        </w:rPr>
        <w:t>());</w:t>
      </w:r>
    </w:p>
    <w:p w14:paraId="22B7195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WalletB's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balance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 +</w:t>
      </w:r>
    </w:p>
    <w:p w14:paraId="655345D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walletB.getBalance</w:t>
      </w:r>
      <w:proofErr w:type="spellEnd"/>
      <w:r w:rsidRPr="00091D8C">
        <w:rPr>
          <w:rFonts w:ascii="Consolas" w:hAnsi="Consolas"/>
          <w:color w:val="000000" w:themeColor="text1"/>
          <w:sz w:val="22"/>
          <w:szCs w:val="22"/>
          <w:lang w:val="uk-UA"/>
        </w:rPr>
        <w:t>());</w:t>
      </w:r>
    </w:p>
    <w:p w14:paraId="46AA3366"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isChainValid</w:t>
      </w:r>
      <w:proofErr w:type="spellEnd"/>
      <w:r w:rsidRPr="00091D8C">
        <w:rPr>
          <w:rFonts w:ascii="Consolas" w:hAnsi="Consolas"/>
          <w:color w:val="000000" w:themeColor="text1"/>
          <w:sz w:val="22"/>
          <w:szCs w:val="22"/>
          <w:lang w:val="uk-UA"/>
        </w:rPr>
        <w:t>();</w:t>
      </w:r>
    </w:p>
    <w:p w14:paraId="0A82AD0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5235426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Boolean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isChainValid</w:t>
      </w:r>
      <w:proofErr w:type="spellEnd"/>
      <w:r w:rsidRPr="00091D8C">
        <w:rPr>
          <w:rFonts w:ascii="Consolas" w:hAnsi="Consolas"/>
          <w:color w:val="000000" w:themeColor="text1"/>
          <w:sz w:val="22"/>
          <w:szCs w:val="22"/>
          <w:lang w:val="uk-UA"/>
        </w:rPr>
        <w:t>() {</w:t>
      </w:r>
    </w:p>
    <w:p w14:paraId="6042621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currentBlock</w:t>
      </w:r>
      <w:proofErr w:type="spellEnd"/>
      <w:r w:rsidRPr="00091D8C">
        <w:rPr>
          <w:rFonts w:ascii="Consolas" w:hAnsi="Consolas"/>
          <w:color w:val="000000" w:themeColor="text1"/>
          <w:sz w:val="22"/>
          <w:szCs w:val="22"/>
          <w:lang w:val="uk-UA"/>
        </w:rPr>
        <w:t>;</w:t>
      </w:r>
    </w:p>
    <w:p w14:paraId="6DB99D96"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previousBlock</w:t>
      </w:r>
      <w:proofErr w:type="spellEnd"/>
      <w:r w:rsidRPr="00091D8C">
        <w:rPr>
          <w:rFonts w:ascii="Consolas" w:hAnsi="Consolas"/>
          <w:color w:val="000000" w:themeColor="text1"/>
          <w:sz w:val="22"/>
          <w:szCs w:val="22"/>
          <w:lang w:val="uk-UA"/>
        </w:rPr>
        <w:t>;</w:t>
      </w:r>
    </w:p>
    <w:p w14:paraId="04DF7B2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String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hashTarget</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String</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new</w:t>
      </w:r>
      <w:proofErr w:type="spellEnd"/>
    </w:p>
    <w:p w14:paraId="0C84642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char</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difficulty</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replace</w:t>
      </w:r>
      <w:proofErr w:type="spellEnd"/>
      <w:r w:rsidRPr="00091D8C">
        <w:rPr>
          <w:rFonts w:ascii="Consolas" w:hAnsi="Consolas"/>
          <w:color w:val="000000" w:themeColor="text1"/>
          <w:sz w:val="22"/>
          <w:szCs w:val="22"/>
          <w:lang w:val="uk-UA"/>
        </w:rPr>
        <w:t>('\0', '0');</w:t>
      </w:r>
    </w:p>
    <w:p w14:paraId="4E0315F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HashMap</w:t>
      </w:r>
      <w:proofErr w:type="spellEnd"/>
      <w:r w:rsidRPr="00091D8C">
        <w:rPr>
          <w:rFonts w:ascii="Consolas" w:hAnsi="Consolas"/>
          <w:color w:val="000000" w:themeColor="text1"/>
          <w:sz w:val="22"/>
          <w:szCs w:val="22"/>
          <w:lang w:val="uk-UA"/>
        </w:rPr>
        <w:t>&lt;</w:t>
      </w:r>
      <w:proofErr w:type="spellStart"/>
      <w:r w:rsidRPr="00091D8C">
        <w:rPr>
          <w:rFonts w:ascii="Consolas" w:hAnsi="Consolas"/>
          <w:color w:val="000000" w:themeColor="text1"/>
          <w:sz w:val="22"/>
          <w:szCs w:val="22"/>
          <w:lang w:val="uk-UA"/>
        </w:rPr>
        <w:t>String,TransactionOutput</w:t>
      </w:r>
      <w:proofErr w:type="spellEnd"/>
      <w:r w:rsidRPr="00091D8C">
        <w:rPr>
          <w:rFonts w:ascii="Consolas" w:hAnsi="Consolas"/>
          <w:color w:val="000000" w:themeColor="text1"/>
          <w:sz w:val="22"/>
          <w:szCs w:val="22"/>
          <w:lang w:val="uk-UA"/>
        </w:rPr>
        <w:t xml:space="preserve">&gt; </w:t>
      </w:r>
      <w:proofErr w:type="spellStart"/>
      <w:r w:rsidRPr="00091D8C">
        <w:rPr>
          <w:rFonts w:ascii="Consolas" w:hAnsi="Consolas"/>
          <w:color w:val="000000" w:themeColor="text1"/>
          <w:sz w:val="22"/>
          <w:szCs w:val="22"/>
          <w:lang w:val="uk-UA"/>
        </w:rPr>
        <w:t>tempUTXOs</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new</w:t>
      </w:r>
      <w:proofErr w:type="spellEnd"/>
    </w:p>
    <w:p w14:paraId="676E90D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HashMap</w:t>
      </w:r>
      <w:proofErr w:type="spellEnd"/>
      <w:r w:rsidRPr="00091D8C">
        <w:rPr>
          <w:rFonts w:ascii="Consolas" w:hAnsi="Consolas"/>
          <w:color w:val="000000" w:themeColor="text1"/>
          <w:sz w:val="22"/>
          <w:szCs w:val="22"/>
          <w:lang w:val="uk-UA"/>
        </w:rPr>
        <w:t>&lt;</w:t>
      </w:r>
      <w:proofErr w:type="spellStart"/>
      <w:r w:rsidRPr="00091D8C">
        <w:rPr>
          <w:rFonts w:ascii="Consolas" w:hAnsi="Consolas"/>
          <w:color w:val="000000" w:themeColor="text1"/>
          <w:sz w:val="22"/>
          <w:szCs w:val="22"/>
          <w:lang w:val="uk-UA"/>
        </w:rPr>
        <w:t>String,TransactionOutput</w:t>
      </w:r>
      <w:proofErr w:type="spellEnd"/>
      <w:r w:rsidRPr="00091D8C">
        <w:rPr>
          <w:rFonts w:ascii="Consolas" w:hAnsi="Consolas"/>
          <w:color w:val="000000" w:themeColor="text1"/>
          <w:sz w:val="22"/>
          <w:szCs w:val="22"/>
          <w:lang w:val="uk-UA"/>
        </w:rPr>
        <w:t xml:space="preserve">&gt;(); //a </w:t>
      </w:r>
      <w:proofErr w:type="spellStart"/>
      <w:r w:rsidRPr="00091D8C">
        <w:rPr>
          <w:rFonts w:ascii="Consolas" w:hAnsi="Consolas"/>
          <w:color w:val="000000" w:themeColor="text1"/>
          <w:sz w:val="22"/>
          <w:szCs w:val="22"/>
          <w:lang w:val="uk-UA"/>
        </w:rPr>
        <w:t>temporary</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working</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list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of</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unspent</w:t>
      </w:r>
      <w:proofErr w:type="spellEnd"/>
    </w:p>
    <w:p w14:paraId="17B7D92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at</w:t>
      </w:r>
      <w:proofErr w:type="spellEnd"/>
      <w:r w:rsidRPr="00091D8C">
        <w:rPr>
          <w:rFonts w:ascii="Consolas" w:hAnsi="Consolas"/>
          <w:color w:val="000000" w:themeColor="text1"/>
          <w:sz w:val="22"/>
          <w:szCs w:val="22"/>
          <w:lang w:val="uk-UA"/>
        </w:rPr>
        <w:t xml:space="preserve"> a </w:t>
      </w:r>
      <w:proofErr w:type="spellStart"/>
      <w:r w:rsidRPr="00091D8C">
        <w:rPr>
          <w:rFonts w:ascii="Consolas" w:hAnsi="Consolas"/>
          <w:color w:val="000000" w:themeColor="text1"/>
          <w:sz w:val="22"/>
          <w:szCs w:val="22"/>
          <w:lang w:val="uk-UA"/>
        </w:rPr>
        <w:t>given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state</w:t>
      </w:r>
      <w:proofErr w:type="spellEnd"/>
      <w:r w:rsidRPr="00091D8C">
        <w:rPr>
          <w:rFonts w:ascii="Consolas" w:hAnsi="Consolas"/>
          <w:color w:val="000000" w:themeColor="text1"/>
          <w:sz w:val="22"/>
          <w:szCs w:val="22"/>
          <w:lang w:val="uk-UA"/>
        </w:rPr>
        <w:t>.</w:t>
      </w:r>
    </w:p>
    <w:p w14:paraId="0312A4D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tempUTXOs.put</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genesisTransaction.outputs.get</w:t>
      </w:r>
      <w:proofErr w:type="spellEnd"/>
      <w:r w:rsidRPr="00091D8C">
        <w:rPr>
          <w:rFonts w:ascii="Consolas" w:hAnsi="Consolas"/>
          <w:color w:val="000000" w:themeColor="text1"/>
          <w:sz w:val="22"/>
          <w:szCs w:val="22"/>
          <w:lang w:val="uk-UA"/>
        </w:rPr>
        <w:t>(0).</w:t>
      </w:r>
      <w:proofErr w:type="spellStart"/>
      <w:r w:rsidRPr="00091D8C">
        <w:rPr>
          <w:rFonts w:ascii="Consolas" w:hAnsi="Consolas"/>
          <w:color w:val="000000" w:themeColor="text1"/>
          <w:sz w:val="22"/>
          <w:szCs w:val="22"/>
          <w:lang w:val="uk-UA"/>
        </w:rPr>
        <w:t>id</w:t>
      </w:r>
      <w:proofErr w:type="spellEnd"/>
      <w:r w:rsidRPr="00091D8C">
        <w:rPr>
          <w:rFonts w:ascii="Consolas" w:hAnsi="Consolas"/>
          <w:color w:val="000000" w:themeColor="text1"/>
          <w:sz w:val="22"/>
          <w:szCs w:val="22"/>
          <w:lang w:val="uk-UA"/>
        </w:rPr>
        <w:t>,</w:t>
      </w:r>
    </w:p>
    <w:p w14:paraId="7D4A35E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genesisTransaction.outputs.get</w:t>
      </w:r>
      <w:proofErr w:type="spellEnd"/>
      <w:r w:rsidRPr="00091D8C">
        <w:rPr>
          <w:rFonts w:ascii="Consolas" w:hAnsi="Consolas"/>
          <w:color w:val="000000" w:themeColor="text1"/>
          <w:sz w:val="22"/>
          <w:szCs w:val="22"/>
          <w:lang w:val="uk-UA"/>
        </w:rPr>
        <w:t>(0));</w:t>
      </w:r>
    </w:p>
    <w:p w14:paraId="2303A7EF"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loop</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through</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blockchain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check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hashes</w:t>
      </w:r>
      <w:proofErr w:type="spellEnd"/>
      <w:r w:rsidRPr="00091D8C">
        <w:rPr>
          <w:rFonts w:ascii="Consolas" w:hAnsi="Consolas"/>
          <w:color w:val="000000" w:themeColor="text1"/>
          <w:sz w:val="22"/>
          <w:szCs w:val="22"/>
          <w:lang w:val="uk-UA"/>
        </w:rPr>
        <w:t>:</w:t>
      </w:r>
    </w:p>
    <w:p w14:paraId="5E4E365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for</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int</w:t>
      </w:r>
      <w:proofErr w:type="spellEnd"/>
      <w:r w:rsidRPr="00091D8C">
        <w:rPr>
          <w:rFonts w:ascii="Consolas" w:hAnsi="Consolas"/>
          <w:color w:val="000000" w:themeColor="text1"/>
          <w:sz w:val="22"/>
          <w:szCs w:val="22"/>
          <w:lang w:val="uk-UA"/>
        </w:rPr>
        <w:t xml:space="preserve"> i=1; i &lt; </w:t>
      </w:r>
      <w:proofErr w:type="spellStart"/>
      <w:r w:rsidRPr="00091D8C">
        <w:rPr>
          <w:rFonts w:ascii="Consolas" w:hAnsi="Consolas"/>
          <w:color w:val="000000" w:themeColor="text1"/>
          <w:sz w:val="22"/>
          <w:szCs w:val="22"/>
          <w:lang w:val="uk-UA"/>
        </w:rPr>
        <w:t>blockchain.size</w:t>
      </w:r>
      <w:proofErr w:type="spellEnd"/>
      <w:r w:rsidRPr="00091D8C">
        <w:rPr>
          <w:rFonts w:ascii="Consolas" w:hAnsi="Consolas"/>
          <w:color w:val="000000" w:themeColor="text1"/>
          <w:sz w:val="22"/>
          <w:szCs w:val="22"/>
          <w:lang w:val="uk-UA"/>
        </w:rPr>
        <w:t>(); i++) {</w:t>
      </w:r>
    </w:p>
    <w:p w14:paraId="7987A27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currentBlock</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blockchain.get</w:t>
      </w:r>
      <w:proofErr w:type="spellEnd"/>
      <w:r w:rsidRPr="00091D8C">
        <w:rPr>
          <w:rFonts w:ascii="Consolas" w:hAnsi="Consolas"/>
          <w:color w:val="000000" w:themeColor="text1"/>
          <w:sz w:val="22"/>
          <w:szCs w:val="22"/>
          <w:lang w:val="uk-UA"/>
        </w:rPr>
        <w:t>(i);</w:t>
      </w:r>
    </w:p>
    <w:p w14:paraId="63716B0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previousBlock</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blockchain.get</w:t>
      </w:r>
      <w:proofErr w:type="spellEnd"/>
      <w:r w:rsidRPr="00091D8C">
        <w:rPr>
          <w:rFonts w:ascii="Consolas" w:hAnsi="Consolas"/>
          <w:color w:val="000000" w:themeColor="text1"/>
          <w:sz w:val="22"/>
          <w:szCs w:val="22"/>
          <w:lang w:val="uk-UA"/>
        </w:rPr>
        <w:t>(i-1);</w:t>
      </w:r>
    </w:p>
    <w:p w14:paraId="1124C33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compare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registered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and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calculated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w:t>
      </w:r>
      <w:proofErr w:type="spellEnd"/>
      <w:r w:rsidRPr="00091D8C">
        <w:rPr>
          <w:rFonts w:ascii="Consolas" w:hAnsi="Consolas"/>
          <w:color w:val="000000" w:themeColor="text1"/>
          <w:sz w:val="22"/>
          <w:szCs w:val="22"/>
          <w:lang w:val="uk-UA"/>
        </w:rPr>
        <w:t>:</w:t>
      </w:r>
    </w:p>
    <w:p w14:paraId="4A62DC1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currentBlock.hash.equals</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currentBlock.calculateHash</w:t>
      </w:r>
      <w:proofErr w:type="spellEnd"/>
      <w:r w:rsidRPr="00091D8C">
        <w:rPr>
          <w:rFonts w:ascii="Consolas" w:hAnsi="Consolas"/>
          <w:color w:val="000000" w:themeColor="text1"/>
          <w:sz w:val="22"/>
          <w:szCs w:val="22"/>
          <w:lang w:val="uk-UA"/>
        </w:rPr>
        <w:t>()) ){</w:t>
      </w:r>
    </w:p>
    <w:p w14:paraId="4DA3466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Hashes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not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equal</w:t>
      </w:r>
      <w:proofErr w:type="spellEnd"/>
      <w:r w:rsidRPr="00091D8C">
        <w:rPr>
          <w:rFonts w:ascii="Consolas" w:hAnsi="Consolas"/>
          <w:color w:val="000000" w:themeColor="text1"/>
          <w:sz w:val="22"/>
          <w:szCs w:val="22"/>
          <w:lang w:val="uk-UA"/>
        </w:rPr>
        <w:t>");</w:t>
      </w:r>
    </w:p>
    <w:p w14:paraId="0BD0157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48D527D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34671FC1"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compare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previous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and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registered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previous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w:t>
      </w:r>
      <w:proofErr w:type="spellEnd"/>
    </w:p>
    <w:p w14:paraId="7339FA1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previousBlock.hash.equals</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currentBlock.previousHash</w:t>
      </w:r>
      <w:proofErr w:type="spellEnd"/>
      <w:r w:rsidRPr="00091D8C">
        <w:rPr>
          <w:rFonts w:ascii="Consolas" w:hAnsi="Consolas"/>
          <w:color w:val="000000" w:themeColor="text1"/>
          <w:sz w:val="22"/>
          <w:szCs w:val="22"/>
          <w:lang w:val="uk-UA"/>
        </w:rPr>
        <w:t>)</w:t>
      </w:r>
    </w:p>
    <w:p w14:paraId="123D23E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lastRenderedPageBreak/>
        <w:t>) {</w:t>
      </w:r>
    </w:p>
    <w:p w14:paraId="4E97D21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Previous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Hashes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not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equal</w:t>
      </w:r>
      <w:proofErr w:type="spellEnd"/>
      <w:r w:rsidRPr="00091D8C">
        <w:rPr>
          <w:rFonts w:ascii="Consolas" w:hAnsi="Consolas"/>
          <w:color w:val="000000" w:themeColor="text1"/>
          <w:sz w:val="22"/>
          <w:szCs w:val="22"/>
          <w:lang w:val="uk-UA"/>
        </w:rPr>
        <w:t>");</w:t>
      </w:r>
    </w:p>
    <w:p w14:paraId="3164003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646936D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3369AF6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check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hash</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solved</w:t>
      </w:r>
      <w:proofErr w:type="spellEnd"/>
    </w:p>
    <w:p w14:paraId="787B897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currentBlock.hash.substring</w:t>
      </w:r>
      <w:proofErr w:type="spellEnd"/>
      <w:r w:rsidRPr="00091D8C">
        <w:rPr>
          <w:rFonts w:ascii="Consolas" w:hAnsi="Consolas"/>
          <w:color w:val="000000" w:themeColor="text1"/>
          <w:sz w:val="22"/>
          <w:szCs w:val="22"/>
          <w:lang w:val="uk-UA"/>
        </w:rPr>
        <w:t>( 0,</w:t>
      </w:r>
    </w:p>
    <w:p w14:paraId="365676A6"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difficulty</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equals</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hashTarget</w:t>
      </w:r>
      <w:proofErr w:type="spellEnd"/>
      <w:r w:rsidRPr="00091D8C">
        <w:rPr>
          <w:rFonts w:ascii="Consolas" w:hAnsi="Consolas"/>
          <w:color w:val="000000" w:themeColor="text1"/>
          <w:sz w:val="22"/>
          <w:szCs w:val="22"/>
          <w:lang w:val="uk-UA"/>
        </w:rPr>
        <w:t>)) {</w:t>
      </w:r>
    </w:p>
    <w:p w14:paraId="2E128A0F"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This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hasn't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been</w:t>
      </w:r>
      <w:proofErr w:type="spellEnd"/>
    </w:p>
    <w:p w14:paraId="18472D6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mined</w:t>
      </w:r>
      <w:proofErr w:type="spellEnd"/>
      <w:r w:rsidRPr="00091D8C">
        <w:rPr>
          <w:rFonts w:ascii="Consolas" w:hAnsi="Consolas"/>
          <w:color w:val="000000" w:themeColor="text1"/>
          <w:sz w:val="22"/>
          <w:szCs w:val="22"/>
          <w:lang w:val="uk-UA"/>
        </w:rPr>
        <w:t>");</w:t>
      </w:r>
    </w:p>
    <w:p w14:paraId="7DA68F7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79DB363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69BB3E8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loop</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thru</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blockchains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transactions</w:t>
      </w:r>
      <w:proofErr w:type="spellEnd"/>
      <w:r w:rsidRPr="00091D8C">
        <w:rPr>
          <w:rFonts w:ascii="Consolas" w:hAnsi="Consolas"/>
          <w:color w:val="000000" w:themeColor="text1"/>
          <w:sz w:val="22"/>
          <w:szCs w:val="22"/>
          <w:lang w:val="uk-UA"/>
        </w:rPr>
        <w:t>:</w:t>
      </w:r>
    </w:p>
    <w:p w14:paraId="4F5AD8E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TransactionOutput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tempOutput</w:t>
      </w:r>
      <w:proofErr w:type="spellEnd"/>
      <w:r w:rsidRPr="00091D8C">
        <w:rPr>
          <w:rFonts w:ascii="Consolas" w:hAnsi="Consolas"/>
          <w:color w:val="000000" w:themeColor="text1"/>
          <w:sz w:val="22"/>
          <w:szCs w:val="22"/>
          <w:lang w:val="uk-UA"/>
        </w:rPr>
        <w:t>;</w:t>
      </w:r>
    </w:p>
    <w:p w14:paraId="6B40B6B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for</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int</w:t>
      </w:r>
      <w:proofErr w:type="spellEnd"/>
      <w:r w:rsidRPr="00091D8C">
        <w:rPr>
          <w:rFonts w:ascii="Consolas" w:hAnsi="Consolas"/>
          <w:color w:val="000000" w:themeColor="text1"/>
          <w:sz w:val="22"/>
          <w:szCs w:val="22"/>
          <w:lang w:val="uk-UA"/>
        </w:rPr>
        <w:t xml:space="preserve"> t=0; t &lt;</w:t>
      </w:r>
      <w:proofErr w:type="spellStart"/>
      <w:r w:rsidRPr="00091D8C">
        <w:rPr>
          <w:rFonts w:ascii="Consolas" w:hAnsi="Consolas"/>
          <w:color w:val="000000" w:themeColor="text1"/>
          <w:sz w:val="22"/>
          <w:szCs w:val="22"/>
          <w:lang w:val="uk-UA"/>
        </w:rPr>
        <w:t>currentBlock.transactions.size</w:t>
      </w:r>
      <w:proofErr w:type="spellEnd"/>
      <w:r w:rsidRPr="00091D8C">
        <w:rPr>
          <w:rFonts w:ascii="Consolas" w:hAnsi="Consolas"/>
          <w:color w:val="000000" w:themeColor="text1"/>
          <w:sz w:val="22"/>
          <w:szCs w:val="22"/>
          <w:lang w:val="uk-UA"/>
        </w:rPr>
        <w:t>(); t++) {</w:t>
      </w:r>
    </w:p>
    <w:p w14:paraId="2CAD7FC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currentTransaction</w:t>
      </w:r>
      <w:proofErr w:type="spellEnd"/>
      <w:r w:rsidRPr="00091D8C">
        <w:rPr>
          <w:rFonts w:ascii="Consolas" w:hAnsi="Consolas"/>
          <w:color w:val="000000" w:themeColor="text1"/>
          <w:sz w:val="22"/>
          <w:szCs w:val="22"/>
          <w:lang w:val="uk-UA"/>
        </w:rPr>
        <w:t xml:space="preserve"> =</w:t>
      </w:r>
    </w:p>
    <w:p w14:paraId="170C39F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currentBlock.transactions.get</w:t>
      </w:r>
      <w:proofErr w:type="spellEnd"/>
      <w:r w:rsidRPr="00091D8C">
        <w:rPr>
          <w:rFonts w:ascii="Consolas" w:hAnsi="Consolas"/>
          <w:color w:val="000000" w:themeColor="text1"/>
          <w:sz w:val="22"/>
          <w:szCs w:val="22"/>
          <w:lang w:val="uk-UA"/>
        </w:rPr>
        <w:t>(t);</w:t>
      </w:r>
    </w:p>
    <w:p w14:paraId="4B19249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currentTransaction.verifiySignature</w:t>
      </w:r>
      <w:proofErr w:type="spellEnd"/>
      <w:r w:rsidRPr="00091D8C">
        <w:rPr>
          <w:rFonts w:ascii="Consolas" w:hAnsi="Consolas"/>
          <w:color w:val="000000" w:themeColor="text1"/>
          <w:sz w:val="22"/>
          <w:szCs w:val="22"/>
          <w:lang w:val="uk-UA"/>
        </w:rPr>
        <w:t>()) {</w:t>
      </w:r>
    </w:p>
    <w:p w14:paraId="1E9E20A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Signature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on</w:t>
      </w:r>
      <w:proofErr w:type="spellEnd"/>
    </w:p>
    <w:p w14:paraId="3357986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 t + ")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Invalid</w:t>
      </w:r>
      <w:proofErr w:type="spellEnd"/>
      <w:r w:rsidRPr="00091D8C">
        <w:rPr>
          <w:rFonts w:ascii="Consolas" w:hAnsi="Consolas"/>
          <w:color w:val="000000" w:themeColor="text1"/>
          <w:sz w:val="22"/>
          <w:szCs w:val="22"/>
          <w:lang w:val="uk-UA"/>
        </w:rPr>
        <w:t>");</w:t>
      </w:r>
    </w:p>
    <w:p w14:paraId="427EC3A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1424601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52863ED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currentTransaction.getInputsValue</w:t>
      </w:r>
      <w:proofErr w:type="spellEnd"/>
      <w:r w:rsidRPr="00091D8C">
        <w:rPr>
          <w:rFonts w:ascii="Consolas" w:hAnsi="Consolas"/>
          <w:color w:val="000000" w:themeColor="text1"/>
          <w:sz w:val="22"/>
          <w:szCs w:val="22"/>
          <w:lang w:val="uk-UA"/>
        </w:rPr>
        <w:t>() !=</w:t>
      </w:r>
    </w:p>
    <w:p w14:paraId="0324E58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currentTransaction.getOutputsValue</w:t>
      </w:r>
      <w:proofErr w:type="spellEnd"/>
      <w:r w:rsidRPr="00091D8C">
        <w:rPr>
          <w:rFonts w:ascii="Consolas" w:hAnsi="Consolas"/>
          <w:color w:val="000000" w:themeColor="text1"/>
          <w:sz w:val="22"/>
          <w:szCs w:val="22"/>
          <w:lang w:val="uk-UA"/>
        </w:rPr>
        <w:t>()) {</w:t>
      </w:r>
    </w:p>
    <w:p w14:paraId="3986C48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Inputs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are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note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equal</w:t>
      </w:r>
      <w:proofErr w:type="spellEnd"/>
    </w:p>
    <w:p w14:paraId="022DA63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outputs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 t + ")");</w:t>
      </w:r>
    </w:p>
    <w:p w14:paraId="2C4E678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56E717F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7A90233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for</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TransactionInput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input</w:t>
      </w:r>
      <w:proofErr w:type="spellEnd"/>
      <w:r w:rsidRPr="00091D8C">
        <w:rPr>
          <w:rFonts w:ascii="Consolas" w:hAnsi="Consolas"/>
          <w:color w:val="000000" w:themeColor="text1"/>
          <w:sz w:val="22"/>
          <w:szCs w:val="22"/>
          <w:lang w:val="uk-UA"/>
        </w:rPr>
        <w:t>:</w:t>
      </w:r>
    </w:p>
    <w:p w14:paraId="06A4F5A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currentTransaction.inputs</w:t>
      </w:r>
      <w:proofErr w:type="spellEnd"/>
      <w:r w:rsidRPr="00091D8C">
        <w:rPr>
          <w:rFonts w:ascii="Consolas" w:hAnsi="Consolas"/>
          <w:color w:val="000000" w:themeColor="text1"/>
          <w:sz w:val="22"/>
          <w:szCs w:val="22"/>
          <w:lang w:val="uk-UA"/>
        </w:rPr>
        <w:t>) {</w:t>
      </w:r>
    </w:p>
    <w:p w14:paraId="0171433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tempOutput</w:t>
      </w:r>
      <w:proofErr w:type="spellEnd"/>
      <w:r w:rsidRPr="00091D8C">
        <w:rPr>
          <w:rFonts w:ascii="Consolas" w:hAnsi="Consolas"/>
          <w:color w:val="000000" w:themeColor="text1"/>
          <w:sz w:val="22"/>
          <w:szCs w:val="22"/>
          <w:lang w:val="uk-UA"/>
        </w:rPr>
        <w:t xml:space="preserve"> =</w:t>
      </w:r>
    </w:p>
    <w:p w14:paraId="712C6141"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tempUTXOs.get</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input.transactionOutputId</w:t>
      </w:r>
      <w:proofErr w:type="spellEnd"/>
      <w:r w:rsidRPr="00091D8C">
        <w:rPr>
          <w:rFonts w:ascii="Consolas" w:hAnsi="Consolas"/>
          <w:color w:val="000000" w:themeColor="text1"/>
          <w:sz w:val="22"/>
          <w:szCs w:val="22"/>
          <w:lang w:val="uk-UA"/>
        </w:rPr>
        <w:t>);</w:t>
      </w:r>
    </w:p>
    <w:p w14:paraId="4E9BF75F"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tempOutput</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null</w:t>
      </w:r>
      <w:proofErr w:type="spellEnd"/>
      <w:r w:rsidRPr="00091D8C">
        <w:rPr>
          <w:rFonts w:ascii="Consolas" w:hAnsi="Consolas"/>
          <w:color w:val="000000" w:themeColor="text1"/>
          <w:sz w:val="22"/>
          <w:szCs w:val="22"/>
          <w:lang w:val="uk-UA"/>
        </w:rPr>
        <w:t>) {</w:t>
      </w:r>
    </w:p>
    <w:p w14:paraId="506DC72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Referenced</w:t>
      </w:r>
      <w:proofErr w:type="spellEnd"/>
    </w:p>
    <w:p w14:paraId="1E7E4CF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input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 t + ")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Missing</w:t>
      </w:r>
      <w:proofErr w:type="spellEnd"/>
      <w:r w:rsidRPr="00091D8C">
        <w:rPr>
          <w:rFonts w:ascii="Consolas" w:hAnsi="Consolas"/>
          <w:color w:val="000000" w:themeColor="text1"/>
          <w:sz w:val="22"/>
          <w:szCs w:val="22"/>
          <w:lang w:val="uk-UA"/>
        </w:rPr>
        <w:t>");</w:t>
      </w:r>
    </w:p>
    <w:p w14:paraId="6E5B1D6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388406C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3C0504F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input.UTXO.value</w:t>
      </w:r>
      <w:proofErr w:type="spellEnd"/>
      <w:r w:rsidRPr="00091D8C">
        <w:rPr>
          <w:rFonts w:ascii="Consolas" w:hAnsi="Consolas"/>
          <w:color w:val="000000" w:themeColor="text1"/>
          <w:sz w:val="22"/>
          <w:szCs w:val="22"/>
          <w:lang w:val="uk-UA"/>
        </w:rPr>
        <w:t xml:space="preserve"> != </w:t>
      </w:r>
      <w:proofErr w:type="spellStart"/>
      <w:r w:rsidRPr="00091D8C">
        <w:rPr>
          <w:rFonts w:ascii="Consolas" w:hAnsi="Consolas"/>
          <w:color w:val="000000" w:themeColor="text1"/>
          <w:sz w:val="22"/>
          <w:szCs w:val="22"/>
          <w:lang w:val="uk-UA"/>
        </w:rPr>
        <w:t>tempOutput.value</w:t>
      </w:r>
      <w:proofErr w:type="spellEnd"/>
      <w:r w:rsidRPr="00091D8C">
        <w:rPr>
          <w:rFonts w:ascii="Consolas" w:hAnsi="Consolas"/>
          <w:color w:val="000000" w:themeColor="text1"/>
          <w:sz w:val="22"/>
          <w:szCs w:val="22"/>
          <w:lang w:val="uk-UA"/>
        </w:rPr>
        <w:t>) {</w:t>
      </w:r>
    </w:p>
    <w:p w14:paraId="279D520D"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Referenced</w:t>
      </w:r>
      <w:proofErr w:type="spellEnd"/>
    </w:p>
    <w:p w14:paraId="5961850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lastRenderedPageBreak/>
        <w:t>input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xml:space="preserve">(" + t + ") </w:t>
      </w:r>
      <w:proofErr w:type="spellStart"/>
      <w:r w:rsidRPr="00091D8C">
        <w:rPr>
          <w:rFonts w:ascii="Consolas" w:hAnsi="Consolas"/>
          <w:color w:val="000000" w:themeColor="text1"/>
          <w:sz w:val="22"/>
          <w:szCs w:val="22"/>
          <w:lang w:val="uk-UA"/>
        </w:rPr>
        <w:t>value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Invalid</w:t>
      </w:r>
      <w:proofErr w:type="spellEnd"/>
      <w:r w:rsidRPr="00091D8C">
        <w:rPr>
          <w:rFonts w:ascii="Consolas" w:hAnsi="Consolas"/>
          <w:color w:val="000000" w:themeColor="text1"/>
          <w:sz w:val="22"/>
          <w:szCs w:val="22"/>
          <w:lang w:val="uk-UA"/>
        </w:rPr>
        <w:t>");</w:t>
      </w:r>
    </w:p>
    <w:p w14:paraId="0D39424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68AF498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27A45CF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tempUTXOs.remove</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input.transactionOutputId</w:t>
      </w:r>
      <w:proofErr w:type="spellEnd"/>
      <w:r w:rsidRPr="00091D8C">
        <w:rPr>
          <w:rFonts w:ascii="Consolas" w:hAnsi="Consolas"/>
          <w:color w:val="000000" w:themeColor="text1"/>
          <w:sz w:val="22"/>
          <w:szCs w:val="22"/>
          <w:lang w:val="uk-UA"/>
        </w:rPr>
        <w:t>);</w:t>
      </w:r>
    </w:p>
    <w:p w14:paraId="678F4DE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7FACF03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for</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TransactionOutput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output</w:t>
      </w:r>
      <w:proofErr w:type="spellEnd"/>
      <w:r w:rsidRPr="00091D8C">
        <w:rPr>
          <w:rFonts w:ascii="Consolas" w:hAnsi="Consolas"/>
          <w:color w:val="000000" w:themeColor="text1"/>
          <w:sz w:val="22"/>
          <w:szCs w:val="22"/>
          <w:lang w:val="uk-UA"/>
        </w:rPr>
        <w:t>:</w:t>
      </w:r>
    </w:p>
    <w:p w14:paraId="2888182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currentTransaction.outputs</w:t>
      </w:r>
      <w:proofErr w:type="spellEnd"/>
      <w:r w:rsidRPr="00091D8C">
        <w:rPr>
          <w:rFonts w:ascii="Consolas" w:hAnsi="Consolas"/>
          <w:color w:val="000000" w:themeColor="text1"/>
          <w:sz w:val="22"/>
          <w:szCs w:val="22"/>
          <w:lang w:val="uk-UA"/>
        </w:rPr>
        <w:t>) {</w:t>
      </w:r>
    </w:p>
    <w:p w14:paraId="0813E74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tempUTXOs.put</w:t>
      </w:r>
      <w:proofErr w:type="spellEnd"/>
      <w:r w:rsidRPr="00091D8C">
        <w:rPr>
          <w:rFonts w:ascii="Consolas" w:hAnsi="Consolas"/>
          <w:color w:val="000000" w:themeColor="text1"/>
          <w:sz w:val="22"/>
          <w:szCs w:val="22"/>
          <w:lang w:val="uk-UA"/>
        </w:rPr>
        <w:t xml:space="preserve">(output.id, </w:t>
      </w:r>
      <w:proofErr w:type="spellStart"/>
      <w:r w:rsidRPr="00091D8C">
        <w:rPr>
          <w:rFonts w:ascii="Consolas" w:hAnsi="Consolas"/>
          <w:color w:val="000000" w:themeColor="text1"/>
          <w:sz w:val="22"/>
          <w:szCs w:val="22"/>
          <w:lang w:val="uk-UA"/>
        </w:rPr>
        <w:t>output</w:t>
      </w:r>
      <w:proofErr w:type="spellEnd"/>
      <w:r w:rsidRPr="00091D8C">
        <w:rPr>
          <w:rFonts w:ascii="Consolas" w:hAnsi="Consolas"/>
          <w:color w:val="000000" w:themeColor="text1"/>
          <w:sz w:val="22"/>
          <w:szCs w:val="22"/>
          <w:lang w:val="uk-UA"/>
        </w:rPr>
        <w:t>);</w:t>
      </w:r>
    </w:p>
    <w:p w14:paraId="7E9CC82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5FB7DBA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currentTransaction.outputs.get</w:t>
      </w:r>
      <w:proofErr w:type="spellEnd"/>
      <w:r w:rsidRPr="00091D8C">
        <w:rPr>
          <w:rFonts w:ascii="Consolas" w:hAnsi="Consolas"/>
          <w:color w:val="000000" w:themeColor="text1"/>
          <w:sz w:val="22"/>
          <w:szCs w:val="22"/>
          <w:lang w:val="uk-UA"/>
        </w:rPr>
        <w:t>(0).</w:t>
      </w:r>
      <w:proofErr w:type="spellStart"/>
      <w:r w:rsidRPr="00091D8C">
        <w:rPr>
          <w:rFonts w:ascii="Consolas" w:hAnsi="Consolas"/>
          <w:color w:val="000000" w:themeColor="text1"/>
          <w:sz w:val="22"/>
          <w:szCs w:val="22"/>
          <w:lang w:val="uk-UA"/>
        </w:rPr>
        <w:t>reciepient</w:t>
      </w:r>
      <w:proofErr w:type="spellEnd"/>
    </w:p>
    <w:p w14:paraId="2B71B0BE"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currentTransaction.reciepient</w:t>
      </w:r>
      <w:proofErr w:type="spellEnd"/>
      <w:r w:rsidRPr="00091D8C">
        <w:rPr>
          <w:rFonts w:ascii="Consolas" w:hAnsi="Consolas"/>
          <w:color w:val="000000" w:themeColor="text1"/>
          <w:sz w:val="22"/>
          <w:szCs w:val="22"/>
          <w:lang w:val="uk-UA"/>
        </w:rPr>
        <w:t>) {</w:t>
      </w:r>
    </w:p>
    <w:p w14:paraId="4396292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 t +</w:t>
      </w:r>
    </w:p>
    <w:p w14:paraId="72B5F65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output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reciepient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not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who</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should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be</w:t>
      </w:r>
      <w:proofErr w:type="spellEnd"/>
      <w:r w:rsidRPr="00091D8C">
        <w:rPr>
          <w:rFonts w:ascii="Consolas" w:hAnsi="Consolas"/>
          <w:color w:val="000000" w:themeColor="text1"/>
          <w:sz w:val="22"/>
          <w:szCs w:val="22"/>
          <w:lang w:val="uk-UA"/>
        </w:rPr>
        <w:t>");</w:t>
      </w:r>
    </w:p>
    <w:p w14:paraId="49B754E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1940BC8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638D004C"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if</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currentTransaction.outputs.get</w:t>
      </w:r>
      <w:proofErr w:type="spellEnd"/>
      <w:r w:rsidRPr="00091D8C">
        <w:rPr>
          <w:rFonts w:ascii="Consolas" w:hAnsi="Consolas"/>
          <w:color w:val="000000" w:themeColor="text1"/>
          <w:sz w:val="22"/>
          <w:szCs w:val="22"/>
          <w:lang w:val="uk-UA"/>
        </w:rPr>
        <w:t>(1).</w:t>
      </w:r>
      <w:proofErr w:type="spellStart"/>
      <w:r w:rsidRPr="00091D8C">
        <w:rPr>
          <w:rFonts w:ascii="Consolas" w:hAnsi="Consolas"/>
          <w:color w:val="000000" w:themeColor="text1"/>
          <w:sz w:val="22"/>
          <w:szCs w:val="22"/>
          <w:lang w:val="uk-UA"/>
        </w:rPr>
        <w:t>reciepient</w:t>
      </w:r>
      <w:proofErr w:type="spellEnd"/>
    </w:p>
    <w:p w14:paraId="3351567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currentTransaction.sender</w:t>
      </w:r>
      <w:proofErr w:type="spellEnd"/>
      <w:r w:rsidRPr="00091D8C">
        <w:rPr>
          <w:rFonts w:ascii="Consolas" w:hAnsi="Consolas"/>
          <w:color w:val="000000" w:themeColor="text1"/>
          <w:sz w:val="22"/>
          <w:szCs w:val="22"/>
          <w:lang w:val="uk-UA"/>
        </w:rPr>
        <w:t>) {</w:t>
      </w:r>
    </w:p>
    <w:p w14:paraId="526F4B41"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Transaction</w:t>
      </w:r>
      <w:proofErr w:type="spellEnd"/>
      <w:r w:rsidRPr="00091D8C">
        <w:rPr>
          <w:rFonts w:ascii="Consolas" w:hAnsi="Consolas"/>
          <w:color w:val="000000" w:themeColor="text1"/>
          <w:sz w:val="22"/>
          <w:szCs w:val="22"/>
          <w:lang w:val="uk-UA"/>
        </w:rPr>
        <w:t>(" + t +</w:t>
      </w:r>
    </w:p>
    <w:p w14:paraId="12A6DAA7"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output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change</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not</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sender</w:t>
      </w:r>
      <w:proofErr w:type="spellEnd"/>
      <w:r w:rsidRPr="00091D8C">
        <w:rPr>
          <w:rFonts w:ascii="Consolas" w:hAnsi="Consolas"/>
          <w:color w:val="000000" w:themeColor="text1"/>
          <w:sz w:val="22"/>
          <w:szCs w:val="22"/>
          <w:lang w:val="uk-UA"/>
        </w:rPr>
        <w:t>.");</w:t>
      </w:r>
    </w:p>
    <w:p w14:paraId="261EEA9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false</w:t>
      </w:r>
      <w:proofErr w:type="spellEnd"/>
      <w:r w:rsidRPr="00091D8C">
        <w:rPr>
          <w:rFonts w:ascii="Consolas" w:hAnsi="Consolas"/>
          <w:color w:val="000000" w:themeColor="text1"/>
          <w:sz w:val="22"/>
          <w:szCs w:val="22"/>
          <w:lang w:val="uk-UA"/>
        </w:rPr>
        <w:t>;</w:t>
      </w:r>
    </w:p>
    <w:p w14:paraId="0B19BBD5"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7547973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56812C1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3484513B"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System.out.println</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Blockchain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is</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valid</w:t>
      </w:r>
      <w:proofErr w:type="spellEnd"/>
      <w:r w:rsidRPr="00091D8C">
        <w:rPr>
          <w:rFonts w:ascii="Consolas" w:hAnsi="Consolas"/>
          <w:color w:val="000000" w:themeColor="text1"/>
          <w:sz w:val="22"/>
          <w:szCs w:val="22"/>
          <w:lang w:val="uk-UA"/>
        </w:rPr>
        <w:t>");</w:t>
      </w:r>
    </w:p>
    <w:p w14:paraId="532D2218"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return</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true</w:t>
      </w:r>
      <w:proofErr w:type="spellEnd"/>
      <w:r w:rsidRPr="00091D8C">
        <w:rPr>
          <w:rFonts w:ascii="Consolas" w:hAnsi="Consolas"/>
          <w:color w:val="000000" w:themeColor="text1"/>
          <w:sz w:val="22"/>
          <w:szCs w:val="22"/>
          <w:lang w:val="uk-UA"/>
        </w:rPr>
        <w:t>;</w:t>
      </w:r>
    </w:p>
    <w:p w14:paraId="0581CE83"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5FDC1842"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public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static</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void</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addBlock</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Block</w:t>
      </w:r>
      <w:proofErr w:type="spellEnd"/>
      <w:r w:rsidRPr="00091D8C">
        <w:rPr>
          <w:rFonts w:ascii="Consolas" w:hAnsi="Consolas"/>
          <w:color w:val="000000" w:themeColor="text1"/>
          <w:sz w:val="22"/>
          <w:szCs w:val="22"/>
          <w:lang w:val="uk-UA"/>
        </w:rPr>
        <w:t xml:space="preserve"> </w:t>
      </w:r>
      <w:proofErr w:type="spellStart"/>
      <w:r w:rsidRPr="00091D8C">
        <w:rPr>
          <w:rFonts w:ascii="Consolas" w:hAnsi="Consolas"/>
          <w:color w:val="000000" w:themeColor="text1"/>
          <w:sz w:val="22"/>
          <w:szCs w:val="22"/>
          <w:lang w:val="uk-UA"/>
        </w:rPr>
        <w:t>newBlock</w:t>
      </w:r>
      <w:proofErr w:type="spellEnd"/>
      <w:r w:rsidRPr="00091D8C">
        <w:rPr>
          <w:rFonts w:ascii="Consolas" w:hAnsi="Consolas"/>
          <w:color w:val="000000" w:themeColor="text1"/>
          <w:sz w:val="22"/>
          <w:szCs w:val="22"/>
          <w:lang w:val="uk-UA"/>
        </w:rPr>
        <w:t>) {</w:t>
      </w:r>
    </w:p>
    <w:p w14:paraId="199B7D50"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newBlock.mineBlock</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difficulty</w:t>
      </w:r>
      <w:proofErr w:type="spellEnd"/>
      <w:r w:rsidRPr="00091D8C">
        <w:rPr>
          <w:rFonts w:ascii="Consolas" w:hAnsi="Consolas"/>
          <w:color w:val="000000" w:themeColor="text1"/>
          <w:sz w:val="22"/>
          <w:szCs w:val="22"/>
          <w:lang w:val="uk-UA"/>
        </w:rPr>
        <w:t>);</w:t>
      </w:r>
    </w:p>
    <w:p w14:paraId="7D2317A9"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proofErr w:type="spellStart"/>
      <w:r w:rsidRPr="00091D8C">
        <w:rPr>
          <w:rFonts w:ascii="Consolas" w:hAnsi="Consolas"/>
          <w:color w:val="000000" w:themeColor="text1"/>
          <w:sz w:val="22"/>
          <w:szCs w:val="22"/>
          <w:lang w:val="uk-UA"/>
        </w:rPr>
        <w:t>blockchain.add</w:t>
      </w:r>
      <w:proofErr w:type="spellEnd"/>
      <w:r w:rsidRPr="00091D8C">
        <w:rPr>
          <w:rFonts w:ascii="Consolas" w:hAnsi="Consolas"/>
          <w:color w:val="000000" w:themeColor="text1"/>
          <w:sz w:val="22"/>
          <w:szCs w:val="22"/>
          <w:lang w:val="uk-UA"/>
        </w:rPr>
        <w:t>(</w:t>
      </w:r>
      <w:proofErr w:type="spellStart"/>
      <w:r w:rsidRPr="00091D8C">
        <w:rPr>
          <w:rFonts w:ascii="Consolas" w:hAnsi="Consolas"/>
          <w:color w:val="000000" w:themeColor="text1"/>
          <w:sz w:val="22"/>
          <w:szCs w:val="22"/>
          <w:lang w:val="uk-UA"/>
        </w:rPr>
        <w:t>newBlock</w:t>
      </w:r>
      <w:proofErr w:type="spellEnd"/>
      <w:r w:rsidRPr="00091D8C">
        <w:rPr>
          <w:rFonts w:ascii="Consolas" w:hAnsi="Consolas"/>
          <w:color w:val="000000" w:themeColor="text1"/>
          <w:sz w:val="22"/>
          <w:szCs w:val="22"/>
          <w:lang w:val="uk-UA"/>
        </w:rPr>
        <w:t>);</w:t>
      </w:r>
    </w:p>
    <w:p w14:paraId="464FB80A" w14:textId="77777777" w:rsidR="003445BD" w:rsidRPr="00091D8C" w:rsidRDefault="003445BD" w:rsidP="003445BD">
      <w:pPr>
        <w:spacing w:line="360" w:lineRule="auto"/>
        <w:ind w:right="141" w:firstLine="709"/>
        <w:jc w:val="both"/>
        <w:rPr>
          <w:rFonts w:ascii="Consolas" w:hAnsi="Consolas"/>
          <w:color w:val="000000" w:themeColor="text1"/>
          <w:sz w:val="22"/>
          <w:szCs w:val="22"/>
          <w:lang w:val="uk-UA"/>
        </w:rPr>
      </w:pPr>
      <w:r w:rsidRPr="00091D8C">
        <w:rPr>
          <w:rFonts w:ascii="Consolas" w:hAnsi="Consolas"/>
          <w:color w:val="000000" w:themeColor="text1"/>
          <w:sz w:val="22"/>
          <w:szCs w:val="22"/>
          <w:lang w:val="uk-UA"/>
        </w:rPr>
        <w:t>}</w:t>
      </w:r>
    </w:p>
    <w:p w14:paraId="374BD95A" w14:textId="7B542508" w:rsidR="009D5B92" w:rsidRPr="003445BD" w:rsidRDefault="003445BD" w:rsidP="003445BD">
      <w:pPr>
        <w:spacing w:line="360" w:lineRule="auto"/>
        <w:ind w:right="141" w:firstLine="709"/>
        <w:jc w:val="both"/>
        <w:rPr>
          <w:i/>
          <w:iCs/>
          <w:color w:val="000000" w:themeColor="text1"/>
          <w:sz w:val="22"/>
          <w:szCs w:val="22"/>
          <w:lang w:val="uk-UA"/>
        </w:rPr>
      </w:pPr>
      <w:r w:rsidRPr="00091D8C">
        <w:rPr>
          <w:rFonts w:ascii="Consolas" w:hAnsi="Consolas"/>
          <w:color w:val="000000" w:themeColor="text1"/>
          <w:sz w:val="22"/>
          <w:szCs w:val="22"/>
          <w:lang w:val="uk-UA"/>
        </w:rPr>
        <w:t>}</w:t>
      </w:r>
      <w:r w:rsidRPr="00091D8C">
        <w:rPr>
          <w:rFonts w:ascii="Consolas" w:hAnsi="Consolas"/>
          <w:color w:val="000000" w:themeColor="text1"/>
          <w:sz w:val="22"/>
          <w:szCs w:val="22"/>
          <w:lang w:val="uk-UA"/>
        </w:rPr>
        <w:cr/>
      </w:r>
    </w:p>
    <w:p w14:paraId="30A85656" w14:textId="25BF359C" w:rsidR="001F79C1" w:rsidRPr="00BA7315" w:rsidRDefault="001F79C1" w:rsidP="001F79C1">
      <w:pPr>
        <w:spacing w:line="360" w:lineRule="auto"/>
        <w:ind w:right="141" w:firstLine="709"/>
        <w:jc w:val="both"/>
        <w:rPr>
          <w:color w:val="000000" w:themeColor="text1"/>
          <w:sz w:val="28"/>
          <w:szCs w:val="28"/>
          <w:lang w:val="uk-UA"/>
        </w:rPr>
      </w:pPr>
    </w:p>
    <w:sectPr w:rsidR="001F79C1" w:rsidRPr="00BA7315" w:rsidSect="0097179B">
      <w:headerReference w:type="even" r:id="rId8"/>
      <w:headerReference w:type="default" r:id="rId9"/>
      <w:footerReference w:type="even" r:id="rId10"/>
      <w:footerReference w:type="default" r:id="rId11"/>
      <w:headerReference w:type="first" r:id="rId12"/>
      <w:footerReference w:type="first" r:id="rId13"/>
      <w:pgSz w:w="11906" w:h="16838" w:code="9"/>
      <w:pgMar w:top="851" w:right="425" w:bottom="1418" w:left="1134" w:header="0" w:footer="720" w:gutter="0"/>
      <w:pgNumType w:start="2"/>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F93A0" w14:textId="77777777" w:rsidR="00DA6508" w:rsidRDefault="00DA6508">
      <w:r>
        <w:separator/>
      </w:r>
    </w:p>
  </w:endnote>
  <w:endnote w:type="continuationSeparator" w:id="0">
    <w:p w14:paraId="18C425A7" w14:textId="77777777" w:rsidR="00DA6508" w:rsidRDefault="00DA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PEUR">
    <w:charset w:val="CC"/>
    <w:family w:val="swiss"/>
    <w:pitch w:val="variable"/>
  </w:font>
  <w:font w:name="Bookman Old Style">
    <w:panose1 w:val="02050604050505020204"/>
    <w:charset w:val="CC"/>
    <w:family w:val="roman"/>
    <w:pitch w:val="variable"/>
    <w:sig w:usb0="00000287" w:usb1="00000000" w:usb2="00000000" w:usb3="00000000" w:csb0="0000009F" w:csb1="00000000"/>
  </w:font>
  <w:font w:name="Journal">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7FC45" w14:textId="77777777" w:rsidR="00915A0C" w:rsidRDefault="00915A0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1A02" w14:textId="0A1D7B76" w:rsidR="005B221C" w:rsidRDefault="007D7CFC">
    <w:pPr>
      <w:pStyle w:val="a6"/>
    </w:pPr>
    <w:r>
      <w:rPr>
        <w:noProof/>
      </w:rPr>
      <mc:AlternateContent>
        <mc:Choice Requires="wps">
          <w:drawing>
            <wp:anchor distT="0" distB="0" distL="114300" distR="114300" simplePos="0" relativeHeight="251654144" behindDoc="0" locked="0" layoutInCell="1" allowOverlap="1" wp14:anchorId="41463EA6" wp14:editId="74876AEA">
              <wp:simplePos x="0" y="0"/>
              <wp:positionH relativeFrom="column">
                <wp:posOffset>6280785</wp:posOffset>
              </wp:positionH>
              <wp:positionV relativeFrom="paragraph">
                <wp:posOffset>110490</wp:posOffset>
              </wp:positionV>
              <wp:extent cx="524510" cy="287020"/>
              <wp:effectExtent l="0" t="0" r="0" b="0"/>
              <wp:wrapNone/>
              <wp:docPr id="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1354B" w14:textId="77777777" w:rsidR="005B221C" w:rsidRPr="000268A6" w:rsidRDefault="000268A6" w:rsidP="00071909">
                          <w:pPr>
                            <w:rPr>
                              <w:lang w:val="en-US"/>
                            </w:rPr>
                          </w:pPr>
                          <w:r>
                            <w:rPr>
                              <w:lang w:val="en-US"/>
                            </w:rPr>
                            <w:t xml:space="preserve"> </w:t>
                          </w:r>
                          <w:r w:rsidR="00DE7795" w:rsidRPr="00DE7795">
                            <w:rPr>
                              <w:lang w:val="en-US"/>
                            </w:rPr>
                            <w:fldChar w:fldCharType="begin"/>
                          </w:r>
                          <w:r w:rsidR="00DE7795" w:rsidRPr="00DE7795">
                            <w:rPr>
                              <w:lang w:val="en-US"/>
                            </w:rPr>
                            <w:instrText xml:space="preserve"> PAGE   \* MERGEFORMAT </w:instrText>
                          </w:r>
                          <w:r w:rsidR="00DE7795" w:rsidRPr="00DE7795">
                            <w:rPr>
                              <w:lang w:val="en-US"/>
                            </w:rPr>
                            <w:fldChar w:fldCharType="separate"/>
                          </w:r>
                          <w:r w:rsidR="00D22DD6">
                            <w:rPr>
                              <w:noProof/>
                              <w:lang w:val="en-US"/>
                            </w:rPr>
                            <w:t>19</w:t>
                          </w:r>
                          <w:r w:rsidR="00DE7795" w:rsidRPr="00DE7795">
                            <w:rPr>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1463EA6" id="_x0000_t202" coordsize="21600,21600" o:spt="202" path="m,l,21600r21600,l21600,xe">
              <v:stroke joinstyle="miter"/>
              <v:path gradientshapeok="t" o:connecttype="rect"/>
            </v:shapetype>
            <v:shape id="Text Box 71" o:spid="_x0000_s1048" type="#_x0000_t202" style="position:absolute;margin-left:494.55pt;margin-top:8.7pt;width:41.3pt;height:2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" filled="f" stroked="f">
              <v:textbox>
                <w:txbxContent>
                  <w:p w14:paraId="3351354B" w14:textId="77777777" w:rsidR="005B221C" w:rsidRPr="000268A6" w:rsidRDefault="000268A6" w:rsidP="00071909">
                    <w:pPr>
                      <w:rPr>
                        <w:lang w:val="en-US"/>
                      </w:rPr>
                    </w:pPr>
                    <w:r>
                      <w:rPr>
                        <w:lang w:val="en-US"/>
                      </w:rPr>
                      <w:t xml:space="preserve"> </w:t>
                    </w:r>
                    <w:r w:rsidR="00DE7795" w:rsidRPr="00DE7795">
                      <w:rPr>
                        <w:lang w:val="en-US"/>
                      </w:rPr>
                      <w:fldChar w:fldCharType="begin"/>
                    </w:r>
                    <w:r w:rsidR="00DE7795" w:rsidRPr="00DE7795">
                      <w:rPr>
                        <w:lang w:val="en-US"/>
                      </w:rPr>
                      <w:instrText xml:space="preserve"> PAGE   \* MERGEFORMAT </w:instrText>
                    </w:r>
                    <w:r w:rsidR="00DE7795" w:rsidRPr="00DE7795">
                      <w:rPr>
                        <w:lang w:val="en-US"/>
                      </w:rPr>
                      <w:fldChar w:fldCharType="separate"/>
                    </w:r>
                    <w:r w:rsidR="00D22DD6">
                      <w:rPr>
                        <w:noProof/>
                        <w:lang w:val="en-US"/>
                      </w:rPr>
                      <w:t>19</w:t>
                    </w:r>
                    <w:r w:rsidR="00DE7795" w:rsidRPr="00DE7795">
                      <w:rPr>
                        <w:lang w:val="en-US"/>
                      </w:rPr>
                      <w:fldChar w:fldCharType="end"/>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EDE3009" wp14:editId="42C03E1A">
              <wp:simplePos x="0" y="0"/>
              <wp:positionH relativeFrom="column">
                <wp:posOffset>2581275</wp:posOffset>
              </wp:positionH>
              <wp:positionV relativeFrom="paragraph">
                <wp:posOffset>-12065</wp:posOffset>
              </wp:positionV>
              <wp:extent cx="3427095" cy="288290"/>
              <wp:effectExtent l="0" t="0" r="0" b="0"/>
              <wp:wrapNone/>
              <wp:docPr id="5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28829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5252F7" w14:textId="62284999" w:rsidR="00071909" w:rsidRPr="00820EA9" w:rsidRDefault="00DE60D9" w:rsidP="00DE60D9">
                          <w:pPr>
                            <w:jc w:val="center"/>
                            <w:rPr>
                              <w:i/>
                              <w:sz w:val="32"/>
                              <w:szCs w:val="32"/>
                              <w:lang w:val="uk-UA"/>
                            </w:rPr>
                          </w:pPr>
                          <w:r>
                            <w:rPr>
                              <w:i/>
                              <w:sz w:val="32"/>
                              <w:szCs w:val="32"/>
                              <w:lang w:val="uk-UA"/>
                            </w:rPr>
                            <w:t>Л</w:t>
                          </w:r>
                          <w:r w:rsidR="009A3D85" w:rsidRPr="00820EA9">
                            <w:rPr>
                              <w:i/>
                              <w:sz w:val="32"/>
                              <w:szCs w:val="32"/>
                              <w:lang w:val="uk-UA"/>
                            </w:rPr>
                            <w:t>РКІ.</w:t>
                          </w:r>
                          <w:r w:rsidR="00591B94">
                            <w:rPr>
                              <w:i/>
                              <w:sz w:val="32"/>
                              <w:szCs w:val="32"/>
                              <w:lang w:val="en-US"/>
                            </w:rPr>
                            <w:t xml:space="preserve"> </w:t>
                          </w:r>
                          <w:r w:rsidR="00153F4E" w:rsidRPr="00A130D3">
                            <w:rPr>
                              <w:i/>
                              <w:sz w:val="32"/>
                              <w:szCs w:val="32"/>
                              <w:lang w:val="uk-UA"/>
                            </w:rPr>
                            <w:t>1801</w:t>
                          </w:r>
                          <w:r w:rsidR="00091D8C">
                            <w:rPr>
                              <w:i/>
                              <w:sz w:val="32"/>
                              <w:szCs w:val="32"/>
                              <w:lang w:val="uk-UA"/>
                            </w:rPr>
                            <w:t>0</w:t>
                          </w:r>
                          <w:r w:rsidR="00153F4E" w:rsidRPr="00A130D3">
                            <w:rPr>
                              <w:i/>
                              <w:sz w:val="32"/>
                              <w:szCs w:val="32"/>
                              <w:lang w:val="uk-UA"/>
                            </w:rPr>
                            <w:t>2.22.01.</w:t>
                          </w:r>
                          <w:r w:rsidR="00091D8C">
                            <w:rPr>
                              <w:i/>
                              <w:sz w:val="32"/>
                              <w:szCs w:val="32"/>
                              <w:lang w:val="uk-UA"/>
                            </w:rPr>
                            <w:t>02</w:t>
                          </w:r>
                          <w:r w:rsidR="00153F4E" w:rsidRPr="00A130D3">
                            <w:rPr>
                              <w:i/>
                              <w:sz w:val="32"/>
                              <w:szCs w:val="32"/>
                              <w:lang w:val="uk-UA"/>
                            </w:rPr>
                            <w:t xml:space="preserve"> </w:t>
                          </w:r>
                          <w:r w:rsidR="009A3D85" w:rsidRPr="00820EA9">
                            <w:rPr>
                              <w:i/>
                              <w:sz w:val="32"/>
                              <w:szCs w:val="32"/>
                              <w:lang w:val="uk-UA"/>
                            </w:rPr>
                            <w:t>ПЗ</w:t>
                          </w:r>
                        </w:p>
                        <w:p w14:paraId="0C45AC85" w14:textId="77777777" w:rsidR="005B221C" w:rsidRDefault="005B221C" w:rsidP="002F015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E3009" id="Rectangle 68" o:spid="_x0000_s1049" style="position:absolute;margin-left:203.25pt;margin-top:-.95pt;width:269.8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" stroked="f" strokeweight="1pt">
              <v:textbox inset="1pt,1pt,1pt,1pt">
                <w:txbxContent>
                  <w:p w14:paraId="575252F7" w14:textId="62284999" w:rsidR="00071909" w:rsidRPr="00820EA9" w:rsidRDefault="00DE60D9" w:rsidP="00DE60D9">
                    <w:pPr>
                      <w:jc w:val="center"/>
                      <w:rPr>
                        <w:i/>
                        <w:sz w:val="32"/>
                        <w:szCs w:val="32"/>
                        <w:lang w:val="uk-UA"/>
                      </w:rPr>
                    </w:pPr>
                    <w:r>
                      <w:rPr>
                        <w:i/>
                        <w:sz w:val="32"/>
                        <w:szCs w:val="32"/>
                        <w:lang w:val="uk-UA"/>
                      </w:rPr>
                      <w:t>Л</w:t>
                    </w:r>
                    <w:r w:rsidR="009A3D85" w:rsidRPr="00820EA9">
                      <w:rPr>
                        <w:i/>
                        <w:sz w:val="32"/>
                        <w:szCs w:val="32"/>
                        <w:lang w:val="uk-UA"/>
                      </w:rPr>
                      <w:t>РКІ.</w:t>
                    </w:r>
                    <w:r w:rsidR="00591B94">
                      <w:rPr>
                        <w:i/>
                        <w:sz w:val="32"/>
                        <w:szCs w:val="32"/>
                        <w:lang w:val="en-US"/>
                      </w:rPr>
                      <w:t xml:space="preserve"> </w:t>
                    </w:r>
                    <w:r w:rsidR="00153F4E" w:rsidRPr="00A130D3">
                      <w:rPr>
                        <w:i/>
                        <w:sz w:val="32"/>
                        <w:szCs w:val="32"/>
                        <w:lang w:val="uk-UA"/>
                      </w:rPr>
                      <w:t>1801</w:t>
                    </w:r>
                    <w:r w:rsidR="00091D8C">
                      <w:rPr>
                        <w:i/>
                        <w:sz w:val="32"/>
                        <w:szCs w:val="32"/>
                        <w:lang w:val="uk-UA"/>
                      </w:rPr>
                      <w:t>0</w:t>
                    </w:r>
                    <w:r w:rsidR="00153F4E" w:rsidRPr="00A130D3">
                      <w:rPr>
                        <w:i/>
                        <w:sz w:val="32"/>
                        <w:szCs w:val="32"/>
                        <w:lang w:val="uk-UA"/>
                      </w:rPr>
                      <w:t>2.22.01.</w:t>
                    </w:r>
                    <w:r w:rsidR="00091D8C">
                      <w:rPr>
                        <w:i/>
                        <w:sz w:val="32"/>
                        <w:szCs w:val="32"/>
                        <w:lang w:val="uk-UA"/>
                      </w:rPr>
                      <w:t>02</w:t>
                    </w:r>
                    <w:r w:rsidR="00153F4E" w:rsidRPr="00A130D3">
                      <w:rPr>
                        <w:i/>
                        <w:sz w:val="32"/>
                        <w:szCs w:val="32"/>
                        <w:lang w:val="uk-UA"/>
                      </w:rPr>
                      <w:t xml:space="preserve"> </w:t>
                    </w:r>
                    <w:r w:rsidR="009A3D85" w:rsidRPr="00820EA9">
                      <w:rPr>
                        <w:i/>
                        <w:sz w:val="32"/>
                        <w:szCs w:val="32"/>
                        <w:lang w:val="uk-UA"/>
                      </w:rPr>
                      <w:t>ПЗ</w:t>
                    </w:r>
                  </w:p>
                  <w:p w14:paraId="0C45AC85" w14:textId="77777777" w:rsidR="005B221C" w:rsidRDefault="005B221C" w:rsidP="002F0157">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49EC0" w14:textId="633AC031" w:rsidR="005B221C" w:rsidRPr="00071909" w:rsidRDefault="00091D8C" w:rsidP="006A4831">
    <w:pPr>
      <w:pStyle w:val="a6"/>
      <w:tabs>
        <w:tab w:val="clear" w:pos="4153"/>
        <w:tab w:val="clear" w:pos="8306"/>
        <w:tab w:val="left" w:pos="8769"/>
      </w:tabs>
      <w:rPr>
        <w:i/>
        <w:sz w:val="28"/>
        <w:szCs w:val="28"/>
        <w:lang w:val="uk-UA"/>
      </w:rPr>
    </w:pPr>
    <w:r>
      <w:rPr>
        <w:noProof/>
      </w:rPr>
      <mc:AlternateContent>
        <mc:Choice Requires="wps">
          <w:drawing>
            <wp:anchor distT="0" distB="0" distL="114300" distR="114300" simplePos="0" relativeHeight="251657216" behindDoc="0" locked="0" layoutInCell="1" allowOverlap="1" wp14:anchorId="55092627" wp14:editId="274BEFC6">
              <wp:simplePos x="0" y="0"/>
              <wp:positionH relativeFrom="column">
                <wp:posOffset>603885</wp:posOffset>
              </wp:positionH>
              <wp:positionV relativeFrom="paragraph">
                <wp:posOffset>-419735</wp:posOffset>
              </wp:positionV>
              <wp:extent cx="952500" cy="143510"/>
              <wp:effectExtent l="0" t="0" r="0" b="889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1A4505" w14:textId="7518F737" w:rsidR="005B221C" w:rsidRPr="00071909" w:rsidRDefault="00091D8C" w:rsidP="002D121E">
                          <w:pPr>
                            <w:rPr>
                              <w:i/>
                              <w:sz w:val="18"/>
                              <w:szCs w:val="18"/>
                              <w:lang w:val="uk-UA"/>
                            </w:rPr>
                          </w:pPr>
                          <w:proofErr w:type="spellStart"/>
                          <w:r>
                            <w:rPr>
                              <w:i/>
                              <w:sz w:val="18"/>
                              <w:szCs w:val="18"/>
                              <w:lang w:val="uk-UA"/>
                            </w:rPr>
                            <w:t>Біньковський</w:t>
                          </w:r>
                          <w:proofErr w:type="spellEnd"/>
                          <w:r>
                            <w:rPr>
                              <w:i/>
                              <w:sz w:val="18"/>
                              <w:szCs w:val="18"/>
                              <w:lang w:val="uk-UA"/>
                            </w:rPr>
                            <w:t xml:space="preserve"> Я.В.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92627" id="Rectangle 76" o:spid="_x0000_s1089" style="position:absolute;margin-left:47.55pt;margin-top:-33.05pt;width:75pt;height: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" filled="f" stroked="f" strokeweight="0">
              <v:textbox inset="0,0,0,0">
                <w:txbxContent>
                  <w:p w14:paraId="1B1A4505" w14:textId="7518F737" w:rsidR="005B221C" w:rsidRPr="00071909" w:rsidRDefault="00091D8C" w:rsidP="002D121E">
                    <w:pPr>
                      <w:rPr>
                        <w:i/>
                        <w:sz w:val="18"/>
                        <w:szCs w:val="18"/>
                        <w:lang w:val="uk-UA"/>
                      </w:rPr>
                    </w:pPr>
                    <w:proofErr w:type="spellStart"/>
                    <w:r>
                      <w:rPr>
                        <w:i/>
                        <w:sz w:val="18"/>
                        <w:szCs w:val="18"/>
                        <w:lang w:val="uk-UA"/>
                      </w:rPr>
                      <w:t>Біньковський</w:t>
                    </w:r>
                    <w:proofErr w:type="spellEnd"/>
                    <w:r>
                      <w:rPr>
                        <w:i/>
                        <w:sz w:val="18"/>
                        <w:szCs w:val="18"/>
                        <w:lang w:val="uk-UA"/>
                      </w:rPr>
                      <w:t xml:space="preserve"> Я.В.</w:t>
                    </w:r>
                  </w:p>
                </w:txbxContent>
              </v:textbox>
            </v:rect>
          </w:pict>
        </mc:Fallback>
      </mc:AlternateContent>
    </w:r>
    <w:r w:rsidR="001730C9">
      <w:rPr>
        <w:noProof/>
      </w:rPr>
      <mc:AlternateContent>
        <mc:Choice Requires="wps">
          <w:drawing>
            <wp:anchor distT="0" distB="0" distL="114300" distR="114300" simplePos="0" relativeHeight="251658240" behindDoc="0" locked="0" layoutInCell="1" allowOverlap="1" wp14:anchorId="3F284C6F" wp14:editId="0CC63815">
              <wp:simplePos x="0" y="0"/>
              <wp:positionH relativeFrom="column">
                <wp:posOffset>604520</wp:posOffset>
              </wp:positionH>
              <wp:positionV relativeFrom="paragraph">
                <wp:posOffset>-260350</wp:posOffset>
              </wp:positionV>
              <wp:extent cx="946785" cy="142240"/>
              <wp:effectExtent l="0" t="0" r="0" b="0"/>
              <wp:wrapNone/>
              <wp:docPr id="1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DFBB" w14:textId="1239914C" w:rsidR="005B221C" w:rsidRPr="00DE60D9" w:rsidRDefault="00DE60D9" w:rsidP="002D121E">
                          <w:pPr>
                            <w:rPr>
                              <w:i/>
                              <w:sz w:val="18"/>
                              <w:szCs w:val="18"/>
                              <w:lang w:val="uk-UA"/>
                            </w:rPr>
                          </w:pPr>
                          <w:r w:rsidRPr="00DE60D9">
                            <w:rPr>
                              <w:i/>
                              <w:sz w:val="18"/>
                              <w:szCs w:val="18"/>
                              <w:lang w:val="uk-UA"/>
                            </w:rPr>
                            <w:t>Лисенко С.М.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F284C6F" id="Rectangle 77" o:spid="_x0000_s1089" style="position:absolute;margin-left:47.6pt;margin-top:-20.5pt;width:74.55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" filled="f" stroked="f" strokeweight="0">
              <v:textbox inset="0,0,0,0">
                <w:txbxContent>
                  <w:p w14:paraId="1754DFBB" w14:textId="1239914C" w:rsidR="005B221C" w:rsidRPr="00DE60D9" w:rsidRDefault="00DE60D9" w:rsidP="002D121E">
                    <w:pPr>
                      <w:rPr>
                        <w:i/>
                        <w:sz w:val="18"/>
                        <w:szCs w:val="18"/>
                        <w:lang w:val="uk-UA"/>
                      </w:rPr>
                    </w:pPr>
                    <w:r w:rsidRPr="00DE60D9">
                      <w:rPr>
                        <w:i/>
                        <w:sz w:val="18"/>
                        <w:szCs w:val="18"/>
                        <w:lang w:val="uk-UA"/>
                      </w:rPr>
                      <w:t>Лисенко С.М.</w:t>
                    </w:r>
                  </w:p>
                </w:txbxContent>
              </v:textbox>
            </v:rect>
          </w:pict>
        </mc:Fallback>
      </mc:AlternateContent>
    </w:r>
    <w:r w:rsidR="00AF374F">
      <w:rPr>
        <w:noProof/>
      </w:rPr>
      <mc:AlternateContent>
        <mc:Choice Requires="wps">
          <w:drawing>
            <wp:anchor distT="0" distB="0" distL="114300" distR="114300" simplePos="0" relativeHeight="251662336" behindDoc="0" locked="0" layoutInCell="1" allowOverlap="1" wp14:anchorId="3AB94815" wp14:editId="190F9EB6">
              <wp:simplePos x="0" y="0"/>
              <wp:positionH relativeFrom="column">
                <wp:posOffset>5568315</wp:posOffset>
              </wp:positionH>
              <wp:positionV relativeFrom="paragraph">
                <wp:posOffset>-286862</wp:posOffset>
              </wp:positionV>
              <wp:extent cx="154305" cy="205105"/>
              <wp:effectExtent l="0" t="0" r="0" b="0"/>
              <wp:wrapNone/>
              <wp:docPr id="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258F5" w14:textId="77777777" w:rsidR="005B221C" w:rsidRPr="008F745B" w:rsidRDefault="00DE7795" w:rsidP="002D121E">
                          <w:pPr>
                            <w:rPr>
                              <w:i/>
                              <w:szCs w:val="22"/>
                              <w:lang w:val="en-US"/>
                            </w:rPr>
                          </w:pPr>
                          <w:r>
                            <w:rPr>
                              <w:i/>
                              <w:szCs w:val="22"/>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AB94815" id="Rectangle 81" o:spid="_x0000_s1090" style="position:absolute;margin-left:438.45pt;margin-top:-22.6pt;width:12.15pt;height:1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" filled="f" stroked="f" strokeweight="0">
              <v:textbox inset="0,0,0,0">
                <w:txbxContent>
                  <w:p w14:paraId="4B8258F5" w14:textId="77777777" w:rsidR="005B221C" w:rsidRPr="008F745B" w:rsidRDefault="00DE7795" w:rsidP="002D121E">
                    <w:pPr>
                      <w:rPr>
                        <w:i/>
                        <w:szCs w:val="22"/>
                        <w:lang w:val="en-US"/>
                      </w:rPr>
                    </w:pPr>
                    <w:r>
                      <w:rPr>
                        <w:i/>
                        <w:szCs w:val="22"/>
                        <w:lang w:val="en-US"/>
                      </w:rPr>
                      <w:t>2</w:t>
                    </w:r>
                  </w:p>
                </w:txbxContent>
              </v:textbox>
            </v:rect>
          </w:pict>
        </mc:Fallback>
      </mc:AlternateContent>
    </w:r>
    <w:r w:rsidR="007D7CFC">
      <w:rPr>
        <w:noProof/>
      </w:rPr>
      <mc:AlternateContent>
        <mc:Choice Requires="wps">
          <w:drawing>
            <wp:anchor distT="0" distB="0" distL="114300" distR="114300" simplePos="0" relativeHeight="251655168" behindDoc="0" locked="0" layoutInCell="1" allowOverlap="1" wp14:anchorId="080908E2" wp14:editId="287C0860">
              <wp:simplePos x="0" y="0"/>
              <wp:positionH relativeFrom="column">
                <wp:posOffset>2389505</wp:posOffset>
              </wp:positionH>
              <wp:positionV relativeFrom="paragraph">
                <wp:posOffset>-447675</wp:posOffset>
              </wp:positionV>
              <wp:extent cx="4166870" cy="913130"/>
              <wp:effectExtent l="0" t="0" r="0" b="0"/>
              <wp:wrapNone/>
              <wp:docPr id="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6870" cy="913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AFF13C" w14:textId="77777777" w:rsidR="00071909" w:rsidRDefault="00071909" w:rsidP="00071909">
                          <w:pPr>
                            <w:jc w:val="center"/>
                            <w:rPr>
                              <w:i/>
                              <w:sz w:val="28"/>
                              <w:szCs w:val="28"/>
                              <w:lang w:val="uk-UA"/>
                            </w:rPr>
                          </w:pPr>
                        </w:p>
                        <w:p w14:paraId="55C637AE" w14:textId="6D7DF8FF" w:rsidR="00071909" w:rsidRPr="006C29AC" w:rsidRDefault="006A2489" w:rsidP="006A2489">
                          <w:pPr>
                            <w:rPr>
                              <w:i/>
                              <w:sz w:val="28"/>
                              <w:szCs w:val="28"/>
                              <w:lang w:val="uk-UA"/>
                            </w:rPr>
                          </w:pPr>
                          <w:r w:rsidRPr="00DE7795">
                            <w:rPr>
                              <w:i/>
                              <w:sz w:val="28"/>
                              <w:szCs w:val="28"/>
                            </w:rPr>
                            <w:t xml:space="preserve">   </w:t>
                          </w:r>
                          <w:r w:rsidR="00DE60D9">
                            <w:rPr>
                              <w:i/>
                              <w:sz w:val="28"/>
                              <w:szCs w:val="28"/>
                              <w:lang w:val="uk-UA"/>
                            </w:rPr>
                            <w:t>Лабораторна</w:t>
                          </w:r>
                          <w:r w:rsidR="00DE7795">
                            <w:rPr>
                              <w:i/>
                              <w:sz w:val="28"/>
                              <w:szCs w:val="28"/>
                              <w:lang w:val="uk-UA"/>
                            </w:rPr>
                            <w:t xml:space="preserve"> робота </w:t>
                          </w:r>
                          <w:r w:rsidR="00DE7795" w:rsidRPr="00B97BF2">
                            <w:rPr>
                              <w:i/>
                              <w:sz w:val="28"/>
                              <w:szCs w:val="28"/>
                            </w:rPr>
                            <w:t>№</w:t>
                          </w:r>
                          <w:r w:rsidR="003445BD">
                            <w:rPr>
                              <w:i/>
                              <w:sz w:val="28"/>
                              <w:szCs w:val="28"/>
                              <w:lang w:val="uk-UA"/>
                            </w:rPr>
                            <w:t>8</w:t>
                          </w:r>
                        </w:p>
                        <w:p w14:paraId="3052E07C" w14:textId="54421458" w:rsidR="00EA00DC" w:rsidRPr="00071909" w:rsidRDefault="00EA00DC" w:rsidP="006A2489">
                          <w:pPr>
                            <w:pStyle w:val="a6"/>
                            <w:tabs>
                              <w:tab w:val="clear" w:pos="4153"/>
                              <w:tab w:val="clear" w:pos="8306"/>
                              <w:tab w:val="left" w:pos="8769"/>
                            </w:tabs>
                            <w:rPr>
                              <w:i/>
                              <w:sz w:val="28"/>
                              <w:szCs w:val="28"/>
                              <w:lang w:val="uk-UA"/>
                            </w:rPr>
                          </w:pPr>
                          <w:r>
                            <w:rPr>
                              <w:i/>
                              <w:sz w:val="28"/>
                              <w:szCs w:val="28"/>
                              <w:lang w:val="uk-UA"/>
                            </w:rPr>
                            <w:t xml:space="preserve">     </w:t>
                          </w:r>
                          <w:r w:rsidR="006A2489" w:rsidRPr="00DE7795">
                            <w:rPr>
                              <w:i/>
                              <w:sz w:val="28"/>
                              <w:szCs w:val="28"/>
                            </w:rPr>
                            <w:t xml:space="preserve">                                                     </w:t>
                          </w:r>
                          <w:r w:rsidRPr="00071909">
                            <w:rPr>
                              <w:i/>
                              <w:sz w:val="28"/>
                              <w:szCs w:val="28"/>
                              <w:lang w:val="uk-UA"/>
                            </w:rPr>
                            <w:t xml:space="preserve">ХНУ, </w:t>
                          </w:r>
                          <w:r>
                            <w:rPr>
                              <w:i/>
                              <w:sz w:val="28"/>
                              <w:szCs w:val="28"/>
                              <w:lang w:val="uk-UA"/>
                            </w:rPr>
                            <w:t>гр.</w:t>
                          </w:r>
                          <w:r w:rsidRPr="00071909">
                            <w:rPr>
                              <w:i/>
                              <w:sz w:val="28"/>
                              <w:szCs w:val="28"/>
                              <w:lang w:val="uk-UA"/>
                            </w:rPr>
                            <w:t>К</w:t>
                          </w:r>
                          <w:r>
                            <w:rPr>
                              <w:i/>
                              <w:sz w:val="28"/>
                              <w:szCs w:val="28"/>
                              <w:lang w:val="uk-UA"/>
                            </w:rPr>
                            <w:t>І</w:t>
                          </w:r>
                          <w:r w:rsidR="00B97BF2">
                            <w:rPr>
                              <w:i/>
                              <w:sz w:val="28"/>
                              <w:szCs w:val="28"/>
                              <w:lang w:val="uk-UA"/>
                            </w:rPr>
                            <w:t>2м-22</w:t>
                          </w:r>
                          <w:r w:rsidRPr="00071909">
                            <w:rPr>
                              <w:i/>
                              <w:sz w:val="28"/>
                              <w:szCs w:val="28"/>
                              <w:lang w:val="uk-UA"/>
                            </w:rPr>
                            <w:t>-1</w:t>
                          </w:r>
                        </w:p>
                        <w:p w14:paraId="767AD075" w14:textId="77777777" w:rsidR="00EA00DC" w:rsidRPr="00DF73C1" w:rsidRDefault="00EA00DC" w:rsidP="006A2489">
                          <w:pPr>
                            <w:rPr>
                              <w:i/>
                              <w:sz w:val="28"/>
                              <w:szCs w:val="28"/>
                              <w:lang w:val="uk-UA"/>
                            </w:rPr>
                          </w:pPr>
                        </w:p>
                        <w:p w14:paraId="609C096B" w14:textId="77777777" w:rsidR="005B221C" w:rsidRPr="006A4831" w:rsidRDefault="005B221C" w:rsidP="00960864">
                          <w:pPr>
                            <w:jc w:val="center"/>
                            <w:rPr>
                              <w:rFonts w:ascii="Arial" w:hAnsi="Arial" w:cs="Arial"/>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80908E2" id="Rectangle 72" o:spid="_x0000_s1091" style="position:absolute;margin-left:188.15pt;margin-top:-35.25pt;width:328.1pt;height:7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" filled="f" stroked="f" strokeweight="0">
              <v:textbox inset="0,0,0,0">
                <w:txbxContent>
                  <w:p w14:paraId="01AFF13C" w14:textId="77777777" w:rsidR="00071909" w:rsidRDefault="00071909" w:rsidP="00071909">
                    <w:pPr>
                      <w:jc w:val="center"/>
                      <w:rPr>
                        <w:i/>
                        <w:sz w:val="28"/>
                        <w:szCs w:val="28"/>
                        <w:lang w:val="uk-UA"/>
                      </w:rPr>
                    </w:pPr>
                  </w:p>
                  <w:p w14:paraId="55C637AE" w14:textId="6D7DF8FF" w:rsidR="00071909" w:rsidRPr="006C29AC" w:rsidRDefault="006A2489" w:rsidP="006A2489">
                    <w:pPr>
                      <w:rPr>
                        <w:i/>
                        <w:sz w:val="28"/>
                        <w:szCs w:val="28"/>
                        <w:lang w:val="uk-UA"/>
                      </w:rPr>
                    </w:pPr>
                    <w:r w:rsidRPr="00DE7795">
                      <w:rPr>
                        <w:i/>
                        <w:sz w:val="28"/>
                        <w:szCs w:val="28"/>
                      </w:rPr>
                      <w:t xml:space="preserve">   </w:t>
                    </w:r>
                    <w:r w:rsidR="00DE60D9">
                      <w:rPr>
                        <w:i/>
                        <w:sz w:val="28"/>
                        <w:szCs w:val="28"/>
                        <w:lang w:val="uk-UA"/>
                      </w:rPr>
                      <w:t>Лабораторна</w:t>
                    </w:r>
                    <w:r w:rsidR="00DE7795">
                      <w:rPr>
                        <w:i/>
                        <w:sz w:val="28"/>
                        <w:szCs w:val="28"/>
                        <w:lang w:val="uk-UA"/>
                      </w:rPr>
                      <w:t xml:space="preserve"> робота </w:t>
                    </w:r>
                    <w:r w:rsidR="00DE7795" w:rsidRPr="00B97BF2">
                      <w:rPr>
                        <w:i/>
                        <w:sz w:val="28"/>
                        <w:szCs w:val="28"/>
                      </w:rPr>
                      <w:t>№</w:t>
                    </w:r>
                    <w:r w:rsidR="003445BD">
                      <w:rPr>
                        <w:i/>
                        <w:sz w:val="28"/>
                        <w:szCs w:val="28"/>
                        <w:lang w:val="uk-UA"/>
                      </w:rPr>
                      <w:t>8</w:t>
                    </w:r>
                  </w:p>
                  <w:p w14:paraId="3052E07C" w14:textId="54421458" w:rsidR="00EA00DC" w:rsidRPr="00071909" w:rsidRDefault="00EA00DC" w:rsidP="006A2489">
                    <w:pPr>
                      <w:pStyle w:val="a6"/>
                      <w:tabs>
                        <w:tab w:val="clear" w:pos="4153"/>
                        <w:tab w:val="clear" w:pos="8306"/>
                        <w:tab w:val="left" w:pos="8769"/>
                      </w:tabs>
                      <w:rPr>
                        <w:i/>
                        <w:sz w:val="28"/>
                        <w:szCs w:val="28"/>
                        <w:lang w:val="uk-UA"/>
                      </w:rPr>
                    </w:pPr>
                    <w:r>
                      <w:rPr>
                        <w:i/>
                        <w:sz w:val="28"/>
                        <w:szCs w:val="28"/>
                        <w:lang w:val="uk-UA"/>
                      </w:rPr>
                      <w:t xml:space="preserve">     </w:t>
                    </w:r>
                    <w:r w:rsidR="006A2489" w:rsidRPr="00DE7795">
                      <w:rPr>
                        <w:i/>
                        <w:sz w:val="28"/>
                        <w:szCs w:val="28"/>
                      </w:rPr>
                      <w:t xml:space="preserve">                                                     </w:t>
                    </w:r>
                    <w:r w:rsidRPr="00071909">
                      <w:rPr>
                        <w:i/>
                        <w:sz w:val="28"/>
                        <w:szCs w:val="28"/>
                        <w:lang w:val="uk-UA"/>
                      </w:rPr>
                      <w:t xml:space="preserve">ХНУ, </w:t>
                    </w:r>
                    <w:r>
                      <w:rPr>
                        <w:i/>
                        <w:sz w:val="28"/>
                        <w:szCs w:val="28"/>
                        <w:lang w:val="uk-UA"/>
                      </w:rPr>
                      <w:t>гр.</w:t>
                    </w:r>
                    <w:r w:rsidRPr="00071909">
                      <w:rPr>
                        <w:i/>
                        <w:sz w:val="28"/>
                        <w:szCs w:val="28"/>
                        <w:lang w:val="uk-UA"/>
                      </w:rPr>
                      <w:t>К</w:t>
                    </w:r>
                    <w:r>
                      <w:rPr>
                        <w:i/>
                        <w:sz w:val="28"/>
                        <w:szCs w:val="28"/>
                        <w:lang w:val="uk-UA"/>
                      </w:rPr>
                      <w:t>І</w:t>
                    </w:r>
                    <w:r w:rsidR="00B97BF2">
                      <w:rPr>
                        <w:i/>
                        <w:sz w:val="28"/>
                        <w:szCs w:val="28"/>
                        <w:lang w:val="uk-UA"/>
                      </w:rPr>
                      <w:t>2м-22</w:t>
                    </w:r>
                    <w:r w:rsidRPr="00071909">
                      <w:rPr>
                        <w:i/>
                        <w:sz w:val="28"/>
                        <w:szCs w:val="28"/>
                        <w:lang w:val="uk-UA"/>
                      </w:rPr>
                      <w:t>-1</w:t>
                    </w:r>
                  </w:p>
                  <w:p w14:paraId="767AD075" w14:textId="77777777" w:rsidR="00EA00DC" w:rsidRPr="00DF73C1" w:rsidRDefault="00EA00DC" w:rsidP="006A2489">
                    <w:pPr>
                      <w:rPr>
                        <w:i/>
                        <w:sz w:val="28"/>
                        <w:szCs w:val="28"/>
                        <w:lang w:val="uk-UA"/>
                      </w:rPr>
                    </w:pPr>
                  </w:p>
                  <w:p w14:paraId="609C096B" w14:textId="77777777" w:rsidR="005B221C" w:rsidRPr="006A4831" w:rsidRDefault="005B221C" w:rsidP="00960864">
                    <w:pPr>
                      <w:jc w:val="center"/>
                      <w:rPr>
                        <w:rFonts w:ascii="Arial" w:hAnsi="Arial" w:cs="Arial"/>
                        <w:i/>
                        <w:sz w:val="18"/>
                        <w:szCs w:val="18"/>
                        <w:lang w:val="uk-UA"/>
                      </w:rPr>
                    </w:pPr>
                  </w:p>
                </w:txbxContent>
              </v:textbox>
            </v:rect>
          </w:pict>
        </mc:Fallback>
      </mc:AlternateContent>
    </w:r>
    <w:r w:rsidR="007D7CFC">
      <w:rPr>
        <w:noProof/>
      </w:rPr>
      <mc:AlternateContent>
        <mc:Choice Requires="wps">
          <w:drawing>
            <wp:anchor distT="0" distB="0" distL="114300" distR="114300" simplePos="0" relativeHeight="251663360" behindDoc="0" locked="0" layoutInCell="1" allowOverlap="1" wp14:anchorId="5DA66F50" wp14:editId="141A71D8">
              <wp:simplePos x="0" y="0"/>
              <wp:positionH relativeFrom="column">
                <wp:posOffset>6182360</wp:posOffset>
              </wp:positionH>
              <wp:positionV relativeFrom="paragraph">
                <wp:posOffset>-276860</wp:posOffset>
              </wp:positionV>
              <wp:extent cx="207645" cy="205105"/>
              <wp:effectExtent l="0" t="0" r="0" b="0"/>
              <wp:wrapNone/>
              <wp:docPr id="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5D2BCA" w14:textId="5D3010AA" w:rsidR="005B221C" w:rsidRPr="00AF374F" w:rsidRDefault="00736A16" w:rsidP="002D121E">
                          <w:pPr>
                            <w:rPr>
                              <w:i/>
                              <w:szCs w:val="22"/>
                              <w:lang w:val="uk-UA"/>
                            </w:rPr>
                          </w:pPr>
                          <w:r>
                            <w:rPr>
                              <w:i/>
                              <w:szCs w:val="22"/>
                              <w:lang w:val="uk-UA"/>
                            </w:rPr>
                            <w:t>1</w:t>
                          </w:r>
                          <w:r w:rsidR="00FB07C7">
                            <w:rPr>
                              <w:i/>
                              <w:szCs w:val="22"/>
                              <w:lang w:val="uk-UA"/>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66F50" id="Rectangle 82" o:spid="_x0000_s1093" style="position:absolute;margin-left:486.8pt;margin-top:-21.8pt;width:16.3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" filled="f" stroked="f" strokeweight="0">
              <v:textbox inset="0,0,0,0">
                <w:txbxContent>
                  <w:p w14:paraId="015D2BCA" w14:textId="5D3010AA" w:rsidR="005B221C" w:rsidRPr="00AF374F" w:rsidRDefault="00736A16" w:rsidP="002D121E">
                    <w:pPr>
                      <w:rPr>
                        <w:i/>
                        <w:szCs w:val="22"/>
                        <w:lang w:val="uk-UA"/>
                      </w:rPr>
                    </w:pPr>
                    <w:r>
                      <w:rPr>
                        <w:i/>
                        <w:szCs w:val="22"/>
                        <w:lang w:val="uk-UA"/>
                      </w:rPr>
                      <w:t>1</w:t>
                    </w:r>
                    <w:r w:rsidR="00FB07C7">
                      <w:rPr>
                        <w:i/>
                        <w:szCs w:val="22"/>
                        <w:lang w:val="uk-UA"/>
                      </w:rPr>
                      <w:t>1</w:t>
                    </w:r>
                  </w:p>
                </w:txbxContent>
              </v:textbox>
            </v:rect>
          </w:pict>
        </mc:Fallback>
      </mc:AlternateContent>
    </w:r>
    <w:r w:rsidR="007D7CFC">
      <w:rPr>
        <w:noProof/>
      </w:rPr>
      <mc:AlternateContent>
        <mc:Choice Requires="wps">
          <w:drawing>
            <wp:anchor distT="0" distB="0" distL="114300" distR="114300" simplePos="0" relativeHeight="251664384" behindDoc="0" locked="0" layoutInCell="1" allowOverlap="1" wp14:anchorId="5B099B0E" wp14:editId="3DB54BAB">
              <wp:simplePos x="0" y="0"/>
              <wp:positionH relativeFrom="column">
                <wp:posOffset>3458845</wp:posOffset>
              </wp:positionH>
              <wp:positionV relativeFrom="paragraph">
                <wp:posOffset>112395</wp:posOffset>
              </wp:positionV>
              <wp:extent cx="1440180" cy="228600"/>
              <wp:effectExtent l="0" t="0" r="0" b="0"/>
              <wp:wrapNone/>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483C18" w14:textId="77777777" w:rsidR="005B221C" w:rsidRPr="002D121E" w:rsidRDefault="005B221C" w:rsidP="002D121E">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B099B0E" id="Rectangle 85" o:spid="_x0000_s1094" style="position:absolute;margin-left:272.35pt;margin-top:8.85pt;width:11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" filled="f" stroked="f" strokeweight="0">
              <v:textbox inset="0,0,0,0">
                <w:txbxContent>
                  <w:p w14:paraId="70483C18" w14:textId="77777777" w:rsidR="005B221C" w:rsidRPr="002D121E" w:rsidRDefault="005B221C" w:rsidP="002D121E">
                    <w:pPr>
                      <w:rPr>
                        <w:szCs w:val="28"/>
                      </w:rPr>
                    </w:pPr>
                  </w:p>
                </w:txbxContent>
              </v:textbox>
            </v:rect>
          </w:pict>
        </mc:Fallback>
      </mc:AlternateContent>
    </w:r>
    <w:r w:rsidR="007D7CFC">
      <w:rPr>
        <w:noProof/>
      </w:rPr>
      <mc:AlternateContent>
        <mc:Choice Requires="wps">
          <w:drawing>
            <wp:anchor distT="0" distB="0" distL="114300" distR="114300" simplePos="0" relativeHeight="251659264" behindDoc="0" locked="0" layoutInCell="1" allowOverlap="1" wp14:anchorId="1A8E4FB7" wp14:editId="50FFA3B5">
              <wp:simplePos x="0" y="0"/>
              <wp:positionH relativeFrom="column">
                <wp:posOffset>612775</wp:posOffset>
              </wp:positionH>
              <wp:positionV relativeFrom="paragraph">
                <wp:posOffset>6350</wp:posOffset>
              </wp:positionV>
              <wp:extent cx="765175" cy="143510"/>
              <wp:effectExtent l="0" t="0" r="0" b="0"/>
              <wp:wrapNone/>
              <wp:docPr id="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4A42C" w14:textId="77777777" w:rsidR="005B221C" w:rsidRPr="006A4831" w:rsidRDefault="005B221C" w:rsidP="002D121E">
                          <w:pPr>
                            <w:rPr>
                              <w:rFonts w:ascii="Arial" w:hAnsi="Arial" w:cs="Arial"/>
                              <w:i/>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A8E4FB7" id="Rectangle 78" o:spid="_x0000_s1095" style="position:absolute;margin-left:48.25pt;margin-top:.5pt;width:60.25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" filled="f" stroked="f" strokeweight="0">
              <v:textbox inset="0,0,0,0">
                <w:txbxContent>
                  <w:p w14:paraId="32E4A42C" w14:textId="77777777" w:rsidR="005B221C" w:rsidRPr="006A4831" w:rsidRDefault="005B221C" w:rsidP="002D121E">
                    <w:pPr>
                      <w:rPr>
                        <w:rFonts w:ascii="Arial" w:hAnsi="Arial" w:cs="Arial"/>
                        <w:i/>
                        <w:sz w:val="20"/>
                        <w:lang w:val="uk-UA"/>
                      </w:rPr>
                    </w:pPr>
                  </w:p>
                </w:txbxContent>
              </v:textbox>
            </v:rect>
          </w:pict>
        </mc:Fallback>
      </mc:AlternateContent>
    </w:r>
    <w:r w:rsidR="007D7CFC">
      <w:rPr>
        <w:noProof/>
      </w:rPr>
      <mc:AlternateContent>
        <mc:Choice Requires="wps">
          <w:drawing>
            <wp:anchor distT="0" distB="0" distL="114300" distR="114300" simplePos="0" relativeHeight="251661312" behindDoc="0" locked="0" layoutInCell="1" allowOverlap="1" wp14:anchorId="6094DAF9" wp14:editId="595FCC75">
              <wp:simplePos x="0" y="0"/>
              <wp:positionH relativeFrom="column">
                <wp:posOffset>4874895</wp:posOffset>
              </wp:positionH>
              <wp:positionV relativeFrom="paragraph">
                <wp:posOffset>-349885</wp:posOffset>
              </wp:positionV>
              <wp:extent cx="160020" cy="205105"/>
              <wp:effectExtent l="0" t="0" r="0" b="0"/>
              <wp:wrapNone/>
              <wp:docPr id="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0B80AB" w14:textId="77777777" w:rsidR="005B221C" w:rsidRPr="003C72AB" w:rsidRDefault="005B221C">
                          <w:pPr>
                            <w:jc w:val="center"/>
                            <w:rPr>
                              <w:szCs w:val="24"/>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094DAF9" id="Rectangle 80" o:spid="_x0000_s1096" style="position:absolute;margin-left:383.85pt;margin-top:-27.55pt;width:12.6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" filled="f" stroked="f" strokeweight="0">
              <v:textbox inset="0,0,0,0">
                <w:txbxContent>
                  <w:p w14:paraId="5F0B80AB" w14:textId="77777777" w:rsidR="005B221C" w:rsidRPr="003C72AB" w:rsidRDefault="005B221C">
                    <w:pPr>
                      <w:jc w:val="center"/>
                      <w:rPr>
                        <w:szCs w:val="24"/>
                        <w:lang w:val="uk-UA"/>
                      </w:rPr>
                    </w:pPr>
                  </w:p>
                </w:txbxContent>
              </v:textbox>
            </v:rect>
          </w:pict>
        </mc:Fallback>
      </mc:AlternateContent>
    </w:r>
    <w:r w:rsidR="007D7CFC">
      <w:rPr>
        <w:noProof/>
      </w:rPr>
      <mc:AlternateContent>
        <mc:Choice Requires="wps">
          <w:drawing>
            <wp:anchor distT="0" distB="0" distL="114300" distR="114300" simplePos="0" relativeHeight="251660288" behindDoc="0" locked="0" layoutInCell="1" allowOverlap="1" wp14:anchorId="49A164D6" wp14:editId="453C4820">
              <wp:simplePos x="0" y="0"/>
              <wp:positionH relativeFrom="column">
                <wp:posOffset>643255</wp:posOffset>
              </wp:positionH>
              <wp:positionV relativeFrom="paragraph">
                <wp:posOffset>236855</wp:posOffset>
              </wp:positionV>
              <wp:extent cx="698500" cy="143510"/>
              <wp:effectExtent l="0" t="0" r="0" b="0"/>
              <wp:wrapNone/>
              <wp:docPr id="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456E7" w14:textId="77777777" w:rsidR="005B221C" w:rsidRPr="006A4831" w:rsidRDefault="005B221C" w:rsidP="002D121E">
                          <w:pPr>
                            <w:rPr>
                              <w:rFonts w:ascii="Arial" w:hAnsi="Arial" w:cs="Arial"/>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49A164D6" id="Rectangle 79" o:spid="_x0000_s1097" style="position:absolute;margin-left:50.65pt;margin-top:18.65pt;width:55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" filled="f" stroked="f" strokeweight="0">
              <v:textbox inset="0,0,0,0">
                <w:txbxContent>
                  <w:p w14:paraId="4F9456E7" w14:textId="77777777" w:rsidR="005B221C" w:rsidRPr="006A4831" w:rsidRDefault="005B221C" w:rsidP="002D121E">
                    <w:pPr>
                      <w:rPr>
                        <w:rFonts w:ascii="Arial" w:hAnsi="Arial" w:cs="Arial"/>
                        <w:i/>
                        <w:sz w:val="18"/>
                        <w:szCs w:val="18"/>
                        <w:lang w:val="uk-UA"/>
                      </w:rPr>
                    </w:pPr>
                  </w:p>
                </w:txbxContent>
              </v:textbox>
            </v:rect>
          </w:pict>
        </mc:Fallback>
      </mc:AlternateContent>
    </w:r>
    <w:r w:rsidR="007D7CFC">
      <w:rPr>
        <w:noProof/>
      </w:rPr>
      <mc:AlternateContent>
        <mc:Choice Requires="wps">
          <w:drawing>
            <wp:anchor distT="0" distB="0" distL="114300" distR="114300" simplePos="0" relativeHeight="251656192" behindDoc="0" locked="0" layoutInCell="1" allowOverlap="1" wp14:anchorId="4FA6528A" wp14:editId="34876C36">
              <wp:simplePos x="0" y="0"/>
              <wp:positionH relativeFrom="column">
                <wp:posOffset>2389505</wp:posOffset>
              </wp:positionH>
              <wp:positionV relativeFrom="paragraph">
                <wp:posOffset>-883285</wp:posOffset>
              </wp:positionV>
              <wp:extent cx="4268470" cy="248920"/>
              <wp:effectExtent l="0" t="0" r="0" b="0"/>
              <wp:wrapNone/>
              <wp:docPr id="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847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5556E7" w14:textId="48E8A7E0" w:rsidR="00071909" w:rsidRPr="00820EA9" w:rsidRDefault="00DE60D9" w:rsidP="00071909">
                          <w:pPr>
                            <w:jc w:val="center"/>
                            <w:rPr>
                              <w:i/>
                              <w:sz w:val="32"/>
                              <w:szCs w:val="32"/>
                              <w:lang w:val="uk-UA"/>
                            </w:rPr>
                          </w:pPr>
                          <w:r>
                            <w:rPr>
                              <w:i/>
                              <w:sz w:val="32"/>
                              <w:szCs w:val="32"/>
                              <w:lang w:val="uk-UA"/>
                            </w:rPr>
                            <w:t>Л</w:t>
                          </w:r>
                          <w:r w:rsidR="00071909" w:rsidRPr="00820EA9">
                            <w:rPr>
                              <w:i/>
                              <w:sz w:val="32"/>
                              <w:szCs w:val="32"/>
                              <w:lang w:val="uk-UA"/>
                            </w:rPr>
                            <w:t>РКІ.</w:t>
                          </w:r>
                          <w:r w:rsidR="00591B94" w:rsidRPr="00915A0C">
                            <w:rPr>
                              <w:i/>
                              <w:sz w:val="32"/>
                              <w:szCs w:val="32"/>
                            </w:rPr>
                            <w:t xml:space="preserve"> </w:t>
                          </w:r>
                          <w:r w:rsidR="00A130D3" w:rsidRPr="00A130D3">
                            <w:rPr>
                              <w:i/>
                              <w:sz w:val="32"/>
                              <w:szCs w:val="32"/>
                              <w:lang w:val="uk-UA"/>
                            </w:rPr>
                            <w:t>1801</w:t>
                          </w:r>
                          <w:r w:rsidR="00091D8C">
                            <w:rPr>
                              <w:i/>
                              <w:sz w:val="32"/>
                              <w:szCs w:val="32"/>
                              <w:lang w:val="uk-UA"/>
                            </w:rPr>
                            <w:t>0</w:t>
                          </w:r>
                          <w:r w:rsidR="00A130D3" w:rsidRPr="00A130D3">
                            <w:rPr>
                              <w:i/>
                              <w:sz w:val="32"/>
                              <w:szCs w:val="32"/>
                              <w:lang w:val="uk-UA"/>
                            </w:rPr>
                            <w:t>2.22.01.</w:t>
                          </w:r>
                          <w:r w:rsidR="00091D8C">
                            <w:rPr>
                              <w:i/>
                              <w:sz w:val="32"/>
                              <w:szCs w:val="32"/>
                              <w:lang w:val="uk-UA"/>
                            </w:rPr>
                            <w:t>02</w:t>
                          </w:r>
                          <w:r w:rsidR="00A130D3" w:rsidRPr="00A130D3">
                            <w:rPr>
                              <w:i/>
                              <w:sz w:val="32"/>
                              <w:szCs w:val="32"/>
                              <w:lang w:val="uk-UA"/>
                            </w:rPr>
                            <w:t xml:space="preserve"> </w:t>
                          </w:r>
                          <w:r w:rsidR="00071909" w:rsidRPr="00820EA9">
                            <w:rPr>
                              <w:i/>
                              <w:sz w:val="32"/>
                              <w:szCs w:val="32"/>
                              <w:lang w:val="uk-UA"/>
                            </w:rPr>
                            <w:t>ПЗ</w:t>
                          </w:r>
                        </w:p>
                        <w:p w14:paraId="1BF38F52" w14:textId="77777777" w:rsidR="00071909" w:rsidRPr="00820EA9" w:rsidRDefault="00071909" w:rsidP="00071909">
                          <w:pPr>
                            <w:rPr>
                              <w:sz w:val="32"/>
                              <w:szCs w:val="32"/>
                            </w:rPr>
                          </w:pPr>
                        </w:p>
                        <w:p w14:paraId="69CE077E" w14:textId="77777777" w:rsidR="005B221C" w:rsidRDefault="005B221C" w:rsidP="00FC0641"/>
                        <w:p w14:paraId="20024A49" w14:textId="77777777" w:rsidR="005B221C" w:rsidRPr="002D121E" w:rsidRDefault="005B221C" w:rsidP="002D121E">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6528A" id="Rectangle 73" o:spid="_x0000_s1098" style="position:absolute;margin-left:188.15pt;margin-top:-69.55pt;width:336.1pt;height:1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" filled="f" stroked="f" strokeweight="0">
              <v:textbox inset="0,0,0,0">
                <w:txbxContent>
                  <w:p w14:paraId="235556E7" w14:textId="48E8A7E0" w:rsidR="00071909" w:rsidRPr="00820EA9" w:rsidRDefault="00DE60D9" w:rsidP="00071909">
                    <w:pPr>
                      <w:jc w:val="center"/>
                      <w:rPr>
                        <w:i/>
                        <w:sz w:val="32"/>
                        <w:szCs w:val="32"/>
                        <w:lang w:val="uk-UA"/>
                      </w:rPr>
                    </w:pPr>
                    <w:r>
                      <w:rPr>
                        <w:i/>
                        <w:sz w:val="32"/>
                        <w:szCs w:val="32"/>
                        <w:lang w:val="uk-UA"/>
                      </w:rPr>
                      <w:t>Л</w:t>
                    </w:r>
                    <w:r w:rsidR="00071909" w:rsidRPr="00820EA9">
                      <w:rPr>
                        <w:i/>
                        <w:sz w:val="32"/>
                        <w:szCs w:val="32"/>
                        <w:lang w:val="uk-UA"/>
                      </w:rPr>
                      <w:t>РКІ.</w:t>
                    </w:r>
                    <w:r w:rsidR="00591B94" w:rsidRPr="00915A0C">
                      <w:rPr>
                        <w:i/>
                        <w:sz w:val="32"/>
                        <w:szCs w:val="32"/>
                      </w:rPr>
                      <w:t xml:space="preserve"> </w:t>
                    </w:r>
                    <w:r w:rsidR="00A130D3" w:rsidRPr="00A130D3">
                      <w:rPr>
                        <w:i/>
                        <w:sz w:val="32"/>
                        <w:szCs w:val="32"/>
                        <w:lang w:val="uk-UA"/>
                      </w:rPr>
                      <w:t>1801</w:t>
                    </w:r>
                    <w:r w:rsidR="00091D8C">
                      <w:rPr>
                        <w:i/>
                        <w:sz w:val="32"/>
                        <w:szCs w:val="32"/>
                        <w:lang w:val="uk-UA"/>
                      </w:rPr>
                      <w:t>0</w:t>
                    </w:r>
                    <w:r w:rsidR="00A130D3" w:rsidRPr="00A130D3">
                      <w:rPr>
                        <w:i/>
                        <w:sz w:val="32"/>
                        <w:szCs w:val="32"/>
                        <w:lang w:val="uk-UA"/>
                      </w:rPr>
                      <w:t>2.22.01.</w:t>
                    </w:r>
                    <w:r w:rsidR="00091D8C">
                      <w:rPr>
                        <w:i/>
                        <w:sz w:val="32"/>
                        <w:szCs w:val="32"/>
                        <w:lang w:val="uk-UA"/>
                      </w:rPr>
                      <w:t>02</w:t>
                    </w:r>
                    <w:r w:rsidR="00A130D3" w:rsidRPr="00A130D3">
                      <w:rPr>
                        <w:i/>
                        <w:sz w:val="32"/>
                        <w:szCs w:val="32"/>
                        <w:lang w:val="uk-UA"/>
                      </w:rPr>
                      <w:t xml:space="preserve"> </w:t>
                    </w:r>
                    <w:r w:rsidR="00071909" w:rsidRPr="00820EA9">
                      <w:rPr>
                        <w:i/>
                        <w:sz w:val="32"/>
                        <w:szCs w:val="32"/>
                        <w:lang w:val="uk-UA"/>
                      </w:rPr>
                      <w:t>ПЗ</w:t>
                    </w:r>
                  </w:p>
                  <w:p w14:paraId="1BF38F52" w14:textId="77777777" w:rsidR="00071909" w:rsidRPr="00820EA9" w:rsidRDefault="00071909" w:rsidP="00071909">
                    <w:pPr>
                      <w:rPr>
                        <w:sz w:val="32"/>
                        <w:szCs w:val="32"/>
                      </w:rPr>
                    </w:pPr>
                  </w:p>
                  <w:p w14:paraId="69CE077E" w14:textId="77777777" w:rsidR="005B221C" w:rsidRDefault="005B221C" w:rsidP="00FC0641"/>
                  <w:p w14:paraId="20024A49" w14:textId="77777777" w:rsidR="005B221C" w:rsidRPr="002D121E" w:rsidRDefault="005B221C" w:rsidP="002D121E">
                    <w:pPr>
                      <w:rPr>
                        <w:szCs w:val="28"/>
                      </w:rPr>
                    </w:pPr>
                  </w:p>
                </w:txbxContent>
              </v:textbox>
            </v:rect>
          </w:pict>
        </mc:Fallback>
      </mc:AlternateContent>
    </w:r>
    <w:r w:rsidR="005B221C">
      <w:rPr>
        <w:lang w:val="uk-U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01217" w14:textId="77777777" w:rsidR="00DA6508" w:rsidRDefault="00DA6508">
      <w:r>
        <w:separator/>
      </w:r>
    </w:p>
  </w:footnote>
  <w:footnote w:type="continuationSeparator" w:id="0">
    <w:p w14:paraId="389510E2" w14:textId="77777777" w:rsidR="00DA6508" w:rsidRDefault="00DA6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F726" w14:textId="77777777" w:rsidR="00915A0C" w:rsidRDefault="00915A0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5ABF6" w14:textId="1E309B44" w:rsidR="005B221C" w:rsidRDefault="007D7CFC">
    <w:pPr>
      <w:pStyle w:val="a5"/>
    </w:pPr>
    <w:r>
      <w:rPr>
        <w:noProof/>
      </w:rPr>
      <mc:AlternateContent>
        <mc:Choice Requires="wpg">
          <w:drawing>
            <wp:anchor distT="0" distB="0" distL="114300" distR="114300" simplePos="0" relativeHeight="251651072" behindDoc="0" locked="0" layoutInCell="1" allowOverlap="1" wp14:anchorId="48856A27" wp14:editId="2BE2284B">
              <wp:simplePos x="0" y="0"/>
              <wp:positionH relativeFrom="column">
                <wp:posOffset>-52705</wp:posOffset>
              </wp:positionH>
              <wp:positionV relativeFrom="paragraph">
                <wp:posOffset>193675</wp:posOffset>
              </wp:positionV>
              <wp:extent cx="6667500" cy="10259060"/>
              <wp:effectExtent l="0" t="0" r="0" b="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10259060"/>
                        <a:chOff x="0" y="0"/>
                        <a:chExt cx="20000" cy="20000"/>
                      </a:xfrm>
                    </wpg:grpSpPr>
                    <wpg:grpSp>
                      <wpg:cNvPr id="53" name="Group 2"/>
                      <wpg:cNvGrpSpPr>
                        <a:grpSpLocks/>
                      </wpg:cNvGrpSpPr>
                      <wpg:grpSpPr bwMode="auto">
                        <a:xfrm>
                          <a:off x="0" y="0"/>
                          <a:ext cx="20000" cy="20000"/>
                          <a:chOff x="0" y="0"/>
                          <a:chExt cx="20000" cy="20000"/>
                        </a:xfrm>
                      </wpg:grpSpPr>
                      <wps:wsp>
                        <wps:cNvPr id="54" name="Rectangle 3"/>
                        <wps:cNvSpPr>
                          <a:spLocks noChangeArrowheads="1"/>
                        </wps:cNvSpPr>
                        <wps:spPr bwMode="auto">
                          <a:xfrm>
                            <a:off x="0" y="0"/>
                            <a:ext cx="20000" cy="19995"/>
                          </a:xfrm>
                          <a:prstGeom prst="rect">
                            <a:avLst/>
                          </a:prstGeom>
                          <a:solidFill>
                            <a:srgbClr val="FFFFFF"/>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4"/>
                        <wps:cNvCnPr>
                          <a:cxnSpLocks noChangeShapeType="1"/>
                        </wps:cNvCnPr>
                        <wps:spPr bwMode="auto">
                          <a:xfrm>
                            <a:off x="35" y="18933"/>
                            <a:ext cx="1996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
                        <wps:cNvCnPr>
                          <a:cxnSpLocks noChangeShapeType="1"/>
                        </wps:cNvCnPr>
                        <wps:spPr bwMode="auto">
                          <a:xfrm>
                            <a:off x="867"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6"/>
                        <wps:cNvCnPr>
                          <a:cxnSpLocks noChangeShapeType="1"/>
                        </wps:cNvCnPr>
                        <wps:spPr bwMode="auto">
                          <a:xfrm>
                            <a:off x="2253"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
                        <wps:cNvCnPr>
                          <a:cxnSpLocks noChangeShapeType="1"/>
                        </wps:cNvCnPr>
                        <wps:spPr bwMode="auto">
                          <a:xfrm>
                            <a:off x="4471"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8"/>
                        <wps:cNvCnPr>
                          <a:cxnSpLocks noChangeShapeType="1"/>
                        </wps:cNvCnPr>
                        <wps:spPr bwMode="auto">
                          <a:xfrm>
                            <a:off x="6135"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9"/>
                        <wps:cNvCnPr>
                          <a:cxnSpLocks noChangeShapeType="1"/>
                        </wps:cNvCnPr>
                        <wps:spPr bwMode="auto">
                          <a:xfrm>
                            <a:off x="6967"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0"/>
                        <wps:cNvCnPr>
                          <a:cxnSpLocks noChangeShapeType="1"/>
                        </wps:cNvCnPr>
                        <wps:spPr bwMode="auto">
                          <a:xfrm>
                            <a:off x="7244"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1"/>
                        <wps:cNvCnPr>
                          <a:cxnSpLocks noChangeShapeType="1"/>
                        </wps:cNvCnPr>
                        <wps:spPr bwMode="auto">
                          <a:xfrm flipH="1">
                            <a:off x="35" y="19288"/>
                            <a:ext cx="72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2"/>
                        <wps:cNvCnPr>
                          <a:cxnSpLocks noChangeShapeType="1"/>
                        </wps:cNvCnPr>
                        <wps:spPr bwMode="auto">
                          <a:xfrm flipH="1">
                            <a:off x="35" y="19644"/>
                            <a:ext cx="72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3"/>
                        <wps:cNvCnPr>
                          <a:cxnSpLocks noChangeShapeType="1"/>
                        </wps:cNvCnPr>
                        <wps:spPr bwMode="auto">
                          <a:xfrm>
                            <a:off x="19168"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4"/>
                        <wps:cNvCnPr>
                          <a:cxnSpLocks noChangeShapeType="1"/>
                        </wps:cNvCnPr>
                        <wps:spPr bwMode="auto">
                          <a:xfrm>
                            <a:off x="19168"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5"/>
                        <wps:cNvCnPr>
                          <a:cxnSpLocks noChangeShapeType="1"/>
                        </wps:cNvCnPr>
                        <wps:spPr bwMode="auto">
                          <a:xfrm>
                            <a:off x="18891"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6"/>
                        <wps:cNvCnPr>
                          <a:cxnSpLocks noChangeShapeType="1"/>
                        </wps:cNvCnPr>
                        <wps:spPr bwMode="auto">
                          <a:xfrm>
                            <a:off x="18891" y="19386"/>
                            <a:ext cx="11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8" name="Rectangle 17"/>
                      <wps:cNvSpPr>
                        <a:spLocks noChangeArrowheads="1"/>
                      </wps:cNvSpPr>
                      <wps:spPr bwMode="auto">
                        <a:xfrm>
                          <a:off x="907" y="19683"/>
                          <a:ext cx="1169"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992C82" w14:textId="77777777" w:rsidR="005B221C" w:rsidRPr="003C72AB" w:rsidRDefault="005B221C">
                            <w:pPr>
                              <w:jc w:val="center"/>
                              <w:rPr>
                                <w:i/>
                                <w:sz w:val="18"/>
                              </w:rPr>
                            </w:pPr>
                            <w:proofErr w:type="spellStart"/>
                            <w:r w:rsidRPr="003C72AB">
                              <w:rPr>
                                <w:i/>
                                <w:sz w:val="18"/>
                              </w:rPr>
                              <w:t>Арк</w:t>
                            </w:r>
                            <w:proofErr w:type="spellEnd"/>
                            <w:r w:rsidRPr="003C72AB">
                              <w:rPr>
                                <w:i/>
                                <w:sz w:val="18"/>
                              </w:rPr>
                              <w:t>.</w:t>
                            </w:r>
                          </w:p>
                        </w:txbxContent>
                      </wps:txbx>
                      <wps:bodyPr rot="0" vert="horz" wrap="square" lIns="0" tIns="0" rIns="0" bIns="0" anchor="t" anchorCtr="0" upright="1">
                        <a:noAutofit/>
                      </wps:bodyPr>
                    </wps:wsp>
                    <wps:wsp>
                      <wps:cNvPr id="69" name="Rectangle 18"/>
                      <wps:cNvSpPr>
                        <a:spLocks noChangeArrowheads="1"/>
                      </wps:cNvSpPr>
                      <wps:spPr bwMode="auto">
                        <a:xfrm>
                          <a:off x="2530" y="19683"/>
                          <a:ext cx="1664" cy="266"/>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D4E0AF" w14:textId="77777777" w:rsidR="005B221C" w:rsidRPr="003C72AB" w:rsidRDefault="005B221C">
                            <w:pPr>
                              <w:jc w:val="center"/>
                              <w:rPr>
                                <w:i/>
                                <w:sz w:val="18"/>
                              </w:rPr>
                            </w:pPr>
                            <w:r w:rsidRPr="003C72AB">
                              <w:rPr>
                                <w:i/>
                                <w:sz w:val="18"/>
                              </w:rPr>
                              <w:t>№ докум.</w:t>
                            </w:r>
                          </w:p>
                        </w:txbxContent>
                      </wps:txbx>
                      <wps:bodyPr rot="0" vert="horz" wrap="square" lIns="0" tIns="0" rIns="0" bIns="0" anchor="t" anchorCtr="0" upright="1">
                        <a:noAutofit/>
                      </wps:bodyPr>
                    </wps:wsp>
                    <wps:wsp>
                      <wps:cNvPr id="70" name="Rectangle 19"/>
                      <wps:cNvSpPr>
                        <a:spLocks noChangeArrowheads="1"/>
                      </wps:cNvSpPr>
                      <wps:spPr bwMode="auto">
                        <a:xfrm>
                          <a:off x="4533" y="19683"/>
                          <a:ext cx="1440"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363B1C" w14:textId="77777777" w:rsidR="005B221C" w:rsidRPr="003C72AB" w:rsidRDefault="005B221C">
                            <w:pPr>
                              <w:jc w:val="center"/>
                              <w:rPr>
                                <w:i/>
                                <w:sz w:val="18"/>
                              </w:rPr>
                            </w:pPr>
                            <w:proofErr w:type="spellStart"/>
                            <w:r w:rsidRPr="003C72AB">
                              <w:rPr>
                                <w:i/>
                                <w:sz w:val="18"/>
                              </w:rPr>
                              <w:t>Підпис</w:t>
                            </w:r>
                            <w:proofErr w:type="spellEnd"/>
                          </w:p>
                        </w:txbxContent>
                      </wps:txbx>
                      <wps:bodyPr rot="0" vert="horz" wrap="square" lIns="0" tIns="0" rIns="0" bIns="0" anchor="t" anchorCtr="0" upright="1">
                        <a:noAutofit/>
                      </wps:bodyPr>
                    </wps:wsp>
                    <wps:wsp>
                      <wps:cNvPr id="71" name="Rectangle 20"/>
                      <wps:cNvSpPr>
                        <a:spLocks noChangeArrowheads="1"/>
                      </wps:cNvSpPr>
                      <wps:spPr bwMode="auto">
                        <a:xfrm>
                          <a:off x="6334" y="19683"/>
                          <a:ext cx="841"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861B23" w14:textId="77777777" w:rsidR="005B221C" w:rsidRPr="003C72AB" w:rsidRDefault="005B221C">
                            <w:pPr>
                              <w:rPr>
                                <w:i/>
                                <w:sz w:val="18"/>
                              </w:rPr>
                            </w:pPr>
                            <w:r w:rsidRPr="003C72AB">
                              <w:rPr>
                                <w:i/>
                                <w:sz w:val="18"/>
                              </w:rPr>
                              <w:t>Дата</w:t>
                            </w:r>
                          </w:p>
                          <w:p w14:paraId="75CBC589" w14:textId="77777777" w:rsidR="005B221C" w:rsidRPr="003C72AB" w:rsidRDefault="005B221C">
                            <w:pPr>
                              <w:jc w:val="center"/>
                              <w:rPr>
                                <w:i/>
                                <w:sz w:val="18"/>
                              </w:rPr>
                            </w:pPr>
                          </w:p>
                        </w:txbxContent>
                      </wps:txbx>
                      <wps:bodyPr rot="0" vert="horz" wrap="square" lIns="0" tIns="0" rIns="0" bIns="0" anchor="t" anchorCtr="0" upright="1">
                        <a:noAutofit/>
                      </wps:bodyPr>
                    </wps:wsp>
                    <wps:wsp>
                      <wps:cNvPr id="72" name="Rectangle 21"/>
                      <wps:cNvSpPr>
                        <a:spLocks noChangeArrowheads="1"/>
                      </wps:cNvSpPr>
                      <wps:spPr bwMode="auto">
                        <a:xfrm>
                          <a:off x="18999" y="19070"/>
                          <a:ext cx="841"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36701" w14:textId="77777777" w:rsidR="005B221C" w:rsidRPr="003C72AB" w:rsidRDefault="005B221C">
                            <w:pPr>
                              <w:jc w:val="center"/>
                              <w:rPr>
                                <w:i/>
                                <w:sz w:val="18"/>
                              </w:rPr>
                            </w:pPr>
                            <w:proofErr w:type="spellStart"/>
                            <w:r w:rsidRPr="003C72AB">
                              <w:rPr>
                                <w:i/>
                                <w:sz w:val="18"/>
                              </w:rPr>
                              <w:t>Арк</w:t>
                            </w:r>
                            <w:proofErr w:type="spellEnd"/>
                            <w:r w:rsidRPr="003C72AB">
                              <w:rPr>
                                <w:i/>
                                <w:sz w:val="18"/>
                              </w:rPr>
                              <w:t>.</w:t>
                            </w:r>
                          </w:p>
                        </w:txbxContent>
                      </wps:txbx>
                      <wps:bodyPr rot="0" vert="horz" wrap="square" lIns="0" tIns="0" rIns="0" bIns="0" anchor="t" anchorCtr="0" upright="1">
                        <a:noAutofit/>
                      </wps:bodyPr>
                    </wps:wsp>
                    <wps:wsp>
                      <wps:cNvPr id="73" name="Rectangle 22"/>
                      <wps:cNvSpPr>
                        <a:spLocks noChangeArrowheads="1"/>
                      </wps:cNvSpPr>
                      <wps:spPr bwMode="auto">
                        <a:xfrm>
                          <a:off x="35" y="19679"/>
                          <a:ext cx="731" cy="243"/>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788A1B" w14:textId="77777777" w:rsidR="005B221C" w:rsidRPr="003C72AB" w:rsidRDefault="005B221C">
                            <w:pPr>
                              <w:jc w:val="center"/>
                              <w:rPr>
                                <w:i/>
                                <w:sz w:val="18"/>
                              </w:rPr>
                            </w:pPr>
                            <w:proofErr w:type="spellStart"/>
                            <w:r w:rsidRPr="003C72AB">
                              <w:rPr>
                                <w:i/>
                                <w:sz w:val="18"/>
                              </w:rPr>
                              <w:t>Зм</w:t>
                            </w:r>
                            <w:proofErr w:type="spellEnd"/>
                            <w:r w:rsidRPr="003C72AB">
                              <w:rPr>
                                <w:i/>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48856A27" id="Group 1" o:spid="_x0000_s1026" style="position:absolute;margin-left:-4.15pt;margin-top:15.25pt;width:525pt;height:807.8pt;z-index:25165107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">
              <v:group id="Group 2" o:spid="_x0000_s1027"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 o:spid="_x0000_s1028" style="position:absolute;width:20000;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" strokeweight="2.25pt"/>
                <v:line id="Line 4" o:spid="_x0000_s1029" style="position:absolute;visibility:visible;mso-wrap-style:square" from="35,18933" to="20000,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5" o:spid="_x0000_s1030" style="position:absolute;visibility:visible;mso-wrap-style:square" from="867,18933" to="86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line id="Line 6" o:spid="_x0000_s1031" style="position:absolute;visibility:visible;mso-wrap-style:square" from="2253,18933" to="225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" strokeweight="2.25pt"/>
                <v:line id="Line 7" o:spid="_x0000_s1032" style="position:absolute;visibility:visible;mso-wrap-style:square" from="4471,18933" to="447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" strokeweight="2.25pt"/>
                <v:line id="Line 8" o:spid="_x0000_s1033" style="position:absolute;visibility:visible;mso-wrap-style:square" from="6135,18933" to="613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v:line id="Line 9" o:spid="_x0000_s1034" style="position:absolute;visibility:visible;mso-wrap-style:square" from="6967,18933" to="6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0" o:spid="_x0000_s1035" style="position:absolute;visibility:visible;mso-wrap-style:square" from="7244,18933" to="7244,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11" o:spid="_x0000_s1036" style="position:absolute;flip:x;visibility:visible;mso-wrap-style:square" from="35,19288" to="7244,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12" o:spid="_x0000_s1037" style="position:absolute;flip:x;visibility:visible;mso-wrap-style:square" from="35,19644"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13" o:spid="_x0000_s1038" style="position:absolute;visibility:visible;mso-wrap-style:square" from="19168,18933" to="19168,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14" o:spid="_x0000_s1039" style="position:absolute;visibility:visible;mso-wrap-style:square" from="19168,18933" to="19168,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15" o:spid="_x0000_s1040" style="position:absolute;visibility:visible;mso-wrap-style:square" from="18891,18933" to="1889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Line 16" o:spid="_x0000_s1041" style="position:absolute;visibility:visible;mso-wrap-style:square" from="18891,19386" to="20000,19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group>
              <v:rect id="Rectangle 17" o:spid="_x0000_s1042" style="position:absolute;left:907;top:19683;width:116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" stroked="f" strokeweight="0">
                <v:textbox inset="0,0,0,0">
                  <w:txbxContent>
                    <w:p w14:paraId="50992C82" w14:textId="77777777" w:rsidR="005B221C" w:rsidRPr="003C72AB" w:rsidRDefault="005B221C">
                      <w:pPr>
                        <w:jc w:val="center"/>
                        <w:rPr>
                          <w:i/>
                          <w:sz w:val="18"/>
                        </w:rPr>
                      </w:pPr>
                      <w:proofErr w:type="spellStart"/>
                      <w:r w:rsidRPr="003C72AB">
                        <w:rPr>
                          <w:i/>
                          <w:sz w:val="18"/>
                        </w:rPr>
                        <w:t>Арк</w:t>
                      </w:r>
                      <w:proofErr w:type="spellEnd"/>
                      <w:r w:rsidRPr="003C72AB">
                        <w:rPr>
                          <w:i/>
                          <w:sz w:val="18"/>
                        </w:rPr>
                        <w:t>.</w:t>
                      </w:r>
                    </w:p>
                  </w:txbxContent>
                </v:textbox>
              </v:rect>
              <v:rect id="Rectangle 18" o:spid="_x0000_s1043" style="position:absolute;left:2530;top:19683;width:166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" stroked="f" strokeweight="0">
                <v:textbox inset="0,0,0,0">
                  <w:txbxContent>
                    <w:p w14:paraId="77D4E0AF" w14:textId="77777777" w:rsidR="005B221C" w:rsidRPr="003C72AB" w:rsidRDefault="005B221C">
                      <w:pPr>
                        <w:jc w:val="center"/>
                        <w:rPr>
                          <w:i/>
                          <w:sz w:val="18"/>
                        </w:rPr>
                      </w:pPr>
                      <w:r w:rsidRPr="003C72AB">
                        <w:rPr>
                          <w:i/>
                          <w:sz w:val="18"/>
                        </w:rPr>
                        <w:t>№ докум.</w:t>
                      </w:r>
                    </w:p>
                  </w:txbxContent>
                </v:textbox>
              </v:rect>
              <v:rect id="Rectangle 19" o:spid="_x0000_s1044" style="position:absolute;left:4533;top:19683;width:14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" stroked="f" strokeweight="0">
                <v:textbox inset="0,0,0,0">
                  <w:txbxContent>
                    <w:p w14:paraId="2A363B1C" w14:textId="77777777" w:rsidR="005B221C" w:rsidRPr="003C72AB" w:rsidRDefault="005B221C">
                      <w:pPr>
                        <w:jc w:val="center"/>
                        <w:rPr>
                          <w:i/>
                          <w:sz w:val="18"/>
                        </w:rPr>
                      </w:pPr>
                      <w:proofErr w:type="spellStart"/>
                      <w:r w:rsidRPr="003C72AB">
                        <w:rPr>
                          <w:i/>
                          <w:sz w:val="18"/>
                        </w:rPr>
                        <w:t>Підпис</w:t>
                      </w:r>
                      <w:proofErr w:type="spellEnd"/>
                    </w:p>
                  </w:txbxContent>
                </v:textbox>
              </v:rect>
              <v:rect id="Rectangle 20" o:spid="_x0000_s1045" style="position:absolute;left:6334;top:19683;width:8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" stroked="f" strokeweight="0">
                <v:textbox inset="0,0,0,0">
                  <w:txbxContent>
                    <w:p w14:paraId="2A861B23" w14:textId="77777777" w:rsidR="005B221C" w:rsidRPr="003C72AB" w:rsidRDefault="005B221C">
                      <w:pPr>
                        <w:rPr>
                          <w:i/>
                          <w:sz w:val="18"/>
                        </w:rPr>
                      </w:pPr>
                      <w:r w:rsidRPr="003C72AB">
                        <w:rPr>
                          <w:i/>
                          <w:sz w:val="18"/>
                        </w:rPr>
                        <w:t>Дата</w:t>
                      </w:r>
                    </w:p>
                    <w:p w14:paraId="75CBC589" w14:textId="77777777" w:rsidR="005B221C" w:rsidRPr="003C72AB" w:rsidRDefault="005B221C">
                      <w:pPr>
                        <w:jc w:val="center"/>
                        <w:rPr>
                          <w:i/>
                          <w:sz w:val="18"/>
                        </w:rPr>
                      </w:pPr>
                    </w:p>
                  </w:txbxContent>
                </v:textbox>
              </v:rect>
              <v:rect id="Rectangle 21" o:spid="_x0000_s1046" style="position:absolute;left:18999;top:19070;width:8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" stroked="f" strokeweight="0">
                <v:textbox inset="0,0,0,0">
                  <w:txbxContent>
                    <w:p w14:paraId="54F36701" w14:textId="77777777" w:rsidR="005B221C" w:rsidRPr="003C72AB" w:rsidRDefault="005B221C">
                      <w:pPr>
                        <w:jc w:val="center"/>
                        <w:rPr>
                          <w:i/>
                          <w:sz w:val="18"/>
                        </w:rPr>
                      </w:pPr>
                      <w:proofErr w:type="spellStart"/>
                      <w:r w:rsidRPr="003C72AB">
                        <w:rPr>
                          <w:i/>
                          <w:sz w:val="18"/>
                        </w:rPr>
                        <w:t>Арк</w:t>
                      </w:r>
                      <w:proofErr w:type="spellEnd"/>
                      <w:r w:rsidRPr="003C72AB">
                        <w:rPr>
                          <w:i/>
                          <w:sz w:val="18"/>
                        </w:rPr>
                        <w:t>.</w:t>
                      </w:r>
                    </w:p>
                  </w:txbxContent>
                </v:textbox>
              </v:rect>
              <v:rect id="Rectangle 22" o:spid="_x0000_s1047" style="position:absolute;left:35;top:19679;width:73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" stroked="f" strokeweight="0">
                <v:textbox inset="0,0,0,0">
                  <w:txbxContent>
                    <w:p w14:paraId="1D788A1B" w14:textId="77777777" w:rsidR="005B221C" w:rsidRPr="003C72AB" w:rsidRDefault="005B221C">
                      <w:pPr>
                        <w:jc w:val="center"/>
                        <w:rPr>
                          <w:i/>
                          <w:sz w:val="18"/>
                        </w:rPr>
                      </w:pPr>
                      <w:proofErr w:type="spellStart"/>
                      <w:r w:rsidRPr="003C72AB">
                        <w:rPr>
                          <w:i/>
                          <w:sz w:val="18"/>
                        </w:rPr>
                        <w:t>Зм</w:t>
                      </w:r>
                      <w:proofErr w:type="spellEnd"/>
                      <w:r w:rsidRPr="003C72AB">
                        <w:rPr>
                          <w:i/>
                          <w:sz w:val="18"/>
                        </w:rPr>
                        <w:t>.</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BE276" w14:textId="77777777" w:rsidR="005B221C" w:rsidRDefault="005B221C">
    <w:pPr>
      <w:pStyle w:val="a5"/>
      <w:tabs>
        <w:tab w:val="clear" w:pos="4153"/>
        <w:tab w:val="clear" w:pos="8306"/>
      </w:tabs>
      <w:jc w:val="center"/>
      <w:rPr>
        <w:sz w:val="2"/>
        <w:szCs w:val="2"/>
        <w:lang w:val="uk-UA"/>
      </w:rPr>
    </w:pPr>
  </w:p>
  <w:p w14:paraId="539BC313" w14:textId="6170FB61" w:rsidR="005B221C" w:rsidRDefault="007D7CFC">
    <w:pPr>
      <w:rPr>
        <w:sz w:val="2"/>
        <w:szCs w:val="2"/>
      </w:rPr>
    </w:pPr>
    <w:r>
      <w:rPr>
        <w:noProof/>
        <w:sz w:val="2"/>
        <w:szCs w:val="2"/>
      </w:rPr>
      <mc:AlternateContent>
        <mc:Choice Requires="wpg">
          <w:drawing>
            <wp:anchor distT="0" distB="0" distL="114300" distR="114300" simplePos="0" relativeHeight="251652096" behindDoc="0" locked="0" layoutInCell="1" allowOverlap="1" wp14:anchorId="6CE598EA" wp14:editId="2F1DE3AD">
              <wp:simplePos x="0" y="0"/>
              <wp:positionH relativeFrom="column">
                <wp:posOffset>-74930</wp:posOffset>
              </wp:positionH>
              <wp:positionV relativeFrom="paragraph">
                <wp:posOffset>183515</wp:posOffset>
              </wp:positionV>
              <wp:extent cx="6693535" cy="10274300"/>
              <wp:effectExtent l="0" t="0" r="0" b="0"/>
              <wp:wrapNone/>
              <wp:docPr id="1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274300"/>
                        <a:chOff x="0" y="2"/>
                        <a:chExt cx="20000" cy="15120"/>
                      </a:xfrm>
                    </wpg:grpSpPr>
                    <wpg:grpSp>
                      <wpg:cNvPr id="12" name="Group 24"/>
                      <wpg:cNvGrpSpPr>
                        <a:grpSpLocks/>
                      </wpg:cNvGrpSpPr>
                      <wpg:grpSpPr bwMode="auto">
                        <a:xfrm>
                          <a:off x="0" y="2"/>
                          <a:ext cx="20000" cy="15120"/>
                          <a:chOff x="0" y="2"/>
                          <a:chExt cx="20000" cy="15120"/>
                        </a:xfrm>
                      </wpg:grpSpPr>
                      <wps:wsp>
                        <wps:cNvPr id="13" name="Line 25"/>
                        <wps:cNvCnPr>
                          <a:cxnSpLocks noChangeShapeType="1"/>
                        </wps:cNvCnPr>
                        <wps:spPr bwMode="auto">
                          <a:xfrm>
                            <a:off x="27" y="9"/>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6"/>
                        <wps:cNvCnPr>
                          <a:cxnSpLocks noChangeShapeType="1"/>
                        </wps:cNvCnPr>
                        <wps:spPr bwMode="auto">
                          <a:xfrm>
                            <a:off x="27" y="15100"/>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7"/>
                        <wps:cNvCnPr>
                          <a:cxnSpLocks noChangeShapeType="1"/>
                        </wps:cNvCnPr>
                        <wps:spPr bwMode="auto">
                          <a:xfrm>
                            <a:off x="19975" y="4"/>
                            <a:ext cx="0" cy="1511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8"/>
                        <wps:cNvCnPr>
                          <a:cxnSpLocks noChangeShapeType="1"/>
                        </wps:cNvCnPr>
                        <wps:spPr bwMode="auto">
                          <a:xfrm>
                            <a:off x="0" y="2"/>
                            <a:ext cx="0" cy="1511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9"/>
                        <wps:cNvCnPr>
                          <a:cxnSpLocks noChangeShapeType="1"/>
                        </wps:cNvCnPr>
                        <wps:spPr bwMode="auto">
                          <a:xfrm>
                            <a:off x="27" y="12975"/>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30"/>
                        <wps:cNvCnPr>
                          <a:cxnSpLocks noChangeShapeType="1"/>
                        </wps:cNvCnPr>
                        <wps:spPr bwMode="auto">
                          <a:xfrm>
                            <a:off x="48" y="13808"/>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31"/>
                        <wps:cNvCnPr>
                          <a:cxnSpLocks noChangeShapeType="1"/>
                        </wps:cNvCnPr>
                        <wps:spPr bwMode="auto">
                          <a:xfrm>
                            <a:off x="27" y="13506"/>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32"/>
                        <wps:cNvCnPr>
                          <a:cxnSpLocks noChangeShapeType="1"/>
                        </wps:cNvCnPr>
                        <wps:spPr bwMode="auto">
                          <a:xfrm>
                            <a:off x="1861" y="12969"/>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33"/>
                        <wps:cNvCnPr>
                          <a:cxnSpLocks noChangeShapeType="1"/>
                        </wps:cNvCnPr>
                        <wps:spPr bwMode="auto">
                          <a:xfrm>
                            <a:off x="4341" y="12996"/>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34"/>
                        <wps:cNvCnPr>
                          <a:cxnSpLocks noChangeShapeType="1"/>
                        </wps:cNvCnPr>
                        <wps:spPr bwMode="auto">
                          <a:xfrm>
                            <a:off x="5960" y="12996"/>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5"/>
                        <wps:cNvCnPr>
                          <a:cxnSpLocks noChangeShapeType="1"/>
                        </wps:cNvCnPr>
                        <wps:spPr bwMode="auto">
                          <a:xfrm>
                            <a:off x="7039" y="12995"/>
                            <a:ext cx="0" cy="21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6"/>
                        <wps:cNvCnPr>
                          <a:cxnSpLocks noChangeShapeType="1"/>
                        </wps:cNvCnPr>
                        <wps:spPr bwMode="auto">
                          <a:xfrm>
                            <a:off x="782" y="12975"/>
                            <a:ext cx="0" cy="8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7"/>
                        <wps:cNvCnPr>
                          <a:cxnSpLocks noChangeShapeType="1"/>
                        </wps:cNvCnPr>
                        <wps:spPr bwMode="auto">
                          <a:xfrm>
                            <a:off x="14590" y="13809"/>
                            <a:ext cx="0" cy="128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8"/>
                        <wps:cNvCnPr>
                          <a:cxnSpLocks noChangeShapeType="1"/>
                        </wps:cNvCnPr>
                        <wps:spPr bwMode="auto">
                          <a:xfrm>
                            <a:off x="14590" y="14038"/>
                            <a:ext cx="5380" cy="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9"/>
                        <wps:cNvCnPr>
                          <a:cxnSpLocks noChangeShapeType="1"/>
                        </wps:cNvCnPr>
                        <wps:spPr bwMode="auto">
                          <a:xfrm>
                            <a:off x="14590" y="14304"/>
                            <a:ext cx="5380" cy="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0"/>
                        <wps:cNvCnPr>
                          <a:cxnSpLocks noChangeShapeType="1"/>
                        </wps:cNvCnPr>
                        <wps:spPr bwMode="auto">
                          <a:xfrm>
                            <a:off x="27" y="13241"/>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41"/>
                        <wps:cNvCnPr>
                          <a:cxnSpLocks noChangeShapeType="1"/>
                        </wps:cNvCnPr>
                        <wps:spPr bwMode="auto">
                          <a:xfrm>
                            <a:off x="27" y="14038"/>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2"/>
                        <wps:cNvCnPr>
                          <a:cxnSpLocks noChangeShapeType="1"/>
                        </wps:cNvCnPr>
                        <wps:spPr bwMode="auto">
                          <a:xfrm>
                            <a:off x="27" y="14304"/>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43"/>
                        <wps:cNvCnPr>
                          <a:cxnSpLocks noChangeShapeType="1"/>
                        </wps:cNvCnPr>
                        <wps:spPr bwMode="auto">
                          <a:xfrm>
                            <a:off x="27" y="14569"/>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44"/>
                        <wps:cNvCnPr>
                          <a:cxnSpLocks noChangeShapeType="1"/>
                        </wps:cNvCnPr>
                        <wps:spPr bwMode="auto">
                          <a:xfrm>
                            <a:off x="27" y="14835"/>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45"/>
                        <wps:cNvCnPr>
                          <a:cxnSpLocks noChangeShapeType="1"/>
                        </wps:cNvCnPr>
                        <wps:spPr bwMode="auto">
                          <a:xfrm>
                            <a:off x="16207" y="13808"/>
                            <a:ext cx="0" cy="4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6"/>
                        <wps:cNvCnPr>
                          <a:cxnSpLocks noChangeShapeType="1"/>
                        </wps:cNvCnPr>
                        <wps:spPr bwMode="auto">
                          <a:xfrm>
                            <a:off x="17826" y="13808"/>
                            <a:ext cx="0" cy="4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47"/>
                        <wps:cNvCnPr>
                          <a:cxnSpLocks noChangeShapeType="1"/>
                        </wps:cNvCnPr>
                        <wps:spPr bwMode="auto">
                          <a:xfrm>
                            <a:off x="15128" y="14038"/>
                            <a:ext cx="0" cy="262"/>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48"/>
                        <wps:cNvCnPr>
                          <a:cxnSpLocks noChangeShapeType="1"/>
                        </wps:cNvCnPr>
                        <wps:spPr bwMode="auto">
                          <a:xfrm>
                            <a:off x="15668" y="14043"/>
                            <a:ext cx="0" cy="263"/>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49"/>
                        <wps:cNvSpPr>
                          <a:spLocks noChangeArrowheads="1"/>
                        </wps:cNvSpPr>
                        <wps:spPr bwMode="auto">
                          <a:xfrm>
                            <a:off x="53" y="13546"/>
                            <a:ext cx="693"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55613F" w14:textId="77777777" w:rsidR="005B221C" w:rsidRDefault="005B221C">
                              <w:pPr>
                                <w:jc w:val="center"/>
                                <w:rPr>
                                  <w:sz w:val="16"/>
                                </w:rPr>
                              </w:pPr>
                              <w:proofErr w:type="spellStart"/>
                              <w:r w:rsidRPr="00FC0641">
                                <w:rPr>
                                  <w:i/>
                                  <w:sz w:val="20"/>
                                </w:rPr>
                                <w:t>Зм</w:t>
                              </w:r>
                              <w:proofErr w:type="spellEnd"/>
                              <w:r>
                                <w:rPr>
                                  <w:i/>
                                  <w:sz w:val="16"/>
                                </w:rPr>
                                <w:t>.</w:t>
                              </w:r>
                            </w:p>
                          </w:txbxContent>
                        </wps:txbx>
                        <wps:bodyPr rot="0" vert="horz" wrap="square" lIns="0" tIns="0" rIns="0" bIns="0" anchor="t" anchorCtr="0" upright="1">
                          <a:noAutofit/>
                        </wps:bodyPr>
                      </wps:wsp>
                      <wps:wsp>
                        <wps:cNvPr id="38" name="Rectangle 50"/>
                        <wps:cNvSpPr>
                          <a:spLocks noChangeArrowheads="1"/>
                        </wps:cNvSpPr>
                        <wps:spPr bwMode="auto">
                          <a:xfrm>
                            <a:off x="852" y="13546"/>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FA8FB3" w14:textId="77777777" w:rsidR="005B221C" w:rsidRDefault="005B221C">
                              <w:pPr>
                                <w:jc w:val="center"/>
                                <w:rPr>
                                  <w:sz w:val="16"/>
                                  <w:lang w:val="en-US"/>
                                </w:rPr>
                              </w:pPr>
                              <w:proofErr w:type="spellStart"/>
                              <w:r w:rsidRPr="00FC0641">
                                <w:rPr>
                                  <w:i/>
                                  <w:sz w:val="20"/>
                                </w:rPr>
                                <w:t>Арк</w:t>
                              </w:r>
                              <w:proofErr w:type="spellEnd"/>
                              <w:r>
                                <w:rPr>
                                  <w:i/>
                                  <w:sz w:val="16"/>
                                  <w:lang w:val="en-US"/>
                                </w:rPr>
                                <w:t>.</w:t>
                              </w:r>
                            </w:p>
                          </w:txbxContent>
                        </wps:txbx>
                        <wps:bodyPr rot="0" vert="horz" wrap="square" lIns="0" tIns="0" rIns="0" bIns="0" anchor="t" anchorCtr="0" upright="1">
                          <a:noAutofit/>
                        </wps:bodyPr>
                      </wps:wsp>
                      <wps:wsp>
                        <wps:cNvPr id="39" name="Rectangle 51"/>
                        <wps:cNvSpPr>
                          <a:spLocks noChangeArrowheads="1"/>
                        </wps:cNvSpPr>
                        <wps:spPr bwMode="auto">
                          <a:xfrm>
                            <a:off x="1918" y="13546"/>
                            <a:ext cx="2397"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F1ACE8" w14:textId="77777777" w:rsidR="005B221C" w:rsidRPr="00FC0641" w:rsidRDefault="005B221C">
                              <w:pPr>
                                <w:jc w:val="center"/>
                                <w:rPr>
                                  <w:sz w:val="20"/>
                                </w:rPr>
                              </w:pPr>
                              <w:r w:rsidRPr="00FC0641">
                                <w:rPr>
                                  <w:i/>
                                  <w:sz w:val="20"/>
                                </w:rPr>
                                <w:t>№ докум.</w:t>
                              </w:r>
                            </w:p>
                          </w:txbxContent>
                        </wps:txbx>
                        <wps:bodyPr rot="0" vert="horz" wrap="square" lIns="0" tIns="0" rIns="0" bIns="0" anchor="t" anchorCtr="0" upright="1">
                          <a:noAutofit/>
                        </wps:bodyPr>
                      </wps:wsp>
                      <wps:wsp>
                        <wps:cNvPr id="40" name="Rectangle 52"/>
                        <wps:cNvSpPr>
                          <a:spLocks noChangeArrowheads="1"/>
                        </wps:cNvSpPr>
                        <wps:spPr bwMode="auto">
                          <a:xfrm>
                            <a:off x="4421" y="13546"/>
                            <a:ext cx="1492"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28A8F" w14:textId="77777777" w:rsidR="005B221C" w:rsidRPr="00FC0641" w:rsidRDefault="005B221C">
                              <w:pPr>
                                <w:jc w:val="center"/>
                                <w:rPr>
                                  <w:sz w:val="20"/>
                                </w:rPr>
                              </w:pPr>
                              <w:proofErr w:type="spellStart"/>
                              <w:r w:rsidRPr="00FC0641">
                                <w:rPr>
                                  <w:i/>
                                  <w:sz w:val="20"/>
                                </w:rPr>
                                <w:t>Підпис</w:t>
                              </w:r>
                              <w:proofErr w:type="spellEnd"/>
                            </w:p>
                          </w:txbxContent>
                        </wps:txbx>
                        <wps:bodyPr rot="0" vert="horz" wrap="square" lIns="0" tIns="0" rIns="0" bIns="0" anchor="t" anchorCtr="0" upright="1">
                          <a:noAutofit/>
                        </wps:bodyPr>
                      </wps:wsp>
                      <wps:wsp>
                        <wps:cNvPr id="41" name="Rectangle 53"/>
                        <wps:cNvSpPr>
                          <a:spLocks noChangeArrowheads="1"/>
                        </wps:cNvSpPr>
                        <wps:spPr bwMode="auto">
                          <a:xfrm>
                            <a:off x="6019" y="13546"/>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30817D" w14:textId="77777777" w:rsidR="005B221C" w:rsidRPr="00FC0641" w:rsidRDefault="005B221C">
                              <w:pPr>
                                <w:jc w:val="center"/>
                                <w:rPr>
                                  <w:sz w:val="20"/>
                                </w:rPr>
                              </w:pPr>
                              <w:r w:rsidRPr="00FC0641">
                                <w:rPr>
                                  <w:i/>
                                  <w:sz w:val="20"/>
                                </w:rPr>
                                <w:t>Дата</w:t>
                              </w:r>
                            </w:p>
                          </w:txbxContent>
                        </wps:txbx>
                        <wps:bodyPr rot="0" vert="horz" wrap="square" lIns="0" tIns="0" rIns="0" bIns="0" anchor="t" anchorCtr="0" upright="1">
                          <a:noAutofit/>
                        </wps:bodyPr>
                      </wps:wsp>
                      <wps:wsp>
                        <wps:cNvPr id="42" name="Rectangle 54"/>
                        <wps:cNvSpPr>
                          <a:spLocks noChangeArrowheads="1"/>
                        </wps:cNvSpPr>
                        <wps:spPr bwMode="auto">
                          <a:xfrm>
                            <a:off x="53" y="13834"/>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1FF407" w14:textId="77777777" w:rsidR="005B221C" w:rsidRPr="00FC0641" w:rsidRDefault="005B221C">
                              <w:pPr>
                                <w:jc w:val="center"/>
                                <w:rPr>
                                  <w:sz w:val="20"/>
                                  <w:lang w:val="en-US"/>
                                </w:rPr>
                              </w:pPr>
                              <w:proofErr w:type="spellStart"/>
                              <w:r w:rsidRPr="00FC0641">
                                <w:rPr>
                                  <w:i/>
                                  <w:sz w:val="20"/>
                                </w:rPr>
                                <w:t>Розроб</w:t>
                              </w:r>
                              <w:proofErr w:type="spellEnd"/>
                              <w:r w:rsidRPr="00FC0641">
                                <w:rPr>
                                  <w:i/>
                                  <w:sz w:val="20"/>
                                  <w:lang w:val="en-US"/>
                                </w:rPr>
                                <w:t>.</w:t>
                              </w:r>
                            </w:p>
                          </w:txbxContent>
                        </wps:txbx>
                        <wps:bodyPr rot="0" vert="horz" wrap="square" lIns="0" tIns="0" rIns="0" bIns="0" anchor="t" anchorCtr="0" upright="1">
                          <a:noAutofit/>
                        </wps:bodyPr>
                      </wps:wsp>
                      <wps:wsp>
                        <wps:cNvPr id="43" name="Rectangle 55"/>
                        <wps:cNvSpPr>
                          <a:spLocks noChangeArrowheads="1"/>
                        </wps:cNvSpPr>
                        <wps:spPr bwMode="auto">
                          <a:xfrm>
                            <a:off x="53" y="14070"/>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554304" w14:textId="77777777" w:rsidR="005B221C" w:rsidRPr="00FC0641" w:rsidRDefault="003C72AB" w:rsidP="003C72AB">
                              <w:pPr>
                                <w:rPr>
                                  <w:sz w:val="20"/>
                                  <w:lang w:val="en-US"/>
                                </w:rPr>
                              </w:pPr>
                              <w:r>
                                <w:rPr>
                                  <w:i/>
                                  <w:sz w:val="20"/>
                                  <w:lang w:val="en-US"/>
                                </w:rPr>
                                <w:t xml:space="preserve"> </w:t>
                              </w:r>
                              <w:r w:rsidR="005B221C" w:rsidRPr="00FC0641">
                                <w:rPr>
                                  <w:i/>
                                  <w:sz w:val="20"/>
                                </w:rPr>
                                <w:t>Перев</w:t>
                              </w:r>
                              <w:r w:rsidR="005B221C" w:rsidRPr="00FC0641">
                                <w:rPr>
                                  <w:i/>
                                  <w:sz w:val="20"/>
                                  <w:lang w:val="en-US"/>
                                </w:rPr>
                                <w:t>.</w:t>
                              </w:r>
                            </w:p>
                          </w:txbxContent>
                        </wps:txbx>
                        <wps:bodyPr rot="0" vert="horz" wrap="square" lIns="0" tIns="0" rIns="0" bIns="0" anchor="t" anchorCtr="0" upright="1">
                          <a:noAutofit/>
                        </wps:bodyPr>
                      </wps:wsp>
                      <wps:wsp>
                        <wps:cNvPr id="44" name="Rectangle 56"/>
                        <wps:cNvSpPr>
                          <a:spLocks noChangeArrowheads="1"/>
                        </wps:cNvSpPr>
                        <wps:spPr bwMode="auto">
                          <a:xfrm>
                            <a:off x="53" y="14884"/>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43C18" w14:textId="77777777" w:rsidR="005B221C" w:rsidRPr="00FC0641" w:rsidRDefault="003C72AB" w:rsidP="003C72AB">
                              <w:pPr>
                                <w:rPr>
                                  <w:sz w:val="20"/>
                                </w:rPr>
                              </w:pPr>
                              <w:r>
                                <w:rPr>
                                  <w:i/>
                                  <w:sz w:val="20"/>
                                  <w:lang w:val="en-US"/>
                                </w:rPr>
                                <w:t xml:space="preserve"> </w:t>
                              </w:r>
                              <w:proofErr w:type="spellStart"/>
                              <w:r w:rsidR="005B221C" w:rsidRPr="00FC0641">
                                <w:rPr>
                                  <w:i/>
                                  <w:sz w:val="20"/>
                                </w:rPr>
                                <w:t>Затв</w:t>
                              </w:r>
                              <w:proofErr w:type="spellEnd"/>
                              <w:r w:rsidR="005B221C" w:rsidRPr="00FC0641">
                                <w:rPr>
                                  <w:i/>
                                  <w:sz w:val="20"/>
                                </w:rPr>
                                <w:t>.</w:t>
                              </w:r>
                            </w:p>
                          </w:txbxContent>
                        </wps:txbx>
                        <wps:bodyPr rot="0" vert="horz" wrap="square" lIns="0" tIns="0" rIns="0" bIns="0" anchor="t" anchorCtr="0" upright="1">
                          <a:noAutofit/>
                        </wps:bodyPr>
                      </wps:wsp>
                      <wps:wsp>
                        <wps:cNvPr id="45" name="Rectangle 57"/>
                        <wps:cNvSpPr>
                          <a:spLocks noChangeArrowheads="1"/>
                        </wps:cNvSpPr>
                        <wps:spPr bwMode="auto">
                          <a:xfrm>
                            <a:off x="53" y="14595"/>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337B6" w14:textId="77777777" w:rsidR="005B221C" w:rsidRDefault="005B221C">
                              <w:pPr>
                                <w:jc w:val="center"/>
                                <w:rPr>
                                  <w:sz w:val="16"/>
                                </w:rPr>
                              </w:pPr>
                              <w:proofErr w:type="spellStart"/>
                              <w:proofErr w:type="gramStart"/>
                              <w:r w:rsidRPr="00FC0641">
                                <w:rPr>
                                  <w:i/>
                                  <w:sz w:val="20"/>
                                </w:rPr>
                                <w:t>Н.контр</w:t>
                              </w:r>
                              <w:proofErr w:type="spellEnd"/>
                              <w:proofErr w:type="gramEnd"/>
                              <w:r>
                                <w:rPr>
                                  <w:i/>
                                  <w:sz w:val="16"/>
                                </w:rPr>
                                <w:t>.</w:t>
                              </w:r>
                            </w:p>
                          </w:txbxContent>
                        </wps:txbx>
                        <wps:bodyPr rot="0" vert="horz" wrap="square" lIns="0" tIns="0" rIns="0" bIns="0" anchor="t" anchorCtr="0" upright="1">
                          <a:noAutofit/>
                        </wps:bodyPr>
                      </wps:wsp>
                      <wps:wsp>
                        <wps:cNvPr id="46" name="Rectangle 58"/>
                        <wps:cNvSpPr>
                          <a:spLocks noChangeArrowheads="1"/>
                        </wps:cNvSpPr>
                        <wps:spPr bwMode="auto">
                          <a:xfrm>
                            <a:off x="14862" y="13834"/>
                            <a:ext cx="9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8B4440" w14:textId="77777777" w:rsidR="005B221C" w:rsidRDefault="005B221C">
                              <w:pPr>
                                <w:jc w:val="center"/>
                                <w:rPr>
                                  <w:sz w:val="16"/>
                                  <w:lang w:val="en-US"/>
                                </w:rPr>
                              </w:pPr>
                              <w:proofErr w:type="spellStart"/>
                              <w:r w:rsidRPr="00FC0641">
                                <w:rPr>
                                  <w:i/>
                                  <w:sz w:val="20"/>
                                </w:rPr>
                                <w:t>Літ</w:t>
                              </w:r>
                              <w:proofErr w:type="spellEnd"/>
                              <w:r>
                                <w:rPr>
                                  <w:i/>
                                  <w:sz w:val="16"/>
                                  <w:lang w:val="en-US"/>
                                </w:rPr>
                                <w:t>.</w:t>
                              </w:r>
                            </w:p>
                          </w:txbxContent>
                        </wps:txbx>
                        <wps:bodyPr rot="0" vert="horz" wrap="square" lIns="0" tIns="0" rIns="0" bIns="0" anchor="t" anchorCtr="0" upright="1">
                          <a:noAutofit/>
                        </wps:bodyPr>
                      </wps:wsp>
                      <wps:wsp>
                        <wps:cNvPr id="47" name="Rectangle 59"/>
                        <wps:cNvSpPr>
                          <a:spLocks noChangeArrowheads="1"/>
                        </wps:cNvSpPr>
                        <wps:spPr bwMode="auto">
                          <a:xfrm>
                            <a:off x="16513" y="13834"/>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DFB61" w14:textId="77777777" w:rsidR="005B221C" w:rsidRPr="00FC0641" w:rsidRDefault="005B221C">
                              <w:pPr>
                                <w:jc w:val="center"/>
                                <w:rPr>
                                  <w:sz w:val="20"/>
                                </w:rPr>
                              </w:pPr>
                              <w:proofErr w:type="spellStart"/>
                              <w:r w:rsidRPr="00FC0641">
                                <w:rPr>
                                  <w:i/>
                                  <w:sz w:val="20"/>
                                </w:rPr>
                                <w:t>Арк</w:t>
                              </w:r>
                              <w:proofErr w:type="spellEnd"/>
                              <w:r w:rsidR="00071909">
                                <w:rPr>
                                  <w:i/>
                                  <w:sz w:val="20"/>
                                  <w:lang w:val="uk-UA"/>
                                </w:rPr>
                                <w:t>.</w:t>
                              </w:r>
                              <w:r w:rsidRPr="00FC0641">
                                <w:rPr>
                                  <w:i/>
                                  <w:sz w:val="20"/>
                                </w:rPr>
                                <w:t>ш</w:t>
                              </w:r>
                            </w:p>
                          </w:txbxContent>
                        </wps:txbx>
                        <wps:bodyPr rot="0" vert="horz" wrap="square" lIns="0" tIns="0" rIns="0" bIns="0" anchor="t" anchorCtr="0" upright="1">
                          <a:noAutofit/>
                        </wps:bodyPr>
                      </wps:wsp>
                      <wps:wsp>
                        <wps:cNvPr id="48" name="Rectangle 60"/>
                        <wps:cNvSpPr>
                          <a:spLocks noChangeArrowheads="1"/>
                        </wps:cNvSpPr>
                        <wps:spPr bwMode="auto">
                          <a:xfrm>
                            <a:off x="18004" y="13834"/>
                            <a:ext cx="1811"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07EBE" w14:textId="77777777" w:rsidR="005B221C" w:rsidRPr="00FC0641" w:rsidRDefault="005B221C">
                              <w:pPr>
                                <w:jc w:val="center"/>
                                <w:rPr>
                                  <w:sz w:val="20"/>
                                </w:rPr>
                              </w:pPr>
                              <w:proofErr w:type="spellStart"/>
                              <w:r w:rsidRPr="00FC0641">
                                <w:rPr>
                                  <w:i/>
                                  <w:sz w:val="20"/>
                                </w:rPr>
                                <w:t>Аркушів</w:t>
                              </w:r>
                              <w:proofErr w:type="spellEnd"/>
                            </w:p>
                          </w:txbxContent>
                        </wps:txbx>
                        <wps:bodyPr rot="0" vert="horz" wrap="square" lIns="0" tIns="0" rIns="0" bIns="0" anchor="t" anchorCtr="0" upright="1">
                          <a:noAutofit/>
                        </wps:bodyPr>
                      </wps:wsp>
                    </wpg:grpSp>
                    <wps:wsp>
                      <wps:cNvPr id="49" name="Rectangle 61"/>
                      <wps:cNvSpPr>
                        <a:spLocks noChangeArrowheads="1"/>
                      </wps:cNvSpPr>
                      <wps:spPr bwMode="auto">
                        <a:xfrm>
                          <a:off x="7876" y="14001"/>
                          <a:ext cx="6164" cy="1012"/>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D0246" w14:textId="77777777" w:rsidR="005B221C" w:rsidRDefault="005B221C">
                            <w:pPr>
                              <w:pStyle w:val="a7"/>
                              <w:jc w:val="left"/>
                              <w:rPr>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6CE598EA" id="Group 23" o:spid="_x0000_s1050" style="position:absolute;margin-left:-5.9pt;margin-top:14.45pt;width:527.05pt;height:809pt;z-index:251652096" coordorigin=",2" coordsize="20000,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">
              <v:group id="Group 24" o:spid="_x0000_s1051" style="position:absolute;top:2;width:20000;height:15120" coordorigin=",2" coordsize="20000,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25" o:spid="_x0000_s1052" style="position:absolute;visibility:visible;mso-wrap-style:square" from="27,9" to="19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6" o:spid="_x0000_s1053" style="position:absolute;visibility:visible;mso-wrap-style:square" from="27,15100" to="19979,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7" o:spid="_x0000_s1054" style="position:absolute;visibility:visible;mso-wrap-style:square" from="19975,4" to="19975,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8" o:spid="_x0000_s1055" style="position:absolute;visibility:visible;mso-wrap-style:square" from="0,2" to="0,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9" o:spid="_x0000_s1056" style="position:absolute;visibility:visible;mso-wrap-style:square" from="27,12975" to="19979,12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30" o:spid="_x0000_s1057" style="position:absolute;visibility:visible;mso-wrap-style:square" from="48,13808" to="20000,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31" o:spid="_x0000_s1058" style="position:absolute;visibility:visible;mso-wrap-style:square" from="27,13506" to="7037,13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32" o:spid="_x0000_s1059" style="position:absolute;visibility:visible;mso-wrap-style:square" from="1861,12969" to="1861,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33" o:spid="_x0000_s1060" style="position:absolute;visibility:visible;mso-wrap-style:square" from="4341,12996" to="4341,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34" o:spid="_x0000_s1061" style="position:absolute;visibility:visible;mso-wrap-style:square" from="5960,12996" to="5960,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35" o:spid="_x0000_s1062" style="position:absolute;visibility:visible;mso-wrap-style:square" from="7039,12995" to="7039,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6" o:spid="_x0000_s1063" style="position:absolute;visibility:visible;mso-wrap-style:square" from="782,12975" to="782,1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7" o:spid="_x0000_s1064" style="position:absolute;visibility:visible;mso-wrap-style:square" from="14590,13809" to="14590,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8" o:spid="_x0000_s1065" style="position:absolute;visibility:visible;mso-wrap-style:square" from="14590,14038" to="19970,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" strokeweight="1.25pt"/>
                <v:line id="Line 39" o:spid="_x0000_s1066" style="position:absolute;visibility:visible;mso-wrap-style:square" from="14590,14304" to="19970,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" strokeweight="1.25pt"/>
                <v:line id="Line 40" o:spid="_x0000_s1067" style="position:absolute;visibility:visible;mso-wrap-style:square" from="27,13241" to="7037,1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41" o:spid="_x0000_s1068" style="position:absolute;visibility:visible;mso-wrap-style:square" from="27,14038" to="7037,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42" o:spid="_x0000_s1069" style="position:absolute;visibility:visible;mso-wrap-style:square" from="27,14304" to="7037,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43" o:spid="_x0000_s1070" style="position:absolute;visibility:visible;mso-wrap-style:square" from="27,14569" to="7037,1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44" o:spid="_x0000_s1071" style="position:absolute;visibility:visible;mso-wrap-style:square" from="27,14835" to="7037,1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45" o:spid="_x0000_s1072" style="position:absolute;visibility:visible;mso-wrap-style:square" from="16207,13808" to="16207,1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Line 46" o:spid="_x0000_s1073" style="position:absolute;visibility:visible;mso-wrap-style:square" from="17826,13808" to="17826,1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47" o:spid="_x0000_s1074" style="position:absolute;visibility:visible;mso-wrap-style:square" from="15128,14038" to="15128,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" strokeweight="1.25pt"/>
                <v:line id="Line 48" o:spid="_x0000_s1075" style="position:absolute;visibility:visible;mso-wrap-style:square" from="15668,14043" to="1566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" strokeweight="1.25pt"/>
                <v:rect id="Rectangle 49" o:spid="_x0000_s1076" style="position:absolute;left:53;top:13546;width:69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vNwwAAANsAAAAPAAAAZHJzL2Rvd25yZXYueG1sRI/NasMw&#10;EITvhb6D2EJvjdwU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T2J7zcMAAADbAAAADwAA&#10;AAAAAAAAAAAAAAAHAgAAZHJzL2Rvd25yZXYueG1sUEsFBgAAAAADAAMAtwAAAPcCAAAAAA==&#10;" filled="f" stroked="f" strokeweight="0">
                  <v:textbox inset="0,0,0,0">
                    <w:txbxContent>
                      <w:p w14:paraId="4C55613F" w14:textId="77777777" w:rsidR="005B221C" w:rsidRDefault="005B221C">
                        <w:pPr>
                          <w:jc w:val="center"/>
                          <w:rPr>
                            <w:sz w:val="16"/>
                          </w:rPr>
                        </w:pPr>
                        <w:proofErr w:type="spellStart"/>
                        <w:r w:rsidRPr="00FC0641">
                          <w:rPr>
                            <w:i/>
                            <w:sz w:val="20"/>
                          </w:rPr>
                          <w:t>Зм</w:t>
                        </w:r>
                        <w:proofErr w:type="spellEnd"/>
                        <w:r>
                          <w:rPr>
                            <w:i/>
                            <w:sz w:val="16"/>
                          </w:rPr>
                          <w:t>.</w:t>
                        </w:r>
                      </w:p>
                    </w:txbxContent>
                  </v:textbox>
                </v:rect>
                <v:rect id="Rectangle 50" o:spid="_x0000_s1077" style="position:absolute;left:852;top:13546;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AAANsAAAAPAAAAZHJzL2Rvd25yZXYueG1sRE/Pa8Iw&#10;FL4P/B/CE3abqQ5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Pv3vv8AAAADbAAAADwAAAAAA&#10;AAAAAAAAAAAHAgAAZHJzL2Rvd25yZXYueG1sUEsFBgAAAAADAAMAtwAAAPQCAAAAAA==&#10;" filled="f" stroked="f" strokeweight="0">
                  <v:textbox inset="0,0,0,0">
                    <w:txbxContent>
                      <w:p w14:paraId="18FA8FB3" w14:textId="77777777" w:rsidR="005B221C" w:rsidRDefault="005B221C">
                        <w:pPr>
                          <w:jc w:val="center"/>
                          <w:rPr>
                            <w:sz w:val="16"/>
                            <w:lang w:val="en-US"/>
                          </w:rPr>
                        </w:pPr>
                        <w:proofErr w:type="spellStart"/>
                        <w:r w:rsidRPr="00FC0641">
                          <w:rPr>
                            <w:i/>
                            <w:sz w:val="20"/>
                          </w:rPr>
                          <w:t>Арк</w:t>
                        </w:r>
                        <w:proofErr w:type="spellEnd"/>
                        <w:r>
                          <w:rPr>
                            <w:i/>
                            <w:sz w:val="16"/>
                            <w:lang w:val="en-US"/>
                          </w:rPr>
                          <w:t>.</w:t>
                        </w:r>
                      </w:p>
                    </w:txbxContent>
                  </v:textbox>
                </v:rect>
                <v:rect id="Rectangle 51" o:spid="_x0000_s1078" style="position:absolute;left:1918;top:13546;width:239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22F1ACE8" w14:textId="77777777" w:rsidR="005B221C" w:rsidRPr="00FC0641" w:rsidRDefault="005B221C">
                        <w:pPr>
                          <w:jc w:val="center"/>
                          <w:rPr>
                            <w:sz w:val="20"/>
                          </w:rPr>
                        </w:pPr>
                        <w:r w:rsidRPr="00FC0641">
                          <w:rPr>
                            <w:i/>
                            <w:sz w:val="20"/>
                          </w:rPr>
                          <w:t>№ докум.</w:t>
                        </w:r>
                      </w:p>
                    </w:txbxContent>
                  </v:textbox>
                </v:rect>
                <v:rect id="Rectangle 52" o:spid="_x0000_s1079" style="position:absolute;left:4421;top:13546;width:1492;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DEwAAAANsAAAAPAAAAZHJzL2Rvd25yZXYueG1sRE/Pa8Iw&#10;FL4P/B/CE3abqTJ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mI2QxMAAAADbAAAADwAAAAAA&#10;AAAAAAAAAAAHAgAAZHJzL2Rvd25yZXYueG1sUEsFBgAAAAADAAMAtwAAAPQCAAAAAA==&#10;" filled="f" stroked="f" strokeweight="0">
                  <v:textbox inset="0,0,0,0">
                    <w:txbxContent>
                      <w:p w14:paraId="39A28A8F" w14:textId="77777777" w:rsidR="005B221C" w:rsidRPr="00FC0641" w:rsidRDefault="005B221C">
                        <w:pPr>
                          <w:jc w:val="center"/>
                          <w:rPr>
                            <w:sz w:val="20"/>
                          </w:rPr>
                        </w:pPr>
                        <w:proofErr w:type="spellStart"/>
                        <w:r w:rsidRPr="00FC0641">
                          <w:rPr>
                            <w:i/>
                            <w:sz w:val="20"/>
                          </w:rPr>
                          <w:t>Підпис</w:t>
                        </w:r>
                        <w:proofErr w:type="spellEnd"/>
                      </w:p>
                    </w:txbxContent>
                  </v:textbox>
                </v:rect>
                <v:rect id="Rectangle 53" o:spid="_x0000_s1080" style="position:absolute;left:6019;top:13546;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" filled="f" stroked="f" strokeweight="0">
                  <v:textbox inset="0,0,0,0">
                    <w:txbxContent>
                      <w:p w14:paraId="4330817D" w14:textId="77777777" w:rsidR="005B221C" w:rsidRPr="00FC0641" w:rsidRDefault="005B221C">
                        <w:pPr>
                          <w:jc w:val="center"/>
                          <w:rPr>
                            <w:sz w:val="20"/>
                          </w:rPr>
                        </w:pPr>
                        <w:r w:rsidRPr="00FC0641">
                          <w:rPr>
                            <w:i/>
                            <w:sz w:val="20"/>
                          </w:rPr>
                          <w:t>Дата</w:t>
                        </w:r>
                      </w:p>
                    </w:txbxContent>
                  </v:textbox>
                </v:rect>
                <v:rect id="Rectangle 54" o:spid="_x0000_s1081" style="position:absolute;left:53;top:13834;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6sowwAAANsAAAAPAAAAZHJzL2Rvd25yZXYueG1sRI/NasMw&#10;EITvhb6D2EJvjdwQ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BxOrKMMAAADbAAAADwAA&#10;AAAAAAAAAAAAAAAHAgAAZHJzL2Rvd25yZXYueG1sUEsFBgAAAAADAAMAtwAAAPcCAAAAAA==&#10;" filled="f" stroked="f" strokeweight="0">
                  <v:textbox inset="0,0,0,0">
                    <w:txbxContent>
                      <w:p w14:paraId="721FF407" w14:textId="77777777" w:rsidR="005B221C" w:rsidRPr="00FC0641" w:rsidRDefault="005B221C">
                        <w:pPr>
                          <w:jc w:val="center"/>
                          <w:rPr>
                            <w:sz w:val="20"/>
                            <w:lang w:val="en-US"/>
                          </w:rPr>
                        </w:pPr>
                        <w:proofErr w:type="spellStart"/>
                        <w:r w:rsidRPr="00FC0641">
                          <w:rPr>
                            <w:i/>
                            <w:sz w:val="20"/>
                          </w:rPr>
                          <w:t>Розроб</w:t>
                        </w:r>
                        <w:proofErr w:type="spellEnd"/>
                        <w:r w:rsidRPr="00FC0641">
                          <w:rPr>
                            <w:i/>
                            <w:sz w:val="20"/>
                            <w:lang w:val="en-US"/>
                          </w:rPr>
                          <w:t>.</w:t>
                        </w:r>
                      </w:p>
                    </w:txbxContent>
                  </v:textbox>
                </v:rect>
                <v:rect id="Rectangle 55" o:spid="_x0000_s1082" style="position:absolute;left:53;top:14070;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" filled="f" stroked="f" strokeweight="0">
                  <v:textbox inset="0,0,0,0">
                    <w:txbxContent>
                      <w:p w14:paraId="40554304" w14:textId="77777777" w:rsidR="005B221C" w:rsidRPr="00FC0641" w:rsidRDefault="003C72AB" w:rsidP="003C72AB">
                        <w:pPr>
                          <w:rPr>
                            <w:sz w:val="20"/>
                            <w:lang w:val="en-US"/>
                          </w:rPr>
                        </w:pPr>
                        <w:r>
                          <w:rPr>
                            <w:i/>
                            <w:sz w:val="20"/>
                            <w:lang w:val="en-US"/>
                          </w:rPr>
                          <w:t xml:space="preserve"> </w:t>
                        </w:r>
                        <w:r w:rsidR="005B221C" w:rsidRPr="00FC0641">
                          <w:rPr>
                            <w:i/>
                            <w:sz w:val="20"/>
                          </w:rPr>
                          <w:t>Перев</w:t>
                        </w:r>
                        <w:r w:rsidR="005B221C" w:rsidRPr="00FC0641">
                          <w:rPr>
                            <w:i/>
                            <w:sz w:val="20"/>
                            <w:lang w:val="en-US"/>
                          </w:rPr>
                          <w:t>.</w:t>
                        </w:r>
                      </w:p>
                    </w:txbxContent>
                  </v:textbox>
                </v:rect>
                <v:rect id="Rectangle 56" o:spid="_x0000_s1083" style="position:absolute;left:53;top:14884;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bHwwAAANsAAAAPAAAAZHJzL2Rvd25yZXYueG1sRI/NasMw&#10;EITvhb6D2EJvjdwQ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57aWx8MAAADbAAAADwAA&#10;AAAAAAAAAAAAAAAHAgAAZHJzL2Rvd25yZXYueG1sUEsFBgAAAAADAAMAtwAAAPcCAAAAAA==&#10;" filled="f" stroked="f" strokeweight="0">
                  <v:textbox inset="0,0,0,0">
                    <w:txbxContent>
                      <w:p w14:paraId="62443C18" w14:textId="77777777" w:rsidR="005B221C" w:rsidRPr="00FC0641" w:rsidRDefault="003C72AB" w:rsidP="003C72AB">
                        <w:pPr>
                          <w:rPr>
                            <w:sz w:val="20"/>
                          </w:rPr>
                        </w:pPr>
                        <w:r>
                          <w:rPr>
                            <w:i/>
                            <w:sz w:val="20"/>
                            <w:lang w:val="en-US"/>
                          </w:rPr>
                          <w:t xml:space="preserve"> </w:t>
                        </w:r>
                        <w:proofErr w:type="spellStart"/>
                        <w:r w:rsidR="005B221C" w:rsidRPr="00FC0641">
                          <w:rPr>
                            <w:i/>
                            <w:sz w:val="20"/>
                          </w:rPr>
                          <w:t>Затв</w:t>
                        </w:r>
                        <w:proofErr w:type="spellEnd"/>
                        <w:r w:rsidR="005B221C" w:rsidRPr="00FC0641">
                          <w:rPr>
                            <w:i/>
                            <w:sz w:val="20"/>
                          </w:rPr>
                          <w:t>.</w:t>
                        </w:r>
                      </w:p>
                    </w:txbxContent>
                  </v:textbox>
                </v:rect>
                <v:rect id="Rectangle 57" o:spid="_x0000_s1084" style="position:absolute;left:53;top:14595;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cwwAAANsAAAAPAAAAZHJzL2Rvd25yZXYueG1sRI9Ba8JA&#10;FITvQv/D8gq96aZSxa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iPozXMMAAADbAAAADwAA&#10;AAAAAAAAAAAAAAAHAgAAZHJzL2Rvd25yZXYueG1sUEsFBgAAAAADAAMAtwAAAPcCAAAAAA==&#10;" filled="f" stroked="f" strokeweight="0">
                  <v:textbox inset="0,0,0,0">
                    <w:txbxContent>
                      <w:p w14:paraId="30E337B6" w14:textId="77777777" w:rsidR="005B221C" w:rsidRDefault="005B221C">
                        <w:pPr>
                          <w:jc w:val="center"/>
                          <w:rPr>
                            <w:sz w:val="16"/>
                          </w:rPr>
                        </w:pPr>
                        <w:proofErr w:type="spellStart"/>
                        <w:proofErr w:type="gramStart"/>
                        <w:r w:rsidRPr="00FC0641">
                          <w:rPr>
                            <w:i/>
                            <w:sz w:val="20"/>
                          </w:rPr>
                          <w:t>Н.контр</w:t>
                        </w:r>
                        <w:proofErr w:type="spellEnd"/>
                        <w:proofErr w:type="gramEnd"/>
                        <w:r>
                          <w:rPr>
                            <w:i/>
                            <w:sz w:val="16"/>
                          </w:rPr>
                          <w:t>.</w:t>
                        </w:r>
                      </w:p>
                    </w:txbxContent>
                  </v:textbox>
                </v:rect>
                <v:rect id="Rectangle 58" o:spid="_x0000_s1085" style="position:absolute;left:14862;top:13834;width:9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178B4440" w14:textId="77777777" w:rsidR="005B221C" w:rsidRDefault="005B221C">
                        <w:pPr>
                          <w:jc w:val="center"/>
                          <w:rPr>
                            <w:sz w:val="16"/>
                            <w:lang w:val="en-US"/>
                          </w:rPr>
                        </w:pPr>
                        <w:proofErr w:type="spellStart"/>
                        <w:r w:rsidRPr="00FC0641">
                          <w:rPr>
                            <w:i/>
                            <w:sz w:val="20"/>
                          </w:rPr>
                          <w:t>Літ</w:t>
                        </w:r>
                        <w:proofErr w:type="spellEnd"/>
                        <w:r>
                          <w:rPr>
                            <w:i/>
                            <w:sz w:val="16"/>
                            <w:lang w:val="en-US"/>
                          </w:rPr>
                          <w:t>.</w:t>
                        </w:r>
                      </w:p>
                    </w:txbxContent>
                  </v:textbox>
                </v:rect>
                <v:rect id="Rectangle 59" o:spid="_x0000_s1086" style="position:absolute;left:16513;top:13834;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iwwwAAANsAAAAPAAAAZHJzL2Rvd25yZXYueG1sRI/NasMw&#10;EITvhb6D2EJvjdxQ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F2QIsMMAAADbAAAADwAA&#10;AAAAAAAAAAAAAAAHAgAAZHJzL2Rvd25yZXYueG1sUEsFBgAAAAADAAMAtwAAAPcCAAAAAA==&#10;" filled="f" stroked="f" strokeweight="0">
                  <v:textbox inset="0,0,0,0">
                    <w:txbxContent>
                      <w:p w14:paraId="4A6DFB61" w14:textId="77777777" w:rsidR="005B221C" w:rsidRPr="00FC0641" w:rsidRDefault="005B221C">
                        <w:pPr>
                          <w:jc w:val="center"/>
                          <w:rPr>
                            <w:sz w:val="20"/>
                          </w:rPr>
                        </w:pPr>
                        <w:proofErr w:type="spellStart"/>
                        <w:r w:rsidRPr="00FC0641">
                          <w:rPr>
                            <w:i/>
                            <w:sz w:val="20"/>
                          </w:rPr>
                          <w:t>Арк</w:t>
                        </w:r>
                        <w:proofErr w:type="spellEnd"/>
                        <w:r w:rsidR="00071909">
                          <w:rPr>
                            <w:i/>
                            <w:sz w:val="20"/>
                            <w:lang w:val="uk-UA"/>
                          </w:rPr>
                          <w:t>.</w:t>
                        </w:r>
                        <w:r w:rsidRPr="00FC0641">
                          <w:rPr>
                            <w:i/>
                            <w:sz w:val="20"/>
                          </w:rPr>
                          <w:t>ш</w:t>
                        </w:r>
                      </w:p>
                    </w:txbxContent>
                  </v:textbox>
                </v:rect>
                <v:rect id="Rectangle 60" o:spid="_x0000_s1087" style="position:absolute;left:18004;top:13834;width:1811;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CwAAAANsAAAAPAAAAZHJzL2Rvd25yZXYueG1sRE/Pa8Iw&#10;FL4P/B/CE3abqT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ZvucwsAAAADbAAAADwAAAAAA&#10;AAAAAAAAAAAHAgAAZHJzL2Rvd25yZXYueG1sUEsFBgAAAAADAAMAtwAAAPQCAAAAAA==&#10;" filled="f" stroked="f" strokeweight="0">
                  <v:textbox inset="0,0,0,0">
                    <w:txbxContent>
                      <w:p w14:paraId="6ED07EBE" w14:textId="77777777" w:rsidR="005B221C" w:rsidRPr="00FC0641" w:rsidRDefault="005B221C">
                        <w:pPr>
                          <w:jc w:val="center"/>
                          <w:rPr>
                            <w:sz w:val="20"/>
                          </w:rPr>
                        </w:pPr>
                        <w:proofErr w:type="spellStart"/>
                        <w:r w:rsidRPr="00FC0641">
                          <w:rPr>
                            <w:i/>
                            <w:sz w:val="20"/>
                          </w:rPr>
                          <w:t>Аркушів</w:t>
                        </w:r>
                        <w:proofErr w:type="spellEnd"/>
                      </w:p>
                    </w:txbxContent>
                  </v:textbox>
                </v:rect>
              </v:group>
              <v:rect id="Rectangle 61" o:spid="_x0000_s1088" style="position:absolute;left:7876;top:14001;width:6164;height:1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" stroked="f" strokeweight="0">
                <v:textbox inset="0,0,0,0">
                  <w:txbxContent>
                    <w:p w14:paraId="0F5D0246" w14:textId="77777777" w:rsidR="005B221C" w:rsidRDefault="005B221C">
                      <w:pPr>
                        <w:pStyle w:val="a7"/>
                        <w:jc w:val="left"/>
                        <w:rPr>
                          <w:lang w:val="en-US"/>
                        </w:rPr>
                      </w:pP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singleLevel"/>
    <w:tmpl w:val="00000003"/>
    <w:name w:val="WW8Num3"/>
    <w:lvl w:ilvl="0">
      <w:numFmt w:val="bullet"/>
      <w:lvlText w:val="–"/>
      <w:lvlJc w:val="left"/>
      <w:pPr>
        <w:tabs>
          <w:tab w:val="num" w:pos="900"/>
        </w:tabs>
        <w:ind w:left="900" w:hanging="360"/>
      </w:pPr>
      <w:rPr>
        <w:rFonts w:ascii="Times New Roman" w:hAnsi="Times New Roman" w:cs="Times New Roman"/>
      </w:rPr>
    </w:lvl>
  </w:abstractNum>
  <w:abstractNum w:abstractNumId="3" w15:restartNumberingAfterBreak="0">
    <w:nsid w:val="00000005"/>
    <w:multiLevelType w:val="singleLevel"/>
    <w:tmpl w:val="00000005"/>
    <w:name w:val="WW8Num5"/>
    <w:lvl w:ilvl="0">
      <w:start w:val="2"/>
      <w:numFmt w:val="bullet"/>
      <w:lvlText w:val="–"/>
      <w:lvlJc w:val="left"/>
      <w:pPr>
        <w:tabs>
          <w:tab w:val="num" w:pos="900"/>
        </w:tabs>
        <w:ind w:left="900" w:hanging="360"/>
      </w:pPr>
      <w:rPr>
        <w:rFonts w:ascii="Times New Roman" w:hAnsi="Times New Roman"/>
      </w:rPr>
    </w:lvl>
  </w:abstractNum>
  <w:abstractNum w:abstractNumId="4" w15:restartNumberingAfterBreak="0">
    <w:nsid w:val="00000007"/>
    <w:multiLevelType w:val="singleLevel"/>
    <w:tmpl w:val="00000007"/>
    <w:name w:val="WW8Num8"/>
    <w:lvl w:ilvl="0">
      <w:start w:val="1"/>
      <w:numFmt w:val="bullet"/>
      <w:lvlText w:val=""/>
      <w:lvlJc w:val="left"/>
      <w:pPr>
        <w:tabs>
          <w:tab w:val="num" w:pos="1429"/>
        </w:tabs>
        <w:ind w:left="1429" w:hanging="360"/>
      </w:pPr>
      <w:rPr>
        <w:rFonts w:ascii="Symbol" w:hAnsi="Symbol" w:cs="Times New Roman"/>
      </w:rPr>
    </w:lvl>
  </w:abstractNum>
  <w:abstractNum w:abstractNumId="5" w15:restartNumberingAfterBreak="0">
    <w:nsid w:val="00F15CDF"/>
    <w:multiLevelType w:val="hybridMultilevel"/>
    <w:tmpl w:val="357E825E"/>
    <w:lvl w:ilvl="0" w:tplc="0422000F">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6" w15:restartNumberingAfterBreak="0">
    <w:nsid w:val="029538C6"/>
    <w:multiLevelType w:val="hybridMultilevel"/>
    <w:tmpl w:val="1D523C6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05181A50"/>
    <w:multiLevelType w:val="hybridMultilevel"/>
    <w:tmpl w:val="6DE209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07E63FE6"/>
    <w:multiLevelType w:val="hybridMultilevel"/>
    <w:tmpl w:val="1BCE312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09496D2B"/>
    <w:multiLevelType w:val="hybridMultilevel"/>
    <w:tmpl w:val="BD40BC72"/>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0B654885"/>
    <w:multiLevelType w:val="hybridMultilevel"/>
    <w:tmpl w:val="97A641B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13B364FA"/>
    <w:multiLevelType w:val="hybridMultilevel"/>
    <w:tmpl w:val="331281D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15602B23"/>
    <w:multiLevelType w:val="hybridMultilevel"/>
    <w:tmpl w:val="0E680864"/>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172926D2"/>
    <w:multiLevelType w:val="hybridMultilevel"/>
    <w:tmpl w:val="1D8C006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15:restartNumberingAfterBreak="0">
    <w:nsid w:val="1CB8000A"/>
    <w:multiLevelType w:val="hybridMultilevel"/>
    <w:tmpl w:val="5E6AA5C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1D091FB8"/>
    <w:multiLevelType w:val="hybridMultilevel"/>
    <w:tmpl w:val="FDDA1F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206578EF"/>
    <w:multiLevelType w:val="hybridMultilevel"/>
    <w:tmpl w:val="8C8C445C"/>
    <w:lvl w:ilvl="0" w:tplc="08EEF5E2">
      <w:numFmt w:val="bullet"/>
      <w:lvlText w:val=""/>
      <w:lvlJc w:val="left"/>
      <w:pPr>
        <w:ind w:left="1429" w:hanging="360"/>
      </w:pPr>
      <w:rPr>
        <w:rFonts w:ascii="Symbol" w:eastAsia="Symbol" w:hAnsi="Symbol" w:cs="Symbol" w:hint="default"/>
        <w:w w:val="40"/>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370463A"/>
    <w:multiLevelType w:val="hybridMultilevel"/>
    <w:tmpl w:val="C19C1108"/>
    <w:lvl w:ilvl="0" w:tplc="4F5E2EB8">
      <w:start w:val="1"/>
      <w:numFmt w:val="decimal"/>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282A7D61"/>
    <w:multiLevelType w:val="hybridMultilevel"/>
    <w:tmpl w:val="8D3A5B2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2A2C1450"/>
    <w:multiLevelType w:val="multilevel"/>
    <w:tmpl w:val="F264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67D6B"/>
    <w:multiLevelType w:val="hybridMultilevel"/>
    <w:tmpl w:val="8A9C094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320656FA"/>
    <w:multiLevelType w:val="hybridMultilevel"/>
    <w:tmpl w:val="F7A2C508"/>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36E65299"/>
    <w:multiLevelType w:val="hybridMultilevel"/>
    <w:tmpl w:val="2244F5B4"/>
    <w:lvl w:ilvl="0" w:tplc="22045D8C">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39390898"/>
    <w:multiLevelType w:val="hybridMultilevel"/>
    <w:tmpl w:val="EAFED0B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3CB64E1C"/>
    <w:multiLevelType w:val="hybridMultilevel"/>
    <w:tmpl w:val="726E7A4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15:restartNumberingAfterBreak="0">
    <w:nsid w:val="49421C12"/>
    <w:multiLevelType w:val="hybridMultilevel"/>
    <w:tmpl w:val="2B5A7F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4FE42563"/>
    <w:multiLevelType w:val="hybridMultilevel"/>
    <w:tmpl w:val="1DFE23A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57BA48BA"/>
    <w:multiLevelType w:val="hybridMultilevel"/>
    <w:tmpl w:val="77E870F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A4E2D6B"/>
    <w:multiLevelType w:val="hybridMultilevel"/>
    <w:tmpl w:val="1FCAD52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9" w15:restartNumberingAfterBreak="0">
    <w:nsid w:val="5D3C1239"/>
    <w:multiLevelType w:val="hybridMultilevel"/>
    <w:tmpl w:val="99E46EA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0" w15:restartNumberingAfterBreak="0">
    <w:nsid w:val="5EF9303F"/>
    <w:multiLevelType w:val="hybridMultilevel"/>
    <w:tmpl w:val="1DFEF78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15:restartNumberingAfterBreak="0">
    <w:nsid w:val="67382C28"/>
    <w:multiLevelType w:val="hybridMultilevel"/>
    <w:tmpl w:val="7760FBA8"/>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68EE512C"/>
    <w:multiLevelType w:val="hybridMultilevel"/>
    <w:tmpl w:val="A57AD844"/>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8EE515F"/>
    <w:multiLevelType w:val="hybridMultilevel"/>
    <w:tmpl w:val="BB9CDB0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69AC3862"/>
    <w:multiLevelType w:val="hybridMultilevel"/>
    <w:tmpl w:val="9A5A19AA"/>
    <w:lvl w:ilvl="0" w:tplc="08EEF5E2">
      <w:numFmt w:val="bullet"/>
      <w:lvlText w:val=""/>
      <w:lvlJc w:val="left"/>
      <w:pPr>
        <w:ind w:left="1429" w:hanging="360"/>
      </w:pPr>
      <w:rPr>
        <w:rFonts w:ascii="Symbol" w:eastAsia="Symbol" w:hAnsi="Symbol" w:cs="Symbol" w:hint="default"/>
        <w:w w:val="40"/>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6CA247C3"/>
    <w:multiLevelType w:val="hybridMultilevel"/>
    <w:tmpl w:val="7E98FDE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15:restartNumberingAfterBreak="0">
    <w:nsid w:val="6F945EE5"/>
    <w:multiLevelType w:val="hybridMultilevel"/>
    <w:tmpl w:val="92CE8A8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7" w15:restartNumberingAfterBreak="0">
    <w:nsid w:val="74C45572"/>
    <w:multiLevelType w:val="hybridMultilevel"/>
    <w:tmpl w:val="94E0E874"/>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8" w15:restartNumberingAfterBreak="0">
    <w:nsid w:val="76376217"/>
    <w:multiLevelType w:val="hybridMultilevel"/>
    <w:tmpl w:val="D484420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9" w15:restartNumberingAfterBreak="0">
    <w:nsid w:val="76BC63F2"/>
    <w:multiLevelType w:val="hybridMultilevel"/>
    <w:tmpl w:val="7270B48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0" w15:restartNumberingAfterBreak="0">
    <w:nsid w:val="76BD70BD"/>
    <w:multiLevelType w:val="hybridMultilevel"/>
    <w:tmpl w:val="C0C28776"/>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15:restartNumberingAfterBreak="0">
    <w:nsid w:val="788D1E10"/>
    <w:multiLevelType w:val="hybridMultilevel"/>
    <w:tmpl w:val="F1A616C0"/>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10"/>
  </w:num>
  <w:num w:numId="3">
    <w:abstractNumId w:val="36"/>
  </w:num>
  <w:num w:numId="4">
    <w:abstractNumId w:val="29"/>
  </w:num>
  <w:num w:numId="5">
    <w:abstractNumId w:val="26"/>
  </w:num>
  <w:num w:numId="6">
    <w:abstractNumId w:val="7"/>
  </w:num>
  <w:num w:numId="7">
    <w:abstractNumId w:val="30"/>
  </w:num>
  <w:num w:numId="8">
    <w:abstractNumId w:val="11"/>
  </w:num>
  <w:num w:numId="9">
    <w:abstractNumId w:val="20"/>
  </w:num>
  <w:num w:numId="10">
    <w:abstractNumId w:val="5"/>
  </w:num>
  <w:num w:numId="11">
    <w:abstractNumId w:val="18"/>
  </w:num>
  <w:num w:numId="12">
    <w:abstractNumId w:val="13"/>
  </w:num>
  <w:num w:numId="13">
    <w:abstractNumId w:val="16"/>
  </w:num>
  <w:num w:numId="14">
    <w:abstractNumId w:val="32"/>
  </w:num>
  <w:num w:numId="15">
    <w:abstractNumId w:val="35"/>
  </w:num>
  <w:num w:numId="16">
    <w:abstractNumId w:val="31"/>
  </w:num>
  <w:num w:numId="17">
    <w:abstractNumId w:val="14"/>
  </w:num>
  <w:num w:numId="18">
    <w:abstractNumId w:val="12"/>
  </w:num>
  <w:num w:numId="19">
    <w:abstractNumId w:val="8"/>
  </w:num>
  <w:num w:numId="20">
    <w:abstractNumId w:val="41"/>
  </w:num>
  <w:num w:numId="21">
    <w:abstractNumId w:val="21"/>
  </w:num>
  <w:num w:numId="22">
    <w:abstractNumId w:val="40"/>
  </w:num>
  <w:num w:numId="23">
    <w:abstractNumId w:val="38"/>
  </w:num>
  <w:num w:numId="24">
    <w:abstractNumId w:val="25"/>
  </w:num>
  <w:num w:numId="25">
    <w:abstractNumId w:val="34"/>
  </w:num>
  <w:num w:numId="26">
    <w:abstractNumId w:val="9"/>
  </w:num>
  <w:num w:numId="27">
    <w:abstractNumId w:val="37"/>
  </w:num>
  <w:num w:numId="28">
    <w:abstractNumId w:val="28"/>
  </w:num>
  <w:num w:numId="29">
    <w:abstractNumId w:val="15"/>
  </w:num>
  <w:num w:numId="30">
    <w:abstractNumId w:val="39"/>
  </w:num>
  <w:num w:numId="31">
    <w:abstractNumId w:val="27"/>
  </w:num>
  <w:num w:numId="32">
    <w:abstractNumId w:val="24"/>
  </w:num>
  <w:num w:numId="33">
    <w:abstractNumId w:val="17"/>
  </w:num>
  <w:num w:numId="34">
    <w:abstractNumId w:val="22"/>
  </w:num>
  <w:num w:numId="35">
    <w:abstractNumId w:val="33"/>
  </w:num>
  <w:num w:numId="36">
    <w:abstractNumId w:val="19"/>
  </w:num>
  <w:num w:numId="37">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28"/>
  <w:drawingGridVerticalSpacing w:val="28"/>
  <w:displayVerticalDrawingGridEvery w:val="0"/>
  <w:doNotUseMarginsForDrawingGridOrigin/>
  <w:drawingGridVerticalOrigin w:val="198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F"/>
    <w:rsid w:val="00001F87"/>
    <w:rsid w:val="000029FB"/>
    <w:rsid w:val="0000363B"/>
    <w:rsid w:val="00006A77"/>
    <w:rsid w:val="000117D3"/>
    <w:rsid w:val="0001511B"/>
    <w:rsid w:val="00016616"/>
    <w:rsid w:val="000239A6"/>
    <w:rsid w:val="000268A6"/>
    <w:rsid w:val="000310A0"/>
    <w:rsid w:val="00031274"/>
    <w:rsid w:val="000314F4"/>
    <w:rsid w:val="000328DC"/>
    <w:rsid w:val="00034250"/>
    <w:rsid w:val="000378B2"/>
    <w:rsid w:val="00037A40"/>
    <w:rsid w:val="000446E8"/>
    <w:rsid w:val="00050998"/>
    <w:rsid w:val="00057BF3"/>
    <w:rsid w:val="000712EB"/>
    <w:rsid w:val="00071826"/>
    <w:rsid w:val="00071909"/>
    <w:rsid w:val="00074F6B"/>
    <w:rsid w:val="00075B3E"/>
    <w:rsid w:val="000775FB"/>
    <w:rsid w:val="0008071A"/>
    <w:rsid w:val="000841B1"/>
    <w:rsid w:val="00085B7D"/>
    <w:rsid w:val="00091D8C"/>
    <w:rsid w:val="000A0E29"/>
    <w:rsid w:val="000A23BA"/>
    <w:rsid w:val="000A64C0"/>
    <w:rsid w:val="000E1F1B"/>
    <w:rsid w:val="000F5581"/>
    <w:rsid w:val="000F76C2"/>
    <w:rsid w:val="00103C0B"/>
    <w:rsid w:val="00107447"/>
    <w:rsid w:val="00112371"/>
    <w:rsid w:val="00123941"/>
    <w:rsid w:val="001473A8"/>
    <w:rsid w:val="00153902"/>
    <w:rsid w:val="00153F4E"/>
    <w:rsid w:val="00154184"/>
    <w:rsid w:val="00162441"/>
    <w:rsid w:val="001725C2"/>
    <w:rsid w:val="001730C9"/>
    <w:rsid w:val="00173EB5"/>
    <w:rsid w:val="00187AC5"/>
    <w:rsid w:val="00192008"/>
    <w:rsid w:val="00192836"/>
    <w:rsid w:val="00192EAE"/>
    <w:rsid w:val="001940BC"/>
    <w:rsid w:val="001A1C0B"/>
    <w:rsid w:val="001A7623"/>
    <w:rsid w:val="001B03EA"/>
    <w:rsid w:val="001B0FC0"/>
    <w:rsid w:val="001B15BC"/>
    <w:rsid w:val="001B2781"/>
    <w:rsid w:val="001B58E4"/>
    <w:rsid w:val="001C3B92"/>
    <w:rsid w:val="001D221D"/>
    <w:rsid w:val="001D33F0"/>
    <w:rsid w:val="001D5C62"/>
    <w:rsid w:val="001E2741"/>
    <w:rsid w:val="001E5FC7"/>
    <w:rsid w:val="001F20D7"/>
    <w:rsid w:val="001F66AB"/>
    <w:rsid w:val="001F79C1"/>
    <w:rsid w:val="00216F08"/>
    <w:rsid w:val="0022538D"/>
    <w:rsid w:val="002418AB"/>
    <w:rsid w:val="00243C3D"/>
    <w:rsid w:val="00247033"/>
    <w:rsid w:val="00253AE3"/>
    <w:rsid w:val="00272E76"/>
    <w:rsid w:val="00273D19"/>
    <w:rsid w:val="00276471"/>
    <w:rsid w:val="00281495"/>
    <w:rsid w:val="00284C65"/>
    <w:rsid w:val="00291065"/>
    <w:rsid w:val="00296C21"/>
    <w:rsid w:val="00296C9B"/>
    <w:rsid w:val="002B0A7A"/>
    <w:rsid w:val="002C0C47"/>
    <w:rsid w:val="002C5592"/>
    <w:rsid w:val="002C5817"/>
    <w:rsid w:val="002D0153"/>
    <w:rsid w:val="002D121E"/>
    <w:rsid w:val="002D7722"/>
    <w:rsid w:val="002F0157"/>
    <w:rsid w:val="002F2E58"/>
    <w:rsid w:val="002F7670"/>
    <w:rsid w:val="002F7B76"/>
    <w:rsid w:val="00310BF1"/>
    <w:rsid w:val="0031122A"/>
    <w:rsid w:val="00314E92"/>
    <w:rsid w:val="00315C80"/>
    <w:rsid w:val="00320642"/>
    <w:rsid w:val="00324FC1"/>
    <w:rsid w:val="003309A4"/>
    <w:rsid w:val="003311E2"/>
    <w:rsid w:val="00332F0E"/>
    <w:rsid w:val="00333107"/>
    <w:rsid w:val="0033365D"/>
    <w:rsid w:val="00337759"/>
    <w:rsid w:val="00343E4B"/>
    <w:rsid w:val="003445BD"/>
    <w:rsid w:val="0035154E"/>
    <w:rsid w:val="00357487"/>
    <w:rsid w:val="00362941"/>
    <w:rsid w:val="00370B15"/>
    <w:rsid w:val="00370F59"/>
    <w:rsid w:val="00386CE2"/>
    <w:rsid w:val="003A6EED"/>
    <w:rsid w:val="003A7E8B"/>
    <w:rsid w:val="003C3767"/>
    <w:rsid w:val="003C4757"/>
    <w:rsid w:val="003C72AB"/>
    <w:rsid w:val="003C7731"/>
    <w:rsid w:val="003D1379"/>
    <w:rsid w:val="003D3FA9"/>
    <w:rsid w:val="003D5B3F"/>
    <w:rsid w:val="003D5DA0"/>
    <w:rsid w:val="003D7767"/>
    <w:rsid w:val="003D79EE"/>
    <w:rsid w:val="003E1AF5"/>
    <w:rsid w:val="003F1D4D"/>
    <w:rsid w:val="003F661D"/>
    <w:rsid w:val="003F6FF6"/>
    <w:rsid w:val="00407255"/>
    <w:rsid w:val="00412893"/>
    <w:rsid w:val="00413C87"/>
    <w:rsid w:val="00420B47"/>
    <w:rsid w:val="004260C8"/>
    <w:rsid w:val="00434D65"/>
    <w:rsid w:val="00436999"/>
    <w:rsid w:val="004451EF"/>
    <w:rsid w:val="00447DD5"/>
    <w:rsid w:val="004511DA"/>
    <w:rsid w:val="00453255"/>
    <w:rsid w:val="00454F07"/>
    <w:rsid w:val="00460848"/>
    <w:rsid w:val="00461DDE"/>
    <w:rsid w:val="0046294F"/>
    <w:rsid w:val="004676C4"/>
    <w:rsid w:val="00472FB1"/>
    <w:rsid w:val="0047313B"/>
    <w:rsid w:val="0047768F"/>
    <w:rsid w:val="004828D7"/>
    <w:rsid w:val="0049589F"/>
    <w:rsid w:val="00496955"/>
    <w:rsid w:val="004979DD"/>
    <w:rsid w:val="004A03DF"/>
    <w:rsid w:val="004A05B5"/>
    <w:rsid w:val="004A46DC"/>
    <w:rsid w:val="004B0D95"/>
    <w:rsid w:val="004B1104"/>
    <w:rsid w:val="004B6DD6"/>
    <w:rsid w:val="004C59FD"/>
    <w:rsid w:val="004D0EB5"/>
    <w:rsid w:val="004D0FDD"/>
    <w:rsid w:val="004D1CCD"/>
    <w:rsid w:val="004D37C0"/>
    <w:rsid w:val="004E1D49"/>
    <w:rsid w:val="004E2B81"/>
    <w:rsid w:val="004E5B67"/>
    <w:rsid w:val="004E6B69"/>
    <w:rsid w:val="004E7988"/>
    <w:rsid w:val="004F1118"/>
    <w:rsid w:val="00517CA3"/>
    <w:rsid w:val="00522B4E"/>
    <w:rsid w:val="0052324E"/>
    <w:rsid w:val="005259D9"/>
    <w:rsid w:val="0053424D"/>
    <w:rsid w:val="005362A5"/>
    <w:rsid w:val="00536422"/>
    <w:rsid w:val="00537C4B"/>
    <w:rsid w:val="00541C0D"/>
    <w:rsid w:val="005445E4"/>
    <w:rsid w:val="00544728"/>
    <w:rsid w:val="00545226"/>
    <w:rsid w:val="0054698C"/>
    <w:rsid w:val="0055413E"/>
    <w:rsid w:val="00554743"/>
    <w:rsid w:val="00560E25"/>
    <w:rsid w:val="00563BC0"/>
    <w:rsid w:val="00570D3A"/>
    <w:rsid w:val="005733A7"/>
    <w:rsid w:val="0058234E"/>
    <w:rsid w:val="00583092"/>
    <w:rsid w:val="00585F92"/>
    <w:rsid w:val="00591B94"/>
    <w:rsid w:val="00592503"/>
    <w:rsid w:val="005936D5"/>
    <w:rsid w:val="0059391F"/>
    <w:rsid w:val="005A22B2"/>
    <w:rsid w:val="005A69A5"/>
    <w:rsid w:val="005B221C"/>
    <w:rsid w:val="005C1099"/>
    <w:rsid w:val="005C2976"/>
    <w:rsid w:val="005C2B9A"/>
    <w:rsid w:val="005D73FF"/>
    <w:rsid w:val="005F1D37"/>
    <w:rsid w:val="005F2860"/>
    <w:rsid w:val="005F69AE"/>
    <w:rsid w:val="006015AB"/>
    <w:rsid w:val="00606213"/>
    <w:rsid w:val="006067EF"/>
    <w:rsid w:val="006213AA"/>
    <w:rsid w:val="00622D8E"/>
    <w:rsid w:val="0062353C"/>
    <w:rsid w:val="0063130B"/>
    <w:rsid w:val="0063773E"/>
    <w:rsid w:val="006424FC"/>
    <w:rsid w:val="00644FC0"/>
    <w:rsid w:val="00647A9B"/>
    <w:rsid w:val="0065116D"/>
    <w:rsid w:val="00651A2E"/>
    <w:rsid w:val="00663076"/>
    <w:rsid w:val="006741DE"/>
    <w:rsid w:val="00676221"/>
    <w:rsid w:val="00677EFC"/>
    <w:rsid w:val="00681E8C"/>
    <w:rsid w:val="00683557"/>
    <w:rsid w:val="00687918"/>
    <w:rsid w:val="006970B9"/>
    <w:rsid w:val="006A2489"/>
    <w:rsid w:val="006A3255"/>
    <w:rsid w:val="006A3A83"/>
    <w:rsid w:val="006A4831"/>
    <w:rsid w:val="006A5061"/>
    <w:rsid w:val="006B20C6"/>
    <w:rsid w:val="006C29AC"/>
    <w:rsid w:val="006C346F"/>
    <w:rsid w:val="006C5499"/>
    <w:rsid w:val="006E21AB"/>
    <w:rsid w:val="006F1B67"/>
    <w:rsid w:val="006F381C"/>
    <w:rsid w:val="006F509E"/>
    <w:rsid w:val="006F5C22"/>
    <w:rsid w:val="00700523"/>
    <w:rsid w:val="00700F79"/>
    <w:rsid w:val="00710ACC"/>
    <w:rsid w:val="00715F0B"/>
    <w:rsid w:val="00720941"/>
    <w:rsid w:val="00722F81"/>
    <w:rsid w:val="00736A16"/>
    <w:rsid w:val="00740A97"/>
    <w:rsid w:val="00746EC6"/>
    <w:rsid w:val="00755357"/>
    <w:rsid w:val="0075628A"/>
    <w:rsid w:val="00760475"/>
    <w:rsid w:val="00764D5B"/>
    <w:rsid w:val="00777E11"/>
    <w:rsid w:val="00780C20"/>
    <w:rsid w:val="007825E1"/>
    <w:rsid w:val="00785013"/>
    <w:rsid w:val="00786054"/>
    <w:rsid w:val="00787928"/>
    <w:rsid w:val="0079040A"/>
    <w:rsid w:val="00791BF5"/>
    <w:rsid w:val="007A1B93"/>
    <w:rsid w:val="007A23DE"/>
    <w:rsid w:val="007D0AC6"/>
    <w:rsid w:val="007D5209"/>
    <w:rsid w:val="007D7B05"/>
    <w:rsid w:val="007D7CFC"/>
    <w:rsid w:val="007E19FA"/>
    <w:rsid w:val="007E68BC"/>
    <w:rsid w:val="007F128B"/>
    <w:rsid w:val="007F3A4F"/>
    <w:rsid w:val="007F59AB"/>
    <w:rsid w:val="007F7A6A"/>
    <w:rsid w:val="00800A61"/>
    <w:rsid w:val="008011D8"/>
    <w:rsid w:val="00802E32"/>
    <w:rsid w:val="00803C5E"/>
    <w:rsid w:val="0080677F"/>
    <w:rsid w:val="00812149"/>
    <w:rsid w:val="008223C2"/>
    <w:rsid w:val="008267CE"/>
    <w:rsid w:val="00836B6C"/>
    <w:rsid w:val="008420CC"/>
    <w:rsid w:val="00852D40"/>
    <w:rsid w:val="00862F9B"/>
    <w:rsid w:val="008709F8"/>
    <w:rsid w:val="00875349"/>
    <w:rsid w:val="008805C3"/>
    <w:rsid w:val="00885F47"/>
    <w:rsid w:val="0089078E"/>
    <w:rsid w:val="00892150"/>
    <w:rsid w:val="00894EA4"/>
    <w:rsid w:val="0089571C"/>
    <w:rsid w:val="00897F4A"/>
    <w:rsid w:val="008A249C"/>
    <w:rsid w:val="008B3559"/>
    <w:rsid w:val="008B49CB"/>
    <w:rsid w:val="008C56E8"/>
    <w:rsid w:val="008C75DE"/>
    <w:rsid w:val="008D2368"/>
    <w:rsid w:val="008D566E"/>
    <w:rsid w:val="008E19CA"/>
    <w:rsid w:val="008E3938"/>
    <w:rsid w:val="008F0D5F"/>
    <w:rsid w:val="008F1FEC"/>
    <w:rsid w:val="008F2780"/>
    <w:rsid w:val="008F5961"/>
    <w:rsid w:val="008F5F29"/>
    <w:rsid w:val="008F745B"/>
    <w:rsid w:val="00901559"/>
    <w:rsid w:val="00910203"/>
    <w:rsid w:val="009153AD"/>
    <w:rsid w:val="00915A0C"/>
    <w:rsid w:val="00915F12"/>
    <w:rsid w:val="0091749F"/>
    <w:rsid w:val="00917BF4"/>
    <w:rsid w:val="00920083"/>
    <w:rsid w:val="00934738"/>
    <w:rsid w:val="009406FD"/>
    <w:rsid w:val="00942818"/>
    <w:rsid w:val="00952FFF"/>
    <w:rsid w:val="00955CDB"/>
    <w:rsid w:val="00960864"/>
    <w:rsid w:val="00963F75"/>
    <w:rsid w:val="00964988"/>
    <w:rsid w:val="0097084A"/>
    <w:rsid w:val="0097179B"/>
    <w:rsid w:val="00973C7F"/>
    <w:rsid w:val="00982455"/>
    <w:rsid w:val="00983C68"/>
    <w:rsid w:val="009861D9"/>
    <w:rsid w:val="00987C3A"/>
    <w:rsid w:val="00995A86"/>
    <w:rsid w:val="009A0286"/>
    <w:rsid w:val="009A2056"/>
    <w:rsid w:val="009A3D85"/>
    <w:rsid w:val="009B03B4"/>
    <w:rsid w:val="009B5D2D"/>
    <w:rsid w:val="009C1F5E"/>
    <w:rsid w:val="009C50D0"/>
    <w:rsid w:val="009D05B3"/>
    <w:rsid w:val="009D5B92"/>
    <w:rsid w:val="009D75F1"/>
    <w:rsid w:val="009E0482"/>
    <w:rsid w:val="009E34D4"/>
    <w:rsid w:val="009E4F4B"/>
    <w:rsid w:val="009F458E"/>
    <w:rsid w:val="009F63CB"/>
    <w:rsid w:val="009F69F9"/>
    <w:rsid w:val="00A07037"/>
    <w:rsid w:val="00A12A78"/>
    <w:rsid w:val="00A130D3"/>
    <w:rsid w:val="00A17F2D"/>
    <w:rsid w:val="00A23856"/>
    <w:rsid w:val="00A24DC3"/>
    <w:rsid w:val="00A25507"/>
    <w:rsid w:val="00A36B76"/>
    <w:rsid w:val="00A413EF"/>
    <w:rsid w:val="00A43DEB"/>
    <w:rsid w:val="00A50A9F"/>
    <w:rsid w:val="00A52F16"/>
    <w:rsid w:val="00A65D3B"/>
    <w:rsid w:val="00A720AE"/>
    <w:rsid w:val="00A74A83"/>
    <w:rsid w:val="00A7531E"/>
    <w:rsid w:val="00A8371B"/>
    <w:rsid w:val="00AA0DB7"/>
    <w:rsid w:val="00AA199F"/>
    <w:rsid w:val="00AB14BD"/>
    <w:rsid w:val="00AB4895"/>
    <w:rsid w:val="00AC3829"/>
    <w:rsid w:val="00AC3DAB"/>
    <w:rsid w:val="00AC6637"/>
    <w:rsid w:val="00AC6FA0"/>
    <w:rsid w:val="00AF374F"/>
    <w:rsid w:val="00AF497D"/>
    <w:rsid w:val="00AF5752"/>
    <w:rsid w:val="00B16C55"/>
    <w:rsid w:val="00B16CA0"/>
    <w:rsid w:val="00B17D51"/>
    <w:rsid w:val="00B2422C"/>
    <w:rsid w:val="00B25675"/>
    <w:rsid w:val="00B337C9"/>
    <w:rsid w:val="00B3457F"/>
    <w:rsid w:val="00B375CA"/>
    <w:rsid w:val="00B40858"/>
    <w:rsid w:val="00B42B1F"/>
    <w:rsid w:val="00B45AC4"/>
    <w:rsid w:val="00B517CD"/>
    <w:rsid w:val="00B57B0D"/>
    <w:rsid w:val="00B652D5"/>
    <w:rsid w:val="00B74340"/>
    <w:rsid w:val="00B77A0D"/>
    <w:rsid w:val="00B85614"/>
    <w:rsid w:val="00B92F04"/>
    <w:rsid w:val="00B96AE0"/>
    <w:rsid w:val="00B97BF2"/>
    <w:rsid w:val="00BA4323"/>
    <w:rsid w:val="00BA7315"/>
    <w:rsid w:val="00BB067B"/>
    <w:rsid w:val="00BB436F"/>
    <w:rsid w:val="00BB7F35"/>
    <w:rsid w:val="00BC5A9A"/>
    <w:rsid w:val="00BD0D8D"/>
    <w:rsid w:val="00BD767A"/>
    <w:rsid w:val="00BE2360"/>
    <w:rsid w:val="00BE4159"/>
    <w:rsid w:val="00BE5643"/>
    <w:rsid w:val="00BF0330"/>
    <w:rsid w:val="00BF7718"/>
    <w:rsid w:val="00C015BA"/>
    <w:rsid w:val="00C030F7"/>
    <w:rsid w:val="00C1731B"/>
    <w:rsid w:val="00C20A05"/>
    <w:rsid w:val="00C21785"/>
    <w:rsid w:val="00C34A16"/>
    <w:rsid w:val="00C35410"/>
    <w:rsid w:val="00C4020A"/>
    <w:rsid w:val="00C443E3"/>
    <w:rsid w:val="00C473D4"/>
    <w:rsid w:val="00C501D9"/>
    <w:rsid w:val="00C50810"/>
    <w:rsid w:val="00C53452"/>
    <w:rsid w:val="00C57727"/>
    <w:rsid w:val="00C61B9F"/>
    <w:rsid w:val="00C64408"/>
    <w:rsid w:val="00C6707B"/>
    <w:rsid w:val="00C75DD1"/>
    <w:rsid w:val="00C80CEE"/>
    <w:rsid w:val="00C96A43"/>
    <w:rsid w:val="00C9786E"/>
    <w:rsid w:val="00C97F1C"/>
    <w:rsid w:val="00CA0AA1"/>
    <w:rsid w:val="00CA2548"/>
    <w:rsid w:val="00CA410A"/>
    <w:rsid w:val="00CA6BE7"/>
    <w:rsid w:val="00CC0A58"/>
    <w:rsid w:val="00CC16EB"/>
    <w:rsid w:val="00CD32FE"/>
    <w:rsid w:val="00CD3B1E"/>
    <w:rsid w:val="00CD499B"/>
    <w:rsid w:val="00CD7712"/>
    <w:rsid w:val="00CE0037"/>
    <w:rsid w:val="00CE57DD"/>
    <w:rsid w:val="00CF15AC"/>
    <w:rsid w:val="00CF1C53"/>
    <w:rsid w:val="00CF20AD"/>
    <w:rsid w:val="00CF3A2F"/>
    <w:rsid w:val="00CF4E1D"/>
    <w:rsid w:val="00CF710E"/>
    <w:rsid w:val="00D01FA3"/>
    <w:rsid w:val="00D02BE1"/>
    <w:rsid w:val="00D065DA"/>
    <w:rsid w:val="00D0792C"/>
    <w:rsid w:val="00D11DB8"/>
    <w:rsid w:val="00D154D0"/>
    <w:rsid w:val="00D1646E"/>
    <w:rsid w:val="00D20123"/>
    <w:rsid w:val="00D22DD6"/>
    <w:rsid w:val="00D2554D"/>
    <w:rsid w:val="00D2670F"/>
    <w:rsid w:val="00D301E3"/>
    <w:rsid w:val="00D302F8"/>
    <w:rsid w:val="00D32491"/>
    <w:rsid w:val="00D333E1"/>
    <w:rsid w:val="00D33AE9"/>
    <w:rsid w:val="00D360CB"/>
    <w:rsid w:val="00D36A73"/>
    <w:rsid w:val="00D37BB4"/>
    <w:rsid w:val="00D42AAE"/>
    <w:rsid w:val="00D46BC9"/>
    <w:rsid w:val="00D479A6"/>
    <w:rsid w:val="00D56D16"/>
    <w:rsid w:val="00D616FF"/>
    <w:rsid w:val="00D62163"/>
    <w:rsid w:val="00D6361F"/>
    <w:rsid w:val="00D7169B"/>
    <w:rsid w:val="00D77D0E"/>
    <w:rsid w:val="00D82492"/>
    <w:rsid w:val="00D872F0"/>
    <w:rsid w:val="00D92352"/>
    <w:rsid w:val="00D9245A"/>
    <w:rsid w:val="00D92DE1"/>
    <w:rsid w:val="00D97372"/>
    <w:rsid w:val="00DA5BD7"/>
    <w:rsid w:val="00DA6508"/>
    <w:rsid w:val="00DB0E6D"/>
    <w:rsid w:val="00DB17DA"/>
    <w:rsid w:val="00DB2418"/>
    <w:rsid w:val="00DB2E26"/>
    <w:rsid w:val="00DB2EF7"/>
    <w:rsid w:val="00DB3232"/>
    <w:rsid w:val="00DB4A56"/>
    <w:rsid w:val="00DC311F"/>
    <w:rsid w:val="00DC62E0"/>
    <w:rsid w:val="00DC7791"/>
    <w:rsid w:val="00DE0546"/>
    <w:rsid w:val="00DE5A17"/>
    <w:rsid w:val="00DE60D9"/>
    <w:rsid w:val="00DE73A0"/>
    <w:rsid w:val="00DE7795"/>
    <w:rsid w:val="00DF10AB"/>
    <w:rsid w:val="00DF38BA"/>
    <w:rsid w:val="00E018A6"/>
    <w:rsid w:val="00E13173"/>
    <w:rsid w:val="00E1320D"/>
    <w:rsid w:val="00E20F40"/>
    <w:rsid w:val="00E232A6"/>
    <w:rsid w:val="00E30290"/>
    <w:rsid w:val="00E351B4"/>
    <w:rsid w:val="00E608E5"/>
    <w:rsid w:val="00E643BC"/>
    <w:rsid w:val="00E64F8E"/>
    <w:rsid w:val="00E70F4F"/>
    <w:rsid w:val="00E77899"/>
    <w:rsid w:val="00E83B49"/>
    <w:rsid w:val="00E85B4E"/>
    <w:rsid w:val="00E86073"/>
    <w:rsid w:val="00E86F66"/>
    <w:rsid w:val="00E909FC"/>
    <w:rsid w:val="00E90CE8"/>
    <w:rsid w:val="00E93C3B"/>
    <w:rsid w:val="00E96EFD"/>
    <w:rsid w:val="00EA00DC"/>
    <w:rsid w:val="00EA264A"/>
    <w:rsid w:val="00EA2B1B"/>
    <w:rsid w:val="00EB5EF6"/>
    <w:rsid w:val="00EB6472"/>
    <w:rsid w:val="00EC12ED"/>
    <w:rsid w:val="00EC16EF"/>
    <w:rsid w:val="00ED0D2E"/>
    <w:rsid w:val="00ED0E9A"/>
    <w:rsid w:val="00ED5F61"/>
    <w:rsid w:val="00EE12C5"/>
    <w:rsid w:val="00EE6711"/>
    <w:rsid w:val="00EF467C"/>
    <w:rsid w:val="00EF6F25"/>
    <w:rsid w:val="00F01A58"/>
    <w:rsid w:val="00F0309F"/>
    <w:rsid w:val="00F111BC"/>
    <w:rsid w:val="00F1185C"/>
    <w:rsid w:val="00F1247E"/>
    <w:rsid w:val="00F12604"/>
    <w:rsid w:val="00F13EEC"/>
    <w:rsid w:val="00F23A41"/>
    <w:rsid w:val="00F24B60"/>
    <w:rsid w:val="00F26B32"/>
    <w:rsid w:val="00F31DBD"/>
    <w:rsid w:val="00F3548F"/>
    <w:rsid w:val="00F40470"/>
    <w:rsid w:val="00F409BA"/>
    <w:rsid w:val="00F40E9C"/>
    <w:rsid w:val="00F47551"/>
    <w:rsid w:val="00F50312"/>
    <w:rsid w:val="00F51AC5"/>
    <w:rsid w:val="00F54862"/>
    <w:rsid w:val="00F54F6F"/>
    <w:rsid w:val="00F5613E"/>
    <w:rsid w:val="00F66EFA"/>
    <w:rsid w:val="00F74798"/>
    <w:rsid w:val="00F76354"/>
    <w:rsid w:val="00F85C5C"/>
    <w:rsid w:val="00F9648F"/>
    <w:rsid w:val="00F96E83"/>
    <w:rsid w:val="00FA17CA"/>
    <w:rsid w:val="00FA3625"/>
    <w:rsid w:val="00FA47B6"/>
    <w:rsid w:val="00FA6F81"/>
    <w:rsid w:val="00FB07C7"/>
    <w:rsid w:val="00FB118D"/>
    <w:rsid w:val="00FC0641"/>
    <w:rsid w:val="00FD26B4"/>
    <w:rsid w:val="00FD44B5"/>
    <w:rsid w:val="00FD7520"/>
    <w:rsid w:val="00FD7F00"/>
    <w:rsid w:val="00FE10ED"/>
    <w:rsid w:val="00FE2911"/>
    <w:rsid w:val="00FE7127"/>
    <w:rsid w:val="00FE7173"/>
    <w:rsid w:val="00FF43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1F5FE64"/>
  <w15:chartTrackingRefBased/>
  <w15:docId w15:val="{460C0F46-9BB3-4CCF-8E89-6280C64D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2503"/>
    <w:pPr>
      <w:overflowPunct w:val="0"/>
      <w:autoSpaceDE w:val="0"/>
      <w:autoSpaceDN w:val="0"/>
      <w:adjustRightInd w:val="0"/>
      <w:textAlignment w:val="baseline"/>
    </w:pPr>
    <w:rPr>
      <w:sz w:val="24"/>
      <w:lang w:val="ru-RU" w:eastAsia="ru-RU"/>
    </w:rPr>
  </w:style>
  <w:style w:type="paragraph" w:styleId="1">
    <w:name w:val="heading 1"/>
    <w:basedOn w:val="a"/>
    <w:next w:val="a"/>
    <w:qFormat/>
    <w:pPr>
      <w:keepNext/>
      <w:spacing w:before="240" w:after="60"/>
      <w:outlineLvl w:val="0"/>
    </w:pPr>
    <w:rPr>
      <w:rFonts w:ascii="Arial" w:hAnsi="Arial"/>
      <w:b/>
      <w:kern w:val="32"/>
      <w:sz w:val="32"/>
    </w:rPr>
  </w:style>
  <w:style w:type="paragraph" w:styleId="2">
    <w:name w:val="heading 2"/>
    <w:basedOn w:val="a"/>
    <w:next w:val="a"/>
    <w:qFormat/>
    <w:pPr>
      <w:keepNext/>
      <w:spacing w:before="240" w:after="60"/>
      <w:ind w:firstLine="567"/>
      <w:jc w:val="both"/>
      <w:outlineLvl w:val="1"/>
    </w:pPr>
    <w:rPr>
      <w:rFonts w:ascii="Arial" w:hAnsi="Arial"/>
      <w:b/>
      <w:i/>
      <w:sz w:val="28"/>
      <w:lang w:val="uk-UA"/>
    </w:rPr>
  </w:style>
  <w:style w:type="paragraph" w:styleId="3">
    <w:name w:val="heading 3"/>
    <w:basedOn w:val="a"/>
    <w:next w:val="a"/>
    <w:qFormat/>
    <w:pPr>
      <w:keepNext/>
      <w:spacing w:before="240" w:after="60"/>
      <w:ind w:firstLine="567"/>
      <w:jc w:val="both"/>
      <w:outlineLvl w:val="2"/>
    </w:pPr>
    <w:rPr>
      <w:rFonts w:ascii="Arial" w:hAnsi="Arial"/>
      <w:sz w:val="28"/>
      <w:lang w:val="uk-UA"/>
    </w:rPr>
  </w:style>
  <w:style w:type="paragraph" w:styleId="4">
    <w:name w:val="heading 4"/>
    <w:basedOn w:val="a"/>
    <w:next w:val="a"/>
    <w:qFormat/>
    <w:pPr>
      <w:keepNext/>
      <w:outlineLvl w:val="3"/>
    </w:pPr>
    <w:rPr>
      <w:sz w:val="28"/>
      <w:lang w:val="uk-UA"/>
    </w:rPr>
  </w:style>
  <w:style w:type="paragraph" w:styleId="5">
    <w:name w:val="heading 5"/>
    <w:basedOn w:val="a"/>
    <w:next w:val="a"/>
    <w:qFormat/>
    <w:pPr>
      <w:keepNext/>
      <w:outlineLvl w:val="4"/>
    </w:pPr>
    <w:rPr>
      <w:b/>
      <w:lang w:val="uk-UA"/>
    </w:rPr>
  </w:style>
  <w:style w:type="paragraph" w:styleId="6">
    <w:name w:val="heading 6"/>
    <w:basedOn w:val="a"/>
    <w:next w:val="a"/>
    <w:qFormat/>
    <w:pPr>
      <w:keepNext/>
      <w:jc w:val="center"/>
      <w:outlineLvl w:val="5"/>
    </w:pPr>
    <w:rPr>
      <w:b/>
      <w:lang w:val="uk-UA"/>
    </w:rPr>
  </w:style>
  <w:style w:type="paragraph" w:styleId="7">
    <w:name w:val="heading 7"/>
    <w:basedOn w:val="a"/>
    <w:next w:val="a"/>
    <w:qFormat/>
    <w:pPr>
      <w:spacing w:before="240" w:after="60"/>
      <w:outlineLvl w:val="6"/>
    </w:pPr>
    <w:rPr>
      <w:szCs w:val="24"/>
    </w:rPr>
  </w:style>
  <w:style w:type="paragraph" w:styleId="8">
    <w:name w:val="heading 8"/>
    <w:basedOn w:val="a"/>
    <w:next w:val="a"/>
    <w:qFormat/>
    <w:pPr>
      <w:spacing w:before="240" w:after="60"/>
      <w:outlineLvl w:val="7"/>
    </w:pPr>
    <w:rPr>
      <w:i/>
      <w:iCs/>
      <w:szCs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ooi">
    <w:name w:val="Anooi"/>
    <w:basedOn w:val="a3"/>
    <w:next w:val="Aoaeno"/>
    <w:pPr>
      <w:spacing w:before="0" w:after="360"/>
    </w:pPr>
    <w:rPr>
      <w:rFonts w:ascii="Times New Roman" w:hAnsi="Times New Roman"/>
      <w:spacing w:val="60"/>
      <w:kern w:val="0"/>
      <w:sz w:val="34"/>
    </w:rPr>
  </w:style>
  <w:style w:type="paragraph" w:customStyle="1" w:styleId="acaae">
    <w:name w:val="?acaae"/>
    <w:basedOn w:val="a"/>
    <w:pPr>
      <w:spacing w:after="240"/>
      <w:ind w:left="2410" w:hanging="2410"/>
    </w:pPr>
    <w:rPr>
      <w:rFonts w:ascii="Garamond" w:hAnsi="Garamond"/>
      <w:b/>
      <w:sz w:val="32"/>
      <w:lang w:val="uk-UA"/>
    </w:rPr>
  </w:style>
  <w:style w:type="paragraph" w:customStyle="1" w:styleId="Iaaao">
    <w:name w:val="I?aa?ao"/>
    <w:basedOn w:val="1"/>
    <w:next w:val="a"/>
    <w:pPr>
      <w:spacing w:after="480"/>
      <w:jc w:val="center"/>
      <w:outlineLvl w:val="9"/>
    </w:pPr>
    <w:rPr>
      <w:rFonts w:ascii="Courier New" w:hAnsi="Courier New"/>
      <w:kern w:val="0"/>
      <w:sz w:val="26"/>
      <w:lang w:val="uk-UA"/>
    </w:rPr>
  </w:style>
  <w:style w:type="paragraph" w:styleId="a3">
    <w:name w:val="Title"/>
    <w:basedOn w:val="a"/>
    <w:link w:val="a4"/>
    <w:qFormat/>
    <w:pPr>
      <w:spacing w:before="240" w:after="60"/>
      <w:jc w:val="center"/>
    </w:pPr>
    <w:rPr>
      <w:rFonts w:ascii="Arial" w:hAnsi="Arial"/>
      <w:b/>
      <w:kern w:val="28"/>
      <w:sz w:val="32"/>
      <w:lang w:val="x-none" w:eastAsia="x-none"/>
    </w:rPr>
  </w:style>
  <w:style w:type="paragraph" w:customStyle="1" w:styleId="Aoaeno">
    <w:name w:val="A_oaeno"/>
    <w:basedOn w:val="a"/>
    <w:pPr>
      <w:spacing w:line="360" w:lineRule="auto"/>
      <w:ind w:firstLine="851"/>
      <w:jc w:val="both"/>
    </w:pPr>
    <w:rPr>
      <w:sz w:val="28"/>
      <w:lang w:val="uk-UA"/>
    </w:r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paragraph" w:styleId="a7">
    <w:name w:val="Body Text"/>
    <w:basedOn w:val="a"/>
    <w:pPr>
      <w:jc w:val="center"/>
    </w:pPr>
  </w:style>
  <w:style w:type="paragraph" w:styleId="a8">
    <w:name w:val="Block Text"/>
    <w:basedOn w:val="a"/>
    <w:pPr>
      <w:spacing w:line="360" w:lineRule="auto"/>
      <w:ind w:left="284" w:right="423" w:firstLine="850"/>
      <w:jc w:val="both"/>
    </w:pPr>
    <w:rPr>
      <w:sz w:val="28"/>
      <w:szCs w:val="28"/>
      <w:lang w:val="uk-UA"/>
    </w:rPr>
  </w:style>
  <w:style w:type="paragraph" w:styleId="a9">
    <w:name w:val="Subtitle"/>
    <w:basedOn w:val="a"/>
    <w:qFormat/>
    <w:pPr>
      <w:overflowPunct/>
      <w:autoSpaceDE/>
      <w:autoSpaceDN/>
      <w:adjustRightInd/>
      <w:jc w:val="center"/>
      <w:textAlignment w:val="auto"/>
    </w:pPr>
    <w:rPr>
      <w:sz w:val="28"/>
      <w:lang w:val="uk-UA"/>
    </w:rPr>
  </w:style>
  <w:style w:type="paragraph" w:styleId="aa">
    <w:name w:val="Document Map"/>
    <w:basedOn w:val="a"/>
    <w:semiHidden/>
    <w:pPr>
      <w:shd w:val="clear" w:color="auto" w:fill="000080"/>
    </w:pPr>
    <w:rPr>
      <w:rFonts w:ascii="Tahoma" w:hAnsi="Tahoma" w:cs="Tahoma"/>
    </w:rPr>
  </w:style>
  <w:style w:type="paragraph" w:styleId="ab">
    <w:name w:val="caption"/>
    <w:basedOn w:val="a"/>
    <w:next w:val="a"/>
    <w:qFormat/>
    <w:pPr>
      <w:spacing w:before="120" w:after="120"/>
    </w:pPr>
    <w:rPr>
      <w:b/>
      <w:bCs/>
      <w:sz w:val="20"/>
    </w:rPr>
  </w:style>
  <w:style w:type="character" w:styleId="ac">
    <w:name w:val="Hyperlink"/>
    <w:uiPriority w:val="99"/>
    <w:rPr>
      <w:color w:val="0000FF"/>
      <w:u w:val="single"/>
    </w:rPr>
  </w:style>
  <w:style w:type="table" w:styleId="ad">
    <w:name w:val="Table Grid"/>
    <w:basedOn w:val="a1"/>
    <w:rsid w:val="000378B2"/>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Чертежный"/>
    <w:rsid w:val="00173EB5"/>
    <w:pPr>
      <w:jc w:val="both"/>
    </w:pPr>
    <w:rPr>
      <w:rFonts w:ascii="ISOCPEUR" w:hAnsi="ISOCPEUR"/>
      <w:i/>
      <w:iCs/>
      <w:sz w:val="28"/>
      <w:szCs w:val="28"/>
      <w:lang w:eastAsia="ru-RU"/>
    </w:rPr>
  </w:style>
  <w:style w:type="paragraph" w:styleId="af">
    <w:name w:val="Normal (Web)"/>
    <w:basedOn w:val="a"/>
    <w:uiPriority w:val="99"/>
    <w:pPr>
      <w:overflowPunct/>
      <w:autoSpaceDE/>
      <w:autoSpaceDN/>
      <w:adjustRightInd/>
      <w:spacing w:before="100" w:beforeAutospacing="1" w:after="100" w:afterAutospacing="1"/>
      <w:textAlignment w:val="auto"/>
    </w:pPr>
    <w:rPr>
      <w:szCs w:val="24"/>
    </w:rPr>
  </w:style>
  <w:style w:type="paragraph" w:styleId="af0">
    <w:name w:val="Plain Text"/>
    <w:basedOn w:val="a"/>
    <w:pPr>
      <w:overflowPunct/>
      <w:autoSpaceDE/>
      <w:autoSpaceDN/>
      <w:adjustRightInd/>
      <w:textAlignment w:val="auto"/>
    </w:pPr>
    <w:rPr>
      <w:rFonts w:ascii="Courier New" w:hAnsi="Courier New" w:cs="Courier New"/>
      <w:sz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paragraph" w:styleId="30">
    <w:name w:val="Body Text Indent 3"/>
    <w:basedOn w:val="a"/>
    <w:pPr>
      <w:spacing w:after="120"/>
      <w:ind w:left="283"/>
    </w:pPr>
    <w:rPr>
      <w:sz w:val="16"/>
      <w:szCs w:val="16"/>
    </w:rPr>
  </w:style>
  <w:style w:type="paragraph" w:customStyle="1" w:styleId="21">
    <w:name w:val="Основний текст з відступом 21"/>
    <w:basedOn w:val="a"/>
    <w:pPr>
      <w:overflowPunct/>
      <w:autoSpaceDE/>
      <w:autoSpaceDN/>
      <w:adjustRightInd/>
      <w:ind w:firstLine="851"/>
      <w:jc w:val="both"/>
      <w:textAlignment w:val="auto"/>
    </w:pPr>
    <w:rPr>
      <w:rFonts w:ascii="Arial" w:hAnsi="Arial"/>
      <w:spacing w:val="2"/>
      <w:position w:val="-2"/>
      <w:lang w:val="uk-UA"/>
    </w:rPr>
  </w:style>
  <w:style w:type="paragraph" w:customStyle="1" w:styleId="31">
    <w:name w:val="Основний текст з відступом 31"/>
    <w:basedOn w:val="a"/>
    <w:pPr>
      <w:overflowPunct/>
      <w:autoSpaceDE/>
      <w:autoSpaceDN/>
      <w:adjustRightInd/>
      <w:ind w:firstLine="720"/>
      <w:textAlignment w:val="auto"/>
    </w:pPr>
    <w:rPr>
      <w:rFonts w:ascii="Arial" w:hAnsi="Arial"/>
      <w:sz w:val="28"/>
    </w:rPr>
  </w:style>
  <w:style w:type="paragraph" w:styleId="20">
    <w:name w:val="Body Text Indent 2"/>
    <w:basedOn w:val="a"/>
    <w:pPr>
      <w:spacing w:after="120" w:line="480" w:lineRule="auto"/>
      <w:ind w:left="283"/>
    </w:pPr>
  </w:style>
  <w:style w:type="paragraph" w:customStyle="1" w:styleId="FR1">
    <w:name w:val="FR1"/>
    <w:pPr>
      <w:widowControl w:val="0"/>
      <w:spacing w:before="140"/>
      <w:jc w:val="center"/>
    </w:pPr>
    <w:rPr>
      <w:rFonts w:ascii="Arial" w:hAnsi="Arial"/>
      <w:b/>
      <w:snapToGrid w:val="0"/>
      <w:sz w:val="16"/>
      <w:lang w:val="ru-RU" w:eastAsia="ru-RU"/>
    </w:rPr>
  </w:style>
  <w:style w:type="paragraph" w:customStyle="1" w:styleId="210">
    <w:name w:val="Основний текст 21"/>
    <w:basedOn w:val="a"/>
    <w:pPr>
      <w:widowControl w:val="0"/>
      <w:overflowPunct/>
      <w:autoSpaceDE/>
      <w:autoSpaceDN/>
      <w:adjustRightInd/>
      <w:spacing w:line="260" w:lineRule="auto"/>
      <w:ind w:left="40" w:firstLine="420"/>
      <w:jc w:val="both"/>
      <w:textAlignment w:val="auto"/>
    </w:pPr>
    <w:rPr>
      <w:sz w:val="28"/>
      <w:lang w:val="uk-UA"/>
    </w:rPr>
  </w:style>
  <w:style w:type="paragraph" w:customStyle="1" w:styleId="51">
    <w:name w:val="Заголовок 51"/>
    <w:basedOn w:val="a"/>
    <w:next w:val="a"/>
    <w:pPr>
      <w:keepNext/>
      <w:overflowPunct/>
      <w:autoSpaceDE/>
      <w:autoSpaceDN/>
      <w:adjustRightInd/>
      <w:ind w:left="284" w:firstLine="1134"/>
      <w:jc w:val="both"/>
      <w:textAlignment w:val="auto"/>
    </w:pPr>
    <w:rPr>
      <w:rFonts w:ascii="Bookman Old Style" w:hAnsi="Bookman Old Style"/>
      <w:sz w:val="34"/>
    </w:rPr>
  </w:style>
  <w:style w:type="character" w:styleId="af1">
    <w:name w:val="page number"/>
    <w:basedOn w:val="a0"/>
  </w:style>
  <w:style w:type="paragraph" w:customStyle="1" w:styleId="211">
    <w:name w:val="Основной текст 21"/>
    <w:basedOn w:val="a"/>
    <w:pPr>
      <w:widowControl w:val="0"/>
      <w:overflowPunct/>
      <w:autoSpaceDE/>
      <w:autoSpaceDN/>
      <w:adjustRightInd/>
      <w:textAlignment w:val="auto"/>
    </w:pPr>
    <w:rPr>
      <w:rFonts w:ascii="Arial" w:hAnsi="Arial"/>
      <w:spacing w:val="20"/>
      <w:sz w:val="28"/>
      <w:lang w:val="uk-UA"/>
    </w:rPr>
  </w:style>
  <w:style w:type="paragraph" w:styleId="af2">
    <w:name w:val="Body Text Indent"/>
    <w:basedOn w:val="a"/>
    <w:rsid w:val="007A1B93"/>
    <w:pPr>
      <w:spacing w:after="120"/>
      <w:ind w:left="283"/>
    </w:pPr>
  </w:style>
  <w:style w:type="character" w:styleId="af3">
    <w:name w:val="Strong"/>
    <w:uiPriority w:val="22"/>
    <w:qFormat/>
    <w:rsid w:val="007F7A6A"/>
    <w:rPr>
      <w:b/>
      <w:bCs/>
    </w:rPr>
  </w:style>
  <w:style w:type="character" w:styleId="af4">
    <w:name w:val="Emphasis"/>
    <w:uiPriority w:val="20"/>
    <w:qFormat/>
    <w:rsid w:val="007F7A6A"/>
    <w:rPr>
      <w:i/>
      <w:iCs/>
    </w:rPr>
  </w:style>
  <w:style w:type="paragraph" w:customStyle="1" w:styleId="af5">
    <w:name w:val="Формула"/>
    <w:basedOn w:val="a7"/>
    <w:link w:val="af6"/>
    <w:rsid w:val="000F5581"/>
    <w:pPr>
      <w:tabs>
        <w:tab w:val="center" w:pos="4536"/>
        <w:tab w:val="right" w:pos="9356"/>
      </w:tabs>
      <w:overflowPunct/>
      <w:autoSpaceDE/>
      <w:autoSpaceDN/>
      <w:adjustRightInd/>
      <w:spacing w:line="336" w:lineRule="auto"/>
      <w:jc w:val="both"/>
      <w:textAlignment w:val="auto"/>
    </w:pPr>
    <w:rPr>
      <w:rFonts w:ascii="Journal" w:hAnsi="Journal"/>
      <w:sz w:val="28"/>
      <w:lang w:val="uk-UA" w:eastAsia="x-none"/>
    </w:rPr>
  </w:style>
  <w:style w:type="character" w:customStyle="1" w:styleId="af6">
    <w:name w:val="Формула Знак"/>
    <w:link w:val="af5"/>
    <w:rsid w:val="000F5581"/>
    <w:rPr>
      <w:rFonts w:ascii="Journal" w:hAnsi="Journal"/>
      <w:sz w:val="28"/>
      <w:lang w:val="uk-UA"/>
    </w:rPr>
  </w:style>
  <w:style w:type="paragraph" w:customStyle="1" w:styleId="af7">
    <w:name w:val="Рис"/>
    <w:basedOn w:val="a"/>
    <w:next w:val="a"/>
    <w:rsid w:val="000F5581"/>
    <w:pPr>
      <w:widowControl w:val="0"/>
      <w:jc w:val="center"/>
    </w:pPr>
    <w:rPr>
      <w:sz w:val="28"/>
      <w:lang w:val="uk-UA"/>
    </w:rPr>
  </w:style>
  <w:style w:type="paragraph" w:customStyle="1" w:styleId="af8">
    <w:name w:val="Абзац формули"/>
    <w:basedOn w:val="a"/>
    <w:next w:val="a"/>
    <w:rsid w:val="000F5581"/>
    <w:pPr>
      <w:keepNext/>
      <w:keepLines/>
      <w:spacing w:before="160" w:after="160"/>
      <w:jc w:val="center"/>
    </w:pPr>
    <w:rPr>
      <w:b/>
      <w:sz w:val="32"/>
      <w:lang w:val="uk-UA"/>
    </w:rPr>
  </w:style>
  <w:style w:type="character" w:customStyle="1" w:styleId="a4">
    <w:name w:val="Назва Знак"/>
    <w:link w:val="a3"/>
    <w:rsid w:val="00071909"/>
    <w:rPr>
      <w:rFonts w:ascii="Arial" w:hAnsi="Arial"/>
      <w:b/>
      <w:kern w:val="28"/>
      <w:sz w:val="32"/>
    </w:rPr>
  </w:style>
  <w:style w:type="paragraph" w:customStyle="1" w:styleId="Standard">
    <w:name w:val="Standard"/>
    <w:rsid w:val="00536422"/>
    <w:pPr>
      <w:widowControl w:val="0"/>
      <w:suppressAutoHyphens/>
      <w:autoSpaceDN w:val="0"/>
      <w:textAlignment w:val="baseline"/>
    </w:pPr>
    <w:rPr>
      <w:rFonts w:eastAsia="SimSun" w:cs="Lucida Sans"/>
      <w:kern w:val="3"/>
      <w:sz w:val="24"/>
      <w:szCs w:val="24"/>
      <w:lang w:eastAsia="zh-CN" w:bidi="hi-IN"/>
    </w:rPr>
  </w:style>
  <w:style w:type="character" w:customStyle="1" w:styleId="af9">
    <w:name w:val="Основной текст_"/>
    <w:basedOn w:val="a0"/>
    <w:link w:val="22"/>
    <w:rsid w:val="00536422"/>
    <w:rPr>
      <w:sz w:val="18"/>
      <w:szCs w:val="18"/>
      <w:shd w:val="clear" w:color="auto" w:fill="FFFFFF"/>
    </w:rPr>
  </w:style>
  <w:style w:type="paragraph" w:customStyle="1" w:styleId="22">
    <w:name w:val="Основной текст2"/>
    <w:basedOn w:val="a"/>
    <w:link w:val="af9"/>
    <w:rsid w:val="00536422"/>
    <w:pPr>
      <w:widowControl w:val="0"/>
      <w:shd w:val="clear" w:color="auto" w:fill="FFFFFF"/>
      <w:overflowPunct/>
      <w:autoSpaceDE/>
      <w:autoSpaceDN/>
      <w:adjustRightInd/>
      <w:spacing w:line="216" w:lineRule="exact"/>
      <w:ind w:firstLine="720"/>
      <w:jc w:val="both"/>
      <w:textAlignment w:val="auto"/>
    </w:pPr>
    <w:rPr>
      <w:sz w:val="18"/>
      <w:szCs w:val="18"/>
    </w:rPr>
  </w:style>
  <w:style w:type="character" w:customStyle="1" w:styleId="10">
    <w:name w:val="Основной текст1"/>
    <w:basedOn w:val="af9"/>
    <w:rsid w:val="00536422"/>
    <w:rPr>
      <w:rFonts w:ascii="Times New Roman" w:eastAsia="Times New Roman" w:hAnsi="Times New Roman" w:cs="Times New Roman"/>
      <w:color w:val="000000"/>
      <w:spacing w:val="0"/>
      <w:w w:val="100"/>
      <w:position w:val="0"/>
      <w:sz w:val="18"/>
      <w:szCs w:val="18"/>
      <w:shd w:val="clear" w:color="auto" w:fill="FFFFFF"/>
      <w:lang w:val="uk-UA"/>
    </w:rPr>
  </w:style>
  <w:style w:type="paragraph" w:styleId="afa">
    <w:name w:val="Balloon Text"/>
    <w:basedOn w:val="a"/>
    <w:link w:val="afb"/>
    <w:rsid w:val="00123941"/>
    <w:rPr>
      <w:rFonts w:ascii="Tahoma" w:hAnsi="Tahoma" w:cs="Tahoma"/>
      <w:sz w:val="16"/>
      <w:szCs w:val="16"/>
    </w:rPr>
  </w:style>
  <w:style w:type="character" w:customStyle="1" w:styleId="afb">
    <w:name w:val="Текст у виносці Знак"/>
    <w:basedOn w:val="a0"/>
    <w:link w:val="afa"/>
    <w:rsid w:val="00123941"/>
    <w:rPr>
      <w:rFonts w:ascii="Tahoma" w:hAnsi="Tahoma" w:cs="Tahoma"/>
      <w:sz w:val="16"/>
      <w:szCs w:val="16"/>
    </w:rPr>
  </w:style>
  <w:style w:type="paragraph" w:styleId="afc">
    <w:name w:val="List Paragraph"/>
    <w:basedOn w:val="a"/>
    <w:uiPriority w:val="34"/>
    <w:qFormat/>
    <w:rsid w:val="000328DC"/>
    <w:pPr>
      <w:ind w:left="720"/>
      <w:contextualSpacing/>
    </w:pPr>
  </w:style>
  <w:style w:type="paragraph" w:styleId="afd">
    <w:name w:val="TOC Heading"/>
    <w:basedOn w:val="1"/>
    <w:next w:val="a"/>
    <w:uiPriority w:val="39"/>
    <w:unhideWhenUsed/>
    <w:qFormat/>
    <w:rsid w:val="00585F92"/>
    <w:pPr>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Cs w:val="32"/>
      <w:lang w:val="uk-UA" w:eastAsia="uk-UA"/>
    </w:rPr>
  </w:style>
  <w:style w:type="paragraph" w:styleId="11">
    <w:name w:val="toc 1"/>
    <w:basedOn w:val="a"/>
    <w:next w:val="a"/>
    <w:autoRedefine/>
    <w:uiPriority w:val="39"/>
    <w:rsid w:val="00585F92"/>
    <w:pPr>
      <w:spacing w:after="100"/>
    </w:pPr>
  </w:style>
  <w:style w:type="character" w:styleId="afe">
    <w:name w:val="Placeholder Text"/>
    <w:basedOn w:val="a0"/>
    <w:uiPriority w:val="99"/>
    <w:semiHidden/>
    <w:rsid w:val="00DF3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7003">
      <w:bodyDiv w:val="1"/>
      <w:marLeft w:val="0"/>
      <w:marRight w:val="0"/>
      <w:marTop w:val="0"/>
      <w:marBottom w:val="0"/>
      <w:divBdr>
        <w:top w:val="none" w:sz="0" w:space="0" w:color="auto"/>
        <w:left w:val="none" w:sz="0" w:space="0" w:color="auto"/>
        <w:bottom w:val="none" w:sz="0" w:space="0" w:color="auto"/>
        <w:right w:val="none" w:sz="0" w:space="0" w:color="auto"/>
      </w:divBdr>
    </w:div>
    <w:div w:id="100492690">
      <w:bodyDiv w:val="1"/>
      <w:marLeft w:val="0"/>
      <w:marRight w:val="0"/>
      <w:marTop w:val="0"/>
      <w:marBottom w:val="0"/>
      <w:divBdr>
        <w:top w:val="none" w:sz="0" w:space="0" w:color="auto"/>
        <w:left w:val="none" w:sz="0" w:space="0" w:color="auto"/>
        <w:bottom w:val="none" w:sz="0" w:space="0" w:color="auto"/>
        <w:right w:val="none" w:sz="0" w:space="0" w:color="auto"/>
      </w:divBdr>
    </w:div>
    <w:div w:id="160851483">
      <w:bodyDiv w:val="1"/>
      <w:marLeft w:val="0"/>
      <w:marRight w:val="0"/>
      <w:marTop w:val="0"/>
      <w:marBottom w:val="0"/>
      <w:divBdr>
        <w:top w:val="none" w:sz="0" w:space="0" w:color="auto"/>
        <w:left w:val="none" w:sz="0" w:space="0" w:color="auto"/>
        <w:bottom w:val="none" w:sz="0" w:space="0" w:color="auto"/>
        <w:right w:val="none" w:sz="0" w:space="0" w:color="auto"/>
      </w:divBdr>
    </w:div>
    <w:div w:id="229848872">
      <w:bodyDiv w:val="1"/>
      <w:marLeft w:val="0"/>
      <w:marRight w:val="0"/>
      <w:marTop w:val="0"/>
      <w:marBottom w:val="0"/>
      <w:divBdr>
        <w:top w:val="none" w:sz="0" w:space="0" w:color="auto"/>
        <w:left w:val="none" w:sz="0" w:space="0" w:color="auto"/>
        <w:bottom w:val="none" w:sz="0" w:space="0" w:color="auto"/>
        <w:right w:val="none" w:sz="0" w:space="0" w:color="auto"/>
      </w:divBdr>
    </w:div>
    <w:div w:id="299768265">
      <w:bodyDiv w:val="1"/>
      <w:marLeft w:val="0"/>
      <w:marRight w:val="0"/>
      <w:marTop w:val="0"/>
      <w:marBottom w:val="0"/>
      <w:divBdr>
        <w:top w:val="none" w:sz="0" w:space="0" w:color="auto"/>
        <w:left w:val="none" w:sz="0" w:space="0" w:color="auto"/>
        <w:bottom w:val="none" w:sz="0" w:space="0" w:color="auto"/>
        <w:right w:val="none" w:sz="0" w:space="0" w:color="auto"/>
      </w:divBdr>
      <w:divsChild>
        <w:div w:id="676686963">
          <w:marLeft w:val="0"/>
          <w:marRight w:val="0"/>
          <w:marTop w:val="0"/>
          <w:marBottom w:val="0"/>
          <w:divBdr>
            <w:top w:val="none" w:sz="0" w:space="0" w:color="auto"/>
            <w:left w:val="none" w:sz="0" w:space="0" w:color="auto"/>
            <w:bottom w:val="none" w:sz="0" w:space="0" w:color="auto"/>
            <w:right w:val="none" w:sz="0" w:space="0" w:color="auto"/>
          </w:divBdr>
        </w:div>
        <w:div w:id="1651597295">
          <w:marLeft w:val="0"/>
          <w:marRight w:val="0"/>
          <w:marTop w:val="0"/>
          <w:marBottom w:val="0"/>
          <w:divBdr>
            <w:top w:val="none" w:sz="0" w:space="0" w:color="auto"/>
            <w:left w:val="none" w:sz="0" w:space="0" w:color="auto"/>
            <w:bottom w:val="none" w:sz="0" w:space="0" w:color="auto"/>
            <w:right w:val="none" w:sz="0" w:space="0" w:color="auto"/>
          </w:divBdr>
        </w:div>
      </w:divsChild>
    </w:div>
    <w:div w:id="601912116">
      <w:bodyDiv w:val="1"/>
      <w:marLeft w:val="0"/>
      <w:marRight w:val="0"/>
      <w:marTop w:val="0"/>
      <w:marBottom w:val="0"/>
      <w:divBdr>
        <w:top w:val="none" w:sz="0" w:space="0" w:color="auto"/>
        <w:left w:val="none" w:sz="0" w:space="0" w:color="auto"/>
        <w:bottom w:val="none" w:sz="0" w:space="0" w:color="auto"/>
        <w:right w:val="none" w:sz="0" w:space="0" w:color="auto"/>
      </w:divBdr>
    </w:div>
    <w:div w:id="660541251">
      <w:bodyDiv w:val="1"/>
      <w:marLeft w:val="0"/>
      <w:marRight w:val="0"/>
      <w:marTop w:val="0"/>
      <w:marBottom w:val="0"/>
      <w:divBdr>
        <w:top w:val="none" w:sz="0" w:space="0" w:color="auto"/>
        <w:left w:val="none" w:sz="0" w:space="0" w:color="auto"/>
        <w:bottom w:val="none" w:sz="0" w:space="0" w:color="auto"/>
        <w:right w:val="none" w:sz="0" w:space="0" w:color="auto"/>
      </w:divBdr>
    </w:div>
    <w:div w:id="701831059">
      <w:bodyDiv w:val="1"/>
      <w:marLeft w:val="0"/>
      <w:marRight w:val="0"/>
      <w:marTop w:val="0"/>
      <w:marBottom w:val="0"/>
      <w:divBdr>
        <w:top w:val="none" w:sz="0" w:space="0" w:color="auto"/>
        <w:left w:val="none" w:sz="0" w:space="0" w:color="auto"/>
        <w:bottom w:val="none" w:sz="0" w:space="0" w:color="auto"/>
        <w:right w:val="none" w:sz="0" w:space="0" w:color="auto"/>
      </w:divBdr>
    </w:div>
    <w:div w:id="770323879">
      <w:bodyDiv w:val="1"/>
      <w:marLeft w:val="0"/>
      <w:marRight w:val="0"/>
      <w:marTop w:val="0"/>
      <w:marBottom w:val="0"/>
      <w:divBdr>
        <w:top w:val="none" w:sz="0" w:space="0" w:color="auto"/>
        <w:left w:val="none" w:sz="0" w:space="0" w:color="auto"/>
        <w:bottom w:val="none" w:sz="0" w:space="0" w:color="auto"/>
        <w:right w:val="none" w:sz="0" w:space="0" w:color="auto"/>
      </w:divBdr>
    </w:div>
    <w:div w:id="812406866">
      <w:bodyDiv w:val="1"/>
      <w:marLeft w:val="0"/>
      <w:marRight w:val="0"/>
      <w:marTop w:val="0"/>
      <w:marBottom w:val="0"/>
      <w:divBdr>
        <w:top w:val="none" w:sz="0" w:space="0" w:color="auto"/>
        <w:left w:val="none" w:sz="0" w:space="0" w:color="auto"/>
        <w:bottom w:val="none" w:sz="0" w:space="0" w:color="auto"/>
        <w:right w:val="none" w:sz="0" w:space="0" w:color="auto"/>
      </w:divBdr>
    </w:div>
    <w:div w:id="1133643196">
      <w:bodyDiv w:val="1"/>
      <w:marLeft w:val="0"/>
      <w:marRight w:val="0"/>
      <w:marTop w:val="0"/>
      <w:marBottom w:val="0"/>
      <w:divBdr>
        <w:top w:val="none" w:sz="0" w:space="0" w:color="auto"/>
        <w:left w:val="none" w:sz="0" w:space="0" w:color="auto"/>
        <w:bottom w:val="none" w:sz="0" w:space="0" w:color="auto"/>
        <w:right w:val="none" w:sz="0" w:space="0" w:color="auto"/>
      </w:divBdr>
    </w:div>
    <w:div w:id="1441754840">
      <w:bodyDiv w:val="1"/>
      <w:marLeft w:val="0"/>
      <w:marRight w:val="0"/>
      <w:marTop w:val="0"/>
      <w:marBottom w:val="0"/>
      <w:divBdr>
        <w:top w:val="none" w:sz="0" w:space="0" w:color="auto"/>
        <w:left w:val="none" w:sz="0" w:space="0" w:color="auto"/>
        <w:bottom w:val="none" w:sz="0" w:space="0" w:color="auto"/>
        <w:right w:val="none" w:sz="0" w:space="0" w:color="auto"/>
      </w:divBdr>
    </w:div>
    <w:div w:id="1442412854">
      <w:bodyDiv w:val="1"/>
      <w:marLeft w:val="0"/>
      <w:marRight w:val="0"/>
      <w:marTop w:val="0"/>
      <w:marBottom w:val="0"/>
      <w:divBdr>
        <w:top w:val="none" w:sz="0" w:space="0" w:color="auto"/>
        <w:left w:val="none" w:sz="0" w:space="0" w:color="auto"/>
        <w:bottom w:val="none" w:sz="0" w:space="0" w:color="auto"/>
        <w:right w:val="none" w:sz="0" w:space="0" w:color="auto"/>
      </w:divBdr>
    </w:div>
    <w:div w:id="1863661828">
      <w:bodyDiv w:val="1"/>
      <w:marLeft w:val="0"/>
      <w:marRight w:val="0"/>
      <w:marTop w:val="0"/>
      <w:marBottom w:val="0"/>
      <w:divBdr>
        <w:top w:val="none" w:sz="0" w:space="0" w:color="auto"/>
        <w:left w:val="none" w:sz="0" w:space="0" w:color="auto"/>
        <w:bottom w:val="none" w:sz="0" w:space="0" w:color="auto"/>
        <w:right w:val="none" w:sz="0" w:space="0" w:color="auto"/>
      </w:divBdr>
    </w:div>
    <w:div w:id="19687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CCB67-E391-48AF-8238-17A0013C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6392</Words>
  <Characters>3644</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Лабораторна робота №1</vt:lpstr>
    </vt:vector>
  </TitlesOfParts>
  <Company/>
  <LinksUpToDate>false</LinksUpToDate>
  <CharactersWithSpaces>10016</CharactersWithSpaces>
  <SharedDoc>false</SharedDoc>
  <HLinks>
    <vt:vector size="6" baseType="variant">
      <vt:variant>
        <vt:i4>196612</vt:i4>
      </vt:variant>
      <vt:variant>
        <vt:i4>0</vt:i4>
      </vt:variant>
      <vt:variant>
        <vt:i4>0</vt:i4>
      </vt:variant>
      <vt:variant>
        <vt:i4>5</vt:i4>
      </vt:variant>
      <vt:variant>
        <vt:lpwstr>https://msn.khnu.km.ua/course/index.php?categoryid=85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cp:lastPrinted>2018-09-13T12:21:00Z</cp:lastPrinted>
  <dcterms:created xsi:type="dcterms:W3CDTF">2023-06-30T09:50:00Z</dcterms:created>
  <dcterms:modified xsi:type="dcterms:W3CDTF">2023-06-30T09:50:00Z</dcterms:modified>
</cp:coreProperties>
</file>