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EE3E8B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EE3E8B" w:rsidRDefault="00B97BF2" w:rsidP="00B97BF2">
      <w:pPr>
        <w:spacing w:line="360" w:lineRule="auto"/>
        <w:ind w:left="709" w:hanging="498"/>
        <w:jc w:val="center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EE3E8B" w:rsidRDefault="00B97BF2" w:rsidP="00B97BF2">
      <w:pPr>
        <w:spacing w:line="360" w:lineRule="auto"/>
        <w:ind w:left="709" w:hanging="498"/>
        <w:jc w:val="center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EE3E8B" w:rsidRDefault="00B97BF2" w:rsidP="00B97BF2">
      <w:pPr>
        <w:spacing w:line="360" w:lineRule="auto"/>
        <w:ind w:hanging="498"/>
        <w:jc w:val="center"/>
        <w:rPr>
          <w:sz w:val="28"/>
          <w:szCs w:val="28"/>
          <w:lang w:val="uk-UA"/>
        </w:rPr>
      </w:pPr>
    </w:p>
    <w:p w14:paraId="2FC5C694" w14:textId="77777777" w:rsidR="00B97BF2" w:rsidRPr="00EE3E8B" w:rsidRDefault="00B97BF2" w:rsidP="00B97BF2">
      <w:pPr>
        <w:spacing w:line="360" w:lineRule="auto"/>
        <w:ind w:hanging="498"/>
        <w:jc w:val="center"/>
        <w:rPr>
          <w:sz w:val="28"/>
          <w:szCs w:val="28"/>
          <w:lang w:val="uk-UA"/>
        </w:rPr>
      </w:pPr>
    </w:p>
    <w:p w14:paraId="515FD8D5" w14:textId="77777777" w:rsidR="00B97BF2" w:rsidRPr="00EE3E8B" w:rsidRDefault="00B97BF2" w:rsidP="00B97BF2">
      <w:pPr>
        <w:spacing w:line="360" w:lineRule="auto"/>
        <w:ind w:hanging="498"/>
        <w:jc w:val="center"/>
        <w:rPr>
          <w:sz w:val="28"/>
          <w:szCs w:val="28"/>
          <w:lang w:val="uk-UA"/>
        </w:rPr>
      </w:pPr>
    </w:p>
    <w:p w14:paraId="650E3EA4" w14:textId="77777777" w:rsidR="00B97BF2" w:rsidRPr="00EE3E8B" w:rsidRDefault="00B97BF2" w:rsidP="00B97BF2">
      <w:pPr>
        <w:spacing w:line="360" w:lineRule="auto"/>
        <w:ind w:hanging="498"/>
        <w:jc w:val="center"/>
        <w:rPr>
          <w:sz w:val="28"/>
          <w:szCs w:val="28"/>
          <w:lang w:val="uk-UA"/>
        </w:rPr>
      </w:pPr>
    </w:p>
    <w:p w14:paraId="6E85FC8E" w14:textId="77777777" w:rsidR="00B97BF2" w:rsidRPr="00EE3E8B" w:rsidRDefault="00B97BF2" w:rsidP="00B97BF2">
      <w:pPr>
        <w:spacing w:line="360" w:lineRule="auto"/>
        <w:rPr>
          <w:sz w:val="28"/>
          <w:szCs w:val="28"/>
          <w:lang w:val="uk-UA"/>
        </w:rPr>
      </w:pPr>
    </w:p>
    <w:p w14:paraId="2536D1C4" w14:textId="7BC72611" w:rsidR="00B97BF2" w:rsidRPr="00EE3E8B" w:rsidRDefault="00DE60D9" w:rsidP="00B97BF2">
      <w:pPr>
        <w:spacing w:before="1" w:line="360" w:lineRule="auto"/>
        <w:ind w:left="735" w:right="741"/>
        <w:jc w:val="center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ЛАБОРАТОРНА</w:t>
      </w:r>
      <w:r w:rsidR="00B97BF2" w:rsidRPr="00EE3E8B">
        <w:rPr>
          <w:sz w:val="28"/>
          <w:szCs w:val="28"/>
          <w:lang w:val="uk-UA"/>
        </w:rPr>
        <w:t xml:space="preserve"> РОБОТА №</w:t>
      </w:r>
      <w:r w:rsidRPr="00EE3E8B">
        <w:rPr>
          <w:sz w:val="28"/>
          <w:szCs w:val="28"/>
          <w:lang w:val="uk-UA"/>
        </w:rPr>
        <w:t>1</w:t>
      </w:r>
    </w:p>
    <w:p w14:paraId="431A218C" w14:textId="1CAF9A8A" w:rsidR="00B97BF2" w:rsidRPr="00EE3E8B" w:rsidRDefault="00B97BF2" w:rsidP="00B97BF2">
      <w:pPr>
        <w:spacing w:before="1" w:line="360" w:lineRule="auto"/>
        <w:ind w:left="735" w:right="741"/>
        <w:jc w:val="center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з дисципліни «</w:t>
      </w:r>
      <w:r w:rsidR="00DE60D9" w:rsidRPr="00EE3E8B">
        <w:rPr>
          <w:sz w:val="28"/>
          <w:szCs w:val="28"/>
          <w:lang w:val="uk-UA"/>
        </w:rPr>
        <w:t>Теорія і технології про</w:t>
      </w:r>
      <w:r w:rsidR="007F139A">
        <w:rPr>
          <w:sz w:val="28"/>
          <w:szCs w:val="28"/>
          <w:lang w:val="uk-UA"/>
        </w:rPr>
        <w:t>е</w:t>
      </w:r>
      <w:r w:rsidR="00DE60D9" w:rsidRPr="00EE3E8B">
        <w:rPr>
          <w:sz w:val="28"/>
          <w:szCs w:val="28"/>
          <w:lang w:val="uk-UA"/>
        </w:rPr>
        <w:t>ктування спеціалізованих операційних систем</w:t>
      </w:r>
      <w:r w:rsidRPr="00EE3E8B">
        <w:rPr>
          <w:sz w:val="28"/>
          <w:szCs w:val="28"/>
          <w:lang w:val="uk-UA"/>
        </w:rPr>
        <w:t>»</w:t>
      </w:r>
    </w:p>
    <w:p w14:paraId="5C85CD6D" w14:textId="15287277" w:rsidR="00B97BF2" w:rsidRPr="00EE3E8B" w:rsidRDefault="007817C4" w:rsidP="004723B7">
      <w:pPr>
        <w:spacing w:line="360" w:lineRule="auto"/>
        <w:ind w:left="1774" w:right="1705"/>
        <w:jc w:val="center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Л</w:t>
      </w:r>
      <w:r w:rsidR="004723B7" w:rsidRPr="00EE3E8B">
        <w:rPr>
          <w:sz w:val="28"/>
          <w:szCs w:val="28"/>
          <w:lang w:val="uk-UA"/>
        </w:rPr>
        <w:t>РКІ.</w:t>
      </w:r>
      <w:r w:rsidR="004723B7" w:rsidRPr="00EE3E8B">
        <w:t xml:space="preserve"> </w:t>
      </w:r>
      <w:r w:rsidR="004723B7" w:rsidRPr="00EE3E8B">
        <w:rPr>
          <w:sz w:val="28"/>
          <w:szCs w:val="28"/>
          <w:lang w:val="uk-UA"/>
        </w:rPr>
        <w:t>180</w:t>
      </w:r>
      <w:r w:rsidR="00EE3E8B" w:rsidRPr="00EE3E8B">
        <w:rPr>
          <w:sz w:val="28"/>
          <w:szCs w:val="28"/>
          <w:lang w:val="en-US"/>
        </w:rPr>
        <w:t>102</w:t>
      </w:r>
      <w:r w:rsidR="004723B7" w:rsidRPr="00EE3E8B">
        <w:rPr>
          <w:sz w:val="28"/>
          <w:szCs w:val="28"/>
          <w:lang w:val="uk-UA"/>
        </w:rPr>
        <w:t>.22.01.</w:t>
      </w:r>
      <w:r w:rsidR="00EE3E8B" w:rsidRPr="00EE3E8B">
        <w:rPr>
          <w:sz w:val="28"/>
          <w:szCs w:val="28"/>
          <w:lang w:val="en-US"/>
        </w:rPr>
        <w:t>02</w:t>
      </w:r>
      <w:r w:rsidR="004723B7" w:rsidRPr="00EE3E8B">
        <w:rPr>
          <w:sz w:val="28"/>
          <w:szCs w:val="28"/>
          <w:lang w:val="uk-UA"/>
        </w:rPr>
        <w:t xml:space="preserve"> ПЗ</w:t>
      </w:r>
    </w:p>
    <w:p w14:paraId="1426B913" w14:textId="77777777" w:rsidR="00B97BF2" w:rsidRPr="00EE3E8B" w:rsidRDefault="00B97BF2" w:rsidP="00B97BF2">
      <w:pPr>
        <w:spacing w:line="360" w:lineRule="auto"/>
        <w:ind w:left="1774" w:right="1705"/>
        <w:jc w:val="center"/>
        <w:rPr>
          <w:sz w:val="28"/>
          <w:szCs w:val="28"/>
          <w:lang w:val="uk-UA"/>
        </w:rPr>
      </w:pPr>
    </w:p>
    <w:p w14:paraId="2C96C5A7" w14:textId="77777777" w:rsidR="00B97BF2" w:rsidRPr="00EE3E8B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EE3E8B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EE3E8B">
        <w:rPr>
          <w:rFonts w:eastAsia="SimSun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EE3E8B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EE3E8B">
        <w:rPr>
          <w:rFonts w:eastAsia="SimSun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EE3E8B" w:rsidRDefault="00B97BF2" w:rsidP="00B97BF2">
      <w:pPr>
        <w:widowControl w:val="0"/>
        <w:suppressAutoHyphens/>
        <w:spacing w:line="360" w:lineRule="auto"/>
        <w:rPr>
          <w:rFonts w:eastAsia="SimSun"/>
          <w:kern w:val="3"/>
          <w:sz w:val="28"/>
          <w:szCs w:val="28"/>
          <w:lang w:val="uk-UA" w:eastAsia="zh-CN" w:bidi="hi-IN"/>
        </w:rPr>
      </w:pPr>
      <w:r w:rsidRPr="00EE3E8B">
        <w:rPr>
          <w:rFonts w:eastAsia="SimSun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1DA629ED" w14:textId="17C87062" w:rsidR="00B97BF2" w:rsidRDefault="00B97BF2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7F8C27AE" w14:textId="3EDB3460" w:rsidR="007F139A" w:rsidRDefault="007F139A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7A750B95" w14:textId="77777777" w:rsidR="007F139A" w:rsidRPr="00EE3E8B" w:rsidRDefault="007F139A" w:rsidP="00B97BF2">
      <w:pPr>
        <w:spacing w:before="5" w:line="360" w:lineRule="auto"/>
        <w:jc w:val="center"/>
        <w:rPr>
          <w:sz w:val="28"/>
          <w:szCs w:val="28"/>
          <w:lang w:val="uk-UA"/>
        </w:rPr>
      </w:pPr>
    </w:p>
    <w:p w14:paraId="0AA31D7A" w14:textId="3F0C2C78" w:rsidR="00B97BF2" w:rsidRPr="00EE3E8B" w:rsidRDefault="00B97BF2" w:rsidP="00B97BF2">
      <w:pPr>
        <w:spacing w:line="360" w:lineRule="auto"/>
        <w:ind w:left="102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Викона</w:t>
      </w:r>
      <w:r w:rsidR="004723B7" w:rsidRPr="00EE3E8B">
        <w:rPr>
          <w:sz w:val="28"/>
          <w:szCs w:val="28"/>
          <w:lang w:val="uk-UA"/>
        </w:rPr>
        <w:t>в</w:t>
      </w:r>
      <w:r w:rsidRPr="00EE3E8B">
        <w:rPr>
          <w:sz w:val="28"/>
          <w:szCs w:val="28"/>
          <w:lang w:val="uk-UA"/>
        </w:rPr>
        <w:t>:</w:t>
      </w:r>
    </w:p>
    <w:p w14:paraId="2EAE8386" w14:textId="77777777" w:rsidR="00B97BF2" w:rsidRPr="00EE3E8B" w:rsidRDefault="00B97BF2" w:rsidP="00B97BF2">
      <w:pPr>
        <w:spacing w:before="2" w:line="360" w:lineRule="auto"/>
        <w:jc w:val="center"/>
        <w:rPr>
          <w:sz w:val="28"/>
          <w:szCs w:val="28"/>
          <w:lang w:val="uk-UA"/>
        </w:rPr>
      </w:pPr>
    </w:p>
    <w:p w14:paraId="77F879FA" w14:textId="64055F44" w:rsidR="00B97BF2" w:rsidRPr="00EE3E8B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студент 1</w:t>
      </w:r>
      <w:r w:rsidR="001A7623" w:rsidRPr="00EE3E8B">
        <w:rPr>
          <w:sz w:val="28"/>
          <w:szCs w:val="28"/>
          <w:lang w:val="uk-UA"/>
        </w:rPr>
        <w:t xml:space="preserve"> </w:t>
      </w:r>
      <w:r w:rsidRPr="00EE3E8B">
        <w:rPr>
          <w:sz w:val="28"/>
          <w:szCs w:val="28"/>
          <w:lang w:val="uk-UA"/>
        </w:rPr>
        <w:t>курсу, групи</w:t>
      </w:r>
      <w:r w:rsidRPr="00EE3E8B">
        <w:rPr>
          <w:spacing w:val="-4"/>
          <w:sz w:val="28"/>
          <w:szCs w:val="28"/>
          <w:lang w:val="uk-UA"/>
        </w:rPr>
        <w:t xml:space="preserve"> </w:t>
      </w:r>
      <w:r w:rsidRPr="00EE3E8B">
        <w:rPr>
          <w:sz w:val="28"/>
          <w:szCs w:val="28"/>
          <w:lang w:val="uk-UA"/>
        </w:rPr>
        <w:t>КІ</w:t>
      </w:r>
      <w:r w:rsidR="001A7623" w:rsidRPr="00EE3E8B">
        <w:rPr>
          <w:sz w:val="28"/>
          <w:szCs w:val="28"/>
          <w:lang w:val="uk-UA"/>
        </w:rPr>
        <w:t>2м</w:t>
      </w:r>
      <w:r w:rsidRPr="00EE3E8B">
        <w:rPr>
          <w:sz w:val="28"/>
          <w:szCs w:val="28"/>
          <w:lang w:val="uk-UA"/>
        </w:rPr>
        <w:t>-</w:t>
      </w:r>
      <w:r w:rsidR="001A7623" w:rsidRPr="00EE3E8B">
        <w:rPr>
          <w:spacing w:val="-3"/>
          <w:sz w:val="28"/>
          <w:szCs w:val="28"/>
          <w:lang w:val="uk-UA"/>
        </w:rPr>
        <w:t>22</w:t>
      </w:r>
      <w:r w:rsidRPr="00EE3E8B">
        <w:rPr>
          <w:sz w:val="28"/>
          <w:szCs w:val="28"/>
          <w:lang w:val="uk-UA"/>
        </w:rPr>
        <w:t>-1</w:t>
      </w:r>
      <w:r w:rsidRPr="00EE3E8B">
        <w:rPr>
          <w:sz w:val="28"/>
          <w:szCs w:val="28"/>
          <w:u w:val="single"/>
          <w:lang w:val="uk-UA"/>
        </w:rPr>
        <w:t xml:space="preserve"> </w:t>
      </w:r>
      <w:r w:rsidRPr="00EE3E8B">
        <w:rPr>
          <w:sz w:val="28"/>
          <w:szCs w:val="28"/>
          <w:u w:val="single"/>
          <w:lang w:val="uk-UA"/>
        </w:rPr>
        <w:tab/>
      </w:r>
      <w:r w:rsidRPr="00EE3E8B">
        <w:rPr>
          <w:sz w:val="28"/>
          <w:szCs w:val="28"/>
          <w:lang w:val="uk-UA"/>
        </w:rPr>
        <w:t xml:space="preserve"> </w:t>
      </w:r>
      <w:r w:rsidR="001A7623" w:rsidRPr="00EE3E8B">
        <w:rPr>
          <w:sz w:val="28"/>
          <w:szCs w:val="28"/>
          <w:lang w:val="uk-UA"/>
        </w:rPr>
        <w:tab/>
      </w:r>
      <w:proofErr w:type="spellStart"/>
      <w:r w:rsidR="00EE3E8B" w:rsidRPr="00EE3E8B">
        <w:rPr>
          <w:sz w:val="28"/>
          <w:szCs w:val="28"/>
          <w:lang w:val="uk-UA"/>
        </w:rPr>
        <w:t>Біньковський</w:t>
      </w:r>
      <w:proofErr w:type="spellEnd"/>
      <w:r w:rsidR="00EE3E8B" w:rsidRPr="00EE3E8B">
        <w:rPr>
          <w:sz w:val="28"/>
          <w:szCs w:val="28"/>
          <w:lang w:val="uk-UA"/>
        </w:rPr>
        <w:t xml:space="preserve"> Я.В.</w:t>
      </w:r>
    </w:p>
    <w:p w14:paraId="126C64E8" w14:textId="77777777" w:rsidR="00B97BF2" w:rsidRPr="00EE3E8B" w:rsidRDefault="00B97BF2" w:rsidP="00B97BF2">
      <w:pPr>
        <w:spacing w:line="360" w:lineRule="auto"/>
        <w:ind w:left="1774" w:right="96"/>
        <w:jc w:val="center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(Підпис)</w:t>
      </w:r>
    </w:p>
    <w:p w14:paraId="6367E023" w14:textId="77777777" w:rsidR="00B97BF2" w:rsidRPr="00EE3E8B" w:rsidRDefault="00B97BF2" w:rsidP="00B97BF2">
      <w:pPr>
        <w:spacing w:before="2" w:line="360" w:lineRule="auto"/>
        <w:jc w:val="center"/>
        <w:rPr>
          <w:sz w:val="28"/>
          <w:szCs w:val="28"/>
          <w:lang w:val="uk-UA"/>
        </w:rPr>
      </w:pPr>
    </w:p>
    <w:p w14:paraId="230E7FF9" w14:textId="45C1FB53" w:rsidR="00B97BF2" w:rsidRPr="00EE3E8B" w:rsidRDefault="00B97BF2" w:rsidP="00B97BF2">
      <w:pPr>
        <w:spacing w:before="89" w:line="360" w:lineRule="auto"/>
        <w:ind w:left="102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Перевіри</w:t>
      </w:r>
      <w:r w:rsidR="004723B7" w:rsidRPr="00EE3E8B">
        <w:rPr>
          <w:sz w:val="28"/>
          <w:szCs w:val="28"/>
          <w:lang w:val="uk-UA"/>
        </w:rPr>
        <w:t>в</w:t>
      </w:r>
      <w:r w:rsidRPr="00EE3E8B">
        <w:rPr>
          <w:sz w:val="28"/>
          <w:szCs w:val="28"/>
          <w:lang w:val="uk-UA"/>
        </w:rPr>
        <w:t xml:space="preserve">:                                       ________________ </w:t>
      </w:r>
      <w:r w:rsidR="001A7623" w:rsidRPr="00EE3E8B">
        <w:rPr>
          <w:sz w:val="28"/>
          <w:szCs w:val="28"/>
          <w:lang w:val="uk-UA"/>
        </w:rPr>
        <w:tab/>
      </w:r>
      <w:r w:rsidR="00DE60D9" w:rsidRPr="00EE3E8B">
        <w:rPr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EE3E8B" w:rsidRDefault="00B97BF2" w:rsidP="00B97BF2">
      <w:pPr>
        <w:spacing w:before="2" w:line="360" w:lineRule="auto"/>
        <w:ind w:left="2080" w:firstLine="2740"/>
        <w:rPr>
          <w:sz w:val="28"/>
          <w:szCs w:val="28"/>
          <w:lang w:val="uk-UA"/>
        </w:rPr>
      </w:pPr>
      <w:r w:rsidRPr="00EE3E8B">
        <w:rPr>
          <w:sz w:val="28"/>
          <w:szCs w:val="28"/>
          <w:lang w:val="uk-UA"/>
        </w:rPr>
        <w:t>(Підпис)</w:t>
      </w:r>
    </w:p>
    <w:p w14:paraId="685EFD8A" w14:textId="77777777" w:rsidR="00B97BF2" w:rsidRPr="00EE3E8B" w:rsidRDefault="00B97BF2" w:rsidP="00B97BF2">
      <w:pPr>
        <w:spacing w:before="89" w:line="360" w:lineRule="auto"/>
        <w:ind w:hanging="95"/>
        <w:rPr>
          <w:sz w:val="28"/>
          <w:szCs w:val="28"/>
          <w:lang w:val="uk-UA"/>
        </w:rPr>
      </w:pPr>
    </w:p>
    <w:p w14:paraId="1F318A73" w14:textId="77777777" w:rsidR="00B97BF2" w:rsidRPr="00EE3E8B" w:rsidRDefault="00B97BF2" w:rsidP="00B97BF2">
      <w:pPr>
        <w:spacing w:before="89" w:line="360" w:lineRule="auto"/>
        <w:ind w:hanging="426"/>
        <w:jc w:val="center"/>
        <w:rPr>
          <w:sz w:val="28"/>
          <w:szCs w:val="28"/>
          <w:lang w:val="uk-UA"/>
        </w:rPr>
      </w:pPr>
    </w:p>
    <w:p w14:paraId="4A992628" w14:textId="77777777" w:rsidR="00B97BF2" w:rsidRPr="00EE3E8B" w:rsidRDefault="00B97BF2" w:rsidP="00B97BF2">
      <w:pPr>
        <w:spacing w:before="89" w:line="360" w:lineRule="auto"/>
        <w:ind w:hanging="426"/>
        <w:jc w:val="center"/>
        <w:rPr>
          <w:sz w:val="28"/>
          <w:szCs w:val="28"/>
          <w:lang w:val="uk-UA"/>
        </w:rPr>
      </w:pPr>
    </w:p>
    <w:p w14:paraId="7059B833" w14:textId="7387838E" w:rsidR="00B97BF2" w:rsidRPr="00EE3E8B" w:rsidRDefault="00B97BF2" w:rsidP="00B97BF2">
      <w:pPr>
        <w:spacing w:line="360" w:lineRule="auto"/>
        <w:ind w:hanging="426"/>
        <w:jc w:val="center"/>
        <w:rPr>
          <w:sz w:val="28"/>
          <w:szCs w:val="28"/>
          <w:lang w:val="uk-UA"/>
        </w:rPr>
        <w:sectPr w:rsidR="00B97BF2" w:rsidRPr="00EE3E8B" w:rsidSect="00536422">
          <w:pgSz w:w="11910" w:h="16840"/>
          <w:pgMar w:top="620" w:right="740" w:bottom="280" w:left="1600" w:header="720" w:footer="720" w:gutter="0"/>
          <w:cols w:space="720"/>
        </w:sectPr>
      </w:pPr>
      <w:r w:rsidRPr="00EE3E8B">
        <w:rPr>
          <w:sz w:val="28"/>
          <w:szCs w:val="28"/>
          <w:lang w:val="uk-UA"/>
        </w:rPr>
        <w:t>Хмельницький – 2023 рік</w:t>
      </w:r>
    </w:p>
    <w:p w14:paraId="26182AFD" w14:textId="70561F60" w:rsidR="00011C42" w:rsidRPr="00EE3E8B" w:rsidRDefault="00011C42" w:rsidP="003A6EED">
      <w:pPr>
        <w:spacing w:line="360" w:lineRule="auto"/>
        <w:ind w:right="141" w:firstLine="709"/>
        <w:jc w:val="both"/>
        <w:rPr>
          <w:b/>
          <w:bCs/>
          <w:sz w:val="26"/>
          <w:szCs w:val="26"/>
          <w:lang w:val="uk-UA"/>
        </w:rPr>
      </w:pPr>
      <w:r w:rsidRPr="00EE3E8B">
        <w:rPr>
          <w:b/>
          <w:bCs/>
          <w:sz w:val="26"/>
          <w:szCs w:val="26"/>
          <w:lang w:val="uk-UA"/>
        </w:rPr>
        <w:lastRenderedPageBreak/>
        <w:t>Тема:</w:t>
      </w:r>
    </w:p>
    <w:p w14:paraId="75BF6257" w14:textId="544142DA" w:rsidR="003309A4" w:rsidRPr="00EE3E8B" w:rsidRDefault="003A6EED" w:rsidP="003A6EED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t>Проєктування</w:t>
      </w:r>
      <w:proofErr w:type="spellEnd"/>
      <w:r w:rsidRPr="00EE3E8B">
        <w:rPr>
          <w:sz w:val="26"/>
          <w:szCs w:val="26"/>
          <w:lang w:val="uk-UA"/>
        </w:rPr>
        <w:t xml:space="preserve"> спеціалізованої RTOS для Інтернету речей на платформі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>. Створення макету проекту.</w:t>
      </w:r>
    </w:p>
    <w:p w14:paraId="66AE7C09" w14:textId="77777777" w:rsidR="00011C42" w:rsidRPr="00EE3E8B" w:rsidRDefault="00011C42" w:rsidP="003A6EED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4F709DB5" w14:textId="68CD477A" w:rsidR="003A6EED" w:rsidRPr="00EE3E8B" w:rsidRDefault="00006F10" w:rsidP="00011C42">
      <w:pPr>
        <w:spacing w:line="360" w:lineRule="auto"/>
        <w:ind w:right="141" w:firstLine="709"/>
        <w:rPr>
          <w:b/>
          <w:bCs/>
          <w:sz w:val="26"/>
          <w:szCs w:val="26"/>
          <w:lang w:val="uk-UA"/>
        </w:rPr>
      </w:pPr>
      <w:r w:rsidRPr="00EE3E8B">
        <w:rPr>
          <w:b/>
          <w:bCs/>
          <w:sz w:val="26"/>
          <w:szCs w:val="26"/>
          <w:lang w:val="uk-UA"/>
        </w:rPr>
        <w:t>Завдання:</w:t>
      </w:r>
    </w:p>
    <w:p w14:paraId="7690C439" w14:textId="4ED9531D" w:rsidR="00B25675" w:rsidRPr="00EE3E8B" w:rsidRDefault="00554743" w:rsidP="00554743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Реалізувати етапи 1-4 </w:t>
      </w:r>
      <w:proofErr w:type="spellStart"/>
      <w:r w:rsidRPr="00EE3E8B">
        <w:rPr>
          <w:sz w:val="26"/>
          <w:szCs w:val="26"/>
          <w:lang w:val="uk-UA"/>
        </w:rPr>
        <w:t>проєктування</w:t>
      </w:r>
      <w:proofErr w:type="spellEnd"/>
      <w:r w:rsidRPr="00EE3E8B">
        <w:rPr>
          <w:sz w:val="26"/>
          <w:szCs w:val="26"/>
          <w:lang w:val="uk-UA"/>
        </w:rPr>
        <w:t xml:space="preserve"> спеціалізованої RTOS для платформи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Pi3. Протестувати поточну версію ядра та зробити відповідні висновки. Пояснити відмінності реалізації для платформи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Pi4. Оформити звіт з виконаної роботи.</w:t>
      </w:r>
    </w:p>
    <w:p w14:paraId="02566451" w14:textId="77777777" w:rsidR="00011C42" w:rsidRPr="00EE3E8B" w:rsidRDefault="00011C42" w:rsidP="00554743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0A7E4572" w14:textId="766D256A" w:rsidR="003A6EED" w:rsidRPr="00EE3E8B" w:rsidRDefault="00011C42" w:rsidP="00011C42">
      <w:pPr>
        <w:spacing w:line="360" w:lineRule="auto"/>
        <w:ind w:right="141" w:firstLine="709"/>
        <w:rPr>
          <w:b/>
          <w:bCs/>
          <w:sz w:val="26"/>
          <w:szCs w:val="26"/>
          <w:lang w:val="uk-UA"/>
        </w:rPr>
      </w:pPr>
      <w:r w:rsidRPr="00EE3E8B">
        <w:rPr>
          <w:b/>
          <w:bCs/>
          <w:sz w:val="26"/>
          <w:szCs w:val="26"/>
          <w:lang w:val="uk-UA"/>
        </w:rPr>
        <w:t>Виконання завдання:</w:t>
      </w:r>
    </w:p>
    <w:p w14:paraId="0F1449A2" w14:textId="3154F297" w:rsidR="00B25675" w:rsidRPr="00EE3E8B" w:rsidRDefault="00B25675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Етап 1. </w:t>
      </w:r>
    </w:p>
    <w:p w14:paraId="22EB46BA" w14:textId="3315EEEC" w:rsidR="00453C5F" w:rsidRPr="00EE3E8B" w:rsidRDefault="00453C5F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На цьому етапі створюється базова структура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>, що буде використовуватися для розробки операційної системи.</w:t>
      </w:r>
    </w:p>
    <w:p w14:paraId="6B7B9838" w14:textId="60AA62A2" w:rsidR="00453C5F" w:rsidRPr="00EE3E8B" w:rsidRDefault="00453C5F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Далі запускається невеликий фрагмент коду збірки, який виконується під час процесу збірки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>. Цей фрагмент коду використовує інструкцію WFE (</w:t>
      </w:r>
      <w:proofErr w:type="spellStart"/>
      <w:r w:rsidRPr="00EE3E8B">
        <w:rPr>
          <w:sz w:val="26"/>
          <w:szCs w:val="26"/>
          <w:lang w:val="uk-UA"/>
        </w:rPr>
        <w:t>Wait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For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Event</w:t>
      </w:r>
      <w:proofErr w:type="spellEnd"/>
      <w:r w:rsidRPr="00EE3E8B">
        <w:rPr>
          <w:sz w:val="26"/>
          <w:szCs w:val="26"/>
          <w:lang w:val="uk-UA"/>
        </w:rPr>
        <w:t>), яка зупиняє виконання процесора до тих пір, поки не станеться якась подія. Після цього виконується інструкція B (</w:t>
      </w:r>
      <w:proofErr w:type="spellStart"/>
      <w:r w:rsidRPr="00EE3E8B">
        <w:rPr>
          <w:sz w:val="26"/>
          <w:szCs w:val="26"/>
          <w:lang w:val="uk-UA"/>
        </w:rPr>
        <w:t>Branch</w:t>
      </w:r>
      <w:proofErr w:type="spellEnd"/>
      <w:r w:rsidRPr="00EE3E8B">
        <w:rPr>
          <w:sz w:val="26"/>
          <w:szCs w:val="26"/>
          <w:lang w:val="uk-UA"/>
        </w:rPr>
        <w:t xml:space="preserve">), яка переходить на початок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 xml:space="preserve"> з </w:t>
      </w:r>
      <w:proofErr w:type="spellStart"/>
      <w:r w:rsidRPr="00EE3E8B">
        <w:rPr>
          <w:sz w:val="26"/>
          <w:szCs w:val="26"/>
          <w:lang w:val="uk-UA"/>
        </w:rPr>
        <w:t>адресою</w:t>
      </w:r>
      <w:proofErr w:type="spellEnd"/>
      <w:r w:rsidRPr="00EE3E8B">
        <w:rPr>
          <w:sz w:val="26"/>
          <w:szCs w:val="26"/>
          <w:lang w:val="uk-UA"/>
        </w:rPr>
        <w:t xml:space="preserve"> 0x80000. Оскільки на цьому етапі ще немає жодного коду, який би виконувався, процесор буде зупинений на інструкції WFE, тобто всі ядра процесора будуть зупинені.</w:t>
      </w:r>
    </w:p>
    <w:p w14:paraId="2617B5B7" w14:textId="77777777" w:rsidR="00453C5F" w:rsidRPr="00EE3E8B" w:rsidRDefault="00453C5F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441D38EE" w14:textId="6F2853EA" w:rsidR="0008238C" w:rsidRPr="00EE3E8B" w:rsidRDefault="0008238C" w:rsidP="0008238C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Основні команди при написанні коду:</w:t>
      </w:r>
    </w:p>
    <w:p w14:paraId="7CD91018" w14:textId="208F7576" w:rsidR="0008238C" w:rsidRPr="00EE3E8B" w:rsidRDefault="0008238C" w:rsidP="0008238C">
      <w:pPr>
        <w:pStyle w:val="afc"/>
        <w:numPr>
          <w:ilvl w:val="0"/>
          <w:numId w:val="29"/>
        </w:numPr>
        <w:spacing w:line="360" w:lineRule="auto"/>
        <w:ind w:right="141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t>doc</w:t>
      </w:r>
      <w:proofErr w:type="spellEnd"/>
      <w:r w:rsidRPr="00EE3E8B">
        <w:rPr>
          <w:sz w:val="26"/>
          <w:szCs w:val="26"/>
          <w:lang w:val="uk-UA"/>
        </w:rPr>
        <w:t xml:space="preserve">: створює документацію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 xml:space="preserve">. Результат може зберігатися у вигляді HTML-файлів або іншого формату, залежно від налаштувань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>.</w:t>
      </w:r>
    </w:p>
    <w:p w14:paraId="1C3BEBF9" w14:textId="3A9A0164" w:rsidR="0008238C" w:rsidRPr="00EE3E8B" w:rsidRDefault="0008238C" w:rsidP="0008238C">
      <w:pPr>
        <w:pStyle w:val="afc"/>
        <w:numPr>
          <w:ilvl w:val="0"/>
          <w:numId w:val="29"/>
        </w:numPr>
        <w:spacing w:line="360" w:lineRule="auto"/>
        <w:ind w:right="141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t>qemu</w:t>
      </w:r>
      <w:proofErr w:type="spellEnd"/>
      <w:r w:rsidRPr="00EE3E8B">
        <w:rPr>
          <w:sz w:val="26"/>
          <w:szCs w:val="26"/>
          <w:lang w:val="uk-UA"/>
        </w:rPr>
        <w:t xml:space="preserve">: запускає ядро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 xml:space="preserve"> в емуляторі QEMU. Це дозволяє перевірити, як буде працювати ядро на реальному обладнанні.</w:t>
      </w:r>
    </w:p>
    <w:p w14:paraId="13C2504E" w14:textId="01169E45" w:rsidR="0008238C" w:rsidRPr="00EE3E8B" w:rsidRDefault="0008238C" w:rsidP="0008238C">
      <w:pPr>
        <w:pStyle w:val="afc"/>
        <w:numPr>
          <w:ilvl w:val="0"/>
          <w:numId w:val="29"/>
        </w:numPr>
        <w:spacing w:line="360" w:lineRule="auto"/>
        <w:ind w:right="141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t>clippy</w:t>
      </w:r>
      <w:proofErr w:type="spellEnd"/>
      <w:r w:rsidRPr="00EE3E8B">
        <w:rPr>
          <w:sz w:val="26"/>
          <w:szCs w:val="26"/>
          <w:lang w:val="uk-UA"/>
        </w:rPr>
        <w:t xml:space="preserve">: запускає інструмент </w:t>
      </w:r>
      <w:proofErr w:type="spellStart"/>
      <w:r w:rsidRPr="00EE3E8B">
        <w:rPr>
          <w:sz w:val="26"/>
          <w:szCs w:val="26"/>
          <w:lang w:val="uk-UA"/>
        </w:rPr>
        <w:t>Clippy</w:t>
      </w:r>
      <w:proofErr w:type="spellEnd"/>
      <w:r w:rsidRPr="00EE3E8B">
        <w:rPr>
          <w:sz w:val="26"/>
          <w:szCs w:val="26"/>
          <w:lang w:val="uk-UA"/>
        </w:rPr>
        <w:t>, який допомагає знайти можливі проблеми та помилки у коді.</w:t>
      </w:r>
    </w:p>
    <w:p w14:paraId="58B627B3" w14:textId="20B1531E" w:rsidR="0008238C" w:rsidRPr="00EE3E8B" w:rsidRDefault="0008238C" w:rsidP="0008238C">
      <w:pPr>
        <w:pStyle w:val="afc"/>
        <w:numPr>
          <w:ilvl w:val="0"/>
          <w:numId w:val="29"/>
        </w:numPr>
        <w:spacing w:line="360" w:lineRule="auto"/>
        <w:ind w:right="141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t>clean</w:t>
      </w:r>
      <w:proofErr w:type="spellEnd"/>
      <w:r w:rsidRPr="00EE3E8B">
        <w:rPr>
          <w:sz w:val="26"/>
          <w:szCs w:val="26"/>
          <w:lang w:val="uk-UA"/>
        </w:rPr>
        <w:t xml:space="preserve">: видаляє всі файли, що були згенеровані в процесі збірки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>, тобто очищує середовище від результатів попередніх збірок.</w:t>
      </w:r>
    </w:p>
    <w:p w14:paraId="4DCE7BFE" w14:textId="7BEA89FA" w:rsidR="003B1A2B" w:rsidRPr="00EE3E8B" w:rsidRDefault="003B1A2B" w:rsidP="003B1A2B">
      <w:pPr>
        <w:spacing w:line="360" w:lineRule="auto"/>
        <w:ind w:right="141"/>
        <w:jc w:val="both"/>
        <w:rPr>
          <w:sz w:val="26"/>
          <w:szCs w:val="26"/>
          <w:lang w:val="uk-UA"/>
        </w:rPr>
      </w:pPr>
    </w:p>
    <w:p w14:paraId="6FBC34C1" w14:textId="77777777" w:rsidR="003B1A2B" w:rsidRPr="00EE3E8B" w:rsidRDefault="003B1A2B" w:rsidP="003B1A2B">
      <w:pPr>
        <w:spacing w:line="360" w:lineRule="auto"/>
        <w:ind w:right="141"/>
        <w:jc w:val="both"/>
        <w:rPr>
          <w:sz w:val="26"/>
          <w:szCs w:val="26"/>
          <w:lang w:val="uk-UA"/>
        </w:rPr>
      </w:pPr>
    </w:p>
    <w:p w14:paraId="0EC435FF" w14:textId="60DD0DA0" w:rsidR="0008238C" w:rsidRPr="00EE3E8B" w:rsidRDefault="0008238C" w:rsidP="0008238C">
      <w:pPr>
        <w:pStyle w:val="afc"/>
        <w:numPr>
          <w:ilvl w:val="0"/>
          <w:numId w:val="29"/>
        </w:numPr>
        <w:spacing w:line="360" w:lineRule="auto"/>
        <w:ind w:right="141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lastRenderedPageBreak/>
        <w:t>readelf</w:t>
      </w:r>
      <w:proofErr w:type="spellEnd"/>
      <w:r w:rsidRPr="00EE3E8B">
        <w:rPr>
          <w:sz w:val="26"/>
          <w:szCs w:val="26"/>
          <w:lang w:val="uk-UA"/>
        </w:rPr>
        <w:t xml:space="preserve">: дозволяє переглянути вміст ELF-файлу, що був згенерований в результаті збірки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>.</w:t>
      </w:r>
    </w:p>
    <w:p w14:paraId="08DCB053" w14:textId="1B60AC83" w:rsidR="0008238C" w:rsidRPr="00EE3E8B" w:rsidRDefault="0008238C" w:rsidP="0008238C">
      <w:pPr>
        <w:pStyle w:val="afc"/>
        <w:numPr>
          <w:ilvl w:val="0"/>
          <w:numId w:val="29"/>
        </w:numPr>
        <w:spacing w:line="360" w:lineRule="auto"/>
        <w:ind w:right="141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t>objdump</w:t>
      </w:r>
      <w:proofErr w:type="spellEnd"/>
      <w:r w:rsidRPr="00EE3E8B">
        <w:rPr>
          <w:sz w:val="26"/>
          <w:szCs w:val="26"/>
          <w:lang w:val="uk-UA"/>
        </w:rPr>
        <w:t xml:space="preserve">: дозволяє переглянути збірку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 xml:space="preserve"> в </w:t>
      </w:r>
      <w:proofErr w:type="spellStart"/>
      <w:r w:rsidRPr="00EE3E8B">
        <w:rPr>
          <w:sz w:val="26"/>
          <w:szCs w:val="26"/>
          <w:lang w:val="uk-UA"/>
        </w:rPr>
        <w:t>шістнадцятковому</w:t>
      </w:r>
      <w:proofErr w:type="spellEnd"/>
      <w:r w:rsidRPr="00EE3E8B">
        <w:rPr>
          <w:sz w:val="26"/>
          <w:szCs w:val="26"/>
          <w:lang w:val="uk-UA"/>
        </w:rPr>
        <w:t xml:space="preserve"> форматі.</w:t>
      </w:r>
    </w:p>
    <w:p w14:paraId="6F8EC68C" w14:textId="71AB32E6" w:rsidR="001B6C47" w:rsidRPr="00EE3E8B" w:rsidRDefault="0008238C" w:rsidP="003B1A2B">
      <w:pPr>
        <w:pStyle w:val="afc"/>
        <w:numPr>
          <w:ilvl w:val="0"/>
          <w:numId w:val="29"/>
        </w:numPr>
        <w:spacing w:line="360" w:lineRule="auto"/>
        <w:ind w:right="141"/>
        <w:jc w:val="both"/>
        <w:rPr>
          <w:sz w:val="26"/>
          <w:szCs w:val="26"/>
          <w:lang w:val="uk-UA"/>
        </w:rPr>
      </w:pPr>
      <w:proofErr w:type="spellStart"/>
      <w:r w:rsidRPr="00EE3E8B">
        <w:rPr>
          <w:sz w:val="26"/>
          <w:szCs w:val="26"/>
          <w:lang w:val="uk-UA"/>
        </w:rPr>
        <w:t>nm</w:t>
      </w:r>
      <w:proofErr w:type="spellEnd"/>
      <w:r w:rsidRPr="00EE3E8B">
        <w:rPr>
          <w:sz w:val="26"/>
          <w:szCs w:val="26"/>
          <w:lang w:val="uk-UA"/>
        </w:rPr>
        <w:t xml:space="preserve">: дозволяє переглянути символи, що були створені під час збірки </w:t>
      </w:r>
      <w:proofErr w:type="spellStart"/>
      <w:r w:rsidRPr="00EE3E8B">
        <w:rPr>
          <w:sz w:val="26"/>
          <w:szCs w:val="26"/>
          <w:lang w:val="uk-UA"/>
        </w:rPr>
        <w:t>проєкту</w:t>
      </w:r>
      <w:proofErr w:type="spellEnd"/>
      <w:r w:rsidRPr="00EE3E8B">
        <w:rPr>
          <w:sz w:val="26"/>
          <w:szCs w:val="26"/>
          <w:lang w:val="uk-UA"/>
        </w:rPr>
        <w:t>.</w:t>
      </w:r>
    </w:p>
    <w:p w14:paraId="1C99BC33" w14:textId="77777777" w:rsidR="001B6C47" w:rsidRPr="00EE3E8B" w:rsidRDefault="001B6C47" w:rsidP="00CC0A58">
      <w:pPr>
        <w:spacing w:line="360" w:lineRule="auto"/>
        <w:ind w:left="709" w:right="141"/>
        <w:jc w:val="both"/>
        <w:rPr>
          <w:sz w:val="26"/>
          <w:szCs w:val="26"/>
          <w:lang w:val="uk-UA"/>
        </w:rPr>
      </w:pPr>
    </w:p>
    <w:p w14:paraId="62A48353" w14:textId="23FFBD2E" w:rsidR="0008238C" w:rsidRPr="00EE3E8B" w:rsidRDefault="0008238C" w:rsidP="00CC0A58">
      <w:pPr>
        <w:spacing w:line="360" w:lineRule="auto"/>
        <w:ind w:left="709" w:right="141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Код реалізації: </w:t>
      </w:r>
    </w:p>
    <w:p w14:paraId="25095B44" w14:textId="7A034E21" w:rsidR="00E15F9C" w:rsidRPr="00EE3E8B" w:rsidRDefault="00E15F9C" w:rsidP="00CC0A58">
      <w:pPr>
        <w:spacing w:line="360" w:lineRule="auto"/>
        <w:ind w:left="709" w:right="141"/>
        <w:jc w:val="both"/>
        <w:rPr>
          <w:sz w:val="26"/>
          <w:szCs w:val="26"/>
          <w:lang w:val="en-US"/>
        </w:rPr>
      </w:pPr>
      <w:r w:rsidRPr="00EE3E8B">
        <w:rPr>
          <w:sz w:val="26"/>
          <w:szCs w:val="26"/>
          <w:lang w:val="uk-UA"/>
        </w:rPr>
        <w:t xml:space="preserve">Файл </w:t>
      </w:r>
      <w:proofErr w:type="spellStart"/>
      <w:r w:rsidRPr="00EE3E8B">
        <w:rPr>
          <w:sz w:val="26"/>
          <w:szCs w:val="26"/>
          <w:lang w:val="en-US"/>
        </w:rPr>
        <w:t>Make</w:t>
      </w:r>
      <w:r w:rsidR="00040C5A" w:rsidRPr="00EE3E8B">
        <w:rPr>
          <w:sz w:val="26"/>
          <w:szCs w:val="26"/>
          <w:lang w:val="en-US"/>
        </w:rPr>
        <w:t>f</w:t>
      </w:r>
      <w:r w:rsidRPr="00EE3E8B">
        <w:rPr>
          <w:sz w:val="26"/>
          <w:szCs w:val="26"/>
          <w:lang w:val="en-US"/>
        </w:rPr>
        <w:t>ile</w:t>
      </w:r>
      <w:proofErr w:type="spellEnd"/>
    </w:p>
    <w:p w14:paraId="4F43B3E5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20"/>
          <w:lang w:val="uk-UA"/>
        </w:rPr>
      </w:pPr>
      <w:proofErr w:type="spellStart"/>
      <w:r w:rsidRPr="00CF23DE">
        <w:rPr>
          <w:rFonts w:ascii="Consolas" w:hAnsi="Consolas"/>
          <w:sz w:val="20"/>
          <w:lang w:val="uk-UA"/>
        </w:rPr>
        <w:t>include</w:t>
      </w:r>
      <w:proofErr w:type="spellEnd"/>
      <w:r w:rsidRPr="00CF23DE">
        <w:rPr>
          <w:rFonts w:ascii="Consolas" w:hAnsi="Consolas"/>
          <w:sz w:val="20"/>
          <w:lang w:val="uk-UA"/>
        </w:rPr>
        <w:t xml:space="preserve"> ../common/docker.mk</w:t>
      </w:r>
    </w:p>
    <w:p w14:paraId="73592E0E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20"/>
          <w:lang w:val="uk-UA"/>
        </w:rPr>
      </w:pPr>
      <w:proofErr w:type="spellStart"/>
      <w:r w:rsidRPr="00CF23DE">
        <w:rPr>
          <w:rFonts w:ascii="Consolas" w:hAnsi="Consolas"/>
          <w:sz w:val="20"/>
          <w:lang w:val="uk-UA"/>
        </w:rPr>
        <w:t>include</w:t>
      </w:r>
      <w:proofErr w:type="spellEnd"/>
      <w:r w:rsidRPr="00CF23DE">
        <w:rPr>
          <w:rFonts w:ascii="Consolas" w:hAnsi="Consolas"/>
          <w:sz w:val="20"/>
          <w:lang w:val="uk-UA"/>
        </w:rPr>
        <w:t xml:space="preserve"> ../common/format.mk</w:t>
      </w:r>
    </w:p>
    <w:p w14:paraId="2F8E65B3" w14:textId="04E0534E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20"/>
          <w:lang w:val="uk-UA"/>
        </w:rPr>
      </w:pPr>
      <w:proofErr w:type="spellStart"/>
      <w:r w:rsidRPr="00CF23DE">
        <w:rPr>
          <w:rFonts w:ascii="Consolas" w:hAnsi="Consolas"/>
          <w:sz w:val="20"/>
          <w:lang w:val="uk-UA"/>
        </w:rPr>
        <w:t>include</w:t>
      </w:r>
      <w:proofErr w:type="spellEnd"/>
      <w:r w:rsidRPr="00CF23DE">
        <w:rPr>
          <w:rFonts w:ascii="Consolas" w:hAnsi="Consolas"/>
          <w:sz w:val="20"/>
          <w:lang w:val="uk-UA"/>
        </w:rPr>
        <w:t xml:space="preserve"> ../common/operating_system.mk</w:t>
      </w:r>
    </w:p>
    <w:p w14:paraId="07FB2854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BSP ?= rpi3</w:t>
      </w:r>
    </w:p>
    <w:p w14:paraId="73CB3C00" w14:textId="2CE8918F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QEMU_MISSING_STRING =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board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yet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QEMU."</w:t>
      </w:r>
    </w:p>
    <w:p w14:paraId="56C9C52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($(BSP),rpi3)</w:t>
      </w:r>
    </w:p>
    <w:p w14:paraId="159D84CC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TARGET            = aarch64-unknown-none-softfloat</w:t>
      </w:r>
    </w:p>
    <w:p w14:paraId="56FC43D9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KERNEL_BIN        = kernel8.img</w:t>
      </w:r>
    </w:p>
    <w:p w14:paraId="26C3CF7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QEMU_BINARY       = qemu-system-aarch64</w:t>
      </w:r>
    </w:p>
    <w:p w14:paraId="40FA2CAB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QEMU_MACHINE_TYPE = raspi3</w:t>
      </w:r>
    </w:p>
    <w:p w14:paraId="5890774F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QEMU_RELEASE_ARGS =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in_asm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display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none</w:t>
      </w:r>
      <w:proofErr w:type="spellEnd"/>
    </w:p>
    <w:p w14:paraId="393DEDB6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OBJDUMP_BINARY    = aarch64-none-elf-objdump</w:t>
      </w:r>
    </w:p>
    <w:p w14:paraId="17D53B0F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NM_BINARY         = aarch64-none-elf-nm</w:t>
      </w:r>
    </w:p>
    <w:p w14:paraId="6A475D0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READELF_BINARY    = aarch64-none-elf-readelf</w:t>
      </w:r>
    </w:p>
    <w:p w14:paraId="4EC9BB2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LD_SCRIPT_PATH   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src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raspberrypi</w:t>
      </w:r>
      <w:proofErr w:type="spellEnd"/>
    </w:p>
    <w:p w14:paraId="2C1E8610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RUSTC_MISC_ARGS   =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target-cpu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=cortex-a53</w:t>
      </w:r>
    </w:p>
    <w:p w14:paraId="2A09F00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($(BSP),rpi4)</w:t>
      </w:r>
    </w:p>
    <w:p w14:paraId="5A4AED3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TARGET            = aarch64-unknown-none-softfloat</w:t>
      </w:r>
    </w:p>
    <w:p w14:paraId="077AAC80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KERNEL_BIN        = kernel8.img</w:t>
      </w:r>
    </w:p>
    <w:p w14:paraId="08385E5B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QEMU_BINARY       = qemu-system-aarch64</w:t>
      </w:r>
    </w:p>
    <w:p w14:paraId="758870D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QEMU_MACHINE_TYPE =</w:t>
      </w:r>
    </w:p>
    <w:p w14:paraId="0E5DF99F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QEMU_RELEASE_ARGS =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in_asm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display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none</w:t>
      </w:r>
      <w:proofErr w:type="spellEnd"/>
    </w:p>
    <w:p w14:paraId="463DF2A6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OBJDUMP_BINARY    = aarch64-none-elf-objdump</w:t>
      </w:r>
    </w:p>
    <w:p w14:paraId="5192926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NM_BINARY         = aarch64-none-elf-nm</w:t>
      </w:r>
    </w:p>
    <w:p w14:paraId="7F06AFC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READELF_BINARY    = aarch64-none-elf-readelf</w:t>
      </w:r>
    </w:p>
    <w:p w14:paraId="3E91B6D6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LD_SCRIPT_PATH   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src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raspberrypi</w:t>
      </w:r>
      <w:proofErr w:type="spellEnd"/>
    </w:p>
    <w:p w14:paraId="77201844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RUSTC_MISC_ARGS   =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target-cpu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=cortex-a72</w:t>
      </w:r>
    </w:p>
    <w:p w14:paraId="254FD174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endif</w:t>
      </w:r>
      <w:proofErr w:type="spellEnd"/>
    </w:p>
    <w:p w14:paraId="2A28CC7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export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LD_SCRIPT_PATH</w:t>
      </w:r>
    </w:p>
    <w:p w14:paraId="03DEC21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KERNEL_MANIFEST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Cargo.toml</w:t>
      </w:r>
      <w:proofErr w:type="spellEnd"/>
    </w:p>
    <w:p w14:paraId="13C97FF2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KERNEL_LINKER_SCRIPT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kernel.ld</w:t>
      </w:r>
      <w:proofErr w:type="spellEnd"/>
    </w:p>
    <w:p w14:paraId="4DF47B16" w14:textId="4A8CDEFB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LAST_BUILD_CONFIG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/$(BSP).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build_config</w:t>
      </w:r>
      <w:proofErr w:type="spellEnd"/>
    </w:p>
    <w:p w14:paraId="1E060E5D" w14:textId="0208002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KERNEL_ELF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/$(TARGET)/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release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</w:p>
    <w:p w14:paraId="6961C206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KERNEL_ELF_DEPS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filter-out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%: ,$(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&lt; $(KERNEL_ELF).d)) $(KERNEL_MANIFEST) $(LAST_BUILD_CONFIG)</w:t>
      </w:r>
    </w:p>
    <w:p w14:paraId="51CA14E7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lastRenderedPageBreak/>
        <w:t>RUSTFLAGS = $(RUSTC_MISC_ARGS)                   \</w:t>
      </w:r>
    </w:p>
    <w:p w14:paraId="5090D5E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link-arg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library-path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=$(LD_SCRIPT_PATH) \</w:t>
      </w:r>
    </w:p>
    <w:p w14:paraId="27D28E0A" w14:textId="07FA92FE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link-arg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script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=$(KERNEL_LINKER_SCRIPT)</w:t>
      </w:r>
    </w:p>
    <w:p w14:paraId="539FCD27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RUSTFLAGS_PEDANTIC = $(RUSTFLAGS) \</w:t>
      </w:r>
    </w:p>
    <w:p w14:paraId="348E41DC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warnings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                  \</w:t>
      </w:r>
    </w:p>
    <w:p w14:paraId="1196F419" w14:textId="54C8E7FA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missing_docs</w:t>
      </w:r>
      <w:proofErr w:type="spellEnd"/>
    </w:p>
    <w:p w14:paraId="671F307B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FEATURES      =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features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_$(BSP)</w:t>
      </w:r>
    </w:p>
    <w:p w14:paraId="3293D0E0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COMPILER_ARGS =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=$(TARGET) \</w:t>
      </w:r>
    </w:p>
    <w:p w14:paraId="6BC0F451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$(FEATURES)                    \</w:t>
      </w:r>
    </w:p>
    <w:p w14:paraId="6469CA8C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release</w:t>
      </w:r>
      <w:proofErr w:type="spellEnd"/>
    </w:p>
    <w:p w14:paraId="498C5844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282308C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RUSTC_CMD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6313F56F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DOC_CMD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0FBB7FF0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CLIPPY_CMD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2727E125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OBJCOPY_CMD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rust-objcopy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\</w:t>
      </w:r>
    </w:p>
    <w:p w14:paraId="3FF522CE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strip-all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           \</w:t>
      </w:r>
    </w:p>
    <w:p w14:paraId="074084A5" w14:textId="22D79399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-O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binary</w:t>
      </w:r>
      <w:proofErr w:type="spellEnd"/>
    </w:p>
    <w:p w14:paraId="780DEFC5" w14:textId="576D9BE2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EXEC_QEMU = $(QEMU_BINARY) -M $(QEMU_MACHINE_TYPE)</w:t>
      </w:r>
    </w:p>
    <w:p w14:paraId="49B45C4A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DOCKER_CMD    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docker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-t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-v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):/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tutorial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-w 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tutorial</w:t>
      </w:r>
      <w:proofErr w:type="spellEnd"/>
    </w:p>
    <w:p w14:paraId="2CE5E127" w14:textId="4EC0AA0A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DOCKER_CMD_INTERACT = $(DOCKER_CMD) -i</w:t>
      </w:r>
    </w:p>
    <w:p w14:paraId="09FB6CC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# DOCKER_IMAGE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defined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include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).</w:t>
      </w:r>
    </w:p>
    <w:p w14:paraId="0D88354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DOCKER_QEMU  = $(DOCKER_CMD_INTERACT) $(DOCKER_IMAGE)</w:t>
      </w:r>
    </w:p>
    <w:p w14:paraId="3D70C6BA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DOCKER_TOOLS = $(DOCKER_CMD) $(DOCKER_IMAGE)</w:t>
      </w:r>
    </w:p>
    <w:p w14:paraId="5E4E4A79" w14:textId="1E44252D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.PHONY: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clean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check</w:t>
      </w:r>
      <w:proofErr w:type="spellEnd"/>
    </w:p>
    <w:p w14:paraId="7C8BDD1E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$(KERNEL_BIN)</w:t>
      </w:r>
    </w:p>
    <w:p w14:paraId="661610E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$(LAST_BUILD_CONFIG):</w:t>
      </w:r>
    </w:p>
    <w:p w14:paraId="77938725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-f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/*.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build_config</w:t>
      </w:r>
      <w:proofErr w:type="spellEnd"/>
    </w:p>
    <w:p w14:paraId="71B481BC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mkdir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-p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</w:p>
    <w:p w14:paraId="34E20DB2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touch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$(LAST_BUILD_CONFIG)</w:t>
      </w:r>
    </w:p>
    <w:p w14:paraId="239B1A95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$(KERNEL_ELF): $(KERNEL_ELF_DEPS)</w:t>
      </w:r>
    </w:p>
    <w:p w14:paraId="10578B11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Compiling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ELF - $(BSP)")</w:t>
      </w:r>
    </w:p>
    <w:p w14:paraId="097EC2DA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@RUSTFLAGS="$(RUSTFLAGS_PEDANTIC)" $(RUSTC_CMD)</w:t>
      </w:r>
    </w:p>
    <w:p w14:paraId="0E95BC60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$(KERNEL_BIN): $(KERNEL_ELF)</w:t>
      </w:r>
    </w:p>
    <w:p w14:paraId="21685F35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Generating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stripped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binary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3C192DC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@$(OBJCOPY_CMD) $(KERNEL_ELF) $(KERNEL_BIN)</w:t>
      </w:r>
    </w:p>
    <w:p w14:paraId="2CFED822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color_progress_prefix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Name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47B64ED7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echo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37FB7AA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color_progress_prefix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459E2041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disk_usage_KiB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$(KERNEL_BIN))</w:t>
      </w:r>
    </w:p>
    <w:p w14:paraId="72D2757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0EF24109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Generating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7EB5BD39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@$(DOC_CMD)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document-private-items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open</w:t>
      </w:r>
      <w:proofErr w:type="spellEnd"/>
    </w:p>
    <w:p w14:paraId="180E82AB" w14:textId="4DF929A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($(QEMU_MACHINE_TYPE),)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board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7FB79AC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14C5B7F3" w14:textId="351475A1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"$(QEMU_MISSING_STRING)")</w:t>
      </w:r>
    </w:p>
    <w:p w14:paraId="16C0D4A0" w14:textId="464D0B46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7EA9B26C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lastRenderedPageBreak/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$(KERNEL_BIN)</w:t>
      </w:r>
    </w:p>
    <w:p w14:paraId="4F2EDF90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QEMU")</w:t>
      </w:r>
    </w:p>
    <w:p w14:paraId="54436CCE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@$(DOCKER_QEMU) $(EXEC_QEMU) $(QEMU_RELEASE_ARGS)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39B1FE57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endif</w:t>
      </w:r>
      <w:proofErr w:type="spellEnd"/>
    </w:p>
    <w:p w14:paraId="0975100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6AF4B136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@RUSTFLAGS="$(RUSTFLAGS_PEDANTIC)" $(CLIPPY_CMD)</w:t>
      </w:r>
    </w:p>
    <w:p w14:paraId="70310D6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clean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24DB848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51E4CE78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51D1A06B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72040601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$(READELF_BINARY)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headers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$(KERNEL_ELF)</w:t>
      </w:r>
    </w:p>
    <w:p w14:paraId="1F674C1A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62F03FC9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35CBE18E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6998CEC3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$(OBJDUMP_BINARY)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disassemble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demangle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\</w:t>
      </w:r>
    </w:p>
    <w:p w14:paraId="2641084D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section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  \</w:t>
      </w:r>
    </w:p>
    <w:p w14:paraId="27E8364F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    $(KERNEL_ELF)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rustfilt</w:t>
      </w:r>
      <w:proofErr w:type="spellEnd"/>
    </w:p>
    <w:p w14:paraId="13D1E26C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75E8033A" w14:textId="77777777" w:rsidR="001B6C47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5AA9CFF8" w14:textId="60D0B889" w:rsidR="0008238C" w:rsidRPr="00CF23DE" w:rsidRDefault="001B6C47" w:rsidP="001B6C47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$(NM_BINARY)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demangle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print-size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$(KERNEL_ELF)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rustfilt</w:t>
      </w:r>
      <w:proofErr w:type="spellEnd"/>
    </w:p>
    <w:p w14:paraId="79C71C25" w14:textId="77777777" w:rsidR="0008238C" w:rsidRPr="00EE3E8B" w:rsidRDefault="0008238C" w:rsidP="001B6C47">
      <w:pPr>
        <w:spacing w:line="360" w:lineRule="auto"/>
        <w:ind w:right="141"/>
        <w:jc w:val="both"/>
        <w:rPr>
          <w:sz w:val="26"/>
          <w:szCs w:val="26"/>
          <w:lang w:val="uk-UA"/>
        </w:rPr>
      </w:pPr>
    </w:p>
    <w:p w14:paraId="420BA499" w14:textId="4155205B" w:rsidR="00CC0A58" w:rsidRPr="00EE3E8B" w:rsidRDefault="00CC0A58" w:rsidP="00CC0A58">
      <w:pPr>
        <w:spacing w:line="360" w:lineRule="auto"/>
        <w:ind w:left="709" w:right="141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Результат:</w:t>
      </w:r>
    </w:p>
    <w:p w14:paraId="4B0C6660" w14:textId="2C57A384" w:rsidR="00CC0A58" w:rsidRPr="00EE3E8B" w:rsidRDefault="00CF23DE" w:rsidP="00CF23DE">
      <w:pPr>
        <w:spacing w:line="360" w:lineRule="auto"/>
        <w:ind w:left="284" w:right="141"/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 wp14:anchorId="71860AAD" wp14:editId="0F9398BF">
            <wp:extent cx="6286500" cy="12573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13B7" w14:textId="4A1486E6" w:rsidR="002B51CB" w:rsidRPr="00EE3E8B" w:rsidRDefault="002B51CB" w:rsidP="00CC0A58">
      <w:pPr>
        <w:spacing w:line="360" w:lineRule="auto"/>
        <w:ind w:left="709" w:right="141"/>
        <w:jc w:val="both"/>
        <w:rPr>
          <w:sz w:val="26"/>
          <w:szCs w:val="26"/>
          <w:lang w:val="uk-UA"/>
        </w:rPr>
      </w:pPr>
    </w:p>
    <w:p w14:paraId="1124D59C" w14:textId="77777777" w:rsidR="002B51CB" w:rsidRPr="00EE3E8B" w:rsidRDefault="002B51CB" w:rsidP="00CC0A58">
      <w:pPr>
        <w:spacing w:line="360" w:lineRule="auto"/>
        <w:ind w:left="709" w:right="141"/>
        <w:jc w:val="both"/>
        <w:rPr>
          <w:sz w:val="26"/>
          <w:szCs w:val="26"/>
          <w:lang w:val="uk-UA"/>
        </w:rPr>
      </w:pPr>
    </w:p>
    <w:p w14:paraId="35355DD6" w14:textId="262985BA" w:rsidR="00D0792C" w:rsidRPr="00EE3E8B" w:rsidRDefault="00B25675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Етап 2. </w:t>
      </w:r>
    </w:p>
    <w:p w14:paraId="21FC09F6" w14:textId="2B999BE5" w:rsidR="00A73435" w:rsidRPr="00EE3E8B" w:rsidRDefault="00A73435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На цьому етапі розширюється функціонал </w:t>
      </w:r>
      <w:proofErr w:type="spellStart"/>
      <w:r w:rsidRPr="00EE3E8B">
        <w:rPr>
          <w:sz w:val="26"/>
          <w:szCs w:val="26"/>
          <w:lang w:val="uk-UA"/>
        </w:rPr>
        <w:t>boot.s</w:t>
      </w:r>
      <w:proofErr w:type="spellEnd"/>
      <w:r w:rsidRPr="00EE3E8B">
        <w:rPr>
          <w:sz w:val="26"/>
          <w:szCs w:val="26"/>
          <w:lang w:val="uk-UA"/>
        </w:rPr>
        <w:t xml:space="preserve"> для першого виклику коду на мові програмування </w:t>
      </w:r>
      <w:proofErr w:type="spellStart"/>
      <w:r w:rsidRPr="00EE3E8B">
        <w:rPr>
          <w:sz w:val="26"/>
          <w:szCs w:val="26"/>
          <w:lang w:val="uk-UA"/>
        </w:rPr>
        <w:t>Rust</w:t>
      </w:r>
      <w:proofErr w:type="spellEnd"/>
      <w:r w:rsidRPr="00EE3E8B">
        <w:rPr>
          <w:sz w:val="26"/>
          <w:szCs w:val="26"/>
          <w:lang w:val="uk-UA"/>
        </w:rPr>
        <w:t xml:space="preserve">. Спочатку виконується невелика робота по ініціалізації під час виконання перед тим, як здійснити перехід до </w:t>
      </w:r>
      <w:proofErr w:type="spellStart"/>
      <w:r w:rsidRPr="00EE3E8B">
        <w:rPr>
          <w:sz w:val="26"/>
          <w:szCs w:val="26"/>
          <w:lang w:val="uk-UA"/>
        </w:rPr>
        <w:t>Rust</w:t>
      </w:r>
      <w:proofErr w:type="spellEnd"/>
      <w:r w:rsidRPr="00EE3E8B">
        <w:rPr>
          <w:sz w:val="26"/>
          <w:szCs w:val="26"/>
          <w:lang w:val="uk-UA"/>
        </w:rPr>
        <w:t xml:space="preserve">. Викликаний код </w:t>
      </w:r>
      <w:proofErr w:type="spellStart"/>
      <w:r w:rsidRPr="00EE3E8B">
        <w:rPr>
          <w:sz w:val="26"/>
          <w:szCs w:val="26"/>
          <w:lang w:val="uk-UA"/>
        </w:rPr>
        <w:t>Rust</w:t>
      </w:r>
      <w:proofErr w:type="spellEnd"/>
      <w:r w:rsidRPr="00EE3E8B">
        <w:rPr>
          <w:sz w:val="26"/>
          <w:szCs w:val="26"/>
          <w:lang w:val="uk-UA"/>
        </w:rPr>
        <w:t xml:space="preserve"> зупиняє виконання за допомогою виклику </w:t>
      </w:r>
      <w:proofErr w:type="spellStart"/>
      <w:r w:rsidRPr="00EE3E8B">
        <w:rPr>
          <w:sz w:val="26"/>
          <w:szCs w:val="26"/>
          <w:lang w:val="uk-UA"/>
        </w:rPr>
        <w:t>panic</w:t>
      </w:r>
      <w:proofErr w:type="spellEnd"/>
      <w:r w:rsidRPr="00EE3E8B">
        <w:rPr>
          <w:sz w:val="26"/>
          <w:szCs w:val="26"/>
          <w:lang w:val="uk-UA"/>
        </w:rPr>
        <w:t xml:space="preserve">!(). Для цього було </w:t>
      </w:r>
      <w:proofErr w:type="spellStart"/>
      <w:r w:rsidRPr="00EE3E8B">
        <w:rPr>
          <w:sz w:val="26"/>
          <w:szCs w:val="26"/>
          <w:lang w:val="uk-UA"/>
        </w:rPr>
        <w:t>внесено</w:t>
      </w:r>
      <w:proofErr w:type="spellEnd"/>
      <w:r w:rsidRPr="00EE3E8B">
        <w:rPr>
          <w:sz w:val="26"/>
          <w:szCs w:val="26"/>
          <w:lang w:val="uk-UA"/>
        </w:rPr>
        <w:t xml:space="preserve"> зміни до початкового коду, додавши розділи .</w:t>
      </w:r>
      <w:proofErr w:type="spellStart"/>
      <w:r w:rsidRPr="00EE3E8B">
        <w:rPr>
          <w:sz w:val="26"/>
          <w:szCs w:val="26"/>
          <w:lang w:val="uk-UA"/>
        </w:rPr>
        <w:t>rodata</w:t>
      </w:r>
      <w:proofErr w:type="spellEnd"/>
      <w:r w:rsidRPr="00EE3E8B">
        <w:rPr>
          <w:sz w:val="26"/>
          <w:szCs w:val="26"/>
          <w:lang w:val="uk-UA"/>
        </w:rPr>
        <w:t>, .</w:t>
      </w:r>
      <w:proofErr w:type="spellStart"/>
      <w:r w:rsidRPr="00EE3E8B">
        <w:rPr>
          <w:sz w:val="26"/>
          <w:szCs w:val="26"/>
          <w:lang w:val="uk-UA"/>
        </w:rPr>
        <w:t>got</w:t>
      </w:r>
      <w:proofErr w:type="spellEnd"/>
      <w:r w:rsidRPr="00EE3E8B">
        <w:rPr>
          <w:sz w:val="26"/>
          <w:szCs w:val="26"/>
          <w:lang w:val="uk-UA"/>
        </w:rPr>
        <w:t>, .</w:t>
      </w:r>
      <w:proofErr w:type="spellStart"/>
      <w:r w:rsidRPr="00EE3E8B">
        <w:rPr>
          <w:sz w:val="26"/>
          <w:szCs w:val="26"/>
          <w:lang w:val="uk-UA"/>
        </w:rPr>
        <w:t>data</w:t>
      </w:r>
      <w:proofErr w:type="spellEnd"/>
      <w:r w:rsidRPr="00EE3E8B">
        <w:rPr>
          <w:sz w:val="26"/>
          <w:szCs w:val="26"/>
          <w:lang w:val="uk-UA"/>
        </w:rPr>
        <w:t>, .</w:t>
      </w:r>
      <w:proofErr w:type="spellStart"/>
      <w:r w:rsidRPr="00EE3E8B">
        <w:rPr>
          <w:sz w:val="26"/>
          <w:szCs w:val="26"/>
          <w:lang w:val="uk-UA"/>
        </w:rPr>
        <w:t>bss</w:t>
      </w:r>
      <w:proofErr w:type="spellEnd"/>
      <w:r w:rsidRPr="00EE3E8B">
        <w:rPr>
          <w:sz w:val="26"/>
          <w:szCs w:val="26"/>
          <w:lang w:val="uk-UA"/>
        </w:rPr>
        <w:t xml:space="preserve"> та спеціальне місце для зв’язування аргументів часу завантаження, які потрібно прочитати _</w:t>
      </w:r>
      <w:proofErr w:type="spellStart"/>
      <w:r w:rsidRPr="00EE3E8B">
        <w:rPr>
          <w:sz w:val="26"/>
          <w:szCs w:val="26"/>
          <w:lang w:val="uk-UA"/>
        </w:rPr>
        <w:t>start</w:t>
      </w:r>
      <w:proofErr w:type="spellEnd"/>
      <w:r w:rsidRPr="00EE3E8B">
        <w:rPr>
          <w:sz w:val="26"/>
          <w:szCs w:val="26"/>
          <w:lang w:val="uk-UA"/>
        </w:rPr>
        <w:t>().</w:t>
      </w:r>
    </w:p>
    <w:p w14:paraId="3EFE6101" w14:textId="77777777" w:rsidR="00E20AAC" w:rsidRPr="00EE3E8B" w:rsidRDefault="00E20AAC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4DDAA84E" w14:textId="77777777" w:rsidR="00040C5A" w:rsidRPr="00EE3E8B" w:rsidRDefault="00040C5A" w:rsidP="00040C5A">
      <w:pPr>
        <w:spacing w:line="360" w:lineRule="auto"/>
        <w:ind w:left="709" w:right="141"/>
        <w:jc w:val="both"/>
        <w:rPr>
          <w:sz w:val="26"/>
          <w:szCs w:val="26"/>
          <w:lang w:val="en-US"/>
        </w:rPr>
      </w:pPr>
      <w:r w:rsidRPr="00EE3E8B">
        <w:rPr>
          <w:sz w:val="26"/>
          <w:szCs w:val="26"/>
          <w:lang w:val="uk-UA"/>
        </w:rPr>
        <w:t xml:space="preserve">Файл </w:t>
      </w:r>
      <w:proofErr w:type="spellStart"/>
      <w:r w:rsidRPr="00EE3E8B">
        <w:rPr>
          <w:sz w:val="26"/>
          <w:szCs w:val="26"/>
          <w:lang w:val="en-US"/>
        </w:rPr>
        <w:t>Makefile</w:t>
      </w:r>
      <w:proofErr w:type="spellEnd"/>
    </w:p>
    <w:p w14:paraId="587792D9" w14:textId="77777777" w:rsidR="00040C5A" w:rsidRPr="00EE3E8B" w:rsidRDefault="00040C5A" w:rsidP="00040C5A">
      <w:pPr>
        <w:spacing w:line="360" w:lineRule="auto"/>
        <w:ind w:left="709" w:right="141"/>
        <w:jc w:val="both"/>
        <w:rPr>
          <w:sz w:val="20"/>
          <w:lang w:val="uk-UA"/>
        </w:rPr>
      </w:pPr>
      <w:proofErr w:type="spellStart"/>
      <w:r w:rsidRPr="00EE3E8B">
        <w:rPr>
          <w:sz w:val="20"/>
          <w:lang w:val="uk-UA"/>
        </w:rPr>
        <w:t>include</w:t>
      </w:r>
      <w:proofErr w:type="spellEnd"/>
      <w:r w:rsidRPr="00EE3E8B">
        <w:rPr>
          <w:sz w:val="20"/>
          <w:lang w:val="uk-UA"/>
        </w:rPr>
        <w:t xml:space="preserve"> ../common/docker.mk</w:t>
      </w:r>
    </w:p>
    <w:p w14:paraId="7E4978D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20"/>
          <w:lang w:val="uk-UA"/>
        </w:rPr>
      </w:pPr>
      <w:proofErr w:type="spellStart"/>
      <w:r w:rsidRPr="00CF23DE">
        <w:rPr>
          <w:rFonts w:ascii="Consolas" w:hAnsi="Consolas"/>
          <w:sz w:val="20"/>
          <w:lang w:val="uk-UA"/>
        </w:rPr>
        <w:lastRenderedPageBreak/>
        <w:t>include</w:t>
      </w:r>
      <w:proofErr w:type="spellEnd"/>
      <w:r w:rsidRPr="00CF23DE">
        <w:rPr>
          <w:rFonts w:ascii="Consolas" w:hAnsi="Consolas"/>
          <w:sz w:val="20"/>
          <w:lang w:val="uk-UA"/>
        </w:rPr>
        <w:t xml:space="preserve"> ../common/format.mk</w:t>
      </w:r>
    </w:p>
    <w:p w14:paraId="63AE443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20"/>
          <w:lang w:val="uk-UA"/>
        </w:rPr>
      </w:pPr>
      <w:proofErr w:type="spellStart"/>
      <w:r w:rsidRPr="00CF23DE">
        <w:rPr>
          <w:rFonts w:ascii="Consolas" w:hAnsi="Consolas"/>
          <w:sz w:val="20"/>
          <w:lang w:val="uk-UA"/>
        </w:rPr>
        <w:t>include</w:t>
      </w:r>
      <w:proofErr w:type="spellEnd"/>
      <w:r w:rsidRPr="00CF23DE">
        <w:rPr>
          <w:rFonts w:ascii="Consolas" w:hAnsi="Consolas"/>
          <w:sz w:val="20"/>
          <w:lang w:val="uk-UA"/>
        </w:rPr>
        <w:t xml:space="preserve"> ../common/operating_system.mk</w:t>
      </w:r>
    </w:p>
    <w:p w14:paraId="2F7C107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BSP ?= rpi3</w:t>
      </w:r>
    </w:p>
    <w:p w14:paraId="45901280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QEMU_MISSING_STRING =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board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yet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QEMU."</w:t>
      </w:r>
    </w:p>
    <w:p w14:paraId="4322829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($(BSP),rpi3)</w:t>
      </w:r>
    </w:p>
    <w:p w14:paraId="1DF94070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TARGET            = aarch64-unknown-none-softfloat</w:t>
      </w:r>
    </w:p>
    <w:p w14:paraId="7E29D12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KERNEL_BIN        = kernel8.img</w:t>
      </w:r>
    </w:p>
    <w:p w14:paraId="254944B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QEMU_BINARY       = qemu-system-aarch64</w:t>
      </w:r>
    </w:p>
    <w:p w14:paraId="06DE1D6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QEMU_MACHINE_TYPE = raspi3</w:t>
      </w:r>
    </w:p>
    <w:p w14:paraId="121A30F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QEMU_RELEASE_ARGS =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in_asm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display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none</w:t>
      </w:r>
      <w:proofErr w:type="spellEnd"/>
    </w:p>
    <w:p w14:paraId="11D43617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OBJDUMP_BINARY    = aarch64-none-elf-objdump</w:t>
      </w:r>
    </w:p>
    <w:p w14:paraId="152BCE19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NM_BINARY         = aarch64-none-elf-nm</w:t>
      </w:r>
    </w:p>
    <w:p w14:paraId="4C8E625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READELF_BINARY    = aarch64-none-elf-readelf</w:t>
      </w:r>
    </w:p>
    <w:p w14:paraId="0D5F3B23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LD_SCRIPT_PATH   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src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raspberrypi</w:t>
      </w:r>
      <w:proofErr w:type="spellEnd"/>
    </w:p>
    <w:p w14:paraId="196C628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RUSTC_MISC_ARGS   =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target-cpu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=cortex-a53</w:t>
      </w:r>
    </w:p>
    <w:p w14:paraId="6E0D242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($(BSP),rpi4)</w:t>
      </w:r>
    </w:p>
    <w:p w14:paraId="09307B6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TARGET            = aarch64-unknown-none-softfloat</w:t>
      </w:r>
    </w:p>
    <w:p w14:paraId="23FA0D49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KERNEL_BIN        = kernel8.img</w:t>
      </w:r>
    </w:p>
    <w:p w14:paraId="4ADC6337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QEMU_BINARY       = qemu-system-aarch64</w:t>
      </w:r>
    </w:p>
    <w:p w14:paraId="03D7099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QEMU_MACHINE_TYPE =</w:t>
      </w:r>
    </w:p>
    <w:p w14:paraId="6B972903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QEMU_RELEASE_ARGS =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in_asm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display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none</w:t>
      </w:r>
      <w:proofErr w:type="spellEnd"/>
    </w:p>
    <w:p w14:paraId="210D456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OBJDUMP_BINARY    = aarch64-none-elf-objdump</w:t>
      </w:r>
    </w:p>
    <w:p w14:paraId="152CA79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NM_BINARY         = aarch64-none-elf-nm</w:t>
      </w:r>
    </w:p>
    <w:p w14:paraId="6D25E22F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READELF_BINARY    = aarch64-none-elf-readelf</w:t>
      </w:r>
    </w:p>
    <w:p w14:paraId="616303D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LD_SCRIPT_PATH   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src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raspberrypi</w:t>
      </w:r>
      <w:proofErr w:type="spellEnd"/>
    </w:p>
    <w:p w14:paraId="2E97E03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RUSTC_MISC_ARGS   =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target-cpu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=cortex-a72</w:t>
      </w:r>
    </w:p>
    <w:p w14:paraId="1381A14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endif</w:t>
      </w:r>
      <w:proofErr w:type="spellEnd"/>
    </w:p>
    <w:p w14:paraId="6F141D7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export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LD_SCRIPT_PATH</w:t>
      </w:r>
    </w:p>
    <w:p w14:paraId="71BA684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KERNEL_MANIFEST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Cargo.toml</w:t>
      </w:r>
      <w:proofErr w:type="spellEnd"/>
    </w:p>
    <w:p w14:paraId="173FE2FC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KERNEL_LINKER_SCRIPT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kernel.ld</w:t>
      </w:r>
      <w:proofErr w:type="spellEnd"/>
    </w:p>
    <w:p w14:paraId="08F39A0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LAST_BUILD_CONFIG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/$(BSP).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build_config</w:t>
      </w:r>
      <w:proofErr w:type="spellEnd"/>
    </w:p>
    <w:p w14:paraId="0468555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KERNEL_ELF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/$(TARGET)/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release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</w:p>
    <w:p w14:paraId="319E7B77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KERNEL_ELF_DEPS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filter-out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%: ,$(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&lt; $(KERNEL_ELF).d)) $(KERNEL_MANIFEST) $(LAST_BUILD_CONFIG)</w:t>
      </w:r>
    </w:p>
    <w:p w14:paraId="27F3590D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RUSTFLAGS = $(RUSTC_MISC_ARGS)                   \</w:t>
      </w:r>
    </w:p>
    <w:p w14:paraId="3DAC12E0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link-arg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library-path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=$(LD_SCRIPT_PATH) \</w:t>
      </w:r>
    </w:p>
    <w:p w14:paraId="0D5CFC5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link-arg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script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=$(KERNEL_LINKER_SCRIPT)</w:t>
      </w:r>
    </w:p>
    <w:p w14:paraId="4349245E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RUSTFLAGS_PEDANTIC = $(RUSTFLAGS) \</w:t>
      </w:r>
    </w:p>
    <w:p w14:paraId="6804FBA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warnings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                  \</w:t>
      </w:r>
    </w:p>
    <w:p w14:paraId="2237C0F0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missing_docs</w:t>
      </w:r>
      <w:proofErr w:type="spellEnd"/>
    </w:p>
    <w:p w14:paraId="4FF18DA7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FEATURES      =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features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_$(BSP)</w:t>
      </w:r>
    </w:p>
    <w:p w14:paraId="00D4310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COMPILER_ARGS =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=$(TARGET) \</w:t>
      </w:r>
    </w:p>
    <w:p w14:paraId="6769F94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$(FEATURES)                    \</w:t>
      </w:r>
    </w:p>
    <w:p w14:paraId="678D6F9D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release</w:t>
      </w:r>
      <w:proofErr w:type="spellEnd"/>
    </w:p>
    <w:p w14:paraId="37FFB64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680065E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RUSTC_CMD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7252643F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lastRenderedPageBreak/>
        <w:t xml:space="preserve">DOC_CMD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5DDCC57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CLIPPY_CMD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7990346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OBJCOPY_CMD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rust-objcopy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\</w:t>
      </w:r>
    </w:p>
    <w:p w14:paraId="2C365863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strip-all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           \</w:t>
      </w:r>
    </w:p>
    <w:p w14:paraId="3BE99E37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-O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binary</w:t>
      </w:r>
      <w:proofErr w:type="spellEnd"/>
    </w:p>
    <w:p w14:paraId="0C676C1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EXEC_QEMU = $(QEMU_BINARY) -M $(QEMU_MACHINE_TYPE)</w:t>
      </w:r>
    </w:p>
    <w:p w14:paraId="76A9719C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DOCKER_CMD    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docker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-t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-v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):/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tutorial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-w 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tutorial</w:t>
      </w:r>
      <w:proofErr w:type="spellEnd"/>
    </w:p>
    <w:p w14:paraId="5D7858A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DOCKER_CMD_INTERACT = $(DOCKER_CMD) -i</w:t>
      </w:r>
    </w:p>
    <w:p w14:paraId="6CEE80A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# DOCKER_IMAGE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defined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include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).</w:t>
      </w:r>
    </w:p>
    <w:p w14:paraId="14CA22B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DOCKER_QEMU  = $(DOCKER_CMD_INTERACT) $(DOCKER_IMAGE)</w:t>
      </w:r>
    </w:p>
    <w:p w14:paraId="29A1B7BE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DOCKER_TOOLS = $(DOCKER_CMD) $(DOCKER_IMAGE)</w:t>
      </w:r>
    </w:p>
    <w:p w14:paraId="3C12CCE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.PHONY: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clean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check</w:t>
      </w:r>
      <w:proofErr w:type="spellEnd"/>
    </w:p>
    <w:p w14:paraId="384B0AA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$(KERNEL_BIN)</w:t>
      </w:r>
    </w:p>
    <w:p w14:paraId="31E3F7D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$(LAST_BUILD_CONFIG):</w:t>
      </w:r>
    </w:p>
    <w:p w14:paraId="11A6D649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-f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/*.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build_config</w:t>
      </w:r>
      <w:proofErr w:type="spellEnd"/>
    </w:p>
    <w:p w14:paraId="48775B5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mkdir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-p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</w:p>
    <w:p w14:paraId="25F770D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touch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$(LAST_BUILD_CONFIG)</w:t>
      </w:r>
    </w:p>
    <w:p w14:paraId="20AFF0D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$(KERNEL_ELF): $(KERNEL_ELF_DEPS)</w:t>
      </w:r>
    </w:p>
    <w:p w14:paraId="18B67B8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Compiling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ELF - $(BSP)")</w:t>
      </w:r>
    </w:p>
    <w:p w14:paraId="2BAE090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@RUSTFLAGS="$(RUSTFLAGS_PEDANTIC)" $(RUSTC_CMD)</w:t>
      </w:r>
    </w:p>
    <w:p w14:paraId="4E9DAF6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$(KERNEL_BIN): $(KERNEL_ELF)</w:t>
      </w:r>
    </w:p>
    <w:p w14:paraId="125EFC6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Generating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stripped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binary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6105CA2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@$(OBJCOPY_CMD) $(KERNEL_ELF) $(KERNEL_BIN)</w:t>
      </w:r>
    </w:p>
    <w:p w14:paraId="3629A9C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color_progress_prefix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Name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77637FDF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echo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3F2D97E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color_progress_prefix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532874F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disk_usage_KiB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$(KERNEL_BIN))</w:t>
      </w:r>
    </w:p>
    <w:p w14:paraId="521C2CF4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1DF564D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Generating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6A2A1133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@$(DOC_CMD)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document-private-items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open</w:t>
      </w:r>
      <w:proofErr w:type="spellEnd"/>
    </w:p>
    <w:p w14:paraId="6AE2B8D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($(QEMU_MACHINE_TYPE),)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board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16DA6F8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54F5F42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"$(QEMU_MISSING_STRING)")</w:t>
      </w:r>
    </w:p>
    <w:p w14:paraId="7AA428AC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06B94AA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$(KERNEL_BIN)</w:t>
      </w:r>
    </w:p>
    <w:p w14:paraId="0D714EAC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QEMU")</w:t>
      </w:r>
    </w:p>
    <w:p w14:paraId="4EE3CED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@$(DOCKER_QEMU) $(EXEC_QEMU) $(QEMU_RELEASE_ARGS)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1482C3F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endif</w:t>
      </w:r>
      <w:proofErr w:type="spellEnd"/>
    </w:p>
    <w:p w14:paraId="77A53EA9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1961C85E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@RUSTFLAGS="$(RUSTFLAGS_PEDANTIC)" $(CLIPPY_CMD)</w:t>
      </w:r>
    </w:p>
    <w:p w14:paraId="57507213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clean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4435180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43E75ED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1E2E54F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727D7E89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$(READELF_BINARY)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headers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$(KERNEL_ELF)</w:t>
      </w:r>
    </w:p>
    <w:p w14:paraId="536C379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799CA1CB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lastRenderedPageBreak/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08F7ED13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2A4E9CFD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$(OBJDUMP_BINARY)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disassemble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demangle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\</w:t>
      </w:r>
    </w:p>
    <w:p w14:paraId="24E95A66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section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.text   \</w:t>
      </w:r>
    </w:p>
    <w:p w14:paraId="273DAF4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    $(KERNEL_ELF)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rustfilt</w:t>
      </w:r>
      <w:proofErr w:type="spellEnd"/>
    </w:p>
    <w:p w14:paraId="047A27CA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5D55208F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25CF0649" w14:textId="61FA74A5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$(NM_BINARY)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demangle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print-size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$(KERNEL_ELF)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rustfilt</w:t>
      </w:r>
      <w:proofErr w:type="spellEnd"/>
    </w:p>
    <w:p w14:paraId="6059C471" w14:textId="77777777" w:rsidR="00040C5A" w:rsidRPr="00EE3E8B" w:rsidRDefault="00040C5A" w:rsidP="00040C5A">
      <w:pPr>
        <w:spacing w:line="360" w:lineRule="auto"/>
        <w:ind w:left="709" w:right="141"/>
        <w:jc w:val="both"/>
        <w:rPr>
          <w:sz w:val="18"/>
          <w:szCs w:val="18"/>
          <w:lang w:val="uk-UA"/>
        </w:rPr>
      </w:pPr>
    </w:p>
    <w:p w14:paraId="6A466245" w14:textId="2BE3EE34" w:rsidR="0053424D" w:rsidRPr="00EE3E8B" w:rsidRDefault="00040C5A" w:rsidP="00040C5A">
      <w:pPr>
        <w:spacing w:line="360" w:lineRule="auto"/>
        <w:ind w:left="709" w:right="141"/>
        <w:jc w:val="both"/>
        <w:rPr>
          <w:sz w:val="26"/>
          <w:szCs w:val="26"/>
          <w:lang w:val="en-US"/>
        </w:rPr>
      </w:pPr>
      <w:r w:rsidRPr="00EE3E8B">
        <w:rPr>
          <w:sz w:val="26"/>
          <w:szCs w:val="26"/>
          <w:lang w:val="uk-UA"/>
        </w:rPr>
        <w:t xml:space="preserve">Файл </w:t>
      </w:r>
      <w:r w:rsidRPr="00EE3E8B">
        <w:rPr>
          <w:sz w:val="26"/>
          <w:szCs w:val="26"/>
          <w:lang w:val="en-US"/>
        </w:rPr>
        <w:t>main.rs</w:t>
      </w:r>
    </w:p>
    <w:p w14:paraId="5DE4C9A8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#![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feature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asm_const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)]</w:t>
      </w:r>
    </w:p>
    <w:p w14:paraId="2D1918C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#![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no_main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]</w:t>
      </w:r>
    </w:p>
    <w:p w14:paraId="36D7A571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#![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no_std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]</w:t>
      </w:r>
    </w:p>
    <w:p w14:paraId="09F2A729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3D0391D5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mod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4CFE6C39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mod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578AAA5C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mod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panic_wait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476CDDBF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unsafe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kernel_init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 -&gt; ! {</w:t>
      </w:r>
    </w:p>
    <w:p w14:paraId="3683D422" w14:textId="77777777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!()</w:t>
      </w:r>
    </w:p>
    <w:p w14:paraId="6081B24F" w14:textId="7A6DFDD4" w:rsidR="00040C5A" w:rsidRPr="00CF23DE" w:rsidRDefault="00040C5A" w:rsidP="00040C5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6A057031" w14:textId="718A122F" w:rsidR="0053424D" w:rsidRPr="007F139A" w:rsidRDefault="00E20AAC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7F139A">
        <w:rPr>
          <w:sz w:val="26"/>
          <w:szCs w:val="26"/>
          <w:lang w:val="uk-UA"/>
        </w:rPr>
        <w:t>Файл panic_wait.rs</w:t>
      </w:r>
    </w:p>
    <w:p w14:paraId="77DD2A85" w14:textId="77777777" w:rsidR="00E20AAC" w:rsidRPr="00CF23DE" w:rsidRDefault="00E20AAC" w:rsidP="00E20AAC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crate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41971A22" w14:textId="532F21FF" w:rsidR="00E20AAC" w:rsidRPr="00CF23DE" w:rsidRDefault="00E20AAC" w:rsidP="00E20AAC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PanicInfo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5CD2549B" w14:textId="77777777" w:rsidR="00E20AAC" w:rsidRPr="00CF23DE" w:rsidRDefault="00E20AAC" w:rsidP="00E20AAC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panic_handler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]</w:t>
      </w:r>
    </w:p>
    <w:p w14:paraId="0C049860" w14:textId="77777777" w:rsidR="00E20AAC" w:rsidRPr="00CF23DE" w:rsidRDefault="00E20AAC" w:rsidP="00E20AAC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(_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info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&amp;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PanicInfo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 -&gt; ! {</w:t>
      </w:r>
    </w:p>
    <w:p w14:paraId="27565B17" w14:textId="77777777" w:rsidR="00E20AAC" w:rsidRPr="00CF23DE" w:rsidRDefault="00E20AAC" w:rsidP="00E20AAC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wait_forever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</w:t>
      </w:r>
    </w:p>
    <w:p w14:paraId="5D3469AE" w14:textId="36F14E62" w:rsidR="00E20AAC" w:rsidRPr="00CF23DE" w:rsidRDefault="00E20AAC" w:rsidP="00E20AAC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  <w:bookmarkStart w:id="0" w:name="_GoBack"/>
      <w:bookmarkEnd w:id="0"/>
    </w:p>
    <w:p w14:paraId="45D53E4C" w14:textId="77777777" w:rsidR="0053424D" w:rsidRPr="00EE3E8B" w:rsidRDefault="0053424D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516FBA9B" w14:textId="77777777" w:rsidR="007D0AC6" w:rsidRPr="00EE3E8B" w:rsidRDefault="00B25675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Етап 3. </w:t>
      </w:r>
    </w:p>
    <w:p w14:paraId="5DBF1A4C" w14:textId="3C2D320C" w:rsidR="000802E1" w:rsidRPr="00EE3E8B" w:rsidRDefault="000802E1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На цьому етапі в проект додаються глобальні макроси </w:t>
      </w:r>
      <w:proofErr w:type="spellStart"/>
      <w:r w:rsidRPr="00EE3E8B">
        <w:rPr>
          <w:sz w:val="26"/>
          <w:szCs w:val="26"/>
          <w:lang w:val="uk-UA"/>
        </w:rPr>
        <w:t>print</w:t>
      </w:r>
      <w:proofErr w:type="spellEnd"/>
      <w:r w:rsidRPr="00EE3E8B">
        <w:rPr>
          <w:sz w:val="26"/>
          <w:szCs w:val="26"/>
          <w:lang w:val="uk-UA"/>
        </w:rPr>
        <w:t xml:space="preserve">!(), які дозволяють виводити повідомлення на консоль якнайшвидше. Це важливо для налагодження проекту та пошуку помилок. Функції друку наразі використовують властивість QEMU, що дозволяє користуватися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UART без налаштування належним чином. Далі, в проекті вводяться важливі доповнення, включаючи інтерфейс </w:t>
      </w:r>
      <w:proofErr w:type="spellStart"/>
      <w:r w:rsidRPr="00EE3E8B">
        <w:rPr>
          <w:sz w:val="26"/>
          <w:szCs w:val="26"/>
          <w:lang w:val="uk-UA"/>
        </w:rPr>
        <w:t>Traits</w:t>
      </w:r>
      <w:proofErr w:type="spellEnd"/>
      <w:r w:rsidRPr="00EE3E8B">
        <w:rPr>
          <w:sz w:val="26"/>
          <w:szCs w:val="26"/>
          <w:lang w:val="uk-UA"/>
        </w:rPr>
        <w:t xml:space="preserve"> для консольних команд, реалізацію інтерфейсу для </w:t>
      </w:r>
      <w:proofErr w:type="spellStart"/>
      <w:r w:rsidRPr="00EE3E8B">
        <w:rPr>
          <w:sz w:val="26"/>
          <w:szCs w:val="26"/>
          <w:lang w:val="uk-UA"/>
        </w:rPr>
        <w:t>емульованого</w:t>
      </w:r>
      <w:proofErr w:type="spellEnd"/>
      <w:r w:rsidRPr="00EE3E8B">
        <w:rPr>
          <w:sz w:val="26"/>
          <w:szCs w:val="26"/>
          <w:lang w:val="uk-UA"/>
        </w:rPr>
        <w:t xml:space="preserve"> QEMU UART, оновлений обробник </w:t>
      </w:r>
      <w:proofErr w:type="spellStart"/>
      <w:r w:rsidRPr="00EE3E8B">
        <w:rPr>
          <w:sz w:val="26"/>
          <w:szCs w:val="26"/>
          <w:lang w:val="uk-UA"/>
        </w:rPr>
        <w:t>panic_handler</w:t>
      </w:r>
      <w:proofErr w:type="spellEnd"/>
      <w:r w:rsidRPr="00EE3E8B">
        <w:rPr>
          <w:sz w:val="26"/>
          <w:szCs w:val="26"/>
          <w:lang w:val="uk-UA"/>
        </w:rPr>
        <w:t xml:space="preserve">, який використовує </w:t>
      </w:r>
      <w:proofErr w:type="spellStart"/>
      <w:r w:rsidRPr="00EE3E8B">
        <w:rPr>
          <w:sz w:val="26"/>
          <w:szCs w:val="26"/>
          <w:lang w:val="uk-UA"/>
        </w:rPr>
        <w:t>print</w:t>
      </w:r>
      <w:proofErr w:type="spellEnd"/>
      <w:r w:rsidRPr="00EE3E8B">
        <w:rPr>
          <w:sz w:val="26"/>
          <w:szCs w:val="26"/>
          <w:lang w:val="uk-UA"/>
        </w:rPr>
        <w:t xml:space="preserve">!() для відображення повідомлень про помилки користувача, а також новий </w:t>
      </w:r>
      <w:proofErr w:type="spellStart"/>
      <w:r w:rsidRPr="00EE3E8B">
        <w:rPr>
          <w:sz w:val="26"/>
          <w:szCs w:val="26"/>
          <w:lang w:val="uk-UA"/>
        </w:rPr>
        <w:t>Makefile</w:t>
      </w:r>
      <w:proofErr w:type="spellEnd"/>
      <w:r w:rsidRPr="00EE3E8B">
        <w:rPr>
          <w:sz w:val="26"/>
          <w:szCs w:val="26"/>
          <w:lang w:val="uk-UA"/>
        </w:rPr>
        <w:t xml:space="preserve"> з цільовим файлом </w:t>
      </w:r>
      <w:proofErr w:type="spellStart"/>
      <w:r w:rsidRPr="00EE3E8B">
        <w:rPr>
          <w:sz w:val="26"/>
          <w:szCs w:val="26"/>
          <w:lang w:val="uk-UA"/>
        </w:rPr>
        <w:t>make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test</w:t>
      </w:r>
      <w:proofErr w:type="spellEnd"/>
      <w:r w:rsidRPr="00EE3E8B">
        <w:rPr>
          <w:sz w:val="26"/>
          <w:szCs w:val="26"/>
          <w:lang w:val="uk-UA"/>
        </w:rPr>
        <w:t>, який призначений для автоматичного тестування. Цей файл завантажує скомпільоване ядро в QEMU і перевіряє очікуваний вихідний рядок, згенерований ядром. На цьому етапі перевіряється рядок "</w:t>
      </w:r>
      <w:proofErr w:type="spellStart"/>
      <w:r w:rsidRPr="00EE3E8B">
        <w:rPr>
          <w:sz w:val="26"/>
          <w:szCs w:val="26"/>
          <w:lang w:val="uk-UA"/>
        </w:rPr>
        <w:t>Stopping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here</w:t>
      </w:r>
      <w:proofErr w:type="spellEnd"/>
      <w:r w:rsidRPr="00EE3E8B">
        <w:rPr>
          <w:sz w:val="26"/>
          <w:szCs w:val="26"/>
          <w:lang w:val="uk-UA"/>
        </w:rPr>
        <w:t xml:space="preserve">", який видається </w:t>
      </w:r>
      <w:proofErr w:type="spellStart"/>
      <w:r w:rsidRPr="00EE3E8B">
        <w:rPr>
          <w:sz w:val="26"/>
          <w:szCs w:val="26"/>
          <w:lang w:val="uk-UA"/>
        </w:rPr>
        <w:t>panic</w:t>
      </w:r>
      <w:proofErr w:type="spellEnd"/>
      <w:r w:rsidRPr="00EE3E8B">
        <w:rPr>
          <w:sz w:val="26"/>
          <w:szCs w:val="26"/>
          <w:lang w:val="uk-UA"/>
        </w:rPr>
        <w:t>!() в кінці main.rs.</w:t>
      </w:r>
    </w:p>
    <w:p w14:paraId="2CE5C0B1" w14:textId="051E00F9" w:rsidR="000802E1" w:rsidRPr="00EE3E8B" w:rsidRDefault="000802E1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6B180C8C" w14:textId="0819A7A4" w:rsidR="000802E1" w:rsidRPr="00EE3E8B" w:rsidRDefault="000802E1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Код реалізації:</w:t>
      </w:r>
    </w:p>
    <w:p w14:paraId="5B41023D" w14:textId="19F598CE" w:rsidR="00691374" w:rsidRPr="00EE3E8B" w:rsidRDefault="00691374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Файл panic_wait.rs</w:t>
      </w:r>
    </w:p>
    <w:p w14:paraId="60E4150A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crate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::{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println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};</w:t>
      </w:r>
    </w:p>
    <w:p w14:paraId="29081A2B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PanicInfo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36E0AEED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7D9B9109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panic_prevent_reenter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 {</w:t>
      </w:r>
    </w:p>
    <w:p w14:paraId="54180A24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sync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atomic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::{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AtomicBool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Ordering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};</w:t>
      </w:r>
    </w:p>
    <w:p w14:paraId="3949FB4B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663A3B85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#[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cfg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target_arch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= "aarch64"))]</w:t>
      </w:r>
    </w:p>
    <w:p w14:paraId="630A3DE6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compile_error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!("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Add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target_arch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above's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following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safe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");</w:t>
      </w:r>
    </w:p>
    <w:p w14:paraId="1AF57F91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572B9D70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PANIC_IN_PROGRESS: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AtomicBool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AtomicBool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);</w:t>
      </w:r>
    </w:p>
    <w:p w14:paraId="3F43C1A1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25682591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!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PANIC_IN_PROGRESS.load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Ordering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Relaxed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 {</w:t>
      </w:r>
    </w:p>
    <w:p w14:paraId="2775EA9E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PANIC_IN_PROGRESS.store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Ordering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Relaxed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);</w:t>
      </w:r>
    </w:p>
    <w:p w14:paraId="71B6790D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004ED6C5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6B91FE88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5ADEA5BC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2A890EF7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wait_forever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</w:t>
      </w:r>
    </w:p>
    <w:p w14:paraId="670FE242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6767F795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1A9207C4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panic_handler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]</w:t>
      </w:r>
    </w:p>
    <w:p w14:paraId="6F40AE9C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info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&amp;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PanicInfo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 -&gt; ! {</w:t>
      </w:r>
    </w:p>
    <w:p w14:paraId="1F7790A8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//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Protect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against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infinite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loops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any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following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itself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48F54BC8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panic_prevent_reenter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();</w:t>
      </w:r>
    </w:p>
    <w:p w14:paraId="05690DD4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2A442D26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location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column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)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match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info.location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 {</w:t>
      </w:r>
    </w:p>
    <w:p w14:paraId="1484C7F3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Some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 =&gt; 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loc.file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(),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loc.line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(),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loc.column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()),</w:t>
      </w:r>
    </w:p>
    <w:p w14:paraId="44F77125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_ =&gt; ("???", 0, 0),</w:t>
      </w:r>
    </w:p>
    <w:p w14:paraId="63BC774C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};</w:t>
      </w:r>
    </w:p>
    <w:p w14:paraId="50399D2A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4D4F2614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println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!(</w:t>
      </w:r>
    </w:p>
    <w:p w14:paraId="7074B497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!\n\n\</w:t>
      </w:r>
    </w:p>
    <w:p w14:paraId="4840F134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Panic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location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:\n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'{}',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{},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column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{}\n\n\</w:t>
      </w:r>
    </w:p>
    <w:p w14:paraId="7E72248A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{}",</w:t>
      </w:r>
    </w:p>
    <w:p w14:paraId="7BF0BB5D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location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</w:t>
      </w:r>
    </w:p>
    <w:p w14:paraId="5D50DB17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</w:t>
      </w:r>
    </w:p>
    <w:p w14:paraId="01F1E863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column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</w:t>
      </w:r>
    </w:p>
    <w:p w14:paraId="386CC813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info.message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unwrap_or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(&amp;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format_args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!("")),</w:t>
      </w:r>
    </w:p>
    <w:p w14:paraId="40445DE4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);</w:t>
      </w:r>
    </w:p>
    <w:p w14:paraId="19D2CE45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473FE9C2" w14:textId="77777777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wait_forever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</w:t>
      </w:r>
    </w:p>
    <w:p w14:paraId="7D6396DA" w14:textId="79F79642" w:rsidR="000802E1" w:rsidRPr="00CF23DE" w:rsidRDefault="000802E1" w:rsidP="000802E1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23FDF787" w14:textId="48FABED3" w:rsidR="000802E1" w:rsidRPr="00EE3E8B" w:rsidRDefault="000802E1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4366E322" w14:textId="6D3F9A65" w:rsidR="005459A5" w:rsidRPr="00EE3E8B" w:rsidRDefault="005459A5" w:rsidP="005459A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Файл print.rs</w:t>
      </w:r>
    </w:p>
    <w:p w14:paraId="5D2474CE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crate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console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11DE75FA" w14:textId="0AD64110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fmt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1E60A082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hidden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)]</w:t>
      </w:r>
    </w:p>
    <w:p w14:paraId="7BFA66E7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pub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_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fmt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Arguments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 {</w:t>
      </w:r>
    </w:p>
    <w:p w14:paraId="589AD6F6" w14:textId="6F221D98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console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interface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Write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4735767B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console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console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write_fmt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unwrap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();</w:t>
      </w:r>
    </w:p>
    <w:p w14:paraId="690F21BA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5C304D1F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macro_export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]</w:t>
      </w:r>
    </w:p>
    <w:p w14:paraId="440B8164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macro_rules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!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</w:t>
      </w:r>
    </w:p>
    <w:p w14:paraId="086FBF16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($($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arg:tt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)*) =&gt; ($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crate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::_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format_args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!($($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)*)));</w:t>
      </w:r>
    </w:p>
    <w:p w14:paraId="420255BB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79CF4564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#[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macro_export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]</w:t>
      </w:r>
    </w:p>
    <w:p w14:paraId="1FA61819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macro_rules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!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println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</w:t>
      </w:r>
    </w:p>
    <w:p w14:paraId="41F739D8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() =&gt; ($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crate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!("\n"));</w:t>
      </w:r>
    </w:p>
    <w:p w14:paraId="4472E73D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($($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arg:tt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)*) =&gt; ({</w:t>
      </w:r>
    </w:p>
    <w:p w14:paraId="071DEBDA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$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crate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::_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format_args_nl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!($($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)*));</w:t>
      </w:r>
    </w:p>
    <w:p w14:paraId="21EDB1C2" w14:textId="77777777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})</w:t>
      </w:r>
    </w:p>
    <w:p w14:paraId="3B70E1F3" w14:textId="36C935B8" w:rsidR="005459A5" w:rsidRPr="00CF23DE" w:rsidRDefault="005459A5" w:rsidP="008527F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175EA1D1" w14:textId="2472888C" w:rsidR="000802E1" w:rsidRPr="00EE3E8B" w:rsidRDefault="000802E1" w:rsidP="008527FE">
      <w:pPr>
        <w:spacing w:line="360" w:lineRule="auto"/>
        <w:ind w:right="141"/>
        <w:jc w:val="both"/>
        <w:rPr>
          <w:sz w:val="26"/>
          <w:szCs w:val="26"/>
          <w:lang w:val="uk-UA"/>
        </w:rPr>
      </w:pPr>
    </w:p>
    <w:p w14:paraId="58ED307C" w14:textId="77777777" w:rsidR="000802E1" w:rsidRPr="00EE3E8B" w:rsidRDefault="000802E1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32E8EFED" w14:textId="0760B49F" w:rsidR="00A17F2D" w:rsidRPr="00EE3E8B" w:rsidRDefault="00A17F2D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Результат:</w:t>
      </w:r>
    </w:p>
    <w:p w14:paraId="611335F7" w14:textId="4582F494" w:rsidR="00A17F2D" w:rsidRPr="00EE3E8B" w:rsidRDefault="00CF23DE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 wp14:anchorId="55BF4C0E" wp14:editId="134B297A">
            <wp:extent cx="3079115" cy="1099820"/>
            <wp:effectExtent l="0" t="0" r="6985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F03D" w14:textId="77777777" w:rsidR="000802E1" w:rsidRPr="00EE3E8B" w:rsidRDefault="000802E1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4C8B7415" w14:textId="77777777" w:rsidR="00A17F2D" w:rsidRPr="00EE3E8B" w:rsidRDefault="00B25675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Етап 4. </w:t>
      </w:r>
    </w:p>
    <w:p w14:paraId="44B35AA1" w14:textId="5F715AE7" w:rsidR="005D11C1" w:rsidRPr="00EE3E8B" w:rsidRDefault="005D11C1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На цьому етапі розроблюється механізм безпечного доступу до глобальних структур даних в ядрі операційної системи. Це забезпечується шляхом використання примітивів синхронізації ОС для реалізації </w:t>
      </w:r>
      <w:proofErr w:type="spellStart"/>
      <w:r w:rsidRPr="00EE3E8B">
        <w:rPr>
          <w:sz w:val="26"/>
          <w:szCs w:val="26"/>
          <w:lang w:val="uk-UA"/>
        </w:rPr>
        <w:t>псевдоблокування</w:t>
      </w:r>
      <w:proofErr w:type="spellEnd"/>
      <w:r w:rsidRPr="00EE3E8B">
        <w:rPr>
          <w:sz w:val="26"/>
          <w:szCs w:val="26"/>
          <w:lang w:val="uk-UA"/>
        </w:rPr>
        <w:t xml:space="preserve">. </w:t>
      </w:r>
      <w:r w:rsidR="005C459B" w:rsidRPr="00EE3E8B">
        <w:rPr>
          <w:sz w:val="26"/>
          <w:szCs w:val="26"/>
          <w:lang w:val="uk-UA"/>
        </w:rPr>
        <w:t>Р</w:t>
      </w:r>
      <w:r w:rsidRPr="00EE3E8B">
        <w:rPr>
          <w:sz w:val="26"/>
          <w:szCs w:val="26"/>
          <w:lang w:val="uk-UA"/>
        </w:rPr>
        <w:t xml:space="preserve">озробляється механізм синхронізації, який забезпечує безпечний доступ до глобальних структур даних, включаючи </w:t>
      </w:r>
      <w:proofErr w:type="spellStart"/>
      <w:r w:rsidRPr="00EE3E8B">
        <w:rPr>
          <w:sz w:val="26"/>
          <w:szCs w:val="26"/>
          <w:lang w:val="uk-UA"/>
        </w:rPr>
        <w:t>NullLock</w:t>
      </w:r>
      <w:proofErr w:type="spellEnd"/>
      <w:r w:rsidRPr="00EE3E8B">
        <w:rPr>
          <w:sz w:val="26"/>
          <w:szCs w:val="26"/>
          <w:lang w:val="uk-UA"/>
        </w:rPr>
        <w:t xml:space="preserve">, що дозволяє демонструвати концепцію внутрішньої мінливості </w:t>
      </w:r>
      <w:proofErr w:type="spellStart"/>
      <w:r w:rsidRPr="00EE3E8B">
        <w:rPr>
          <w:sz w:val="26"/>
          <w:szCs w:val="26"/>
          <w:lang w:val="uk-UA"/>
        </w:rPr>
        <w:t>Rust</w:t>
      </w:r>
      <w:proofErr w:type="spellEnd"/>
      <w:r w:rsidRPr="00EE3E8B">
        <w:rPr>
          <w:sz w:val="26"/>
          <w:szCs w:val="26"/>
          <w:lang w:val="uk-UA"/>
        </w:rPr>
        <w:t>.</w:t>
      </w:r>
    </w:p>
    <w:p w14:paraId="1AB92D35" w14:textId="4BEDA1A4" w:rsidR="00EB210E" w:rsidRDefault="00EB210E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765EDC2E" w14:textId="3031B51E" w:rsidR="00CF23DE" w:rsidRDefault="00CF23DE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7DFE02A8" w14:textId="77777777" w:rsidR="00CF23DE" w:rsidRPr="00EE3E8B" w:rsidRDefault="00CF23DE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476F972A" w14:textId="7C99537C" w:rsidR="00EB210E" w:rsidRPr="00EE3E8B" w:rsidRDefault="00EB210E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lastRenderedPageBreak/>
        <w:t>Код реалізації:</w:t>
      </w:r>
    </w:p>
    <w:p w14:paraId="2124C41E" w14:textId="2FEFFFEE" w:rsidR="00EB210E" w:rsidRPr="00EE3E8B" w:rsidRDefault="00EB210E" w:rsidP="00B25675">
      <w:pPr>
        <w:spacing w:line="360" w:lineRule="auto"/>
        <w:ind w:right="141" w:firstLine="709"/>
        <w:jc w:val="both"/>
        <w:rPr>
          <w:sz w:val="26"/>
          <w:szCs w:val="26"/>
          <w:lang w:val="en-US"/>
        </w:rPr>
      </w:pPr>
      <w:r w:rsidRPr="00EE3E8B">
        <w:rPr>
          <w:sz w:val="26"/>
          <w:szCs w:val="26"/>
          <w:lang w:val="uk-UA"/>
        </w:rPr>
        <w:t xml:space="preserve">Файл </w:t>
      </w:r>
      <w:proofErr w:type="spellStart"/>
      <w:r w:rsidRPr="00EE3E8B">
        <w:rPr>
          <w:sz w:val="26"/>
          <w:szCs w:val="26"/>
          <w:lang w:val="en-US"/>
        </w:rPr>
        <w:t>Makefile</w:t>
      </w:r>
      <w:proofErr w:type="spellEnd"/>
    </w:p>
    <w:p w14:paraId="322FD045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include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../common/docker.mk</w:t>
      </w:r>
    </w:p>
    <w:p w14:paraId="6F55BE4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include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../common/format.mk</w:t>
      </w:r>
    </w:p>
    <w:p w14:paraId="5FD1A484" w14:textId="3DC8F5A1" w:rsidR="00EB210E" w:rsidRPr="00CF23DE" w:rsidRDefault="00EB210E" w:rsidP="004E1F0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include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../common/operating_system.mk</w:t>
      </w:r>
    </w:p>
    <w:p w14:paraId="5EB14237" w14:textId="5532D4CC" w:rsidR="00EB210E" w:rsidRPr="00CF23DE" w:rsidRDefault="00EB210E" w:rsidP="004E1F0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BSP ?= rpi3</w:t>
      </w:r>
    </w:p>
    <w:p w14:paraId="09F82204" w14:textId="1A1A6756" w:rsidR="00EB210E" w:rsidRPr="00CF23DE" w:rsidRDefault="00EB210E" w:rsidP="004E1F0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QEMU_MISSING_STRING =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board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yet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QEMU."</w:t>
      </w:r>
    </w:p>
    <w:p w14:paraId="0F3D970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($(BSP),rpi3)</w:t>
      </w:r>
    </w:p>
    <w:p w14:paraId="48D8658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TARGET            = aarch64-unknown-none-softfloat</w:t>
      </w:r>
    </w:p>
    <w:p w14:paraId="30BCA2E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KERNEL_BIN        = kernel8.img</w:t>
      </w:r>
    </w:p>
    <w:p w14:paraId="4FC30343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QEMU_BINARY       = qemu-system-aarch64</w:t>
      </w:r>
    </w:p>
    <w:p w14:paraId="0760FEC7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QEMU_MACHINE_TYPE = raspi3</w:t>
      </w:r>
    </w:p>
    <w:p w14:paraId="2F1ADF2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QEMU_RELEASE_ARGS =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serial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stdio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display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none</w:t>
      </w:r>
      <w:proofErr w:type="spellEnd"/>
    </w:p>
    <w:p w14:paraId="34F094BE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OBJDUMP_BINARY    = aarch64-none-elf-objdump</w:t>
      </w:r>
    </w:p>
    <w:p w14:paraId="0C871D3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NM_BINARY         = aarch64-none-elf-nm</w:t>
      </w:r>
    </w:p>
    <w:p w14:paraId="367942F7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READELF_BINARY    = aarch64-none-elf-readelf</w:t>
      </w:r>
    </w:p>
    <w:p w14:paraId="650AD219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LD_SCRIPT_PATH   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src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raspberrypi</w:t>
      </w:r>
      <w:proofErr w:type="spellEnd"/>
    </w:p>
    <w:p w14:paraId="6B2AF72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RUSTC_MISC_ARGS   =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target-cpu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=cortex-a53</w:t>
      </w:r>
    </w:p>
    <w:p w14:paraId="6A58667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($(BSP),rpi4)</w:t>
      </w:r>
    </w:p>
    <w:p w14:paraId="5C60A2A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TARGET            = aarch64-unknown-none-softfloat</w:t>
      </w:r>
    </w:p>
    <w:p w14:paraId="024CA0F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KERNEL_BIN        = kernel8.img</w:t>
      </w:r>
    </w:p>
    <w:p w14:paraId="50C7AAFF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QEMU_BINARY       = qemu-system-aarch64</w:t>
      </w:r>
    </w:p>
    <w:p w14:paraId="16F7EA3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QEMU_MACHINE_TYPE =</w:t>
      </w:r>
    </w:p>
    <w:p w14:paraId="3FE1B200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QEMU_RELEASE_ARGS =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serial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stdio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display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none</w:t>
      </w:r>
      <w:proofErr w:type="spellEnd"/>
    </w:p>
    <w:p w14:paraId="5076784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OBJDUMP_BINARY    = aarch64-none-elf-objdump</w:t>
      </w:r>
    </w:p>
    <w:p w14:paraId="6BF1F4B1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NM_BINARY         = aarch64-none-elf-nm</w:t>
      </w:r>
    </w:p>
    <w:p w14:paraId="3C451885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READELF_BINARY    = aarch64-none-elf-readelf</w:t>
      </w:r>
    </w:p>
    <w:p w14:paraId="41CA87A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LD_SCRIPT_PATH   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src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raspberrypi</w:t>
      </w:r>
      <w:proofErr w:type="spellEnd"/>
    </w:p>
    <w:p w14:paraId="11C2C34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RUSTC_MISC_ARGS   =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target-cpu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=cortex-a72</w:t>
      </w:r>
    </w:p>
    <w:p w14:paraId="77CA115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endif</w:t>
      </w:r>
      <w:proofErr w:type="spellEnd"/>
    </w:p>
    <w:p w14:paraId="299D1B99" w14:textId="04A76C05" w:rsidR="00EB210E" w:rsidRPr="00CF23DE" w:rsidRDefault="00EB210E" w:rsidP="004E1F0A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export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LD_SCRIPT_PATH</w:t>
      </w:r>
    </w:p>
    <w:p w14:paraId="19078FC5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KERNEL_MANIFEST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Cargo.toml</w:t>
      </w:r>
      <w:proofErr w:type="spellEnd"/>
    </w:p>
    <w:p w14:paraId="522335DB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KERNEL_LINKER_SCRIPT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kernel.ld</w:t>
      </w:r>
      <w:proofErr w:type="spellEnd"/>
    </w:p>
    <w:p w14:paraId="2BD602BA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LAST_BUILD_CONFIG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/$(BSP).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build_config</w:t>
      </w:r>
      <w:proofErr w:type="spellEnd"/>
    </w:p>
    <w:p w14:paraId="4C337030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6C63BA60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KERNEL_ELF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/$(TARGET)/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release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</w:p>
    <w:p w14:paraId="6666594B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KERNEL_ELF_DEPS =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filter-out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%: ,$(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&lt; $(KERNEL_ELF).d)) $(KERNEL_MANIFEST) $(LAST_BUILD_CONFIG)</w:t>
      </w:r>
    </w:p>
    <w:p w14:paraId="7F9906E7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RUSTFLAGS = $(RUSTC_MISC_ARGS)                   \</w:t>
      </w:r>
    </w:p>
    <w:p w14:paraId="2CAAD57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link-arg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library-path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=$(LD_SCRIPT_PATH) \</w:t>
      </w:r>
    </w:p>
    <w:p w14:paraId="414C4FB7" w14:textId="3567F75A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-C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link-arg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script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=$(KERNEL_LINKER_SCRIPT)</w:t>
      </w:r>
    </w:p>
    <w:p w14:paraId="279B0490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RUSTFLAGS_PEDANTIC = $(RUSTFLAGS) \</w:t>
      </w:r>
    </w:p>
    <w:p w14:paraId="010ABD11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warnings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                  \</w:t>
      </w:r>
    </w:p>
    <w:p w14:paraId="7449289D" w14:textId="2C5C028C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-D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missing_docs</w:t>
      </w:r>
      <w:proofErr w:type="spellEnd"/>
    </w:p>
    <w:p w14:paraId="35A8157F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FEATURES      =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features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bsp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_$(BSP)</w:t>
      </w:r>
    </w:p>
    <w:p w14:paraId="0C4D6E2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lastRenderedPageBreak/>
        <w:t>COMPILER_ARGS =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=$(TARGET) \</w:t>
      </w:r>
    </w:p>
    <w:p w14:paraId="11876673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$(FEATURES)                    \</w:t>
      </w:r>
    </w:p>
    <w:p w14:paraId="3933021D" w14:textId="7A3DE525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release</w:t>
      </w:r>
      <w:proofErr w:type="spellEnd"/>
    </w:p>
    <w:p w14:paraId="74E4F237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RUSTC_CMD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0E2D267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DOC_CMD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752947B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CLIPPY_CMD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cargo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$(COMPILER_ARGS)</w:t>
      </w:r>
    </w:p>
    <w:p w14:paraId="4BB1494A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OBJCOPY_CMD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rust-objcopy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\</w:t>
      </w:r>
    </w:p>
    <w:p w14:paraId="6B558801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strip-all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           \</w:t>
      </w:r>
    </w:p>
    <w:p w14:paraId="40FB7D9A" w14:textId="336A709B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-O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binary</w:t>
      </w:r>
      <w:proofErr w:type="spellEnd"/>
    </w:p>
    <w:p w14:paraId="0B0E416F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EXEC_QEMU          = $(QEMU_BINARY) -M $(QEMU_MACHINE_TYPE)</w:t>
      </w:r>
    </w:p>
    <w:p w14:paraId="3CF0F38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EXEC_TEST_DISPATCH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ruby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../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common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dispatch.rb</w:t>
      </w:r>
      <w:proofErr w:type="spellEnd"/>
    </w:p>
    <w:p w14:paraId="2682022E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DOCKER_CMD           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docker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-t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-v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):/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tutorial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-w 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tutorial</w:t>
      </w:r>
      <w:proofErr w:type="spellEnd"/>
    </w:p>
    <w:p w14:paraId="649A5AF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DOCKER_CMD_INTERACT   = $(DOCKER_CMD) -i</w:t>
      </w:r>
    </w:p>
    <w:p w14:paraId="20CE1EAE" w14:textId="1BA91A1C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DOCKER_ARG_DIR_COMMON = -v 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shell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pwd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)/../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common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common</w:t>
      </w:r>
      <w:proofErr w:type="spellEnd"/>
    </w:p>
    <w:p w14:paraId="1E7BB66E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# DOCKER_IMAGE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defined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include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).</w:t>
      </w:r>
    </w:p>
    <w:p w14:paraId="0B125CC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DOCKER_QEMU  = $(DOCKER_CMD_INTERACT) $(DOCKER_IMAGE)</w:t>
      </w:r>
    </w:p>
    <w:p w14:paraId="5A7ED8D9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DOCKER_TOOLS = $(DOCKER_CMD) $(DOCKER_IMAGE)</w:t>
      </w:r>
    </w:p>
    <w:p w14:paraId="5437FC6A" w14:textId="3293511F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DOCKER_TEST  = $(DOCKER_CMD) $(</w:t>
      </w:r>
    </w:p>
    <w:p w14:paraId="3544A409" w14:textId="21ADBC7E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.PHONY: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clean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check</w:t>
      </w:r>
      <w:proofErr w:type="spellEnd"/>
    </w:p>
    <w:p w14:paraId="2555B295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$(KERNEL_BIN)</w:t>
      </w:r>
    </w:p>
    <w:p w14:paraId="527483D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$(LAST_BUILD_CONFIG):</w:t>
      </w:r>
    </w:p>
    <w:p w14:paraId="5AF2CBEF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-f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/*.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build_config</w:t>
      </w:r>
      <w:proofErr w:type="spellEnd"/>
    </w:p>
    <w:p w14:paraId="2F868131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mkdir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-p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</w:p>
    <w:p w14:paraId="561707D2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touch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$(LAST_BUILD_CONFIG)</w:t>
      </w:r>
    </w:p>
    <w:p w14:paraId="5A932A5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$(KERNEL_ELF): $(KERNEL_ELF_DEPS)</w:t>
      </w:r>
    </w:p>
    <w:p w14:paraId="5ACC6834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Compiling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ELF - $(BSP)")</w:t>
      </w:r>
    </w:p>
    <w:p w14:paraId="6EC684DB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@RUSTFLAGS="$(RUSTFLAGS_PEDANTIC)" $(RUSTC_CMD)</w:t>
      </w:r>
    </w:p>
    <w:p w14:paraId="15A21A01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$(KERNEL_BIN): $(KERNEL_ELF)</w:t>
      </w:r>
    </w:p>
    <w:p w14:paraId="06CC483F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Generating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stripped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binary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65FC4EF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@$(OBJCOPY_CMD) $(KERNEL_ELF) $(KERNEL_BIN)</w:t>
      </w:r>
    </w:p>
    <w:p w14:paraId="1B6EF8EF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color_progress_prefix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Name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0B50A512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echo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2FD95884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color_progress_prefix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4025838A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disk_usage_KiB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$(KERNEL_BIN))</w:t>
      </w:r>
    </w:p>
    <w:p w14:paraId="7172CAB9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doc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5BD80F32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Generating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0ACBD1E6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@$(DOC_CMD)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document-private-items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open</w:t>
      </w:r>
      <w:proofErr w:type="spellEnd"/>
    </w:p>
    <w:p w14:paraId="4DA4B98E" w14:textId="446B2C39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($(QEMU_MACHINE_TYPE),)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board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436F486A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1F39DD75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"$(QEMU_MISSING_STRING)")</w:t>
      </w:r>
    </w:p>
    <w:p w14:paraId="09F187E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</w:p>
    <w:p w14:paraId="5EA266AF" w14:textId="7B51DAA8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174A246A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qemu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$(KERNEL_BIN)</w:t>
      </w:r>
    </w:p>
    <w:p w14:paraId="1263AC02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QEMU")</w:t>
      </w:r>
    </w:p>
    <w:p w14:paraId="14CA96BB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@$(DOCKER_QEMU) $(EXEC_QEMU) $(QEMU_RELEASE_ARGS)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3B053AC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endif</w:t>
      </w:r>
      <w:proofErr w:type="spellEnd"/>
    </w:p>
    <w:p w14:paraId="62392000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lastRenderedPageBreak/>
        <w:t>clippy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448D8873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@RUSTFLAGS="$(RUSTFLAGS_PEDANTIC)" $(CLIPPY_CMD)</w:t>
      </w:r>
    </w:p>
    <w:p w14:paraId="46D69BCE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clean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3223FC5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target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2E9EA54B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173800D2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readelf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5A843235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$(READELF_BINARY)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headers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$(KERNEL_ELF)</w:t>
      </w:r>
    </w:p>
    <w:p w14:paraId="0F6EFA6B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2F8993F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objdump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4BFE544E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$(OBJDUMP_BINARY)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disassemble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demangle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\</w:t>
      </w:r>
    </w:p>
    <w:p w14:paraId="76F50B8D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section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.text   \</w:t>
      </w:r>
    </w:p>
    <w:p w14:paraId="31C90A8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   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section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.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rodata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\</w:t>
      </w:r>
    </w:p>
    <w:p w14:paraId="08A66D1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    $(KERNEL_ELF)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rustfilt</w:t>
      </w:r>
      <w:proofErr w:type="spellEnd"/>
    </w:p>
    <w:p w14:paraId="7A752274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$(KERNEL_ELF)</w:t>
      </w:r>
    </w:p>
    <w:p w14:paraId="7AB7B60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Launching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nm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")</w:t>
      </w:r>
    </w:p>
    <w:p w14:paraId="74CFD893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@$(DOCKER_TOOLS) $(NM_BINARY)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demangle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print-size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$(KERNEL_ELF)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|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rustfilt</w:t>
      </w:r>
      <w:proofErr w:type="spellEnd"/>
    </w:p>
    <w:p w14:paraId="3CA82F6B" w14:textId="00F72E5A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.PHONY: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test_boot</w:t>
      </w:r>
      <w:proofErr w:type="spellEnd"/>
    </w:p>
    <w:p w14:paraId="18570B49" w14:textId="022C79B8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ifeq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($(QEMU_MACHINE_TYPE),)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board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5E58B06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test_boot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</w:t>
      </w:r>
    </w:p>
    <w:p w14:paraId="0C3FD485" w14:textId="617706CA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"$(QEMU_MISSING_STRING)")</w:t>
      </w:r>
    </w:p>
    <w:p w14:paraId="07C8B6E1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# QEMU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supported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21EC1C9C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test_boot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 $(KERNEL_BIN)</w:t>
      </w:r>
    </w:p>
    <w:p w14:paraId="7A124C48" w14:textId="7777777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$(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call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color_header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 "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Boot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- $(BSP)")</w:t>
      </w:r>
    </w:p>
    <w:p w14:paraId="0A6DFB00" w14:textId="229ED6CE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ab/>
        <w:t>@$(DOCKER_TEST) $(EXEC_TEST_DISPATCH) $(EXEC_QEMU) $(QEMU_RELEASE_ARGS) -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kernel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$(KERNEL_BIN)</w:t>
      </w:r>
    </w:p>
    <w:p w14:paraId="7A92417F" w14:textId="338C5D83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test_boot</w:t>
      </w:r>
      <w:proofErr w:type="spellEnd"/>
    </w:p>
    <w:p w14:paraId="253A1744" w14:textId="57E79707" w:rsidR="00EB210E" w:rsidRPr="00CF23DE" w:rsidRDefault="00EB210E" w:rsidP="00EB210E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endif</w:t>
      </w:r>
      <w:proofErr w:type="spellEnd"/>
    </w:p>
    <w:p w14:paraId="778885EC" w14:textId="4EDCA5F9" w:rsidR="005D11C1" w:rsidRPr="00CF23DE" w:rsidRDefault="005D11C1" w:rsidP="00B25675">
      <w:pPr>
        <w:spacing w:line="360" w:lineRule="auto"/>
        <w:ind w:right="141" w:firstLine="709"/>
        <w:jc w:val="both"/>
        <w:rPr>
          <w:rFonts w:ascii="Consolas" w:hAnsi="Consolas"/>
          <w:sz w:val="26"/>
          <w:szCs w:val="26"/>
          <w:lang w:val="uk-UA"/>
        </w:rPr>
      </w:pPr>
    </w:p>
    <w:p w14:paraId="01D80E7D" w14:textId="11761CE6" w:rsidR="008864D0" w:rsidRPr="00CF23DE" w:rsidRDefault="008864D0" w:rsidP="00B25675">
      <w:pPr>
        <w:spacing w:line="360" w:lineRule="auto"/>
        <w:ind w:right="141" w:firstLine="709"/>
        <w:jc w:val="both"/>
        <w:rPr>
          <w:rFonts w:ascii="Consolas" w:hAnsi="Consolas"/>
          <w:sz w:val="26"/>
          <w:szCs w:val="26"/>
          <w:lang w:val="uk-UA"/>
        </w:rPr>
      </w:pPr>
      <w:r w:rsidRPr="00CF23DE">
        <w:rPr>
          <w:rFonts w:ascii="Consolas" w:hAnsi="Consolas"/>
          <w:sz w:val="26"/>
          <w:szCs w:val="26"/>
          <w:lang w:val="uk-UA"/>
        </w:rPr>
        <w:t>Файл synchronization.rs</w:t>
      </w:r>
    </w:p>
    <w:p w14:paraId="0652522B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use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UnsafeCell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69F82E49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pub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mod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interface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</w:t>
      </w:r>
    </w:p>
    <w:p w14:paraId="7AE7D5E9" w14:textId="1316CB0E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pub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trait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Mutex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</w:t>
      </w:r>
    </w:p>
    <w:p w14:paraId="2B06343F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;</w:t>
      </w:r>
    </w:p>
    <w:p w14:paraId="39828EF8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&lt;'a, R&gt;(&amp;'a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f: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impl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FnOnce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(&amp;'a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mut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 -&gt; R) -&gt; R;</w:t>
      </w:r>
    </w:p>
    <w:p w14:paraId="60B3889F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628D355E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679ED1D0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pub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struct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NullLock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&lt;T&gt;</w:t>
      </w:r>
    </w:p>
    <w:p w14:paraId="52E40296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where</w:t>
      </w:r>
      <w:proofErr w:type="spellEnd"/>
    </w:p>
    <w:p w14:paraId="10440F29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T: ?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Sized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,</w:t>
      </w:r>
    </w:p>
    <w:p w14:paraId="1E064321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{</w:t>
      </w:r>
    </w:p>
    <w:p w14:paraId="714A1B68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UnsafeCell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&lt;T&gt;,</w:t>
      </w:r>
    </w:p>
    <w:p w14:paraId="4AA80AF5" w14:textId="6AAE963B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2BB93877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unsafe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impl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Send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NullLock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where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T: ?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Sized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+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Send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{}</w:t>
      </w:r>
    </w:p>
    <w:p w14:paraId="5A8FF644" w14:textId="6AAFC445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unsafe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impl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Sync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NullLock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where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T: ?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Sized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+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Send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{}</w:t>
      </w:r>
    </w:p>
    <w:p w14:paraId="5FE77906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impl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NullLock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&lt;T&gt; {</w:t>
      </w:r>
    </w:p>
    <w:p w14:paraId="4E1AD1B7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lastRenderedPageBreak/>
        <w:t xml:space="preserve">    ///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instance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75EC40F4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pub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: T) -&gt;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</w:t>
      </w:r>
    </w:p>
    <w:p w14:paraId="0384CAED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</w:t>
      </w:r>
    </w:p>
    <w:p w14:paraId="1869AA5C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UnsafeCell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),</w:t>
      </w:r>
    </w:p>
    <w:p w14:paraId="28B9511B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68694FCC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646C7496" w14:textId="16D0FD3E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2FC18405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proofErr w:type="spellStart"/>
      <w:r w:rsidRPr="00CF23DE">
        <w:rPr>
          <w:rFonts w:ascii="Consolas" w:hAnsi="Consolas"/>
          <w:sz w:val="18"/>
          <w:szCs w:val="18"/>
          <w:lang w:val="uk-UA"/>
        </w:rPr>
        <w:t>impl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interface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Mutex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NullLock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&lt;T&gt; {</w:t>
      </w:r>
    </w:p>
    <w:p w14:paraId="4DE64F8E" w14:textId="14050F38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= T;</w:t>
      </w:r>
    </w:p>
    <w:p w14:paraId="1786DCE5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&lt;'a, R&gt;(&amp;'a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f: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impl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FnOnce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(&amp;'a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mut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Self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::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 -&gt; R) -&gt; R {</w:t>
      </w:r>
    </w:p>
    <w:p w14:paraId="2BD4FCA8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//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a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real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lock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there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would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code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encapsulating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that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ensures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that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this</w:t>
      </w:r>
      <w:proofErr w:type="spellEnd"/>
    </w:p>
    <w:p w14:paraId="24ED8D1A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//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mutable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reference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will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ever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only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be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given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once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at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a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time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.</w:t>
      </w:r>
    </w:p>
    <w:p w14:paraId="7DFEA761" w14:textId="246AF962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let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unsafe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{ &amp;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mut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 xml:space="preserve"> *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self.data.get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() };</w:t>
      </w:r>
    </w:p>
    <w:p w14:paraId="2D683258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    f(</w:t>
      </w:r>
      <w:proofErr w:type="spellStart"/>
      <w:r w:rsidRPr="00CF23DE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CF23DE">
        <w:rPr>
          <w:rFonts w:ascii="Consolas" w:hAnsi="Consolas"/>
          <w:sz w:val="18"/>
          <w:szCs w:val="18"/>
          <w:lang w:val="uk-UA"/>
        </w:rPr>
        <w:t>)</w:t>
      </w:r>
    </w:p>
    <w:p w14:paraId="1160286C" w14:textId="77777777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7B3F6E2E" w14:textId="3A1C134F" w:rsidR="008864D0" w:rsidRPr="00CF23DE" w:rsidRDefault="008864D0" w:rsidP="008864D0">
      <w:pPr>
        <w:spacing w:line="360" w:lineRule="auto"/>
        <w:ind w:left="709" w:right="141"/>
        <w:jc w:val="both"/>
        <w:rPr>
          <w:rFonts w:ascii="Consolas" w:hAnsi="Consolas"/>
          <w:sz w:val="18"/>
          <w:szCs w:val="18"/>
          <w:lang w:val="uk-UA"/>
        </w:rPr>
      </w:pPr>
      <w:r w:rsidRPr="00CF23DE">
        <w:rPr>
          <w:rFonts w:ascii="Consolas" w:hAnsi="Consolas"/>
          <w:sz w:val="18"/>
          <w:szCs w:val="18"/>
          <w:lang w:val="uk-UA"/>
        </w:rPr>
        <w:t>}</w:t>
      </w:r>
    </w:p>
    <w:p w14:paraId="621D985C" w14:textId="77777777" w:rsidR="008864D0" w:rsidRPr="00EE3E8B" w:rsidRDefault="008864D0" w:rsidP="008864D0">
      <w:pPr>
        <w:spacing w:line="360" w:lineRule="auto"/>
        <w:ind w:left="709" w:right="141"/>
        <w:jc w:val="both"/>
        <w:rPr>
          <w:sz w:val="18"/>
          <w:szCs w:val="18"/>
          <w:lang w:val="uk-UA"/>
        </w:rPr>
      </w:pPr>
    </w:p>
    <w:p w14:paraId="6C8E5750" w14:textId="2FA8BDDD" w:rsidR="00A17F2D" w:rsidRPr="00EE3E8B" w:rsidRDefault="00A17F2D" w:rsidP="00B25675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Результат:</w:t>
      </w:r>
    </w:p>
    <w:p w14:paraId="5ADE0DF4" w14:textId="464C0578" w:rsidR="003A6EED" w:rsidRPr="00EE3E8B" w:rsidRDefault="00BD1CD3" w:rsidP="00952FFF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 wp14:anchorId="453C3118" wp14:editId="1AC9AF05">
            <wp:extent cx="2011680" cy="1463040"/>
            <wp:effectExtent l="0" t="0" r="762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2348" w14:textId="77777777" w:rsidR="00D07862" w:rsidRPr="00EE3E8B" w:rsidRDefault="00D07862" w:rsidP="00952FFF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</w:p>
    <w:p w14:paraId="2197B58B" w14:textId="4116A558" w:rsidR="003A6EED" w:rsidRPr="00EE3E8B" w:rsidRDefault="003A6EED" w:rsidP="003A6EED">
      <w:pPr>
        <w:spacing w:line="360" w:lineRule="auto"/>
        <w:ind w:right="141" w:firstLine="709"/>
        <w:jc w:val="center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ВИСНОВОК</w:t>
      </w:r>
    </w:p>
    <w:p w14:paraId="4339170A" w14:textId="72F4EAB9" w:rsidR="00F01A58" w:rsidRPr="00EE3E8B" w:rsidRDefault="00940F12" w:rsidP="001D221D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>На основі зроблених дій можна зробити наступні висновки:</w:t>
      </w:r>
    </w:p>
    <w:p w14:paraId="68B9B804" w14:textId="25A5594F" w:rsidR="00940F12" w:rsidRPr="00EE3E8B" w:rsidRDefault="00940F12" w:rsidP="00940F12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Реалізація операційної системи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відрізняється від реалізації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3 наступним чином:</w:t>
      </w:r>
    </w:p>
    <w:p w14:paraId="11A15547" w14:textId="7992F8CA" w:rsidR="00940F12" w:rsidRPr="00EE3E8B" w:rsidRDefault="00940F12" w:rsidP="00940F12">
      <w:pPr>
        <w:pStyle w:val="afc"/>
        <w:numPr>
          <w:ilvl w:val="0"/>
          <w:numId w:val="31"/>
        </w:numPr>
        <w:spacing w:line="360" w:lineRule="auto"/>
        <w:ind w:left="0" w:right="141" w:firstLine="851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Архітектура процесора: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використовує процесор ARM Cortex-A72, а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3 - ARM Cortex-A53. Це означає, що операційна система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може використовувати покращений процесор, що дає змогу отримати більшу продуктивність та швидкість роботи.</w:t>
      </w:r>
    </w:p>
    <w:p w14:paraId="478C84E0" w14:textId="7FE6843C" w:rsidR="00940F12" w:rsidRPr="00EE3E8B" w:rsidRDefault="00940F12" w:rsidP="00940F12">
      <w:pPr>
        <w:pStyle w:val="afc"/>
        <w:numPr>
          <w:ilvl w:val="0"/>
          <w:numId w:val="31"/>
        </w:numPr>
        <w:spacing w:line="360" w:lineRule="auto"/>
        <w:ind w:left="0" w:right="141" w:firstLine="851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Кількість оперативної пам'яті: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доступний в трьох конфігураціях з різною кількістю оперативної пам'яті - 1 ГБ, 2 ГБ або 4 ГБ.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3 має тільки 1 ГБ оперативної пам'яті. Отже, операційна система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може працювати з більшим обсягом оперативної пам'яті, що дозволяє запускати більш потужні додатки та більші обсяги даних.</w:t>
      </w:r>
    </w:p>
    <w:p w14:paraId="4813F633" w14:textId="68694E4A" w:rsidR="00940F12" w:rsidRPr="00EE3E8B" w:rsidRDefault="00940F12" w:rsidP="00940F12">
      <w:pPr>
        <w:pStyle w:val="afc"/>
        <w:numPr>
          <w:ilvl w:val="0"/>
          <w:numId w:val="31"/>
        </w:numPr>
        <w:spacing w:line="360" w:lineRule="auto"/>
        <w:ind w:left="0" w:right="141" w:firstLine="851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lastRenderedPageBreak/>
        <w:t xml:space="preserve">Версія підключення SD-карти: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підтримує стандарт SD </w:t>
      </w:r>
      <w:proofErr w:type="spellStart"/>
      <w:r w:rsidRPr="00EE3E8B">
        <w:rPr>
          <w:sz w:val="26"/>
          <w:szCs w:val="26"/>
          <w:lang w:val="uk-UA"/>
        </w:rPr>
        <w:t>Card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Association</w:t>
      </w:r>
      <w:proofErr w:type="spellEnd"/>
      <w:r w:rsidRPr="00EE3E8B">
        <w:rPr>
          <w:sz w:val="26"/>
          <w:szCs w:val="26"/>
          <w:lang w:val="uk-UA"/>
        </w:rPr>
        <w:t xml:space="preserve"> версії 3.0, який забезпечує більшу швидкість передачі даних та підтримку більш великих об'ємів пам'яті.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3 підтримує стандарт версії 2.0. Отже, операційна система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може працювати з більш швидким та потужним засобом зберігання даних.</w:t>
      </w:r>
    </w:p>
    <w:p w14:paraId="38DDC081" w14:textId="15F997BC" w:rsidR="00940F12" w:rsidRPr="00EE3E8B" w:rsidRDefault="00940F12" w:rsidP="00940F12">
      <w:pPr>
        <w:pStyle w:val="afc"/>
        <w:numPr>
          <w:ilvl w:val="0"/>
          <w:numId w:val="31"/>
        </w:numPr>
        <w:spacing w:line="360" w:lineRule="auto"/>
        <w:ind w:left="0" w:right="141" w:firstLine="851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Підтримка бездротових технологій: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має вбудований модуль </w:t>
      </w:r>
      <w:proofErr w:type="spellStart"/>
      <w:r w:rsidRPr="00EE3E8B">
        <w:rPr>
          <w:sz w:val="26"/>
          <w:szCs w:val="26"/>
          <w:lang w:val="uk-UA"/>
        </w:rPr>
        <w:t>Wi-Fi</w:t>
      </w:r>
      <w:proofErr w:type="spellEnd"/>
      <w:r w:rsidRPr="00EE3E8B">
        <w:rPr>
          <w:sz w:val="26"/>
          <w:szCs w:val="26"/>
          <w:lang w:val="uk-UA"/>
        </w:rPr>
        <w:t xml:space="preserve"> та </w:t>
      </w:r>
      <w:proofErr w:type="spellStart"/>
      <w:r w:rsidRPr="00EE3E8B">
        <w:rPr>
          <w:sz w:val="26"/>
          <w:szCs w:val="26"/>
          <w:lang w:val="uk-UA"/>
        </w:rPr>
        <w:t>Bluetooth</w:t>
      </w:r>
      <w:proofErr w:type="spellEnd"/>
      <w:r w:rsidRPr="00EE3E8B">
        <w:rPr>
          <w:sz w:val="26"/>
          <w:szCs w:val="26"/>
          <w:lang w:val="uk-UA"/>
        </w:rPr>
        <w:t xml:space="preserve">, що дозволяє бездротове підключення до мережі та інших пристроїв.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3 не має вбудованого модулю </w:t>
      </w:r>
      <w:proofErr w:type="spellStart"/>
      <w:r w:rsidRPr="00EE3E8B">
        <w:rPr>
          <w:sz w:val="26"/>
          <w:szCs w:val="26"/>
          <w:lang w:val="uk-UA"/>
        </w:rPr>
        <w:t>Wi-Fi</w:t>
      </w:r>
      <w:proofErr w:type="spellEnd"/>
      <w:r w:rsidRPr="00EE3E8B">
        <w:rPr>
          <w:sz w:val="26"/>
          <w:szCs w:val="26"/>
          <w:lang w:val="uk-UA"/>
        </w:rPr>
        <w:t xml:space="preserve"> та </w:t>
      </w:r>
      <w:proofErr w:type="spellStart"/>
      <w:r w:rsidRPr="00EE3E8B">
        <w:rPr>
          <w:sz w:val="26"/>
          <w:szCs w:val="26"/>
          <w:lang w:val="uk-UA"/>
        </w:rPr>
        <w:t>Bluetooth</w:t>
      </w:r>
      <w:proofErr w:type="spellEnd"/>
      <w:r w:rsidRPr="00EE3E8B">
        <w:rPr>
          <w:sz w:val="26"/>
          <w:szCs w:val="26"/>
          <w:lang w:val="uk-UA"/>
        </w:rPr>
        <w:t xml:space="preserve">, тому для підключення до мережі потрібен окремий адаптер. Отже, операційна система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може підтримувати бездротові технології</w:t>
      </w:r>
      <w:r w:rsidR="005E1049" w:rsidRPr="00EE3E8B">
        <w:rPr>
          <w:sz w:val="26"/>
          <w:szCs w:val="26"/>
          <w:lang w:val="uk-UA"/>
        </w:rPr>
        <w:t>.</w:t>
      </w:r>
    </w:p>
    <w:p w14:paraId="4F6EA91D" w14:textId="6E026055" w:rsidR="00CE29F3" w:rsidRPr="00EE3E8B" w:rsidRDefault="00CE29F3" w:rsidP="00CE29F3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Оскільки апаратне забезпечення різних версій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різні, то для кожної версії можуть бути необхідні відмінні реалізації певних функцій та драйверів, що використовують це апаратне забезпечення. Наприклад, відео драйвер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буде відрізнятися від відео драйвера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3.</w:t>
      </w:r>
    </w:p>
    <w:p w14:paraId="233ECB55" w14:textId="635AA4DC" w:rsidR="00CE29F3" w:rsidRPr="00EE3E8B" w:rsidRDefault="00CE29F3" w:rsidP="00CE29F3">
      <w:pPr>
        <w:spacing w:line="360" w:lineRule="auto"/>
        <w:ind w:right="141" w:firstLine="709"/>
        <w:jc w:val="both"/>
        <w:rPr>
          <w:sz w:val="26"/>
          <w:szCs w:val="26"/>
          <w:lang w:val="uk-UA"/>
        </w:rPr>
      </w:pPr>
      <w:r w:rsidRPr="00EE3E8B">
        <w:rPr>
          <w:sz w:val="26"/>
          <w:szCs w:val="26"/>
          <w:lang w:val="uk-UA"/>
        </w:rPr>
        <w:t xml:space="preserve">Отже, реалізація для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4 має додаткові можливості та функції порівняно з </w:t>
      </w:r>
      <w:proofErr w:type="spellStart"/>
      <w:r w:rsidRPr="00EE3E8B">
        <w:rPr>
          <w:sz w:val="26"/>
          <w:szCs w:val="26"/>
          <w:lang w:val="uk-UA"/>
        </w:rPr>
        <w:t>Raspberry</w:t>
      </w:r>
      <w:proofErr w:type="spellEnd"/>
      <w:r w:rsidRPr="00EE3E8B">
        <w:rPr>
          <w:sz w:val="26"/>
          <w:szCs w:val="26"/>
          <w:lang w:val="uk-UA"/>
        </w:rPr>
        <w:t xml:space="preserve"> </w:t>
      </w:r>
      <w:proofErr w:type="spellStart"/>
      <w:r w:rsidRPr="00EE3E8B">
        <w:rPr>
          <w:sz w:val="26"/>
          <w:szCs w:val="26"/>
          <w:lang w:val="uk-UA"/>
        </w:rPr>
        <w:t>Pi</w:t>
      </w:r>
      <w:proofErr w:type="spellEnd"/>
      <w:r w:rsidRPr="00EE3E8B">
        <w:rPr>
          <w:sz w:val="26"/>
          <w:szCs w:val="26"/>
          <w:lang w:val="uk-UA"/>
        </w:rPr>
        <w:t xml:space="preserve"> 3, але також може вимагати відмінну реалізацію деяких функцій через </w:t>
      </w:r>
      <w:proofErr w:type="spellStart"/>
      <w:r w:rsidRPr="00EE3E8B">
        <w:rPr>
          <w:sz w:val="26"/>
          <w:szCs w:val="26"/>
          <w:lang w:val="uk-UA"/>
        </w:rPr>
        <w:t>відрізняючеся</w:t>
      </w:r>
      <w:proofErr w:type="spellEnd"/>
      <w:r w:rsidRPr="00EE3E8B">
        <w:rPr>
          <w:sz w:val="26"/>
          <w:szCs w:val="26"/>
          <w:lang w:val="uk-UA"/>
        </w:rPr>
        <w:t xml:space="preserve"> апаратне забезпечення.</w:t>
      </w:r>
    </w:p>
    <w:p w14:paraId="3AD52730" w14:textId="31DF8951" w:rsidR="005E1049" w:rsidRPr="00EE3E8B" w:rsidRDefault="005E1049" w:rsidP="005E1049">
      <w:pPr>
        <w:spacing w:line="360" w:lineRule="auto"/>
        <w:ind w:right="141"/>
        <w:jc w:val="both"/>
        <w:rPr>
          <w:sz w:val="26"/>
          <w:szCs w:val="26"/>
          <w:lang w:val="uk-UA"/>
        </w:rPr>
      </w:pPr>
    </w:p>
    <w:p w14:paraId="67A3B90C" w14:textId="77777777" w:rsidR="005E1049" w:rsidRPr="00EE3E8B" w:rsidRDefault="005E1049" w:rsidP="005E1049">
      <w:pPr>
        <w:spacing w:line="360" w:lineRule="auto"/>
        <w:ind w:right="141"/>
        <w:jc w:val="both"/>
        <w:rPr>
          <w:sz w:val="26"/>
          <w:szCs w:val="26"/>
          <w:lang w:val="uk-UA"/>
        </w:rPr>
      </w:pPr>
    </w:p>
    <w:sectPr w:rsidR="005E1049" w:rsidRPr="00EE3E8B" w:rsidSect="009717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23DB" w14:textId="77777777" w:rsidR="00624286" w:rsidRDefault="00624286">
      <w:r>
        <w:separator/>
      </w:r>
    </w:p>
  </w:endnote>
  <w:endnote w:type="continuationSeparator" w:id="0">
    <w:p w14:paraId="0E737988" w14:textId="77777777" w:rsidR="00624286" w:rsidRDefault="0062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EE3E8B" w:rsidRDefault="00EE3E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EE3E8B" w:rsidRDefault="00EE3E8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EE3E8B" w:rsidRPr="000268A6" w:rsidRDefault="00EE3E8B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DE7795"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CZn37r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EE3E8B" w:rsidRPr="000268A6" w:rsidRDefault="00EE3E8B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Pr="00DE7795">
                      <w:rPr>
                        <w:lang w:val="en-US"/>
                      </w:rPr>
                      <w:fldChar w:fldCharType="begin"/>
                    </w:r>
                    <w:r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Pr="00DE7795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19</w:t>
                    </w:r>
                    <w:r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C45AC85" w14:textId="4618F866" w:rsidR="00EE3E8B" w:rsidRPr="007817C4" w:rsidRDefault="00EE3E8B" w:rsidP="007817C4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>ПРКІ. 180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10</w:t>
                          </w: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>2.22.01.0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7817C4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" stroked="f" strokeweight="1pt">
              <v:textbox inset="1pt,1pt,1pt,1pt">
                <w:txbxContent>
                  <w:p w14:paraId="0C45AC85" w14:textId="4618F866" w:rsidR="00EE3E8B" w:rsidRPr="007817C4" w:rsidRDefault="00EE3E8B" w:rsidP="007817C4">
                    <w:pPr>
                      <w:jc w:val="center"/>
                      <w:rPr>
                        <w:lang w:val="uk-UA"/>
                      </w:rPr>
                    </w:pPr>
                    <w:r w:rsidRPr="007817C4">
                      <w:rPr>
                        <w:sz w:val="28"/>
                        <w:szCs w:val="28"/>
                        <w:lang w:val="uk-UA"/>
                      </w:rPr>
                      <w:t>ПРКІ. 180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10</w:t>
                    </w:r>
                    <w:r w:rsidRPr="007817C4">
                      <w:rPr>
                        <w:sz w:val="28"/>
                        <w:szCs w:val="28"/>
                        <w:lang w:val="uk-UA"/>
                      </w:rPr>
                      <w:t>2.22.01.0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</w:t>
                    </w:r>
                    <w:r w:rsidRPr="007817C4">
                      <w:rPr>
                        <w:sz w:val="28"/>
                        <w:szCs w:val="28"/>
                        <w:lang w:val="uk-UA"/>
                      </w:rPr>
                      <w:t xml:space="preserve"> ПЗ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016B470C" w:rsidR="00EE3E8B" w:rsidRPr="00071909" w:rsidRDefault="00EE3E8B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2F4ED52E">
              <wp:simplePos x="0" y="0"/>
              <wp:positionH relativeFrom="column">
                <wp:posOffset>606292</wp:posOffset>
              </wp:positionH>
              <wp:positionV relativeFrom="paragraph">
                <wp:posOffset>-419212</wp:posOffset>
              </wp:positionV>
              <wp:extent cx="899328" cy="143510"/>
              <wp:effectExtent l="0" t="0" r="15240" b="889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328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A4505" w14:textId="4B488186" w:rsidR="00EE3E8B" w:rsidRPr="00071909" w:rsidRDefault="00EE3E8B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Біньковський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 xml:space="preserve"> Я.В.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92627" id="Rectangle 76" o:spid="_x0000_s1089" style="position:absolute;margin-left:47.75pt;margin-top:-33pt;width:70.8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" filled="f" stroked="f" strokeweight="0">
              <v:textbox inset="0,0,0,0">
                <w:txbxContent>
                  <w:p w14:paraId="1B1A4505" w14:textId="4B488186" w:rsidR="00EE3E8B" w:rsidRPr="00071909" w:rsidRDefault="00EE3E8B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Біньковський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 xml:space="preserve"> Я.В.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EE3E8B" w:rsidRPr="00DE60D9" w:rsidRDefault="00EE3E8B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284C6F" id="Rectangle 77" o:spid="_x0000_s1090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" filled="f" stroked="f" strokeweight="0">
              <v:textbox inset="0,0,0,0">
                <w:txbxContent>
                  <w:p w14:paraId="1754DFBB" w14:textId="1239914C" w:rsidR="00EE3E8B" w:rsidRPr="00DE60D9" w:rsidRDefault="00EE3E8B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EE3E8B" w:rsidRPr="008F745B" w:rsidRDefault="00EE3E8B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94815" id="Rectangle 81" o:spid="_x0000_s1091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" filled="f" stroked="f" strokeweight="0">
              <v:textbox inset="0,0,0,0">
                <w:txbxContent>
                  <w:p w14:paraId="4B8258F5" w14:textId="77777777" w:rsidR="00EE3E8B" w:rsidRPr="008F745B" w:rsidRDefault="00EE3E8B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EE3E8B" w:rsidRDefault="00EE3E8B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17F68389" w:rsidR="00EE3E8B" w:rsidRPr="009A0286" w:rsidRDefault="00EE3E8B" w:rsidP="006A2489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Лабораторна робота </w:t>
                          </w:r>
                          <w:r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Pr="009A0286">
                            <w:rPr>
                              <w:i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3052E07C" w14:textId="54421458" w:rsidR="00EE3E8B" w:rsidRPr="00071909" w:rsidRDefault="00EE3E8B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E3E8B" w:rsidRPr="00DF73C1" w:rsidRDefault="00EE3E8B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EE3E8B" w:rsidRPr="006A4831" w:rsidRDefault="00EE3E8B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08E2" id="Rectangle 72" o:spid="_x0000_s1092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ABgUtK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EE3E8B" w:rsidRDefault="00EE3E8B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17F68389" w:rsidR="00EE3E8B" w:rsidRPr="009A0286" w:rsidRDefault="00EE3E8B" w:rsidP="006A2489">
                    <w:pPr>
                      <w:rPr>
                        <w:i/>
                        <w:sz w:val="28"/>
                        <w:szCs w:val="28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Лабораторна робота </w:t>
                    </w:r>
                    <w:r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Pr="009A0286">
                      <w:rPr>
                        <w:i/>
                        <w:sz w:val="28"/>
                        <w:szCs w:val="28"/>
                      </w:rPr>
                      <w:t>1</w:t>
                    </w:r>
                  </w:p>
                  <w:p w14:paraId="3052E07C" w14:textId="54421458" w:rsidR="00EE3E8B" w:rsidRPr="00071909" w:rsidRDefault="00EE3E8B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E3E8B" w:rsidRPr="00DF73C1" w:rsidRDefault="00EE3E8B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EE3E8B" w:rsidRPr="006A4831" w:rsidRDefault="00EE3E8B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2E602CF6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EE3E8B" w:rsidRPr="00AF374F" w:rsidRDefault="00EE3E8B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66F50" id="Rectangle 82" o:spid="_x0000_s1093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" filled="f" stroked="f" strokeweight="0">
              <v:textbox inset="0,0,0,0">
                <w:txbxContent>
                  <w:p w14:paraId="015D2BCA" w14:textId="5D3010AA" w:rsidR="00EE3E8B" w:rsidRPr="00AF374F" w:rsidRDefault="00EE3E8B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EE3E8B" w:rsidRPr="002D121E" w:rsidRDefault="00EE3E8B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DlHjsc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EE3E8B" w:rsidRPr="002D121E" w:rsidRDefault="00EE3E8B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EE3E8B" w:rsidRPr="006A4831" w:rsidRDefault="00EE3E8B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3e6w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" filled="f" stroked="f" strokeweight="0">
              <v:textbox inset="0,0,0,0">
                <w:txbxContent>
                  <w:p w14:paraId="32E4A42C" w14:textId="77777777" w:rsidR="00EE3E8B" w:rsidRPr="006A4831" w:rsidRDefault="00EE3E8B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EE3E8B" w:rsidRPr="003C72AB" w:rsidRDefault="00EE3E8B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" filled="f" stroked="f" strokeweight="0">
              <v:textbox inset="0,0,0,0">
                <w:txbxContent>
                  <w:p w14:paraId="5F0B80AB" w14:textId="77777777" w:rsidR="00EE3E8B" w:rsidRPr="003C72AB" w:rsidRDefault="00EE3E8B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EE3E8B" w:rsidRPr="006A4831" w:rsidRDefault="00EE3E8B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MFaVPu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EE3E8B" w:rsidRPr="006A4831" w:rsidRDefault="00EE3E8B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0D01605" w14:textId="405DFD5F" w:rsidR="00EE3E8B" w:rsidRPr="00DA5BD7" w:rsidRDefault="00EE3E8B" w:rsidP="00AE1C14">
                          <w:pPr>
                            <w:spacing w:line="360" w:lineRule="auto"/>
                            <w:ind w:left="1774" w:right="1705"/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Л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>РКІ.</w:t>
                          </w:r>
                          <w:r w:rsidRPr="002D5466">
                            <w:t xml:space="preserve"> </w:t>
                          </w:r>
                          <w:r w:rsidRPr="002D5466">
                            <w:rPr>
                              <w:sz w:val="28"/>
                              <w:szCs w:val="28"/>
                              <w:lang w:val="uk-UA"/>
                            </w:rPr>
                            <w:t>180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10</w:t>
                          </w:r>
                          <w:r w:rsidRPr="002D5466">
                            <w:rPr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>.22.01.0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  <w:r w:rsidRPr="00DA5BD7">
                            <w:rPr>
                              <w:sz w:val="28"/>
                              <w:szCs w:val="28"/>
                              <w:lang w:val="uk-UA"/>
                            </w:rPr>
                            <w:t xml:space="preserve"> ПЗ</w:t>
                          </w:r>
                        </w:p>
                        <w:p w14:paraId="1BF38F52" w14:textId="77777777" w:rsidR="00EE3E8B" w:rsidRPr="00820EA9" w:rsidRDefault="00EE3E8B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EE3E8B" w:rsidRDefault="00EE3E8B" w:rsidP="00FC0641"/>
                        <w:p w14:paraId="20024A49" w14:textId="77777777" w:rsidR="00EE3E8B" w:rsidRPr="002D121E" w:rsidRDefault="00EE3E8B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tQVeFO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10D01605" w14:textId="405DFD5F" w:rsidR="00EE3E8B" w:rsidRPr="00DA5BD7" w:rsidRDefault="00EE3E8B" w:rsidP="00AE1C14">
                    <w:pPr>
                      <w:spacing w:line="360" w:lineRule="auto"/>
                      <w:ind w:left="1774" w:right="1705"/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Л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>РКІ.</w:t>
                    </w:r>
                    <w:r w:rsidRPr="002D5466">
                      <w:t xml:space="preserve"> </w:t>
                    </w:r>
                    <w:r w:rsidRPr="002D5466">
                      <w:rPr>
                        <w:sz w:val="28"/>
                        <w:szCs w:val="28"/>
                        <w:lang w:val="uk-UA"/>
                      </w:rPr>
                      <w:t>180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10</w:t>
                    </w:r>
                    <w:r w:rsidRPr="002D5466">
                      <w:rPr>
                        <w:sz w:val="28"/>
                        <w:szCs w:val="28"/>
                        <w:lang w:val="uk-UA"/>
                      </w:rPr>
                      <w:t>2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>.22.01.0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</w:t>
                    </w:r>
                    <w:r w:rsidRPr="00DA5BD7">
                      <w:rPr>
                        <w:sz w:val="28"/>
                        <w:szCs w:val="28"/>
                        <w:lang w:val="uk-UA"/>
                      </w:rPr>
                      <w:t xml:space="preserve"> ПЗ</w:t>
                    </w:r>
                  </w:p>
                  <w:p w14:paraId="1BF38F52" w14:textId="77777777" w:rsidR="00EE3E8B" w:rsidRPr="00820EA9" w:rsidRDefault="00EE3E8B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EE3E8B" w:rsidRDefault="00EE3E8B" w:rsidP="00FC0641"/>
                  <w:p w14:paraId="20024A49" w14:textId="77777777" w:rsidR="00EE3E8B" w:rsidRPr="002D121E" w:rsidRDefault="00EE3E8B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27AB" w14:textId="77777777" w:rsidR="00624286" w:rsidRDefault="00624286">
      <w:r>
        <w:separator/>
      </w:r>
    </w:p>
  </w:footnote>
  <w:footnote w:type="continuationSeparator" w:id="0">
    <w:p w14:paraId="59016D83" w14:textId="77777777" w:rsidR="00624286" w:rsidRDefault="0062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EE3E8B" w:rsidRDefault="00EE3E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EE3E8B" w:rsidRDefault="00EE3E8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363CEB4F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19050" t="19050" r="38100" b="2794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1A89DF" w14:textId="1D5DA5BD" w:rsidR="00EE3E8B" w:rsidRPr="00EE3E8B" w:rsidRDefault="00EE3E8B" w:rsidP="00EE3E8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EE3E8B" w:rsidRPr="003C72AB" w:rsidRDefault="00EE3E8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EE3E8B" w:rsidRPr="003C72AB" w:rsidRDefault="00EE3E8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EE3E8B" w:rsidRPr="003C72AB" w:rsidRDefault="00EE3E8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EE3E8B" w:rsidRPr="003C72AB" w:rsidRDefault="00EE3E8B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EE3E8B" w:rsidRPr="003C72AB" w:rsidRDefault="00EE3E8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EE3E8B" w:rsidRPr="003C72AB" w:rsidRDefault="00EE3E8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EE3E8B" w:rsidRPr="003C72AB" w:rsidRDefault="00EE3E8B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>
                  <v:textbox>
                    <w:txbxContent>
                      <w:p w14:paraId="231A89DF" w14:textId="1D5DA5BD" w:rsidR="00EE3E8B" w:rsidRPr="00EE3E8B" w:rsidRDefault="00EE3E8B" w:rsidP="00EE3E8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‘</w:t>
                        </w:r>
                      </w:p>
                    </w:txbxContent>
                  </v:textbox>
                </v:rect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EE3E8B" w:rsidRPr="003C72AB" w:rsidRDefault="00EE3E8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Арк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EE3E8B" w:rsidRPr="003C72AB" w:rsidRDefault="00EE3E8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EE3E8B" w:rsidRPr="003C72AB" w:rsidRDefault="00EE3E8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EE3E8B" w:rsidRPr="003C72AB" w:rsidRDefault="00EE3E8B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EE3E8B" w:rsidRPr="003C72AB" w:rsidRDefault="00EE3E8B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EE3E8B" w:rsidRPr="003C72AB" w:rsidRDefault="00EE3E8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Арк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EE3E8B" w:rsidRPr="003C72AB" w:rsidRDefault="00EE3E8B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Зм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EE3E8B" w:rsidRDefault="00EE3E8B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EE3E8B" w:rsidRDefault="00EE3E8B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EE3E8B" w:rsidRDefault="00EE3E8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EE3E8B" w:rsidRDefault="00EE3E8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EE3E8B" w:rsidRPr="00FC0641" w:rsidRDefault="00EE3E8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EE3E8B" w:rsidRPr="00FC0641" w:rsidRDefault="00EE3E8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EE3E8B" w:rsidRPr="00FC0641" w:rsidRDefault="00EE3E8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EE3E8B" w:rsidRPr="00FC0641" w:rsidRDefault="00EE3E8B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EE3E8B" w:rsidRPr="00FC0641" w:rsidRDefault="00EE3E8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EE3E8B" w:rsidRPr="00FC0641" w:rsidRDefault="00EE3E8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EE3E8B" w:rsidRDefault="00EE3E8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EE3E8B" w:rsidRDefault="00EE3E8B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EE3E8B" w:rsidRPr="00FC0641" w:rsidRDefault="00EE3E8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EE3E8B" w:rsidRPr="00FC0641" w:rsidRDefault="00EE3E8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EE3E8B" w:rsidRDefault="00EE3E8B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EE3E8B" w:rsidRDefault="00EE3E8B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EE3E8B" w:rsidRDefault="00EE3E8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EE3E8B" w:rsidRPr="00FC0641" w:rsidRDefault="00EE3E8B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EE3E8B" w:rsidRPr="00FC0641" w:rsidRDefault="00EE3E8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EE3E8B" w:rsidRPr="00FC0641" w:rsidRDefault="00EE3E8B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EE3E8B" w:rsidRPr="00FC0641" w:rsidRDefault="00EE3E8B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proofErr w:type="spellEnd"/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EE3E8B" w:rsidRPr="00FC0641" w:rsidRDefault="00EE3E8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EE3E8B" w:rsidRPr="00FC0641" w:rsidRDefault="00EE3E8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Затв</w:t>
                        </w:r>
                        <w:proofErr w:type="spellEnd"/>
                        <w:r w:rsidRPr="00FC0641">
                          <w:rPr>
                            <w:i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EE3E8B" w:rsidRDefault="00EE3E8B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EE3E8B" w:rsidRDefault="00EE3E8B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EE3E8B" w:rsidRPr="00FC0641" w:rsidRDefault="00EE3E8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EE3E8B" w:rsidRPr="00FC0641" w:rsidRDefault="00EE3E8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EE3E8B" w:rsidRDefault="00EE3E8B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1EA1C98"/>
    <w:multiLevelType w:val="hybridMultilevel"/>
    <w:tmpl w:val="E640A35C"/>
    <w:lvl w:ilvl="0" w:tplc="C1ECF3A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F216F9"/>
    <w:multiLevelType w:val="hybridMultilevel"/>
    <w:tmpl w:val="2CAADDA6"/>
    <w:lvl w:ilvl="0" w:tplc="08EEF5E2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4B4C02"/>
    <w:multiLevelType w:val="hybridMultilevel"/>
    <w:tmpl w:val="5800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1C6CB4"/>
    <w:multiLevelType w:val="hybridMultilevel"/>
    <w:tmpl w:val="EE1A05E4"/>
    <w:lvl w:ilvl="0" w:tplc="C1ECF3AE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60643E"/>
    <w:multiLevelType w:val="hybridMultilevel"/>
    <w:tmpl w:val="D30E6082"/>
    <w:lvl w:ilvl="0" w:tplc="0419000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9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0"/>
  </w:num>
  <w:num w:numId="4">
    <w:abstractNumId w:val="23"/>
  </w:num>
  <w:num w:numId="5">
    <w:abstractNumId w:val="22"/>
  </w:num>
  <w:num w:numId="6">
    <w:abstractNumId w:val="7"/>
  </w:num>
  <w:num w:numId="7">
    <w:abstractNumId w:val="25"/>
  </w:num>
  <w:num w:numId="8">
    <w:abstractNumId w:val="11"/>
  </w:num>
  <w:num w:numId="9">
    <w:abstractNumId w:val="18"/>
  </w:num>
  <w:num w:numId="10">
    <w:abstractNumId w:val="5"/>
  </w:num>
  <w:num w:numId="11">
    <w:abstractNumId w:val="16"/>
  </w:num>
  <w:num w:numId="12">
    <w:abstractNumId w:val="13"/>
  </w:num>
  <w:num w:numId="13">
    <w:abstractNumId w:val="15"/>
  </w:num>
  <w:num w:numId="14">
    <w:abstractNumId w:val="27"/>
  </w:num>
  <w:num w:numId="15">
    <w:abstractNumId w:val="29"/>
  </w:num>
  <w:num w:numId="16">
    <w:abstractNumId w:val="26"/>
  </w:num>
  <w:num w:numId="17">
    <w:abstractNumId w:val="14"/>
  </w:num>
  <w:num w:numId="18">
    <w:abstractNumId w:val="12"/>
  </w:num>
  <w:num w:numId="19">
    <w:abstractNumId w:val="8"/>
  </w:num>
  <w:num w:numId="20">
    <w:abstractNumId w:val="34"/>
  </w:num>
  <w:num w:numId="21">
    <w:abstractNumId w:val="19"/>
  </w:num>
  <w:num w:numId="22">
    <w:abstractNumId w:val="33"/>
  </w:num>
  <w:num w:numId="23">
    <w:abstractNumId w:val="32"/>
  </w:num>
  <w:num w:numId="24">
    <w:abstractNumId w:val="21"/>
  </w:num>
  <w:num w:numId="25">
    <w:abstractNumId w:val="28"/>
  </w:num>
  <w:num w:numId="26">
    <w:abstractNumId w:val="9"/>
  </w:num>
  <w:num w:numId="27">
    <w:abstractNumId w:val="35"/>
  </w:num>
  <w:num w:numId="28">
    <w:abstractNumId w:val="24"/>
  </w:num>
  <w:num w:numId="29">
    <w:abstractNumId w:val="17"/>
  </w:num>
  <w:num w:numId="30">
    <w:abstractNumId w:val="6"/>
  </w:num>
  <w:num w:numId="31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06F10"/>
    <w:rsid w:val="000117D3"/>
    <w:rsid w:val="00011C42"/>
    <w:rsid w:val="0001511B"/>
    <w:rsid w:val="00016616"/>
    <w:rsid w:val="000239A6"/>
    <w:rsid w:val="000268A6"/>
    <w:rsid w:val="00031274"/>
    <w:rsid w:val="000314F4"/>
    <w:rsid w:val="000328DC"/>
    <w:rsid w:val="00034250"/>
    <w:rsid w:val="000378B2"/>
    <w:rsid w:val="00037A40"/>
    <w:rsid w:val="00040C5A"/>
    <w:rsid w:val="000446E8"/>
    <w:rsid w:val="00050998"/>
    <w:rsid w:val="00057BF3"/>
    <w:rsid w:val="00071826"/>
    <w:rsid w:val="00071909"/>
    <w:rsid w:val="00074F6B"/>
    <w:rsid w:val="00075B3E"/>
    <w:rsid w:val="000775FB"/>
    <w:rsid w:val="000802E1"/>
    <w:rsid w:val="0008238C"/>
    <w:rsid w:val="000841B1"/>
    <w:rsid w:val="00085B7D"/>
    <w:rsid w:val="000A0E29"/>
    <w:rsid w:val="000A23BA"/>
    <w:rsid w:val="000C2217"/>
    <w:rsid w:val="000E1F1B"/>
    <w:rsid w:val="000F5581"/>
    <w:rsid w:val="000F76C2"/>
    <w:rsid w:val="00103C0B"/>
    <w:rsid w:val="00107447"/>
    <w:rsid w:val="00112371"/>
    <w:rsid w:val="00123941"/>
    <w:rsid w:val="001473A8"/>
    <w:rsid w:val="00153902"/>
    <w:rsid w:val="00154184"/>
    <w:rsid w:val="00162441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FC0"/>
    <w:rsid w:val="001B15BC"/>
    <w:rsid w:val="001B2781"/>
    <w:rsid w:val="001B6C47"/>
    <w:rsid w:val="001C3B92"/>
    <w:rsid w:val="001D221D"/>
    <w:rsid w:val="001D33F0"/>
    <w:rsid w:val="001D5C62"/>
    <w:rsid w:val="001E2741"/>
    <w:rsid w:val="001E5FC7"/>
    <w:rsid w:val="001F20D7"/>
    <w:rsid w:val="001F66AB"/>
    <w:rsid w:val="0022538D"/>
    <w:rsid w:val="002418AB"/>
    <w:rsid w:val="00243C3D"/>
    <w:rsid w:val="00247033"/>
    <w:rsid w:val="00253AE3"/>
    <w:rsid w:val="00272E76"/>
    <w:rsid w:val="00273D19"/>
    <w:rsid w:val="00276471"/>
    <w:rsid w:val="00281495"/>
    <w:rsid w:val="00284C65"/>
    <w:rsid w:val="00291065"/>
    <w:rsid w:val="00296C9B"/>
    <w:rsid w:val="002B0A7A"/>
    <w:rsid w:val="002B51CB"/>
    <w:rsid w:val="002C0C47"/>
    <w:rsid w:val="002C2D89"/>
    <w:rsid w:val="002C5592"/>
    <w:rsid w:val="002C5817"/>
    <w:rsid w:val="002D0153"/>
    <w:rsid w:val="002D121E"/>
    <w:rsid w:val="002D7722"/>
    <w:rsid w:val="002F0157"/>
    <w:rsid w:val="002F2E58"/>
    <w:rsid w:val="002F7670"/>
    <w:rsid w:val="00310BF1"/>
    <w:rsid w:val="0031122A"/>
    <w:rsid w:val="00314E92"/>
    <w:rsid w:val="00315C80"/>
    <w:rsid w:val="00320642"/>
    <w:rsid w:val="00324FC1"/>
    <w:rsid w:val="003309A4"/>
    <w:rsid w:val="00332F0E"/>
    <w:rsid w:val="00333107"/>
    <w:rsid w:val="0033365D"/>
    <w:rsid w:val="00337759"/>
    <w:rsid w:val="00343E4B"/>
    <w:rsid w:val="0035154E"/>
    <w:rsid w:val="00357487"/>
    <w:rsid w:val="00362941"/>
    <w:rsid w:val="00370B15"/>
    <w:rsid w:val="00370F59"/>
    <w:rsid w:val="00386CE2"/>
    <w:rsid w:val="00393116"/>
    <w:rsid w:val="0039515B"/>
    <w:rsid w:val="003A6EED"/>
    <w:rsid w:val="003A7E8B"/>
    <w:rsid w:val="003B1A2B"/>
    <w:rsid w:val="003C3767"/>
    <w:rsid w:val="003C4757"/>
    <w:rsid w:val="003C72AB"/>
    <w:rsid w:val="003C7731"/>
    <w:rsid w:val="003D1379"/>
    <w:rsid w:val="003D3FA9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451EF"/>
    <w:rsid w:val="004511DA"/>
    <w:rsid w:val="00453255"/>
    <w:rsid w:val="00453C5F"/>
    <w:rsid w:val="00454F07"/>
    <w:rsid w:val="00461DDE"/>
    <w:rsid w:val="0046294F"/>
    <w:rsid w:val="004676C4"/>
    <w:rsid w:val="004723B7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B0D95"/>
    <w:rsid w:val="004B6DD6"/>
    <w:rsid w:val="004C59FD"/>
    <w:rsid w:val="004D0EB5"/>
    <w:rsid w:val="004D0FDD"/>
    <w:rsid w:val="004D1CCD"/>
    <w:rsid w:val="004D37C0"/>
    <w:rsid w:val="004E1D49"/>
    <w:rsid w:val="004E1F0A"/>
    <w:rsid w:val="004E2B81"/>
    <w:rsid w:val="004E5B67"/>
    <w:rsid w:val="004E6B69"/>
    <w:rsid w:val="004E7988"/>
    <w:rsid w:val="004F1118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59A5"/>
    <w:rsid w:val="0054698C"/>
    <w:rsid w:val="0055413E"/>
    <w:rsid w:val="00554743"/>
    <w:rsid w:val="00560E25"/>
    <w:rsid w:val="00563BC0"/>
    <w:rsid w:val="00570D3A"/>
    <w:rsid w:val="005733A7"/>
    <w:rsid w:val="0058234E"/>
    <w:rsid w:val="00583092"/>
    <w:rsid w:val="00584428"/>
    <w:rsid w:val="00585F92"/>
    <w:rsid w:val="00591B94"/>
    <w:rsid w:val="00592503"/>
    <w:rsid w:val="005936D5"/>
    <w:rsid w:val="0059391F"/>
    <w:rsid w:val="005A22B2"/>
    <w:rsid w:val="005A69A5"/>
    <w:rsid w:val="005B221C"/>
    <w:rsid w:val="005C1099"/>
    <w:rsid w:val="005C2976"/>
    <w:rsid w:val="005C2B9A"/>
    <w:rsid w:val="005C459B"/>
    <w:rsid w:val="005D11C1"/>
    <w:rsid w:val="005D73FF"/>
    <w:rsid w:val="005E1049"/>
    <w:rsid w:val="005F1D37"/>
    <w:rsid w:val="005F2860"/>
    <w:rsid w:val="005F69AE"/>
    <w:rsid w:val="006015AB"/>
    <w:rsid w:val="006067EF"/>
    <w:rsid w:val="00622D8E"/>
    <w:rsid w:val="0062353C"/>
    <w:rsid w:val="00624286"/>
    <w:rsid w:val="0063130B"/>
    <w:rsid w:val="0063773E"/>
    <w:rsid w:val="006424FC"/>
    <w:rsid w:val="00644FC0"/>
    <w:rsid w:val="00647A9B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1374"/>
    <w:rsid w:val="006970B9"/>
    <w:rsid w:val="006A2489"/>
    <w:rsid w:val="006A3255"/>
    <w:rsid w:val="006A3A83"/>
    <w:rsid w:val="006A4831"/>
    <w:rsid w:val="006A5061"/>
    <w:rsid w:val="006B20C6"/>
    <w:rsid w:val="006C346F"/>
    <w:rsid w:val="006C5499"/>
    <w:rsid w:val="006E21AB"/>
    <w:rsid w:val="006F1B67"/>
    <w:rsid w:val="006F381C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E11"/>
    <w:rsid w:val="00780C20"/>
    <w:rsid w:val="007817C4"/>
    <w:rsid w:val="007825E1"/>
    <w:rsid w:val="00785013"/>
    <w:rsid w:val="00786054"/>
    <w:rsid w:val="00787928"/>
    <w:rsid w:val="0079040A"/>
    <w:rsid w:val="00791BF5"/>
    <w:rsid w:val="007A1B93"/>
    <w:rsid w:val="007D0AC6"/>
    <w:rsid w:val="007D5209"/>
    <w:rsid w:val="007D7B05"/>
    <w:rsid w:val="007D7CFC"/>
    <w:rsid w:val="007E1407"/>
    <w:rsid w:val="007E19FA"/>
    <w:rsid w:val="007E68BC"/>
    <w:rsid w:val="007F128B"/>
    <w:rsid w:val="007F139A"/>
    <w:rsid w:val="007F3A4F"/>
    <w:rsid w:val="007F59AB"/>
    <w:rsid w:val="007F7A6A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527FE"/>
    <w:rsid w:val="00862F9B"/>
    <w:rsid w:val="008709F8"/>
    <w:rsid w:val="00875349"/>
    <w:rsid w:val="008805C3"/>
    <w:rsid w:val="00885CED"/>
    <w:rsid w:val="00885F47"/>
    <w:rsid w:val="008864D0"/>
    <w:rsid w:val="00892150"/>
    <w:rsid w:val="00894EA4"/>
    <w:rsid w:val="0089571C"/>
    <w:rsid w:val="00897F4A"/>
    <w:rsid w:val="008A249C"/>
    <w:rsid w:val="008B3559"/>
    <w:rsid w:val="008B49CB"/>
    <w:rsid w:val="008C56E8"/>
    <w:rsid w:val="008C75DE"/>
    <w:rsid w:val="008D2368"/>
    <w:rsid w:val="008D566E"/>
    <w:rsid w:val="008E19CA"/>
    <w:rsid w:val="008F0D5F"/>
    <w:rsid w:val="008F1FEC"/>
    <w:rsid w:val="008F2780"/>
    <w:rsid w:val="008F5961"/>
    <w:rsid w:val="008F5F29"/>
    <w:rsid w:val="008F745B"/>
    <w:rsid w:val="00901559"/>
    <w:rsid w:val="00910203"/>
    <w:rsid w:val="00915A0C"/>
    <w:rsid w:val="00915F12"/>
    <w:rsid w:val="0091749F"/>
    <w:rsid w:val="00917BF4"/>
    <w:rsid w:val="00920083"/>
    <w:rsid w:val="00934738"/>
    <w:rsid w:val="009406FD"/>
    <w:rsid w:val="00940F12"/>
    <w:rsid w:val="00942818"/>
    <w:rsid w:val="00952FFF"/>
    <w:rsid w:val="00955CDB"/>
    <w:rsid w:val="00960864"/>
    <w:rsid w:val="00963F75"/>
    <w:rsid w:val="00964988"/>
    <w:rsid w:val="0097084A"/>
    <w:rsid w:val="0097179B"/>
    <w:rsid w:val="00973C7F"/>
    <w:rsid w:val="00982455"/>
    <w:rsid w:val="00983C68"/>
    <w:rsid w:val="009861D9"/>
    <w:rsid w:val="00995A86"/>
    <w:rsid w:val="009A0286"/>
    <w:rsid w:val="009A2056"/>
    <w:rsid w:val="009A3D85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7037"/>
    <w:rsid w:val="00A12A78"/>
    <w:rsid w:val="00A17F2D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3435"/>
    <w:rsid w:val="00A74A83"/>
    <w:rsid w:val="00A7531E"/>
    <w:rsid w:val="00A8371B"/>
    <w:rsid w:val="00AA0DB7"/>
    <w:rsid w:val="00AA199F"/>
    <w:rsid w:val="00AB14BD"/>
    <w:rsid w:val="00AB4895"/>
    <w:rsid w:val="00AC3829"/>
    <w:rsid w:val="00AC3DAB"/>
    <w:rsid w:val="00AC6637"/>
    <w:rsid w:val="00AC6FA0"/>
    <w:rsid w:val="00AE1C14"/>
    <w:rsid w:val="00AF374F"/>
    <w:rsid w:val="00AF497D"/>
    <w:rsid w:val="00AF5752"/>
    <w:rsid w:val="00B16C55"/>
    <w:rsid w:val="00B16CA0"/>
    <w:rsid w:val="00B17D51"/>
    <w:rsid w:val="00B25675"/>
    <w:rsid w:val="00B337C9"/>
    <w:rsid w:val="00B3457F"/>
    <w:rsid w:val="00B375CA"/>
    <w:rsid w:val="00B37BC2"/>
    <w:rsid w:val="00B40858"/>
    <w:rsid w:val="00B45AC4"/>
    <w:rsid w:val="00B517CD"/>
    <w:rsid w:val="00B57B0D"/>
    <w:rsid w:val="00B652D5"/>
    <w:rsid w:val="00B74340"/>
    <w:rsid w:val="00B85614"/>
    <w:rsid w:val="00B92F04"/>
    <w:rsid w:val="00B96AE0"/>
    <w:rsid w:val="00B97BF2"/>
    <w:rsid w:val="00BA4323"/>
    <w:rsid w:val="00BB067B"/>
    <w:rsid w:val="00BB436F"/>
    <w:rsid w:val="00BB7F35"/>
    <w:rsid w:val="00BC5A9A"/>
    <w:rsid w:val="00BD0D8D"/>
    <w:rsid w:val="00BD1CD3"/>
    <w:rsid w:val="00BD767A"/>
    <w:rsid w:val="00BE5643"/>
    <w:rsid w:val="00BF0330"/>
    <w:rsid w:val="00BF7718"/>
    <w:rsid w:val="00C015BA"/>
    <w:rsid w:val="00C1731B"/>
    <w:rsid w:val="00C20A05"/>
    <w:rsid w:val="00C21785"/>
    <w:rsid w:val="00C32711"/>
    <w:rsid w:val="00C34A16"/>
    <w:rsid w:val="00C4020A"/>
    <w:rsid w:val="00C443E3"/>
    <w:rsid w:val="00C46C08"/>
    <w:rsid w:val="00C473D4"/>
    <w:rsid w:val="00C501D9"/>
    <w:rsid w:val="00C50810"/>
    <w:rsid w:val="00C53452"/>
    <w:rsid w:val="00C57727"/>
    <w:rsid w:val="00C61B9F"/>
    <w:rsid w:val="00C64408"/>
    <w:rsid w:val="00C6707B"/>
    <w:rsid w:val="00C80CEE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D32FE"/>
    <w:rsid w:val="00CD3B1E"/>
    <w:rsid w:val="00CD499B"/>
    <w:rsid w:val="00CD7712"/>
    <w:rsid w:val="00CE0037"/>
    <w:rsid w:val="00CE29F3"/>
    <w:rsid w:val="00CE57DD"/>
    <w:rsid w:val="00CF15AC"/>
    <w:rsid w:val="00CF1C53"/>
    <w:rsid w:val="00CF20AD"/>
    <w:rsid w:val="00CF23DE"/>
    <w:rsid w:val="00CF3A2F"/>
    <w:rsid w:val="00CF4E1D"/>
    <w:rsid w:val="00CF710E"/>
    <w:rsid w:val="00D01FA3"/>
    <w:rsid w:val="00D02BE1"/>
    <w:rsid w:val="00D065DA"/>
    <w:rsid w:val="00D07862"/>
    <w:rsid w:val="00D0792C"/>
    <w:rsid w:val="00D20123"/>
    <w:rsid w:val="00D22DD6"/>
    <w:rsid w:val="00D2554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1E12"/>
    <w:rsid w:val="00DA5BD7"/>
    <w:rsid w:val="00DB17DA"/>
    <w:rsid w:val="00DB2418"/>
    <w:rsid w:val="00DB2E26"/>
    <w:rsid w:val="00DB2EF7"/>
    <w:rsid w:val="00DB3232"/>
    <w:rsid w:val="00DB4A56"/>
    <w:rsid w:val="00DC311F"/>
    <w:rsid w:val="00DC62E0"/>
    <w:rsid w:val="00DE0546"/>
    <w:rsid w:val="00DE5A17"/>
    <w:rsid w:val="00DE60D9"/>
    <w:rsid w:val="00DE73A0"/>
    <w:rsid w:val="00DE7795"/>
    <w:rsid w:val="00DF10AB"/>
    <w:rsid w:val="00DF38BA"/>
    <w:rsid w:val="00E018A6"/>
    <w:rsid w:val="00E13173"/>
    <w:rsid w:val="00E1320D"/>
    <w:rsid w:val="00E15F9C"/>
    <w:rsid w:val="00E20AAC"/>
    <w:rsid w:val="00E351B4"/>
    <w:rsid w:val="00E608E5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210E"/>
    <w:rsid w:val="00EB5EF6"/>
    <w:rsid w:val="00EB6472"/>
    <w:rsid w:val="00EC12ED"/>
    <w:rsid w:val="00EC16EF"/>
    <w:rsid w:val="00ED0D2E"/>
    <w:rsid w:val="00ED0E9A"/>
    <w:rsid w:val="00ED5F61"/>
    <w:rsid w:val="00EE12C5"/>
    <w:rsid w:val="00EE3E8B"/>
    <w:rsid w:val="00EE6711"/>
    <w:rsid w:val="00EF6F25"/>
    <w:rsid w:val="00F01A58"/>
    <w:rsid w:val="00F0309F"/>
    <w:rsid w:val="00F111BC"/>
    <w:rsid w:val="00F1185C"/>
    <w:rsid w:val="00F1247E"/>
    <w:rsid w:val="00F12604"/>
    <w:rsid w:val="00F13EEC"/>
    <w:rsid w:val="00F23A41"/>
    <w:rsid w:val="00F24B60"/>
    <w:rsid w:val="00F31DBD"/>
    <w:rsid w:val="00F3548F"/>
    <w:rsid w:val="00F40470"/>
    <w:rsid w:val="00F409BA"/>
    <w:rsid w:val="00F40E9C"/>
    <w:rsid w:val="00F47551"/>
    <w:rsid w:val="00F51AC5"/>
    <w:rsid w:val="00F54862"/>
    <w:rsid w:val="00F54F6F"/>
    <w:rsid w:val="00F5613E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B118D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0C5A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8FC4A-875A-4DBC-8D59-B9EA7081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13608</Words>
  <Characters>7757</Characters>
  <Application>Microsoft Office Word</Application>
  <DocSecurity>0</DocSecurity>
  <Lines>64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21323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cp:lastModifiedBy>User</cp:lastModifiedBy>
  <cp:revision>4</cp:revision>
  <cp:lastPrinted>2018-09-13T12:21:00Z</cp:lastPrinted>
  <dcterms:created xsi:type="dcterms:W3CDTF">2023-06-30T08:48:00Z</dcterms:created>
  <dcterms:modified xsi:type="dcterms:W3CDTF">2023-06-30T09:42:00Z</dcterms:modified>
</cp:coreProperties>
</file>