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45902" w14:textId="77777777" w:rsidR="00B97BF2" w:rsidRPr="00DA5BD7" w:rsidRDefault="00B97BF2" w:rsidP="00B97BF2">
      <w:pPr>
        <w:tabs>
          <w:tab w:val="left" w:pos="426"/>
        </w:tabs>
        <w:spacing w:line="360" w:lineRule="auto"/>
        <w:ind w:right="741"/>
        <w:jc w:val="center"/>
        <w:rPr>
          <w:color w:val="000000" w:themeColor="text1"/>
          <w:sz w:val="28"/>
          <w:szCs w:val="28"/>
          <w:lang w:val="uk-UA"/>
        </w:rPr>
      </w:pPr>
      <w:r w:rsidRPr="00DA5BD7">
        <w:rPr>
          <w:color w:val="000000" w:themeColor="text1"/>
          <w:sz w:val="28"/>
          <w:szCs w:val="28"/>
          <w:lang w:val="uk-UA"/>
        </w:rPr>
        <w:t>МІНІСТЕРСТВО ОСВІТИ І НАУКИ УКРАЇНИ ХМЕЛЬНИЦЬКИЙ НАЦІОНАЛЬНИЙ УНІВЕРСИТЕТ</w:t>
      </w:r>
    </w:p>
    <w:p w14:paraId="40B784DB" w14:textId="77777777" w:rsidR="00B97BF2" w:rsidRPr="00DA5BD7" w:rsidRDefault="00B97BF2" w:rsidP="00B97BF2">
      <w:pPr>
        <w:spacing w:line="360" w:lineRule="auto"/>
        <w:ind w:left="709" w:hanging="498"/>
        <w:jc w:val="center"/>
        <w:rPr>
          <w:color w:val="000000" w:themeColor="text1"/>
          <w:sz w:val="28"/>
          <w:szCs w:val="28"/>
          <w:lang w:val="uk-UA"/>
        </w:rPr>
      </w:pPr>
      <w:r w:rsidRPr="00DA5BD7">
        <w:rPr>
          <w:color w:val="000000" w:themeColor="text1"/>
          <w:sz w:val="28"/>
          <w:szCs w:val="28"/>
          <w:lang w:val="uk-UA"/>
        </w:rPr>
        <w:t>Факультет інформаційних технологій</w:t>
      </w:r>
    </w:p>
    <w:p w14:paraId="5B70AB4F" w14:textId="77777777" w:rsidR="00B97BF2" w:rsidRPr="00DA5BD7" w:rsidRDefault="00B97BF2" w:rsidP="00B97BF2">
      <w:pPr>
        <w:spacing w:line="360" w:lineRule="auto"/>
        <w:ind w:left="709" w:hanging="498"/>
        <w:jc w:val="center"/>
        <w:rPr>
          <w:color w:val="000000" w:themeColor="text1"/>
          <w:sz w:val="28"/>
          <w:szCs w:val="28"/>
          <w:lang w:val="uk-UA"/>
        </w:rPr>
      </w:pPr>
      <w:r w:rsidRPr="00DA5BD7">
        <w:rPr>
          <w:color w:val="000000" w:themeColor="text1"/>
          <w:sz w:val="28"/>
          <w:szCs w:val="28"/>
          <w:lang w:val="uk-UA"/>
        </w:rPr>
        <w:t>Кафедра комп'ютерної інженерії та інформаційних систем</w:t>
      </w:r>
    </w:p>
    <w:p w14:paraId="0C68E92B" w14:textId="77777777" w:rsidR="00B97BF2" w:rsidRPr="00DA5BD7" w:rsidRDefault="00B97BF2" w:rsidP="00B97BF2">
      <w:pPr>
        <w:spacing w:line="360" w:lineRule="auto"/>
        <w:ind w:hanging="498"/>
        <w:jc w:val="center"/>
        <w:rPr>
          <w:color w:val="000000" w:themeColor="text1"/>
          <w:sz w:val="28"/>
          <w:szCs w:val="28"/>
          <w:lang w:val="uk-UA"/>
        </w:rPr>
      </w:pPr>
    </w:p>
    <w:p w14:paraId="2FC5C694" w14:textId="77777777" w:rsidR="00B97BF2" w:rsidRPr="00DA5BD7" w:rsidRDefault="00B97BF2" w:rsidP="00B97BF2">
      <w:pPr>
        <w:spacing w:line="360" w:lineRule="auto"/>
        <w:ind w:hanging="498"/>
        <w:jc w:val="center"/>
        <w:rPr>
          <w:color w:val="000000" w:themeColor="text1"/>
          <w:sz w:val="28"/>
          <w:szCs w:val="28"/>
          <w:lang w:val="uk-UA"/>
        </w:rPr>
      </w:pPr>
    </w:p>
    <w:p w14:paraId="515FD8D5" w14:textId="77777777" w:rsidR="00B97BF2" w:rsidRPr="00DA5BD7" w:rsidRDefault="00B97BF2" w:rsidP="00B97BF2">
      <w:pPr>
        <w:spacing w:line="360" w:lineRule="auto"/>
        <w:ind w:hanging="498"/>
        <w:jc w:val="center"/>
        <w:rPr>
          <w:color w:val="000000" w:themeColor="text1"/>
          <w:sz w:val="28"/>
          <w:szCs w:val="28"/>
          <w:lang w:val="uk-UA"/>
        </w:rPr>
      </w:pPr>
    </w:p>
    <w:p w14:paraId="650E3EA4" w14:textId="77777777" w:rsidR="00B97BF2" w:rsidRPr="00DA5BD7" w:rsidRDefault="00B97BF2" w:rsidP="00B97BF2">
      <w:pPr>
        <w:spacing w:line="360" w:lineRule="auto"/>
        <w:ind w:hanging="498"/>
        <w:jc w:val="center"/>
        <w:rPr>
          <w:color w:val="000000" w:themeColor="text1"/>
          <w:sz w:val="28"/>
          <w:szCs w:val="28"/>
          <w:lang w:val="uk-UA"/>
        </w:rPr>
      </w:pPr>
    </w:p>
    <w:p w14:paraId="6E85FC8E" w14:textId="77777777" w:rsidR="00B97BF2" w:rsidRPr="00DA5BD7" w:rsidRDefault="00B97BF2" w:rsidP="00B97BF2">
      <w:pPr>
        <w:spacing w:line="360" w:lineRule="auto"/>
        <w:rPr>
          <w:color w:val="000000" w:themeColor="text1"/>
          <w:sz w:val="28"/>
          <w:szCs w:val="28"/>
          <w:lang w:val="uk-UA"/>
        </w:rPr>
      </w:pPr>
    </w:p>
    <w:p w14:paraId="2536D1C4" w14:textId="7B4A3DAA" w:rsidR="00B97BF2" w:rsidRPr="007D617E" w:rsidRDefault="00DE60D9" w:rsidP="00B97BF2">
      <w:pPr>
        <w:spacing w:before="1" w:line="360" w:lineRule="auto"/>
        <w:ind w:left="735" w:right="741"/>
        <w:jc w:val="center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ЛАБОРАТОРНА</w:t>
      </w:r>
      <w:r w:rsidR="00B97BF2" w:rsidRPr="00DA5BD7">
        <w:rPr>
          <w:color w:val="000000" w:themeColor="text1"/>
          <w:sz w:val="28"/>
          <w:szCs w:val="28"/>
          <w:lang w:val="uk-UA"/>
        </w:rPr>
        <w:t xml:space="preserve"> РОБОТА №</w:t>
      </w:r>
      <w:r w:rsidR="007D617E">
        <w:rPr>
          <w:color w:val="000000" w:themeColor="text1"/>
          <w:sz w:val="28"/>
          <w:szCs w:val="28"/>
          <w:lang w:val="uk-UA"/>
        </w:rPr>
        <w:t>3</w:t>
      </w:r>
    </w:p>
    <w:p w14:paraId="431A218C" w14:textId="1DB4C4D2" w:rsidR="00B97BF2" w:rsidRPr="00DA5BD7" w:rsidRDefault="00B97BF2" w:rsidP="00B97BF2">
      <w:pPr>
        <w:spacing w:before="1" w:line="360" w:lineRule="auto"/>
        <w:ind w:left="735" w:right="741"/>
        <w:jc w:val="center"/>
        <w:rPr>
          <w:sz w:val="28"/>
          <w:szCs w:val="28"/>
          <w:lang w:val="uk-UA"/>
        </w:rPr>
      </w:pPr>
      <w:r w:rsidRPr="00DA5BD7">
        <w:rPr>
          <w:sz w:val="28"/>
          <w:szCs w:val="28"/>
          <w:lang w:val="uk-UA"/>
        </w:rPr>
        <w:t>з дисципліни «</w:t>
      </w:r>
      <w:r w:rsidR="00DE60D9" w:rsidRPr="00DE60D9">
        <w:rPr>
          <w:sz w:val="28"/>
          <w:szCs w:val="28"/>
          <w:lang w:val="uk-UA"/>
        </w:rPr>
        <w:t>Теорія і технології про</w:t>
      </w:r>
      <w:r w:rsidR="00464EA0">
        <w:rPr>
          <w:sz w:val="28"/>
          <w:szCs w:val="28"/>
          <w:lang w:val="uk-UA"/>
        </w:rPr>
        <w:t>е</w:t>
      </w:r>
      <w:r w:rsidR="00DE60D9" w:rsidRPr="00DE60D9">
        <w:rPr>
          <w:sz w:val="28"/>
          <w:szCs w:val="28"/>
          <w:lang w:val="uk-UA"/>
        </w:rPr>
        <w:t>ктування спеціалізованих операційних систем</w:t>
      </w:r>
      <w:r w:rsidRPr="00DA5BD7">
        <w:rPr>
          <w:sz w:val="28"/>
          <w:szCs w:val="28"/>
          <w:lang w:val="uk-UA"/>
        </w:rPr>
        <w:t>»</w:t>
      </w:r>
    </w:p>
    <w:p w14:paraId="08A6B3CC" w14:textId="50D15A52" w:rsidR="00C655B0" w:rsidRPr="00DA5BD7" w:rsidRDefault="00C655B0" w:rsidP="00C655B0">
      <w:pPr>
        <w:spacing w:line="360" w:lineRule="auto"/>
        <w:ind w:left="1774" w:right="1705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</w:t>
      </w:r>
      <w:r w:rsidRPr="00DA5BD7">
        <w:rPr>
          <w:sz w:val="28"/>
          <w:szCs w:val="28"/>
          <w:lang w:val="uk-UA"/>
        </w:rPr>
        <w:t>РКІ.</w:t>
      </w:r>
      <w:r w:rsidRPr="002D5466">
        <w:t xml:space="preserve"> </w:t>
      </w:r>
      <w:r w:rsidRPr="002D5466">
        <w:rPr>
          <w:sz w:val="28"/>
          <w:szCs w:val="28"/>
          <w:lang w:val="uk-UA"/>
        </w:rPr>
        <w:t>180</w:t>
      </w:r>
      <w:r w:rsidR="003D482A">
        <w:rPr>
          <w:sz w:val="28"/>
          <w:szCs w:val="28"/>
          <w:lang w:val="en-US"/>
        </w:rPr>
        <w:t>10</w:t>
      </w:r>
      <w:r w:rsidRPr="002D5466">
        <w:rPr>
          <w:sz w:val="28"/>
          <w:szCs w:val="28"/>
          <w:lang w:val="uk-UA"/>
        </w:rPr>
        <w:t>2</w:t>
      </w:r>
      <w:r w:rsidRPr="00DA5BD7">
        <w:rPr>
          <w:sz w:val="28"/>
          <w:szCs w:val="28"/>
          <w:lang w:val="uk-UA"/>
        </w:rPr>
        <w:t>.22.01.0</w:t>
      </w:r>
      <w:r w:rsidR="003D482A">
        <w:rPr>
          <w:sz w:val="28"/>
          <w:szCs w:val="28"/>
          <w:lang w:val="en-US"/>
        </w:rPr>
        <w:t>2</w:t>
      </w:r>
      <w:r w:rsidRPr="00DA5BD7">
        <w:rPr>
          <w:sz w:val="28"/>
          <w:szCs w:val="28"/>
          <w:lang w:val="uk-UA"/>
        </w:rPr>
        <w:t xml:space="preserve"> ПЗ</w:t>
      </w:r>
    </w:p>
    <w:p w14:paraId="1426B913" w14:textId="77777777" w:rsidR="00B97BF2" w:rsidRPr="00DA5BD7" w:rsidRDefault="00B97BF2" w:rsidP="00B97BF2">
      <w:pPr>
        <w:spacing w:line="360" w:lineRule="auto"/>
        <w:ind w:left="1774" w:right="1705"/>
        <w:jc w:val="center"/>
        <w:rPr>
          <w:sz w:val="28"/>
          <w:szCs w:val="28"/>
          <w:lang w:val="uk-UA"/>
        </w:rPr>
      </w:pPr>
    </w:p>
    <w:p w14:paraId="2C96C5A7" w14:textId="77777777" w:rsidR="00B97BF2" w:rsidRPr="00DA5BD7" w:rsidRDefault="00B97BF2" w:rsidP="00B97BF2">
      <w:pPr>
        <w:widowControl w:val="0"/>
        <w:suppressAutoHyphens/>
        <w:spacing w:line="360" w:lineRule="auto"/>
        <w:rPr>
          <w:rFonts w:eastAsia="SimSun"/>
          <w:kern w:val="3"/>
          <w:sz w:val="28"/>
          <w:szCs w:val="28"/>
          <w:lang w:val="uk-UA" w:eastAsia="zh-CN" w:bidi="hi-IN"/>
        </w:rPr>
      </w:pPr>
    </w:p>
    <w:p w14:paraId="2F29508A" w14:textId="77777777" w:rsidR="00B97BF2" w:rsidRPr="00DA5BD7" w:rsidRDefault="00B97BF2" w:rsidP="00B97BF2">
      <w:pPr>
        <w:widowControl w:val="0"/>
        <w:suppressAutoHyphens/>
        <w:spacing w:line="360" w:lineRule="auto"/>
        <w:rPr>
          <w:rFonts w:eastAsia="SimSun"/>
          <w:kern w:val="3"/>
          <w:sz w:val="28"/>
          <w:szCs w:val="28"/>
          <w:lang w:val="uk-UA" w:eastAsia="zh-CN" w:bidi="hi-IN"/>
        </w:rPr>
      </w:pPr>
      <w:r w:rsidRPr="00DA5BD7">
        <w:rPr>
          <w:rFonts w:eastAsia="SimSun"/>
          <w:kern w:val="3"/>
          <w:sz w:val="28"/>
          <w:szCs w:val="28"/>
          <w:lang w:val="uk-UA" w:eastAsia="zh-CN" w:bidi="hi-IN"/>
        </w:rPr>
        <w:t>Галузь знань __________12 – Інформаційні технології______________</w:t>
      </w:r>
    </w:p>
    <w:p w14:paraId="5F0392CD" w14:textId="77777777" w:rsidR="00B97BF2" w:rsidRPr="00DA5BD7" w:rsidRDefault="00B97BF2" w:rsidP="00B97BF2">
      <w:pPr>
        <w:widowControl w:val="0"/>
        <w:suppressAutoHyphens/>
        <w:spacing w:line="360" w:lineRule="auto"/>
        <w:rPr>
          <w:rFonts w:eastAsia="SimSun"/>
          <w:kern w:val="3"/>
          <w:sz w:val="28"/>
          <w:szCs w:val="28"/>
          <w:lang w:val="uk-UA" w:eastAsia="zh-CN" w:bidi="hi-IN"/>
        </w:rPr>
      </w:pPr>
      <w:r w:rsidRPr="00DA5BD7">
        <w:rPr>
          <w:rFonts w:eastAsia="SimSun"/>
          <w:kern w:val="3"/>
          <w:sz w:val="28"/>
          <w:szCs w:val="28"/>
          <w:lang w:val="uk-UA" w:eastAsia="zh-CN" w:bidi="hi-IN"/>
        </w:rPr>
        <w:t xml:space="preserve">                                                                        </w:t>
      </w:r>
    </w:p>
    <w:p w14:paraId="2723A60E" w14:textId="77777777" w:rsidR="00B97BF2" w:rsidRPr="00DA5BD7" w:rsidRDefault="00B97BF2" w:rsidP="00B97BF2">
      <w:pPr>
        <w:widowControl w:val="0"/>
        <w:suppressAutoHyphens/>
        <w:spacing w:line="360" w:lineRule="auto"/>
        <w:rPr>
          <w:rFonts w:eastAsia="SimSun"/>
          <w:kern w:val="3"/>
          <w:sz w:val="28"/>
          <w:szCs w:val="28"/>
          <w:lang w:val="uk-UA" w:eastAsia="zh-CN" w:bidi="hi-IN"/>
        </w:rPr>
      </w:pPr>
      <w:r w:rsidRPr="00DA5BD7">
        <w:rPr>
          <w:rFonts w:eastAsia="SimSun"/>
          <w:kern w:val="3"/>
          <w:sz w:val="28"/>
          <w:szCs w:val="28"/>
          <w:lang w:val="uk-UA" w:eastAsia="zh-CN" w:bidi="hi-IN"/>
        </w:rPr>
        <w:t>Спеціальність _________123 –Комп’ютерна інженерія______________</w:t>
      </w:r>
    </w:p>
    <w:p w14:paraId="1DA629ED" w14:textId="7E339A9C" w:rsidR="00B97BF2" w:rsidRDefault="00B97BF2" w:rsidP="00B97BF2">
      <w:pPr>
        <w:spacing w:before="5" w:line="360" w:lineRule="auto"/>
        <w:jc w:val="center"/>
        <w:rPr>
          <w:sz w:val="28"/>
          <w:szCs w:val="28"/>
          <w:lang w:val="uk-UA"/>
        </w:rPr>
      </w:pPr>
    </w:p>
    <w:p w14:paraId="1CBF3C66" w14:textId="6F7CD3EB" w:rsidR="00464EA0" w:rsidRDefault="00464EA0" w:rsidP="00B97BF2">
      <w:pPr>
        <w:spacing w:before="5" w:line="360" w:lineRule="auto"/>
        <w:jc w:val="center"/>
        <w:rPr>
          <w:sz w:val="28"/>
          <w:szCs w:val="28"/>
          <w:lang w:val="uk-UA"/>
        </w:rPr>
      </w:pPr>
    </w:p>
    <w:p w14:paraId="22DAC76C" w14:textId="77777777" w:rsidR="00464EA0" w:rsidRPr="00DA5BD7" w:rsidRDefault="00464EA0" w:rsidP="00B97BF2">
      <w:pPr>
        <w:spacing w:before="5" w:line="360" w:lineRule="auto"/>
        <w:jc w:val="center"/>
        <w:rPr>
          <w:sz w:val="28"/>
          <w:szCs w:val="28"/>
          <w:lang w:val="uk-UA"/>
        </w:rPr>
      </w:pPr>
    </w:p>
    <w:p w14:paraId="0AA31D7A" w14:textId="2306A41F" w:rsidR="00B97BF2" w:rsidRPr="00DA5BD7" w:rsidRDefault="00C655B0" w:rsidP="00B97BF2">
      <w:pPr>
        <w:spacing w:line="360" w:lineRule="auto"/>
        <w:ind w:left="102"/>
        <w:rPr>
          <w:sz w:val="28"/>
          <w:szCs w:val="28"/>
          <w:lang w:val="uk-UA"/>
        </w:rPr>
      </w:pPr>
      <w:r w:rsidRPr="00DA5BD7">
        <w:rPr>
          <w:sz w:val="28"/>
          <w:szCs w:val="28"/>
          <w:lang w:val="uk-UA"/>
        </w:rPr>
        <w:t>Викона</w:t>
      </w:r>
      <w:r>
        <w:rPr>
          <w:sz w:val="28"/>
          <w:szCs w:val="28"/>
          <w:lang w:val="uk-UA"/>
        </w:rPr>
        <w:t>в</w:t>
      </w:r>
      <w:r w:rsidR="00B97BF2" w:rsidRPr="00DA5BD7">
        <w:rPr>
          <w:sz w:val="28"/>
          <w:szCs w:val="28"/>
          <w:lang w:val="uk-UA"/>
        </w:rPr>
        <w:t>:</w:t>
      </w:r>
    </w:p>
    <w:p w14:paraId="2EAE8386" w14:textId="77777777" w:rsidR="00B97BF2" w:rsidRPr="00DA5BD7" w:rsidRDefault="00B97BF2" w:rsidP="00B97BF2">
      <w:pPr>
        <w:spacing w:before="2" w:line="360" w:lineRule="auto"/>
        <w:jc w:val="center"/>
        <w:rPr>
          <w:sz w:val="28"/>
          <w:szCs w:val="28"/>
          <w:lang w:val="uk-UA"/>
        </w:rPr>
      </w:pPr>
    </w:p>
    <w:p w14:paraId="77F879FA" w14:textId="08A19146" w:rsidR="00B97BF2" w:rsidRPr="00DA5BD7" w:rsidRDefault="00B97BF2" w:rsidP="00B97BF2">
      <w:pPr>
        <w:tabs>
          <w:tab w:val="left" w:pos="4132"/>
          <w:tab w:val="left" w:pos="6434"/>
        </w:tabs>
        <w:spacing w:line="360" w:lineRule="auto"/>
        <w:ind w:left="102"/>
        <w:rPr>
          <w:sz w:val="28"/>
          <w:szCs w:val="28"/>
          <w:lang w:val="uk-UA"/>
        </w:rPr>
      </w:pPr>
      <w:r w:rsidRPr="00DA5BD7">
        <w:rPr>
          <w:sz w:val="28"/>
          <w:szCs w:val="28"/>
          <w:lang w:val="uk-UA"/>
        </w:rPr>
        <w:t>студент 1</w:t>
      </w:r>
      <w:r w:rsidR="001A7623" w:rsidRPr="00DA5BD7">
        <w:rPr>
          <w:sz w:val="28"/>
          <w:szCs w:val="28"/>
          <w:lang w:val="uk-UA"/>
        </w:rPr>
        <w:t xml:space="preserve"> </w:t>
      </w:r>
      <w:r w:rsidRPr="00DA5BD7">
        <w:rPr>
          <w:sz w:val="28"/>
          <w:szCs w:val="28"/>
          <w:lang w:val="uk-UA"/>
        </w:rPr>
        <w:t>курсу, групи</w:t>
      </w:r>
      <w:r w:rsidRPr="00DA5BD7">
        <w:rPr>
          <w:spacing w:val="-4"/>
          <w:sz w:val="28"/>
          <w:szCs w:val="28"/>
          <w:lang w:val="uk-UA"/>
        </w:rPr>
        <w:t xml:space="preserve"> </w:t>
      </w:r>
      <w:r w:rsidRPr="00DA5BD7">
        <w:rPr>
          <w:sz w:val="28"/>
          <w:szCs w:val="28"/>
          <w:lang w:val="uk-UA"/>
        </w:rPr>
        <w:t>КІ</w:t>
      </w:r>
      <w:r w:rsidR="001A7623" w:rsidRPr="00DA5BD7">
        <w:rPr>
          <w:sz w:val="28"/>
          <w:szCs w:val="28"/>
          <w:lang w:val="uk-UA"/>
        </w:rPr>
        <w:t>2м</w:t>
      </w:r>
      <w:r w:rsidRPr="00DA5BD7">
        <w:rPr>
          <w:sz w:val="28"/>
          <w:szCs w:val="28"/>
          <w:lang w:val="uk-UA"/>
        </w:rPr>
        <w:t>-</w:t>
      </w:r>
      <w:r w:rsidR="001A7623" w:rsidRPr="00DA5BD7">
        <w:rPr>
          <w:spacing w:val="-3"/>
          <w:sz w:val="28"/>
          <w:szCs w:val="28"/>
          <w:lang w:val="uk-UA"/>
        </w:rPr>
        <w:t>22</w:t>
      </w:r>
      <w:r w:rsidRPr="00DA5BD7">
        <w:rPr>
          <w:sz w:val="28"/>
          <w:szCs w:val="28"/>
          <w:lang w:val="uk-UA"/>
        </w:rPr>
        <w:t>-1</w:t>
      </w:r>
      <w:r w:rsidRPr="00DA5BD7">
        <w:rPr>
          <w:sz w:val="28"/>
          <w:szCs w:val="28"/>
          <w:u w:val="single"/>
          <w:lang w:val="uk-UA"/>
        </w:rPr>
        <w:t xml:space="preserve"> </w:t>
      </w:r>
      <w:r w:rsidRPr="00DA5BD7">
        <w:rPr>
          <w:sz w:val="28"/>
          <w:szCs w:val="28"/>
          <w:u w:val="single"/>
          <w:lang w:val="uk-UA"/>
        </w:rPr>
        <w:tab/>
      </w:r>
      <w:r w:rsidRPr="00DA5BD7">
        <w:rPr>
          <w:sz w:val="28"/>
          <w:szCs w:val="28"/>
          <w:lang w:val="uk-UA"/>
        </w:rPr>
        <w:t xml:space="preserve"> </w:t>
      </w:r>
      <w:r w:rsidR="001A7623" w:rsidRPr="00DA5BD7">
        <w:rPr>
          <w:sz w:val="28"/>
          <w:szCs w:val="28"/>
          <w:lang w:val="uk-UA"/>
        </w:rPr>
        <w:tab/>
      </w:r>
      <w:r w:rsidR="00647E35">
        <w:rPr>
          <w:sz w:val="28"/>
          <w:szCs w:val="28"/>
          <w:lang w:val="uk-UA"/>
        </w:rPr>
        <w:t>Біньковський</w:t>
      </w:r>
      <w:r w:rsidR="00C655B0">
        <w:rPr>
          <w:sz w:val="28"/>
          <w:szCs w:val="28"/>
          <w:lang w:val="uk-UA"/>
        </w:rPr>
        <w:t xml:space="preserve"> </w:t>
      </w:r>
      <w:r w:rsidR="00647E35">
        <w:rPr>
          <w:sz w:val="28"/>
          <w:szCs w:val="28"/>
          <w:lang w:val="uk-UA"/>
        </w:rPr>
        <w:t>Я</w:t>
      </w:r>
      <w:r w:rsidR="00C655B0">
        <w:rPr>
          <w:sz w:val="28"/>
          <w:szCs w:val="28"/>
          <w:lang w:val="uk-UA"/>
        </w:rPr>
        <w:t>.</w:t>
      </w:r>
      <w:r w:rsidR="00647E35">
        <w:rPr>
          <w:sz w:val="28"/>
          <w:szCs w:val="28"/>
          <w:lang w:val="uk-UA"/>
        </w:rPr>
        <w:t>В</w:t>
      </w:r>
      <w:bookmarkStart w:id="0" w:name="_GoBack"/>
      <w:bookmarkEnd w:id="0"/>
      <w:r w:rsidRPr="00DA5BD7">
        <w:rPr>
          <w:sz w:val="28"/>
          <w:szCs w:val="28"/>
          <w:lang w:val="uk-UA"/>
        </w:rPr>
        <w:t>.</w:t>
      </w:r>
    </w:p>
    <w:p w14:paraId="126C64E8" w14:textId="77777777" w:rsidR="00B97BF2" w:rsidRPr="00DA5BD7" w:rsidRDefault="00B97BF2" w:rsidP="00B97BF2">
      <w:pPr>
        <w:spacing w:line="360" w:lineRule="auto"/>
        <w:ind w:left="1774" w:right="96"/>
        <w:jc w:val="center"/>
        <w:rPr>
          <w:sz w:val="28"/>
          <w:szCs w:val="28"/>
          <w:lang w:val="uk-UA"/>
        </w:rPr>
      </w:pPr>
      <w:r w:rsidRPr="00DA5BD7">
        <w:rPr>
          <w:sz w:val="28"/>
          <w:szCs w:val="28"/>
          <w:lang w:val="uk-UA"/>
        </w:rPr>
        <w:t>(Підпис)</w:t>
      </w:r>
    </w:p>
    <w:p w14:paraId="6367E023" w14:textId="77777777" w:rsidR="00B97BF2" w:rsidRPr="00DA5BD7" w:rsidRDefault="00B97BF2" w:rsidP="00B97BF2">
      <w:pPr>
        <w:spacing w:before="2" w:line="360" w:lineRule="auto"/>
        <w:jc w:val="center"/>
        <w:rPr>
          <w:sz w:val="28"/>
          <w:szCs w:val="28"/>
          <w:lang w:val="uk-UA"/>
        </w:rPr>
      </w:pPr>
    </w:p>
    <w:p w14:paraId="230E7FF9" w14:textId="65822979" w:rsidR="00B97BF2" w:rsidRPr="003D482A" w:rsidRDefault="00B97BF2" w:rsidP="00B97BF2">
      <w:pPr>
        <w:spacing w:before="89" w:line="360" w:lineRule="auto"/>
        <w:ind w:left="102"/>
        <w:rPr>
          <w:sz w:val="28"/>
          <w:szCs w:val="28"/>
          <w:lang w:val="uk-UA"/>
        </w:rPr>
      </w:pPr>
      <w:r w:rsidRPr="00DA5BD7">
        <w:rPr>
          <w:sz w:val="28"/>
          <w:szCs w:val="28"/>
          <w:lang w:val="uk-UA"/>
        </w:rPr>
        <w:t>Перевіри</w:t>
      </w:r>
      <w:r w:rsidR="00C655B0">
        <w:rPr>
          <w:sz w:val="28"/>
          <w:szCs w:val="28"/>
          <w:lang w:val="uk-UA"/>
        </w:rPr>
        <w:t>в</w:t>
      </w:r>
      <w:r w:rsidRPr="00DA5BD7">
        <w:rPr>
          <w:sz w:val="28"/>
          <w:szCs w:val="28"/>
          <w:lang w:val="uk-UA"/>
        </w:rPr>
        <w:t xml:space="preserve">:                                       </w:t>
      </w:r>
      <w:r w:rsidRPr="003D482A">
        <w:rPr>
          <w:sz w:val="28"/>
          <w:szCs w:val="28"/>
          <w:lang w:val="uk-UA"/>
        </w:rPr>
        <w:t xml:space="preserve">________________ </w:t>
      </w:r>
      <w:r w:rsidR="001A7623" w:rsidRPr="003D482A">
        <w:rPr>
          <w:sz w:val="28"/>
          <w:szCs w:val="28"/>
          <w:lang w:val="uk-UA"/>
        </w:rPr>
        <w:tab/>
      </w:r>
      <w:r w:rsidR="00DE60D9" w:rsidRPr="003D482A">
        <w:rPr>
          <w:sz w:val="28"/>
          <w:szCs w:val="28"/>
          <w:shd w:val="clear" w:color="auto" w:fill="FFFFFF"/>
          <w:lang w:val="uk-UA"/>
        </w:rPr>
        <w:t>Лисенко С.М.</w:t>
      </w:r>
    </w:p>
    <w:p w14:paraId="7E504473" w14:textId="77777777" w:rsidR="00B97BF2" w:rsidRPr="003D482A" w:rsidRDefault="00B97BF2" w:rsidP="00B97BF2">
      <w:pPr>
        <w:spacing w:before="2" w:line="360" w:lineRule="auto"/>
        <w:ind w:left="2080" w:firstLine="2740"/>
        <w:rPr>
          <w:sz w:val="28"/>
          <w:szCs w:val="28"/>
          <w:lang w:val="uk-UA"/>
        </w:rPr>
      </w:pPr>
      <w:r w:rsidRPr="003D482A">
        <w:rPr>
          <w:sz w:val="28"/>
          <w:szCs w:val="28"/>
          <w:lang w:val="uk-UA"/>
        </w:rPr>
        <w:t>(Підпис)</w:t>
      </w:r>
    </w:p>
    <w:p w14:paraId="685EFD8A" w14:textId="77777777" w:rsidR="00B97BF2" w:rsidRPr="00DA5BD7" w:rsidRDefault="00B97BF2" w:rsidP="00B97BF2">
      <w:pPr>
        <w:spacing w:before="89" w:line="360" w:lineRule="auto"/>
        <w:ind w:hanging="95"/>
        <w:rPr>
          <w:sz w:val="28"/>
          <w:szCs w:val="28"/>
          <w:lang w:val="uk-UA"/>
        </w:rPr>
      </w:pPr>
    </w:p>
    <w:p w14:paraId="1F318A73" w14:textId="77777777" w:rsidR="00B97BF2" w:rsidRPr="00DA5BD7" w:rsidRDefault="00B97BF2" w:rsidP="00B97BF2">
      <w:pPr>
        <w:spacing w:before="89" w:line="360" w:lineRule="auto"/>
        <w:ind w:hanging="426"/>
        <w:jc w:val="center"/>
        <w:rPr>
          <w:sz w:val="28"/>
          <w:szCs w:val="28"/>
          <w:lang w:val="uk-UA"/>
        </w:rPr>
      </w:pPr>
    </w:p>
    <w:p w14:paraId="4A992628" w14:textId="77777777" w:rsidR="00B97BF2" w:rsidRPr="00DA5BD7" w:rsidRDefault="00B97BF2" w:rsidP="00B97BF2">
      <w:pPr>
        <w:spacing w:before="89" w:line="360" w:lineRule="auto"/>
        <w:ind w:hanging="426"/>
        <w:jc w:val="center"/>
        <w:rPr>
          <w:sz w:val="28"/>
          <w:szCs w:val="28"/>
          <w:lang w:val="uk-UA"/>
        </w:rPr>
      </w:pPr>
    </w:p>
    <w:p w14:paraId="7059B833" w14:textId="77D12CEE" w:rsidR="00B97BF2" w:rsidRPr="00DA5BD7" w:rsidRDefault="00B97BF2" w:rsidP="00B97BF2">
      <w:pPr>
        <w:spacing w:line="360" w:lineRule="auto"/>
        <w:ind w:hanging="426"/>
        <w:jc w:val="center"/>
        <w:rPr>
          <w:sz w:val="28"/>
          <w:szCs w:val="28"/>
          <w:lang w:val="uk-UA"/>
        </w:rPr>
        <w:sectPr w:rsidR="00B97BF2" w:rsidRPr="00DA5BD7" w:rsidSect="00536422">
          <w:pgSz w:w="11910" w:h="16840"/>
          <w:pgMar w:top="620" w:right="740" w:bottom="280" w:left="1600" w:header="720" w:footer="720" w:gutter="0"/>
          <w:cols w:space="720"/>
        </w:sectPr>
      </w:pPr>
      <w:r w:rsidRPr="00DA5BD7">
        <w:rPr>
          <w:sz w:val="28"/>
          <w:szCs w:val="28"/>
          <w:lang w:val="uk-UA"/>
        </w:rPr>
        <w:t>Хмельницький – 2023 рік</w:t>
      </w:r>
    </w:p>
    <w:p w14:paraId="0365CB1C" w14:textId="552E6881" w:rsidR="003A6EED" w:rsidRPr="00B11AFC" w:rsidRDefault="00B11AFC" w:rsidP="00B11AFC">
      <w:pPr>
        <w:spacing w:line="360" w:lineRule="auto"/>
        <w:ind w:right="284" w:firstLine="709"/>
        <w:rPr>
          <w:b/>
          <w:bCs/>
          <w:color w:val="000000" w:themeColor="text1"/>
          <w:sz w:val="26"/>
          <w:szCs w:val="26"/>
          <w:lang w:val="uk-UA"/>
        </w:rPr>
      </w:pPr>
      <w:r w:rsidRPr="00B11AFC">
        <w:rPr>
          <w:b/>
          <w:bCs/>
          <w:color w:val="000000" w:themeColor="text1"/>
          <w:sz w:val="26"/>
          <w:szCs w:val="26"/>
          <w:lang w:val="uk-UA"/>
        </w:rPr>
        <w:lastRenderedPageBreak/>
        <w:t>Тема:</w:t>
      </w:r>
    </w:p>
    <w:p w14:paraId="6E09E682" w14:textId="01747205" w:rsidR="00B11AFC" w:rsidRDefault="007D617E" w:rsidP="003A6EED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  <w:r w:rsidRPr="007D617E">
        <w:rPr>
          <w:color w:val="000000" w:themeColor="text1"/>
          <w:sz w:val="26"/>
          <w:szCs w:val="26"/>
          <w:lang w:val="uk-UA"/>
        </w:rPr>
        <w:t>Проєктування спеціалізованої RTOS для Інтернету речей на платформі Raspberry Pi. Реалізація рівнів привілеїв.</w:t>
      </w:r>
      <w:r>
        <w:rPr>
          <w:color w:val="000000" w:themeColor="text1"/>
          <w:sz w:val="26"/>
          <w:szCs w:val="26"/>
          <w:lang w:val="uk-UA"/>
        </w:rPr>
        <w:t xml:space="preserve"> </w:t>
      </w:r>
      <w:r w:rsidRPr="007D617E">
        <w:rPr>
          <w:color w:val="000000" w:themeColor="text1"/>
          <w:sz w:val="26"/>
          <w:szCs w:val="26"/>
          <w:lang w:val="uk-UA"/>
        </w:rPr>
        <w:t>Апаратне налагодження по JTAG. Реалізація рівнів привілеїв. Тестування на реальній платформі</w:t>
      </w:r>
    </w:p>
    <w:p w14:paraId="7EE06721" w14:textId="77777777" w:rsidR="00B11AFC" w:rsidRPr="00011C42" w:rsidRDefault="00B11AFC" w:rsidP="00B11AFC">
      <w:pPr>
        <w:spacing w:line="360" w:lineRule="auto"/>
        <w:ind w:right="141" w:firstLine="709"/>
        <w:rPr>
          <w:b/>
          <w:bCs/>
          <w:color w:val="000000" w:themeColor="text1"/>
          <w:sz w:val="26"/>
          <w:szCs w:val="26"/>
          <w:lang w:val="uk-UA"/>
        </w:rPr>
      </w:pPr>
      <w:r w:rsidRPr="00011C42">
        <w:rPr>
          <w:b/>
          <w:bCs/>
          <w:color w:val="000000" w:themeColor="text1"/>
          <w:sz w:val="26"/>
          <w:szCs w:val="26"/>
          <w:lang w:val="uk-UA"/>
        </w:rPr>
        <w:t>Завдання:</w:t>
      </w:r>
    </w:p>
    <w:p w14:paraId="1C2DE65D" w14:textId="4A7EF470" w:rsidR="00B11AFC" w:rsidRDefault="007D617E" w:rsidP="00B11AFC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  <w:r w:rsidRPr="007D617E">
        <w:rPr>
          <w:color w:val="000000" w:themeColor="text1"/>
          <w:sz w:val="26"/>
          <w:szCs w:val="26"/>
          <w:lang w:val="uk-UA"/>
        </w:rPr>
        <w:t>Реалізувати етапи 8, 9 проєктування спеціалізованої RTOS для платформи Raspberry Pi3. Протестувати поточну версію ядра та зробити відповідні висновки. Пояснити відмінності реалізації для платформи Raspberry Pi4. Оформити звіт з виконаної роботи.</w:t>
      </w:r>
    </w:p>
    <w:p w14:paraId="27EB2FFD" w14:textId="77777777" w:rsidR="00B11AFC" w:rsidRPr="00011C42" w:rsidRDefault="00B11AFC" w:rsidP="00B11AFC">
      <w:pPr>
        <w:spacing w:line="360" w:lineRule="auto"/>
        <w:ind w:right="141" w:firstLine="709"/>
        <w:rPr>
          <w:b/>
          <w:bCs/>
          <w:color w:val="000000" w:themeColor="text1"/>
          <w:sz w:val="26"/>
          <w:szCs w:val="26"/>
          <w:lang w:val="uk-UA"/>
        </w:rPr>
      </w:pPr>
      <w:r>
        <w:rPr>
          <w:b/>
          <w:bCs/>
          <w:color w:val="000000" w:themeColor="text1"/>
          <w:sz w:val="26"/>
          <w:szCs w:val="26"/>
          <w:lang w:val="uk-UA"/>
        </w:rPr>
        <w:t>Виконання завдання</w:t>
      </w:r>
      <w:r w:rsidRPr="00011C42">
        <w:rPr>
          <w:b/>
          <w:bCs/>
          <w:color w:val="000000" w:themeColor="text1"/>
          <w:sz w:val="26"/>
          <w:szCs w:val="26"/>
          <w:lang w:val="uk-UA"/>
        </w:rPr>
        <w:t>:</w:t>
      </w:r>
    </w:p>
    <w:p w14:paraId="35355DD6" w14:textId="608897CF" w:rsidR="00D0792C" w:rsidRDefault="00B25675" w:rsidP="00B25675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  <w:r w:rsidRPr="003A6EED">
        <w:rPr>
          <w:color w:val="000000" w:themeColor="text1"/>
          <w:sz w:val="26"/>
          <w:szCs w:val="26"/>
          <w:lang w:val="uk-UA"/>
        </w:rPr>
        <w:t xml:space="preserve">Етап </w:t>
      </w:r>
      <w:r w:rsidR="007F40BB">
        <w:rPr>
          <w:color w:val="000000" w:themeColor="text1"/>
          <w:sz w:val="26"/>
          <w:szCs w:val="26"/>
          <w:lang w:val="uk-UA"/>
        </w:rPr>
        <w:t>8</w:t>
      </w:r>
      <w:r w:rsidRPr="003A6EED">
        <w:rPr>
          <w:color w:val="000000" w:themeColor="text1"/>
          <w:sz w:val="26"/>
          <w:szCs w:val="26"/>
          <w:lang w:val="uk-UA"/>
        </w:rPr>
        <w:t xml:space="preserve">. </w:t>
      </w:r>
    </w:p>
    <w:p w14:paraId="51FB2903" w14:textId="77CDDE49" w:rsidR="005F2350" w:rsidRDefault="005F2350" w:rsidP="00B25675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</w:p>
    <w:p w14:paraId="2EDD55F2" w14:textId="723DE150" w:rsidR="005F2350" w:rsidRPr="005F2350" w:rsidRDefault="005F2350" w:rsidP="005F2350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  <w:r w:rsidRPr="005F2350">
        <w:rPr>
          <w:color w:val="000000" w:themeColor="text1"/>
          <w:sz w:val="26"/>
          <w:szCs w:val="26"/>
          <w:lang w:val="uk-UA"/>
        </w:rPr>
        <w:t xml:space="preserve">На цьому етапі відбувається налаштування програмного та апаратного забезпечення для налагодження Raspberry Pi через JTAG. </w:t>
      </w:r>
      <w:r>
        <w:rPr>
          <w:color w:val="000000" w:themeColor="text1"/>
          <w:sz w:val="26"/>
          <w:szCs w:val="26"/>
          <w:lang w:val="uk-UA"/>
        </w:rPr>
        <w:t>О</w:t>
      </w:r>
      <w:r w:rsidRPr="005F2350">
        <w:rPr>
          <w:color w:val="000000" w:themeColor="text1"/>
          <w:sz w:val="26"/>
          <w:szCs w:val="26"/>
          <w:lang w:val="uk-UA"/>
        </w:rPr>
        <w:t>пис кроків, які потрібно виконати:</w:t>
      </w:r>
    </w:p>
    <w:p w14:paraId="6398FFC7" w14:textId="4C776BAD" w:rsidR="005F2350" w:rsidRPr="005F2350" w:rsidRDefault="005F2350" w:rsidP="007F40BB">
      <w:pPr>
        <w:pStyle w:val="afc"/>
        <w:numPr>
          <w:ilvl w:val="0"/>
          <w:numId w:val="34"/>
        </w:numPr>
        <w:spacing w:line="360" w:lineRule="auto"/>
        <w:ind w:left="0" w:right="141" w:firstLine="426"/>
        <w:jc w:val="both"/>
        <w:rPr>
          <w:color w:val="000000" w:themeColor="text1"/>
          <w:sz w:val="26"/>
          <w:szCs w:val="26"/>
          <w:lang w:val="uk-UA"/>
        </w:rPr>
      </w:pPr>
      <w:r w:rsidRPr="005F2350">
        <w:rPr>
          <w:color w:val="000000" w:themeColor="text1"/>
          <w:sz w:val="26"/>
          <w:szCs w:val="26"/>
          <w:lang w:val="uk-UA"/>
        </w:rPr>
        <w:t>Виконати команду "make jtagboot" і тримати термінал відкритим. Це запускає процес завантаження допоміжного бінарного файлу в Raspberry Pi за допомогою chainboot, який переводить виконуюче ядро в стан очікування.</w:t>
      </w:r>
    </w:p>
    <w:p w14:paraId="37555ED6" w14:textId="3776A25D" w:rsidR="005F2350" w:rsidRPr="005F2350" w:rsidRDefault="005F2350" w:rsidP="007F40BB">
      <w:pPr>
        <w:pStyle w:val="afc"/>
        <w:numPr>
          <w:ilvl w:val="0"/>
          <w:numId w:val="34"/>
        </w:numPr>
        <w:spacing w:line="360" w:lineRule="auto"/>
        <w:ind w:left="0" w:right="141" w:firstLine="426"/>
        <w:jc w:val="both"/>
        <w:rPr>
          <w:color w:val="000000" w:themeColor="text1"/>
          <w:sz w:val="26"/>
          <w:szCs w:val="26"/>
          <w:lang w:val="uk-UA"/>
        </w:rPr>
      </w:pPr>
      <w:r w:rsidRPr="005F2350">
        <w:rPr>
          <w:color w:val="000000" w:themeColor="text1"/>
          <w:sz w:val="26"/>
          <w:szCs w:val="26"/>
          <w:lang w:val="uk-UA"/>
        </w:rPr>
        <w:t>Підключити USB-кабель для з'єднання з послідовним портом (serial USB). Це дозволить спостерігати вивід UART під час завантаження фактичного ядра.</w:t>
      </w:r>
    </w:p>
    <w:p w14:paraId="3CD7F46D" w14:textId="3B33615E" w:rsidR="005F2350" w:rsidRPr="005F2350" w:rsidRDefault="005F2350" w:rsidP="007F40BB">
      <w:pPr>
        <w:pStyle w:val="afc"/>
        <w:numPr>
          <w:ilvl w:val="0"/>
          <w:numId w:val="34"/>
        </w:numPr>
        <w:spacing w:line="360" w:lineRule="auto"/>
        <w:ind w:left="0" w:right="141" w:firstLine="426"/>
        <w:jc w:val="both"/>
        <w:rPr>
          <w:color w:val="000000" w:themeColor="text1"/>
          <w:sz w:val="26"/>
          <w:szCs w:val="26"/>
          <w:lang w:val="uk-UA"/>
        </w:rPr>
      </w:pPr>
      <w:r w:rsidRPr="005F2350">
        <w:rPr>
          <w:color w:val="000000" w:themeColor="text1"/>
          <w:sz w:val="26"/>
          <w:szCs w:val="26"/>
          <w:lang w:val="uk-UA"/>
        </w:rPr>
        <w:t>Підключити USB-пристрій відладчика JTAG, такий як Olimex ARM-USB-TINY-H, до Raspberry Pi за допомогою підключення через GPIO за допомогою джамперів.</w:t>
      </w:r>
    </w:p>
    <w:p w14:paraId="09EB86CB" w14:textId="1EA3FEFB" w:rsidR="005F2350" w:rsidRPr="005F2350" w:rsidRDefault="005F2350" w:rsidP="007F40BB">
      <w:pPr>
        <w:pStyle w:val="afc"/>
        <w:numPr>
          <w:ilvl w:val="0"/>
          <w:numId w:val="34"/>
        </w:numPr>
        <w:spacing w:line="360" w:lineRule="auto"/>
        <w:ind w:left="0" w:right="141" w:firstLine="426"/>
        <w:jc w:val="both"/>
        <w:rPr>
          <w:color w:val="000000" w:themeColor="text1"/>
          <w:sz w:val="26"/>
          <w:szCs w:val="26"/>
          <w:lang w:val="uk-UA"/>
        </w:rPr>
      </w:pPr>
      <w:r w:rsidRPr="005F2350">
        <w:rPr>
          <w:color w:val="000000" w:themeColor="text1"/>
          <w:sz w:val="26"/>
          <w:szCs w:val="26"/>
          <w:lang w:val="uk-UA"/>
        </w:rPr>
        <w:t>В новому терміналі виконати команду "make openocd" для запуску OpenOCD (Open On-Chip Debugger), яке встановлює з'єднання з JTAG. OpenOCD виявляє чотири ядра Raspberry Pi і відкриває чотири мережеві порти, до яких можна підключитися для налагодження відповідних ядер.</w:t>
      </w:r>
    </w:p>
    <w:p w14:paraId="2B9EE068" w14:textId="44201329" w:rsidR="005F2350" w:rsidRPr="005F2350" w:rsidRDefault="005F2350" w:rsidP="007F40BB">
      <w:pPr>
        <w:pStyle w:val="afc"/>
        <w:numPr>
          <w:ilvl w:val="0"/>
          <w:numId w:val="34"/>
        </w:numPr>
        <w:spacing w:line="360" w:lineRule="auto"/>
        <w:ind w:left="0" w:right="141" w:firstLine="426"/>
        <w:jc w:val="both"/>
        <w:rPr>
          <w:color w:val="000000" w:themeColor="text1"/>
          <w:sz w:val="26"/>
          <w:szCs w:val="26"/>
          <w:lang w:val="uk-UA"/>
        </w:rPr>
      </w:pPr>
      <w:r w:rsidRPr="005F2350">
        <w:rPr>
          <w:color w:val="000000" w:themeColor="text1"/>
          <w:sz w:val="26"/>
          <w:szCs w:val="26"/>
          <w:lang w:val="uk-UA"/>
        </w:rPr>
        <w:t>В новому терміналі виконати команду "make gdb" або "make gdb-opt0" для запуску AArch64 версії gdb (GNU Debugger). Це дозволяє налаштовувати точки зупинки, завантажувати ядро через JTAG, маніпулювати лічильниками програм Raspberry Pi та виконувати покрокове виконання коду.</w:t>
      </w:r>
    </w:p>
    <w:p w14:paraId="0913B446" w14:textId="3798CE63" w:rsidR="005F2350" w:rsidRDefault="005F2350" w:rsidP="005F2350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</w:p>
    <w:p w14:paraId="7C326ECC" w14:textId="35D18936" w:rsidR="005F2350" w:rsidRDefault="005F2350" w:rsidP="005F2350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</w:p>
    <w:p w14:paraId="4289B542" w14:textId="37FB7A3F" w:rsidR="005F2350" w:rsidRDefault="005F2350" w:rsidP="005F2350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</w:p>
    <w:p w14:paraId="458D917D" w14:textId="77777777" w:rsidR="005F2350" w:rsidRPr="005F2350" w:rsidRDefault="005F2350" w:rsidP="005F2350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</w:p>
    <w:p w14:paraId="2FD5A137" w14:textId="110E6499" w:rsidR="005F2350" w:rsidRDefault="005F2350" w:rsidP="005F2350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  <w:r w:rsidRPr="005F2350">
        <w:rPr>
          <w:color w:val="000000" w:themeColor="text1"/>
          <w:sz w:val="26"/>
          <w:szCs w:val="26"/>
          <w:lang w:val="uk-UA"/>
        </w:rPr>
        <w:lastRenderedPageBreak/>
        <w:t>Під час цих кроків налаштовується взаємодія між програмним та апаратним забезпеченням Raspberry Pi для забезпечення налагодження через JTAG. Виконання цих кроків дозволяє налагоджувати складні проблеми, пов'язані з апаратурою, які не завжди можна вирішити за допомогою QEMU або інших інструментів.</w:t>
      </w:r>
    </w:p>
    <w:p w14:paraId="4B6EE181" w14:textId="0E6D223B" w:rsidR="005F2350" w:rsidRDefault="005F2350" w:rsidP="00B25675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</w:p>
    <w:p w14:paraId="0BC6E12B" w14:textId="6244FA38" w:rsidR="000A1C63" w:rsidRDefault="000A1C63" w:rsidP="00B25675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  <w:r>
        <w:rPr>
          <w:color w:val="000000" w:themeColor="text1"/>
          <w:sz w:val="26"/>
          <w:szCs w:val="26"/>
          <w:lang w:val="uk-UA"/>
        </w:rPr>
        <w:t>Код реалізації:</w:t>
      </w:r>
    </w:p>
    <w:p w14:paraId="0B401821" w14:textId="43247C39" w:rsidR="000A1C63" w:rsidRDefault="00347747" w:rsidP="00B25675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  <w:r>
        <w:rPr>
          <w:color w:val="000000" w:themeColor="text1"/>
          <w:sz w:val="26"/>
          <w:szCs w:val="26"/>
          <w:lang w:val="uk-UA"/>
        </w:rPr>
        <w:t xml:space="preserve">Файл </w:t>
      </w:r>
      <w:r w:rsidRPr="00347747">
        <w:rPr>
          <w:color w:val="000000" w:themeColor="text1"/>
          <w:sz w:val="26"/>
          <w:szCs w:val="26"/>
          <w:lang w:val="uk-UA"/>
        </w:rPr>
        <w:t>Cargo.toml</w:t>
      </w:r>
    </w:p>
    <w:p w14:paraId="40AE67E3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[package]</w:t>
      </w:r>
    </w:p>
    <w:p w14:paraId="7DD45703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name = "mingo"</w:t>
      </w:r>
    </w:p>
    <w:p w14:paraId="561B0F57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version = "0.8.0"</w:t>
      </w:r>
    </w:p>
    <w:p w14:paraId="6728632E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authors = ["Andre Richter &lt;andre.o.richter@gmail.com&gt;"]</w:t>
      </w:r>
    </w:p>
    <w:p w14:paraId="1022E7CC" w14:textId="1A477F29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edition = "2021"</w:t>
      </w:r>
    </w:p>
    <w:p w14:paraId="26233E4D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[profile.release]</w:t>
      </w:r>
    </w:p>
    <w:p w14:paraId="449422A3" w14:textId="203A1E81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lto = true</w:t>
      </w:r>
    </w:p>
    <w:p w14:paraId="0201B3A4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[features]</w:t>
      </w:r>
    </w:p>
    <w:p w14:paraId="165547B0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default = []</w:t>
      </w:r>
    </w:p>
    <w:p w14:paraId="60ABEBC0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bsp_rpi3 = ["tock-registers"]</w:t>
      </w:r>
    </w:p>
    <w:p w14:paraId="537888EF" w14:textId="563C52AD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bsp_rpi4 = ["tock-registers"]</w:t>
      </w:r>
    </w:p>
    <w:p w14:paraId="522A2432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[[bin]]</w:t>
      </w:r>
    </w:p>
    <w:p w14:paraId="35BB772B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name = "kernel"</w:t>
      </w:r>
    </w:p>
    <w:p w14:paraId="4512DBC3" w14:textId="33AA4F34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path = "src/main.rs"</w:t>
      </w:r>
    </w:p>
    <w:p w14:paraId="65A52C75" w14:textId="37F12E49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[dependencies]</w:t>
      </w:r>
    </w:p>
    <w:p w14:paraId="02C9B9A7" w14:textId="5701BB93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tock-registers = { version = "0.8.x", default-features = false, features = ["register_types"], optional = true }</w:t>
      </w:r>
    </w:p>
    <w:p w14:paraId="0FE3F7D7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[target.'cfg(target_arch = "aarch64")'.dependencies]</w:t>
      </w:r>
    </w:p>
    <w:p w14:paraId="39149E48" w14:textId="43F6C524" w:rsidR="000A1C63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aarch64-cpu = { version = "9.x.x" }</w:t>
      </w:r>
    </w:p>
    <w:p w14:paraId="539EBFBB" w14:textId="77777777" w:rsidR="00347747" w:rsidRPr="00347747" w:rsidRDefault="00347747" w:rsidP="00347747">
      <w:pPr>
        <w:spacing w:line="360" w:lineRule="auto"/>
        <w:ind w:right="141"/>
        <w:jc w:val="both"/>
        <w:rPr>
          <w:color w:val="000000" w:themeColor="text1"/>
          <w:sz w:val="20"/>
          <w:lang w:val="uk-UA"/>
        </w:rPr>
      </w:pPr>
    </w:p>
    <w:p w14:paraId="282BEBAE" w14:textId="5C295E41" w:rsidR="00347747" w:rsidRDefault="00347747" w:rsidP="00A054DE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  <w:r>
        <w:rPr>
          <w:color w:val="000000" w:themeColor="text1"/>
          <w:sz w:val="26"/>
          <w:szCs w:val="26"/>
          <w:lang w:val="uk-UA"/>
        </w:rPr>
        <w:t xml:space="preserve">Файл </w:t>
      </w:r>
      <w:r w:rsidRPr="00347747">
        <w:rPr>
          <w:color w:val="000000" w:themeColor="text1"/>
          <w:sz w:val="26"/>
          <w:szCs w:val="26"/>
          <w:lang w:val="uk-UA"/>
        </w:rPr>
        <w:t>Makefile</w:t>
      </w:r>
    </w:p>
    <w:p w14:paraId="0AEAFBA2" w14:textId="58474C9B" w:rsidR="00347747" w:rsidRDefault="00347747" w:rsidP="00A054DE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</w:p>
    <w:p w14:paraId="79E92009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include ../common/docker.mk</w:t>
      </w:r>
    </w:p>
    <w:p w14:paraId="7F7EE862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include ../common/format.mk</w:t>
      </w:r>
    </w:p>
    <w:p w14:paraId="0BF49C69" w14:textId="53D1B1CA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include ../common/operating_system.mk</w:t>
      </w:r>
    </w:p>
    <w:p w14:paraId="1950B5DA" w14:textId="2E9E808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BSP ?= rpi3</w:t>
      </w:r>
    </w:p>
    <w:p w14:paraId="485D3733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DEV_SERIAL ?= /dev/ttyUSB0</w:t>
      </w:r>
    </w:p>
    <w:p w14:paraId="3C12AC1D" w14:textId="11B59556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QEMU_MISSING_STRING = "This board is not yet supported for QEMU."</w:t>
      </w:r>
    </w:p>
    <w:p w14:paraId="3361B904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ifeq ($(BSP),rpi3)</w:t>
      </w:r>
    </w:p>
    <w:p w14:paraId="4703982F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TARGET            = aarch64-unknown-none-softfloat</w:t>
      </w:r>
    </w:p>
    <w:p w14:paraId="6FF212B8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KERNEL_BIN        = kernel8.img</w:t>
      </w:r>
    </w:p>
    <w:p w14:paraId="34C52045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QEMU_BINARY       = qemu-system-aarch64</w:t>
      </w:r>
    </w:p>
    <w:p w14:paraId="0973C1A0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lastRenderedPageBreak/>
        <w:t xml:space="preserve">    QEMU_MACHINE_TYPE = raspi3</w:t>
      </w:r>
    </w:p>
    <w:p w14:paraId="38D7C056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QEMU_RELEASE_ARGS = -serial stdio -display none</w:t>
      </w:r>
    </w:p>
    <w:p w14:paraId="47FA7956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OBJDUMP_BINARY    = aarch64-none-elf-objdump</w:t>
      </w:r>
    </w:p>
    <w:p w14:paraId="6F0DA6C4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NM_BINARY         = aarch64-none-elf-nm</w:t>
      </w:r>
    </w:p>
    <w:p w14:paraId="79C394D3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READELF_BINARY    = aarch64-none-elf-readelf</w:t>
      </w:r>
    </w:p>
    <w:p w14:paraId="5F316AF2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OPENOCD_ARG       = -f /openocd/tcl/interface/ftdi/olimex-arm-usb-tiny-h.cfg -f /openocd/rpi3.cfg</w:t>
      </w:r>
    </w:p>
    <w:p w14:paraId="05E0AF58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JTAG_BOOT_IMAGE   = ../X1_JTAG_boot/jtag_boot_rpi3.img</w:t>
      </w:r>
    </w:p>
    <w:p w14:paraId="17B365E3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LD_SCRIPT_PATH    = $(shell pwd)/src/bsp/raspberrypi</w:t>
      </w:r>
    </w:p>
    <w:p w14:paraId="585881AA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RUSTC_MISC_ARGS   = -C target-cpu=cortex-a53</w:t>
      </w:r>
    </w:p>
    <w:p w14:paraId="56734C8B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else ifeq ($(BSP),rpi4)</w:t>
      </w:r>
    </w:p>
    <w:p w14:paraId="204C5F05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TARGET            = aarch64-unknown-none-softfloat</w:t>
      </w:r>
    </w:p>
    <w:p w14:paraId="2CE5F339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KERNEL_BIN        = kernel8.img</w:t>
      </w:r>
    </w:p>
    <w:p w14:paraId="0CB09239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QEMU_BINARY       = qemu-system-aarch64</w:t>
      </w:r>
    </w:p>
    <w:p w14:paraId="6CE6573E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QEMU_MACHINE_TYPE =</w:t>
      </w:r>
    </w:p>
    <w:p w14:paraId="5BADCAC0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QEMU_RELEASE_ARGS = -serial stdio -display none</w:t>
      </w:r>
    </w:p>
    <w:p w14:paraId="354810E0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OBJDUMP_BINARY    = aarch64-none-elf-objdump</w:t>
      </w:r>
    </w:p>
    <w:p w14:paraId="28BC3526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NM_BINARY         = aarch64-none-elf-nm</w:t>
      </w:r>
    </w:p>
    <w:p w14:paraId="574FA920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READELF_BINARY    = aarch64-none-elf-readelf</w:t>
      </w:r>
    </w:p>
    <w:p w14:paraId="261824EA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OPENOCD_ARG       = -f /openocd/tcl/interface/ftdi/olimex-arm-usb-tiny-h.cfg -f /openocd/rpi4.cfg</w:t>
      </w:r>
    </w:p>
    <w:p w14:paraId="074CFB41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JTAG_BOOT_IMAGE   = ../X1_JTAG_boot/jtag_boot_rpi4.img</w:t>
      </w:r>
    </w:p>
    <w:p w14:paraId="2F4FA2B6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LD_SCRIPT_PATH    = $(shell pwd)/src/bsp/raspberrypi</w:t>
      </w:r>
    </w:p>
    <w:p w14:paraId="1D21FF81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RUSTC_MISC_ARGS   = -C target-cpu=cortex-a72</w:t>
      </w:r>
    </w:p>
    <w:p w14:paraId="681CB463" w14:textId="7E2EB2FE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endif</w:t>
      </w:r>
    </w:p>
    <w:p w14:paraId="3041342D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export LD_SCRIPT_PATH</w:t>
      </w:r>
    </w:p>
    <w:p w14:paraId="73D72E15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KERNEL_MANIFEST      = Cargo.toml</w:t>
      </w:r>
    </w:p>
    <w:p w14:paraId="210FD1A5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KERNEL_LINKER_SCRIPT = kernel.ld</w:t>
      </w:r>
    </w:p>
    <w:p w14:paraId="181A06DB" w14:textId="6095C7A9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LAST_BUILD_CONFIG    = target/$(BSP).build_config</w:t>
      </w:r>
    </w:p>
    <w:p w14:paraId="3985BD3A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KERNEL_ELF      = target/$(TARGET)/release/kernel</w:t>
      </w:r>
    </w:p>
    <w:p w14:paraId="5AB9205A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# This parses cargo's dep-info file.</w:t>
      </w:r>
    </w:p>
    <w:p w14:paraId="0B1B0513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# https://doc.rust-lang.org/cargo/guide/build-cache.html#dep-info-files</w:t>
      </w:r>
    </w:p>
    <w:p w14:paraId="2C9BB8BA" w14:textId="6D19954E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KERNEL_ELF_DEPS = $(filter-out %: ,$(file &lt; $(KERNEL_ELF).d)) $(KERNEL_MANIFEST) $(LAST_BUILD_CONFIG)</w:t>
      </w:r>
    </w:p>
    <w:p w14:paraId="6D0A8D5C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RUSTFLAGS = $(RUSTC_MISC_ARGS)                   \</w:t>
      </w:r>
    </w:p>
    <w:p w14:paraId="48DE01CD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-C link-arg=--library-path=$(LD_SCRIPT_PATH) \</w:t>
      </w:r>
    </w:p>
    <w:p w14:paraId="4C6E2FB3" w14:textId="0981B54B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-C link-arg=--script=$(KERNEL_LINKER_SCRIPT)</w:t>
      </w:r>
    </w:p>
    <w:p w14:paraId="3A28D67F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RUSTFLAGS_PEDANTIC = $(RUSTFLAGS) \</w:t>
      </w:r>
    </w:p>
    <w:p w14:paraId="4BB99243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-D warnings                   \</w:t>
      </w:r>
    </w:p>
    <w:p w14:paraId="3EDF082C" w14:textId="5014BDB6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-D missing_docs</w:t>
      </w:r>
    </w:p>
    <w:p w14:paraId="0D495661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FEATURES      = --features bsp_$(BSP)</w:t>
      </w:r>
    </w:p>
    <w:p w14:paraId="51838B46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lastRenderedPageBreak/>
        <w:t>COMPILER_ARGS = --target=$(TARGET) \</w:t>
      </w:r>
    </w:p>
    <w:p w14:paraId="3E82D392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$(FEATURES)                    \</w:t>
      </w:r>
    </w:p>
    <w:p w14:paraId="3753D5FD" w14:textId="46BEC330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--release</w:t>
      </w:r>
    </w:p>
    <w:p w14:paraId="26450BA6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RUSTC_CMD   = cargo rustc $(COMPILER_ARGS)</w:t>
      </w:r>
    </w:p>
    <w:p w14:paraId="41DCB6BF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DOC_CMD     = cargo doc $(COMPILER_ARGS)</w:t>
      </w:r>
    </w:p>
    <w:p w14:paraId="4B5B9640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CLIPPY_CMD  = cargo clippy $(COMPILER_ARGS)</w:t>
      </w:r>
    </w:p>
    <w:p w14:paraId="139FFF6D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OBJCOPY_CMD = rust-objcopy \</w:t>
      </w:r>
    </w:p>
    <w:p w14:paraId="7C16BAD5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--strip-all            \</w:t>
      </w:r>
    </w:p>
    <w:p w14:paraId="1E082B54" w14:textId="1F52DAA3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-O binary</w:t>
      </w:r>
    </w:p>
    <w:p w14:paraId="3A7307CA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EXEC_QEMU          = $(QEMU_BINARY) -M $(QEMU_MACHINE_TYPE)</w:t>
      </w:r>
    </w:p>
    <w:p w14:paraId="69FE94CA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EXEC_TEST_DISPATCH = ruby ../common/tests/dispatch.rb</w:t>
      </w:r>
    </w:p>
    <w:p w14:paraId="4CA66846" w14:textId="489A5CA8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EXEC_MINIPUSH      = ruby ../common/serial/minipush.rb</w:t>
      </w:r>
    </w:p>
    <w:p w14:paraId="26FB1F92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DOCKER_CMD            = docker run -t --rm -v $(shell pwd):/work/tutorial -w /work/tutorial</w:t>
      </w:r>
    </w:p>
    <w:p w14:paraId="0AF6EB39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DOCKER_CMD_INTERACT   = $(DOCKER_CMD) -i</w:t>
      </w:r>
    </w:p>
    <w:p w14:paraId="3DAAB29D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DOCKER_ARG_DIR_COMMON = -v $(shell pwd)/../common:/work/common</w:t>
      </w:r>
    </w:p>
    <w:p w14:paraId="589300C2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DOCKER_ARG_DIR_JTAG   = -v $(shell pwd)/../X1_JTAG_boot:/work/X1_JTAG_boot</w:t>
      </w:r>
    </w:p>
    <w:p w14:paraId="1A90F682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DOCKER_ARG_DEV        = --privileged -v /dev:/dev</w:t>
      </w:r>
    </w:p>
    <w:p w14:paraId="66EEBCC2" w14:textId="64E170C5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DOCKER_ARG_NET        = --network host</w:t>
      </w:r>
    </w:p>
    <w:p w14:paraId="6FCC3E02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DOCKER_QEMU  = $(DOCKER_CMD_INTERACT) $(DOCKER_IMAGE)</w:t>
      </w:r>
    </w:p>
    <w:p w14:paraId="0973C346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DOCKER_TOOLS = $(DOCKER_CMD) $(DOCKER_IMAGE)</w:t>
      </w:r>
    </w:p>
    <w:p w14:paraId="39170150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DOCKER_TEST  = $(DOCKER_CMD) $(DOCKER_ARG_DIR_COMMON) $(DOCKER_IMAGE)</w:t>
      </w:r>
    </w:p>
    <w:p w14:paraId="429A2C55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DOCKER_GDB   = $(DOCKER_CMD_INTERACT) $(DOCKER_ARG_NET) $(DOCKER_IMAGE)</w:t>
      </w:r>
    </w:p>
    <w:p w14:paraId="6A0612A1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ifeq ($(shell uname -s),Linux)</w:t>
      </w:r>
    </w:p>
    <w:p w14:paraId="21E54050" w14:textId="37B02A4E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DOCKER_CMD_DEV = $(DOCKER_CMD_INTERACT) $(DOCKER_ARG_DEV)</w:t>
      </w:r>
    </w:p>
    <w:p w14:paraId="72E0FA34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DOCKER_CHAINBOOT = $(DOCKER_CMD_DEV) $(DOCKER_ARG_DIR_COMMON) $(DOCKER_IMAGE)</w:t>
      </w:r>
    </w:p>
    <w:p w14:paraId="3BEB7F1F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DOCKER_JTAGBOOT  = $(DOCKER_CMD_DEV) $(DOCKER_ARG_DIR_COMMON) $(DOCKER_ARG_DIR_JTAG) $(DOCKER_IMAGE)</w:t>
      </w:r>
    </w:p>
    <w:p w14:paraId="5478A732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DOCKER_OPENOCD   = $(DOCKER_CMD_DEV) $(DOCKER_ARG_NET) $(DOCKER_IMAGE)</w:t>
      </w:r>
    </w:p>
    <w:p w14:paraId="33B30853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else</w:t>
      </w:r>
    </w:p>
    <w:p w14:paraId="765325DA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DOCKER_OPENOCD   = echo "Not yet supported on non-Linux systems."; \#</w:t>
      </w:r>
    </w:p>
    <w:p w14:paraId="6EE61311" w14:textId="7C53CC06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endif</w:t>
      </w:r>
    </w:p>
    <w:p w14:paraId="56D3E8FC" w14:textId="35C6EC4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.PHONY: all doc qemu chainboot clippy clean readelf objdump nm check</w:t>
      </w:r>
    </w:p>
    <w:p w14:paraId="1A9DFFB0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all: $(KERNEL_BIN)</w:t>
      </w:r>
    </w:p>
    <w:p w14:paraId="467DC1F8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$(LAST_BUILD_CONFIG):</w:t>
      </w:r>
    </w:p>
    <w:p w14:paraId="618714DE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@rm -f target/*.build_config</w:t>
      </w:r>
    </w:p>
    <w:p w14:paraId="16387752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@mkdir -p target</w:t>
      </w:r>
    </w:p>
    <w:p w14:paraId="24E596CB" w14:textId="2B63416D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@touch $(LAST_BUILD_CONFIG)</w:t>
      </w:r>
    </w:p>
    <w:p w14:paraId="16D6C157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$(KERNEL_ELF): $(KERNEL_ELF_DEPS)</w:t>
      </w:r>
    </w:p>
    <w:p w14:paraId="47C3E70B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$(call color_header, "Compiling kernel ELF - $(BSP)")</w:t>
      </w:r>
    </w:p>
    <w:p w14:paraId="1E385D22" w14:textId="1E327641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@RUSTFLAGS="$(RUSTFLAGS_PEDANTIC)" $(RUSTC_CMD)</w:t>
      </w:r>
    </w:p>
    <w:p w14:paraId="7359A8E8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$(KERNEL_BIN): $(KERNEL_ELF)</w:t>
      </w:r>
    </w:p>
    <w:p w14:paraId="51B1B807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lastRenderedPageBreak/>
        <w:tab/>
        <w:t>$(call color_header, "Generating stripped binary")</w:t>
      </w:r>
    </w:p>
    <w:p w14:paraId="29EDC62D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@$(OBJCOPY_CMD) $(KERNEL_ELF) $(KERNEL_BIN)</w:t>
      </w:r>
    </w:p>
    <w:p w14:paraId="21D879D3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$(call color_progress_prefix, "Name")</w:t>
      </w:r>
    </w:p>
    <w:p w14:paraId="08C66674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@echo $(KERNEL_BIN)</w:t>
      </w:r>
    </w:p>
    <w:p w14:paraId="3E55189A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$(call color_progress_prefix, "Size")</w:t>
      </w:r>
    </w:p>
    <w:p w14:paraId="59046AFA" w14:textId="10EF5922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$(call disk_usage_KiB, $(KERNEL_BIN))</w:t>
      </w:r>
    </w:p>
    <w:p w14:paraId="1988D5BC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doc:</w:t>
      </w:r>
    </w:p>
    <w:p w14:paraId="317C49C4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$(call color_header, "Generating docs")</w:t>
      </w:r>
    </w:p>
    <w:p w14:paraId="0826AE16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@$(DOC_CMD) --document-private-items --open</w:t>
      </w:r>
    </w:p>
    <w:p w14:paraId="0977A66D" w14:textId="493B25B3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ifeq ($(QEMU_MACHINE_TYPE),) # QEMU is not supported for the board.</w:t>
      </w:r>
    </w:p>
    <w:p w14:paraId="4E3848B0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qemu:</w:t>
      </w:r>
    </w:p>
    <w:p w14:paraId="79B786C8" w14:textId="7D220E4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$(call color_header, "$(QEMU_MISSING_STRING)")</w:t>
      </w:r>
    </w:p>
    <w:p w14:paraId="629A835C" w14:textId="1E8ABA39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else # QEMU is supported.</w:t>
      </w:r>
    </w:p>
    <w:p w14:paraId="5CAE578E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qemu: $(KERNEL_BIN)</w:t>
      </w:r>
    </w:p>
    <w:p w14:paraId="2761DB72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$(call color_header, "Launching QEMU")</w:t>
      </w:r>
    </w:p>
    <w:p w14:paraId="75E03630" w14:textId="472BD680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@$(DOCKER_QEMU) $(EXEC_QEMU) $(QEMU_RELEASE_ARGS) -kernel $(KERNEL_BIN)</w:t>
      </w:r>
    </w:p>
    <w:p w14:paraId="56E11315" w14:textId="4B16DD12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endif</w:t>
      </w:r>
    </w:p>
    <w:p w14:paraId="13A5F78E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chainboot: $(KERNEL_BIN)</w:t>
      </w:r>
    </w:p>
    <w:p w14:paraId="6116BDC7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@$(DOCKER_CHAINBOOT) $(EXEC_MINIPUSH) $(DEV_SERIAL) $(KERNEL_BIN)</w:t>
      </w:r>
    </w:p>
    <w:p w14:paraId="5D1B2D2E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clippy:</w:t>
      </w:r>
    </w:p>
    <w:p w14:paraId="76A11FCA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@RUSTFLAGS="$(RUSTFLAGS_PEDANTIC)" $(CLIPPY_CMD)</w:t>
      </w:r>
    </w:p>
    <w:p w14:paraId="68910E52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clean:</w:t>
      </w:r>
    </w:p>
    <w:p w14:paraId="1FDF55E1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rm -rf target $(KERNEL_BIN)</w:t>
      </w:r>
    </w:p>
    <w:p w14:paraId="785D12C8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readelf: $(KERNEL_ELF)</w:t>
      </w:r>
    </w:p>
    <w:p w14:paraId="25A67333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$(call color_header, "Launching readelf")</w:t>
      </w:r>
    </w:p>
    <w:p w14:paraId="7D9E3EC5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@$(DOCKER_TOOLS) $(READELF_BINARY) --headers $(KERNEL_ELF)</w:t>
      </w:r>
    </w:p>
    <w:p w14:paraId="0B2E9569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objdump: $(KERNEL_ELF)</w:t>
      </w:r>
    </w:p>
    <w:p w14:paraId="1526A35B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$(call color_header, "Launching objdump")</w:t>
      </w:r>
    </w:p>
    <w:p w14:paraId="0655951B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@$(DOCKER_TOOLS) $(OBJDUMP_BINARY) --disassemble --demangle \</w:t>
      </w:r>
    </w:p>
    <w:p w14:paraId="1C45E562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    --section .text   \</w:t>
      </w:r>
    </w:p>
    <w:p w14:paraId="407D9966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    --section .rodata \</w:t>
      </w:r>
    </w:p>
    <w:p w14:paraId="2D72ABC2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    $(KERNEL_ELF) | rustfilt</w:t>
      </w:r>
    </w:p>
    <w:p w14:paraId="018C092B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nm: $(KERNEL_ELF)</w:t>
      </w:r>
    </w:p>
    <w:p w14:paraId="74487495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$(call color_header, "Launching nm")</w:t>
      </w:r>
    </w:p>
    <w:p w14:paraId="1AAD80A7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@$(DOCKER_TOOLS) $(NM_BINARY) --demangle --print-size $(KERNEL_ELF) | sort | rustfilt</w:t>
      </w:r>
    </w:p>
    <w:p w14:paraId="4508A3AB" w14:textId="77D0D9F8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.PHONY: jtagboot openocd gdb gdb-opt0</w:t>
      </w:r>
    </w:p>
    <w:p w14:paraId="777BBC32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jtagboot:</w:t>
      </w:r>
    </w:p>
    <w:p w14:paraId="60EFCBA3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@$(DOCKER_JTAGBOOT) $(EXEC_MINIPUSH) $(DEV_SERIAL) $(JTAG_BOOT_IMAGE)</w:t>
      </w:r>
    </w:p>
    <w:p w14:paraId="6CA5C76F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openocd:</w:t>
      </w:r>
    </w:p>
    <w:p w14:paraId="2EE0EE21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$(call color_header, "Launching OpenOCD")</w:t>
      </w:r>
    </w:p>
    <w:p w14:paraId="061C24C2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lastRenderedPageBreak/>
        <w:tab/>
        <w:t>@$(DOCKER_OPENOCD) openocd $(OPENOCD_ARG)</w:t>
      </w:r>
    </w:p>
    <w:p w14:paraId="1EB06AC2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gdb: RUSTC_MISC_ARGS += -C debuginfo=2</w:t>
      </w:r>
    </w:p>
    <w:p w14:paraId="70FC6852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gdb-opt0: RUSTC_MISC_ARGS += -C debuginfo=2 -C opt-level=0</w:t>
      </w:r>
    </w:p>
    <w:p w14:paraId="1E3AF572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gdb gdb-opt0: $(KERNEL_ELF)</w:t>
      </w:r>
    </w:p>
    <w:p w14:paraId="56E6E05E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$(call color_header, "Launching GDB")</w:t>
      </w:r>
    </w:p>
    <w:p w14:paraId="723A5AB3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@$(DOCKER_GDB) gdb-multiarch -q $(KERNEL_ELF)</w:t>
      </w:r>
    </w:p>
    <w:p w14:paraId="012587A8" w14:textId="2246E765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.PHONY: test test_boot</w:t>
      </w:r>
    </w:p>
    <w:p w14:paraId="6B0B2E7C" w14:textId="588FA76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ifeq ($(QEMU_MACHINE_TYPE),) # QEMU is not supported for the board.</w:t>
      </w:r>
    </w:p>
    <w:p w14:paraId="270335A2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test_boot test:</w:t>
      </w:r>
    </w:p>
    <w:p w14:paraId="0462DC7A" w14:textId="3604286D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$(call color_header, "$(QEMU_MISSING_STRING)")</w:t>
      </w:r>
    </w:p>
    <w:p w14:paraId="52E2D992" w14:textId="1527E18A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else # QEMU is supported.</w:t>
      </w:r>
    </w:p>
    <w:p w14:paraId="63C1A275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test_boot: $(KERNEL_BIN)</w:t>
      </w:r>
    </w:p>
    <w:p w14:paraId="16825C57" w14:textId="77777777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$(call color_header, "Boot test - $(BSP)")</w:t>
      </w:r>
    </w:p>
    <w:p w14:paraId="55BD8548" w14:textId="1A15F10A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ab/>
        <w:t>@$(DOCKER_TEST) $(EXEC_TEST_DISPATCH) $(EXEC_QEMU) $(QEMU_RELEASE_ARGS) -kernel $(KERNEL_BIN)</w:t>
      </w:r>
    </w:p>
    <w:p w14:paraId="6C36351A" w14:textId="56CCBF35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test: test_boot</w:t>
      </w:r>
    </w:p>
    <w:p w14:paraId="49B930C2" w14:textId="07D04566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endif</w:t>
      </w:r>
    </w:p>
    <w:p w14:paraId="5C03182B" w14:textId="5B953E50" w:rsidR="00347747" w:rsidRPr="003D482A" w:rsidRDefault="00347747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</w:p>
    <w:p w14:paraId="0784617A" w14:textId="7EA0B7AD" w:rsidR="00066476" w:rsidRPr="003D482A" w:rsidRDefault="00066476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6"/>
          <w:szCs w:val="26"/>
          <w:lang w:val="uk-UA"/>
        </w:rPr>
      </w:pPr>
      <w:r w:rsidRPr="003D482A">
        <w:rPr>
          <w:rFonts w:ascii="Consolas" w:hAnsi="Consolas"/>
          <w:color w:val="000000" w:themeColor="text1"/>
          <w:sz w:val="26"/>
          <w:szCs w:val="26"/>
          <w:lang w:val="uk-UA"/>
        </w:rPr>
        <w:t>Файл driver.rs</w:t>
      </w:r>
    </w:p>
    <w:p w14:paraId="0F784494" w14:textId="3FFC5870" w:rsidR="00066476" w:rsidRPr="003D482A" w:rsidRDefault="00066476" w:rsidP="00347747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</w:p>
    <w:p w14:paraId="5E96B216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use crate::{</w:t>
      </w:r>
    </w:p>
    <w:p w14:paraId="563AE5A2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info,</w:t>
      </w:r>
    </w:p>
    <w:p w14:paraId="2C886A6B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synchronization::{interface::Mutex, NullLock},</w:t>
      </w:r>
    </w:p>
    <w:p w14:paraId="49C45948" w14:textId="320D52C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};</w:t>
      </w:r>
    </w:p>
    <w:p w14:paraId="3F4144A2" w14:textId="442D5BAF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const NUM_DRIVERS: usize = 5;</w:t>
      </w:r>
    </w:p>
    <w:p w14:paraId="45F2D4B1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struct DriverManagerInner {</w:t>
      </w:r>
    </w:p>
    <w:p w14:paraId="0FD65BFA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next_index: usize,</w:t>
      </w:r>
    </w:p>
    <w:p w14:paraId="2D9338D9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descriptors: [Option&lt;DeviceDriverDescriptor&gt;; NUM_DRIVERS],</w:t>
      </w:r>
    </w:p>
    <w:p w14:paraId="0A335167" w14:textId="1B232CAE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}</w:t>
      </w:r>
    </w:p>
    <w:p w14:paraId="7491011D" w14:textId="2F75DC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pub mod interface {</w:t>
      </w:r>
    </w:p>
    <w:p w14:paraId="524B9160" w14:textId="57977F1F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pub trait DeviceDriver {</w:t>
      </w:r>
    </w:p>
    <w:p w14:paraId="0CB0C21B" w14:textId="69F4A372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fn compatible(&amp;self) -&gt; &amp;'static str;</w:t>
      </w:r>
    </w:p>
    <w:p w14:paraId="74134B0A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unsafe fn init(&amp;self) -&gt; Result&lt;(), &amp;'static str&gt; {</w:t>
      </w:r>
    </w:p>
    <w:p w14:paraId="2332B88B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Ok(())</w:t>
      </w:r>
    </w:p>
    <w:p w14:paraId="6BDE745A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}</w:t>
      </w:r>
    </w:p>
    <w:p w14:paraId="502281F4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}</w:t>
      </w:r>
    </w:p>
    <w:p w14:paraId="648F8021" w14:textId="56EE7752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}</w:t>
      </w:r>
    </w:p>
    <w:p w14:paraId="7033618E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pub type DeviceDriverPostInitCallback = unsafe fn() -&gt; Result&lt;(), &amp;'static str&gt;;</w:t>
      </w:r>
    </w:p>
    <w:p w14:paraId="469A319E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#[derive(Copy, Clone)]</w:t>
      </w:r>
    </w:p>
    <w:p w14:paraId="246E5BBB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pub struct DeviceDriverDescriptor {</w:t>
      </w:r>
    </w:p>
    <w:p w14:paraId="38C1ECE6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device_driver: &amp;'static (dyn interface::DeviceDriver + Sync),</w:t>
      </w:r>
    </w:p>
    <w:p w14:paraId="02AA16D7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lastRenderedPageBreak/>
        <w:t xml:space="preserve">    post_init_callback: Option&lt;DeviceDriverPostInitCallback&gt;,</w:t>
      </w:r>
    </w:p>
    <w:p w14:paraId="23C4F720" w14:textId="156459C3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}</w:t>
      </w:r>
    </w:p>
    <w:p w14:paraId="564959F2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pub struct DriverManager {</w:t>
      </w:r>
    </w:p>
    <w:p w14:paraId="570C7227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inner: NullLock&lt;DriverManagerInner&gt;,</w:t>
      </w:r>
    </w:p>
    <w:p w14:paraId="5AE60BDB" w14:textId="5F637F90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}</w:t>
      </w:r>
    </w:p>
    <w:p w14:paraId="2B4DD6C4" w14:textId="0721A83C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static DRIVER_MANAGER: DriverManager = DriverManager::new();</w:t>
      </w:r>
    </w:p>
    <w:p w14:paraId="6434E044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impl DriverManagerInner {</w:t>
      </w:r>
    </w:p>
    <w:p w14:paraId="35D75D0C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pub const fn new() -&gt; Self {</w:t>
      </w:r>
    </w:p>
    <w:p w14:paraId="2219659C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Self {</w:t>
      </w:r>
    </w:p>
    <w:p w14:paraId="435BD9C1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next_index: 0,</w:t>
      </w:r>
    </w:p>
    <w:p w14:paraId="35BD90EA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descriptors: [None; NUM_DRIVERS],</w:t>
      </w:r>
    </w:p>
    <w:p w14:paraId="446D25A4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}</w:t>
      </w:r>
    </w:p>
    <w:p w14:paraId="2A49ED1B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}</w:t>
      </w:r>
    </w:p>
    <w:p w14:paraId="62871F3F" w14:textId="4E059E30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}</w:t>
      </w:r>
    </w:p>
    <w:p w14:paraId="002C6AC4" w14:textId="4892794B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impl DeviceDriverDescriptor {</w:t>
      </w:r>
    </w:p>
    <w:p w14:paraId="43087E80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pub fn new(</w:t>
      </w:r>
    </w:p>
    <w:p w14:paraId="37E9CF2A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device_driver: &amp;'static (dyn interface::DeviceDriver + Sync),</w:t>
      </w:r>
    </w:p>
    <w:p w14:paraId="1FBD5E3E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post_init_callback: Option&lt;DeviceDriverPostInitCallback&gt;,</w:t>
      </w:r>
    </w:p>
    <w:p w14:paraId="3ED53E26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) -&gt; Self {</w:t>
      </w:r>
    </w:p>
    <w:p w14:paraId="15BE188A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Self {</w:t>
      </w:r>
    </w:p>
    <w:p w14:paraId="38C02CB7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device_driver,</w:t>
      </w:r>
    </w:p>
    <w:p w14:paraId="3F80465E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post_init_callback,</w:t>
      </w:r>
    </w:p>
    <w:p w14:paraId="37184E7A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}</w:t>
      </w:r>
    </w:p>
    <w:p w14:paraId="3A877F5A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}</w:t>
      </w:r>
    </w:p>
    <w:p w14:paraId="031BAFF2" w14:textId="364414A1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}</w:t>
      </w:r>
    </w:p>
    <w:p w14:paraId="58398A77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pub fn driver_manager() -&gt; &amp;'static DriverManager {</w:t>
      </w:r>
    </w:p>
    <w:p w14:paraId="3281CFE0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&amp;DRIVER_MANAGER</w:t>
      </w:r>
    </w:p>
    <w:p w14:paraId="4A95D80D" w14:textId="3BF36FAF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}</w:t>
      </w:r>
    </w:p>
    <w:p w14:paraId="7D24F4BC" w14:textId="6CD82AEB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impl DriverManager {</w:t>
      </w:r>
    </w:p>
    <w:p w14:paraId="0DCDD29A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pub const fn new() -&gt; Self {</w:t>
      </w:r>
    </w:p>
    <w:p w14:paraId="2C150CA1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Self {</w:t>
      </w:r>
    </w:p>
    <w:p w14:paraId="3E92362F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inner: NullLock::new(DriverManagerInner::new()),</w:t>
      </w:r>
    </w:p>
    <w:p w14:paraId="0A357DAC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}</w:t>
      </w:r>
    </w:p>
    <w:p w14:paraId="4122E5BC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}</w:t>
      </w:r>
    </w:p>
    <w:p w14:paraId="6FF5720E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pub fn register_driver(&amp;self, descriptor: DeviceDriverDescriptor) {</w:t>
      </w:r>
    </w:p>
    <w:p w14:paraId="362573EE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self.inner.lock(|inner| {</w:t>
      </w:r>
    </w:p>
    <w:p w14:paraId="55DD3A37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inner.descriptors[inner.next_index] = Some(descriptor);</w:t>
      </w:r>
    </w:p>
    <w:p w14:paraId="230F3822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inner.next_index += 1;</w:t>
      </w:r>
    </w:p>
    <w:p w14:paraId="19E93643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})</w:t>
      </w:r>
    </w:p>
    <w:p w14:paraId="1EC9A0A0" w14:textId="05105F39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}</w:t>
      </w:r>
    </w:p>
    <w:p w14:paraId="3823CF8D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fn for_each_descriptor&lt;'a&gt;(&amp;'a self, f: impl FnMut(&amp;'a DeviceDriverDescriptor)) {</w:t>
      </w:r>
    </w:p>
    <w:p w14:paraId="50DE1B41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lastRenderedPageBreak/>
        <w:t xml:space="preserve">        self.inner.lock(|inner| {</w:t>
      </w:r>
    </w:p>
    <w:p w14:paraId="73C86DF1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inner</w:t>
      </w:r>
    </w:p>
    <w:p w14:paraId="6B2EB4E1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    .descriptors</w:t>
      </w:r>
    </w:p>
    <w:p w14:paraId="79DDFF2A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    .iter()</w:t>
      </w:r>
    </w:p>
    <w:p w14:paraId="5492EFF5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    .filter_map(|x| x.as_ref())</w:t>
      </w:r>
    </w:p>
    <w:p w14:paraId="240C7408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    .for_each(f)</w:t>
      </w:r>
    </w:p>
    <w:p w14:paraId="0CCC0B36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})</w:t>
      </w:r>
    </w:p>
    <w:p w14:paraId="0AD6C1DB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}</w:t>
      </w:r>
    </w:p>
    <w:p w14:paraId="2FD0B334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pub unsafe fn init_drivers(&amp;self) {</w:t>
      </w:r>
    </w:p>
    <w:p w14:paraId="7477A2BC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self.for_each_descriptor(|descriptor| {</w:t>
      </w:r>
    </w:p>
    <w:p w14:paraId="2CAB0620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// 1. Initialize driver.</w:t>
      </w:r>
    </w:p>
    <w:p w14:paraId="3816CEF8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if let Err(x) = descriptor.device_driver.init() {</w:t>
      </w:r>
    </w:p>
    <w:p w14:paraId="5E0ED5A9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    panic!(</w:t>
      </w:r>
    </w:p>
    <w:p w14:paraId="7A279EDD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        "Error initializing driver: {}: {}",</w:t>
      </w:r>
    </w:p>
    <w:p w14:paraId="5D0688C2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        descriptor.device_driver.compatible(),</w:t>
      </w:r>
    </w:p>
    <w:p w14:paraId="5EB959B5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        x</w:t>
      </w:r>
    </w:p>
    <w:p w14:paraId="07B36FCA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    );</w:t>
      </w:r>
    </w:p>
    <w:p w14:paraId="2E6B4E65" w14:textId="6021CE98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}</w:t>
      </w:r>
    </w:p>
    <w:p w14:paraId="65AB5141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if let Some(callback) = &amp;descriptor.post_init_callback {</w:t>
      </w:r>
    </w:p>
    <w:p w14:paraId="78591F46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    if let Err(x) = callback() {</w:t>
      </w:r>
    </w:p>
    <w:p w14:paraId="0E11B984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        panic!(</w:t>
      </w:r>
    </w:p>
    <w:p w14:paraId="5906C4CF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            "Error during driver post-init callback: {}: {}",</w:t>
      </w:r>
    </w:p>
    <w:p w14:paraId="73B91A74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            descriptor.device_driver.compatible(),</w:t>
      </w:r>
    </w:p>
    <w:p w14:paraId="1F38CB81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            x</w:t>
      </w:r>
    </w:p>
    <w:p w14:paraId="60E3D4F9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        );</w:t>
      </w:r>
    </w:p>
    <w:p w14:paraId="1F6E4EBE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    }</w:t>
      </w:r>
    </w:p>
    <w:p w14:paraId="65CF9348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}</w:t>
      </w:r>
    </w:p>
    <w:p w14:paraId="67521D33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});</w:t>
      </w:r>
    </w:p>
    <w:p w14:paraId="18FBCBDB" w14:textId="0BFF829A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}</w:t>
      </w:r>
    </w:p>
    <w:p w14:paraId="0EC8508D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pub fn enumerate(&amp;self) {</w:t>
      </w:r>
    </w:p>
    <w:p w14:paraId="35C6E958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let mut i: usize = 1;</w:t>
      </w:r>
    </w:p>
    <w:p w14:paraId="2AF2B0AF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self.for_each_descriptor(|descriptor| {</w:t>
      </w:r>
    </w:p>
    <w:p w14:paraId="3B70E9A3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info!("      {}. {}", i, descriptor.device_driver.compatible());</w:t>
      </w:r>
    </w:p>
    <w:p w14:paraId="75BFF7AA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</w:p>
    <w:p w14:paraId="608D32B6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    i += 1;</w:t>
      </w:r>
    </w:p>
    <w:p w14:paraId="23DF56FF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});</w:t>
      </w:r>
    </w:p>
    <w:p w14:paraId="4A19372C" w14:textId="77777777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}</w:t>
      </w:r>
    </w:p>
    <w:p w14:paraId="4ED986BF" w14:textId="44667836" w:rsidR="00066476" w:rsidRPr="003D482A" w:rsidRDefault="00066476" w:rsidP="00066476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}</w:t>
      </w:r>
    </w:p>
    <w:p w14:paraId="2E925CBC" w14:textId="77777777" w:rsidR="00066476" w:rsidRPr="00347747" w:rsidRDefault="00066476" w:rsidP="00347747">
      <w:pPr>
        <w:spacing w:line="360" w:lineRule="auto"/>
        <w:ind w:right="141" w:firstLine="709"/>
        <w:jc w:val="both"/>
        <w:rPr>
          <w:color w:val="000000" w:themeColor="text1"/>
          <w:sz w:val="20"/>
          <w:lang w:val="uk-UA"/>
        </w:rPr>
      </w:pPr>
    </w:p>
    <w:p w14:paraId="45D53E4C" w14:textId="727907C4" w:rsidR="0053424D" w:rsidRDefault="00A054DE" w:rsidP="00A054DE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  <w:r>
        <w:rPr>
          <w:color w:val="000000" w:themeColor="text1"/>
          <w:sz w:val="26"/>
          <w:szCs w:val="26"/>
          <w:lang w:val="uk-UA"/>
        </w:rPr>
        <w:t>Результат:</w:t>
      </w:r>
    </w:p>
    <w:p w14:paraId="11AA5763" w14:textId="7873861E" w:rsidR="00B11AFC" w:rsidRDefault="000A1C63" w:rsidP="00066476">
      <w:pPr>
        <w:spacing w:line="360" w:lineRule="auto"/>
        <w:ind w:right="141"/>
        <w:jc w:val="both"/>
        <w:rPr>
          <w:color w:val="000000" w:themeColor="text1"/>
          <w:sz w:val="26"/>
          <w:szCs w:val="26"/>
          <w:lang w:val="uk-UA"/>
        </w:rPr>
      </w:pPr>
      <w:r>
        <w:rPr>
          <w:noProof/>
        </w:rPr>
        <w:lastRenderedPageBreak/>
        <w:drawing>
          <wp:inline distT="0" distB="0" distL="0" distR="0" wp14:anchorId="7ACA9357" wp14:editId="7437A318">
            <wp:extent cx="6570345" cy="3467100"/>
            <wp:effectExtent l="0" t="0" r="190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292B" w14:textId="77777777" w:rsidR="00B11AFC" w:rsidRDefault="00B11AFC" w:rsidP="004D60AB">
      <w:pPr>
        <w:spacing w:line="360" w:lineRule="auto"/>
        <w:ind w:right="141"/>
        <w:jc w:val="both"/>
        <w:rPr>
          <w:color w:val="000000" w:themeColor="text1"/>
          <w:sz w:val="26"/>
          <w:szCs w:val="26"/>
          <w:lang w:val="uk-UA"/>
        </w:rPr>
      </w:pPr>
    </w:p>
    <w:p w14:paraId="516FBA9B" w14:textId="60510A6A" w:rsidR="007D0AC6" w:rsidRDefault="00B25675" w:rsidP="00B25675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  <w:r w:rsidRPr="003A6EED">
        <w:rPr>
          <w:color w:val="000000" w:themeColor="text1"/>
          <w:sz w:val="26"/>
          <w:szCs w:val="26"/>
          <w:lang w:val="uk-UA"/>
        </w:rPr>
        <w:t xml:space="preserve">Етап </w:t>
      </w:r>
      <w:r w:rsidR="00D113F6">
        <w:rPr>
          <w:color w:val="000000" w:themeColor="text1"/>
          <w:sz w:val="26"/>
          <w:szCs w:val="26"/>
          <w:lang w:val="uk-UA"/>
        </w:rPr>
        <w:t>9</w:t>
      </w:r>
      <w:r w:rsidRPr="003A6EED">
        <w:rPr>
          <w:color w:val="000000" w:themeColor="text1"/>
          <w:sz w:val="26"/>
          <w:szCs w:val="26"/>
          <w:lang w:val="uk-UA"/>
        </w:rPr>
        <w:t>.</w:t>
      </w:r>
    </w:p>
    <w:p w14:paraId="3ED37960" w14:textId="66238B91" w:rsidR="00F62FA7" w:rsidRPr="00F62FA7" w:rsidRDefault="00F62FA7" w:rsidP="00F62FA7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  <w:r w:rsidRPr="00F62FA7">
        <w:rPr>
          <w:color w:val="000000" w:themeColor="text1"/>
          <w:sz w:val="26"/>
          <w:szCs w:val="26"/>
          <w:lang w:val="uk-UA"/>
        </w:rPr>
        <w:t>На наступному етапі</w:t>
      </w:r>
      <w:r>
        <w:rPr>
          <w:color w:val="000000" w:themeColor="text1"/>
          <w:sz w:val="26"/>
          <w:szCs w:val="26"/>
          <w:lang w:val="uk-UA"/>
        </w:rPr>
        <w:t xml:space="preserve"> </w:t>
      </w:r>
      <w:r w:rsidRPr="00F62FA7">
        <w:rPr>
          <w:color w:val="000000" w:themeColor="text1"/>
          <w:sz w:val="26"/>
          <w:szCs w:val="26"/>
          <w:lang w:val="uk-UA"/>
        </w:rPr>
        <w:t>відбувається реалізація рівнів привілеїв в контексті Raspberry Pi. Завантаження починається в рівні привілеїв гіпервізора (EL2 в AArch64) і переходить до рівня привілеїв ядра (EL1).</w:t>
      </w:r>
    </w:p>
    <w:p w14:paraId="3796AAB5" w14:textId="576D7303" w:rsidR="00F62FA7" w:rsidRPr="00F62FA7" w:rsidRDefault="00F62FA7" w:rsidP="00F62FA7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  <w:r w:rsidRPr="00F62FA7">
        <w:rPr>
          <w:color w:val="000000" w:themeColor="text1"/>
          <w:sz w:val="26"/>
          <w:szCs w:val="26"/>
          <w:lang w:val="uk-UA"/>
        </w:rPr>
        <w:t>Спочатку в коді завантаження додається перевірка, щоб переконатися, що виконання відбувається в EL2. Якщо це не так, ядро паркується. Це забезпечує, що виконання коду продовжується лише в EL2.</w:t>
      </w:r>
    </w:p>
    <w:p w14:paraId="1F91BAB4" w14:textId="76954463" w:rsidR="00F62FA7" w:rsidRPr="00F62FA7" w:rsidRDefault="00F62FA7" w:rsidP="00F62FA7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  <w:r w:rsidRPr="00F62FA7">
        <w:rPr>
          <w:color w:val="000000" w:themeColor="text1"/>
          <w:sz w:val="26"/>
          <w:szCs w:val="26"/>
          <w:lang w:val="uk-UA"/>
        </w:rPr>
        <w:t>Далі, за допомогою виклику prepare_el2_to_el1_transition(), готується перехід від EL2 до EL1. Це включає налаштування різних реєстрів та параметрів для переходу від більш привілейованого рівня EL2 до менш привілейованого рівня EL1.</w:t>
      </w:r>
    </w:p>
    <w:p w14:paraId="020A9A41" w14:textId="41B2773D" w:rsidR="00F62FA7" w:rsidRPr="00F62FA7" w:rsidRDefault="00F62FA7" w:rsidP="00F62FA7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  <w:r w:rsidRPr="00F62FA7">
        <w:rPr>
          <w:color w:val="000000" w:themeColor="text1"/>
          <w:sz w:val="26"/>
          <w:szCs w:val="26"/>
          <w:lang w:val="uk-UA"/>
        </w:rPr>
        <w:t>Одним з таких налаштувань є встановлення прапорів для включення регістрів таймера в EL1 та встановлення віртуального зміщення на нуль для отримання реального фізичного значення таймера.</w:t>
      </w:r>
    </w:p>
    <w:p w14:paraId="1C8EE92F" w14:textId="7F5FB8D9" w:rsidR="00F62FA7" w:rsidRPr="00F62FA7" w:rsidRDefault="00F62FA7" w:rsidP="004441F4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  <w:r w:rsidRPr="00F62FA7">
        <w:rPr>
          <w:color w:val="000000" w:themeColor="text1"/>
          <w:sz w:val="26"/>
          <w:szCs w:val="26"/>
          <w:lang w:val="uk-UA"/>
        </w:rPr>
        <w:t>Також встановлюється режим виконання AArch64 для EL1, а не AArch32.</w:t>
      </w:r>
    </w:p>
    <w:p w14:paraId="42E18A6F" w14:textId="71757265" w:rsidR="00BD0877" w:rsidRDefault="00F62FA7" w:rsidP="00F62FA7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  <w:r w:rsidRPr="00F62FA7">
        <w:rPr>
          <w:color w:val="000000" w:themeColor="text1"/>
          <w:sz w:val="26"/>
          <w:szCs w:val="26"/>
          <w:lang w:val="uk-UA"/>
        </w:rPr>
        <w:t>Остаточним кроком є виклик інструкції ERET, яка здійснює перехід від вищого рівня EL2 до нижчого рівня EL1. Це викликає функцію kernel_init() в EL1.</w:t>
      </w:r>
    </w:p>
    <w:p w14:paraId="50217EBA" w14:textId="1643625B" w:rsidR="00BD0877" w:rsidRDefault="00BD0877" w:rsidP="004F5CC4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</w:p>
    <w:p w14:paraId="32210AE9" w14:textId="38AC5BEB" w:rsidR="004441F4" w:rsidRDefault="004441F4" w:rsidP="004F5CC4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</w:p>
    <w:p w14:paraId="474F26F4" w14:textId="77777777" w:rsidR="004441F4" w:rsidRDefault="004441F4" w:rsidP="004F5CC4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</w:p>
    <w:p w14:paraId="291D42EC" w14:textId="6ED2FEA8" w:rsidR="00BD0877" w:rsidRDefault="00BD0877" w:rsidP="004F5CC4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  <w:r>
        <w:rPr>
          <w:color w:val="000000" w:themeColor="text1"/>
          <w:sz w:val="26"/>
          <w:szCs w:val="26"/>
          <w:lang w:val="uk-UA"/>
        </w:rPr>
        <w:lastRenderedPageBreak/>
        <w:t>Код реалізації:</w:t>
      </w:r>
    </w:p>
    <w:p w14:paraId="2F8072EF" w14:textId="7CD6872D" w:rsidR="004441F4" w:rsidRDefault="004441F4" w:rsidP="004F5CC4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  <w:r>
        <w:rPr>
          <w:color w:val="000000" w:themeColor="text1"/>
          <w:sz w:val="26"/>
          <w:szCs w:val="26"/>
          <w:lang w:val="uk-UA"/>
        </w:rPr>
        <w:t xml:space="preserve">Файл </w:t>
      </w:r>
      <w:r w:rsidRPr="004441F4">
        <w:rPr>
          <w:color w:val="000000" w:themeColor="text1"/>
          <w:sz w:val="26"/>
          <w:szCs w:val="26"/>
          <w:lang w:val="uk-UA"/>
        </w:rPr>
        <w:t>Cargo.toml</w:t>
      </w:r>
    </w:p>
    <w:p w14:paraId="6BA426F9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[package]</w:t>
      </w:r>
    </w:p>
    <w:p w14:paraId="13780D21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name = "mingo"</w:t>
      </w:r>
    </w:p>
    <w:p w14:paraId="7F9C6966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version = "0.9.0"</w:t>
      </w:r>
    </w:p>
    <w:p w14:paraId="2E847A06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authors = ["Andre Richter &lt;andre.o.richter@gmail.com&gt;"]</w:t>
      </w:r>
    </w:p>
    <w:p w14:paraId="4FA2C987" w14:textId="6DFC15D4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edition = "2021"</w:t>
      </w:r>
    </w:p>
    <w:p w14:paraId="331A22BA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[profile.release]</w:t>
      </w:r>
    </w:p>
    <w:p w14:paraId="4881886B" w14:textId="2E542AD6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lto = true</w:t>
      </w:r>
    </w:p>
    <w:p w14:paraId="2C5B44F1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[features]</w:t>
      </w:r>
    </w:p>
    <w:p w14:paraId="4470A3BF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default = []</w:t>
      </w:r>
    </w:p>
    <w:p w14:paraId="3046BA31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bsp_rpi3 = ["tock-registers"]</w:t>
      </w:r>
    </w:p>
    <w:p w14:paraId="554ABFDF" w14:textId="4F37E4DF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bsp_rpi4 = ["tock-registers"]</w:t>
      </w:r>
    </w:p>
    <w:p w14:paraId="2FAFA7B4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[[bin]]</w:t>
      </w:r>
    </w:p>
    <w:p w14:paraId="00C16821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name = "kernel"</w:t>
      </w:r>
    </w:p>
    <w:p w14:paraId="7347F59A" w14:textId="4FECEC73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path = "src/main.rs"</w:t>
      </w:r>
    </w:p>
    <w:p w14:paraId="67A69EEB" w14:textId="67C65AC4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[dependencies]</w:t>
      </w:r>
    </w:p>
    <w:p w14:paraId="5C5E661E" w14:textId="0BEEEB52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tock-registers = { version = "0.8.x", default-features = false, features = ["register_types"], optional = true }</w:t>
      </w:r>
    </w:p>
    <w:p w14:paraId="2C8068C3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[target.'cfg(target_arch = "aarch64")'.dependencies]</w:t>
      </w:r>
    </w:p>
    <w:p w14:paraId="24DE3927" w14:textId="553FCED7" w:rsidR="004441F4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aarch64-cpu = { version = "9.x.x" }</w:t>
      </w:r>
    </w:p>
    <w:p w14:paraId="3DD6EBCD" w14:textId="7809172D" w:rsidR="004441F4" w:rsidRPr="003D482A" w:rsidRDefault="004441F4" w:rsidP="004F5CC4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6"/>
          <w:szCs w:val="26"/>
          <w:lang w:val="uk-UA"/>
        </w:rPr>
      </w:pPr>
    </w:p>
    <w:p w14:paraId="0FCB1223" w14:textId="2A3750B3" w:rsidR="001B37AB" w:rsidRPr="003D482A" w:rsidRDefault="001B37AB" w:rsidP="004F5CC4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6"/>
          <w:szCs w:val="26"/>
          <w:lang w:val="uk-UA"/>
        </w:rPr>
      </w:pPr>
      <w:r w:rsidRPr="003D482A">
        <w:rPr>
          <w:rFonts w:ascii="Consolas" w:hAnsi="Consolas"/>
          <w:color w:val="000000" w:themeColor="text1"/>
          <w:sz w:val="26"/>
          <w:szCs w:val="26"/>
          <w:lang w:val="uk-UA"/>
        </w:rPr>
        <w:t>Файл boot.rs</w:t>
      </w:r>
    </w:p>
    <w:p w14:paraId="3585B90B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#[cfg(target_arch = "aarch64")]</w:t>
      </w:r>
    </w:p>
    <w:p w14:paraId="6618A1F4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#[path = "../_arch/aarch64/cpu/boot.rs"]</w:t>
      </w:r>
    </w:p>
    <w:p w14:paraId="5A20C267" w14:textId="5A09E801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mod arch_boot;</w:t>
      </w:r>
    </w:p>
    <w:p w14:paraId="5C5E5C05" w14:textId="2A9EACC4" w:rsidR="001B37AB" w:rsidRPr="003D482A" w:rsidRDefault="001B37AB" w:rsidP="004F5CC4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6"/>
          <w:szCs w:val="26"/>
          <w:lang w:val="uk-UA"/>
        </w:rPr>
      </w:pPr>
    </w:p>
    <w:p w14:paraId="730A8144" w14:textId="67764DBD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6"/>
          <w:szCs w:val="26"/>
          <w:lang w:val="uk-UA"/>
        </w:rPr>
      </w:pPr>
      <w:r w:rsidRPr="003D482A">
        <w:rPr>
          <w:rFonts w:ascii="Consolas" w:hAnsi="Consolas"/>
          <w:color w:val="000000" w:themeColor="text1"/>
          <w:sz w:val="26"/>
          <w:szCs w:val="26"/>
          <w:lang w:val="uk-UA"/>
        </w:rPr>
        <w:t>Файл main.rs</w:t>
      </w:r>
    </w:p>
    <w:p w14:paraId="32E47639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mod bsp;</w:t>
      </w:r>
    </w:p>
    <w:p w14:paraId="01982B66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mod console;</w:t>
      </w:r>
    </w:p>
    <w:p w14:paraId="45C58E7E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mod cpu;</w:t>
      </w:r>
    </w:p>
    <w:p w14:paraId="46F85895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mod driver;</w:t>
      </w:r>
    </w:p>
    <w:p w14:paraId="406B2525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mod exception;</w:t>
      </w:r>
    </w:p>
    <w:p w14:paraId="697CCE30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mod panic_wait;</w:t>
      </w:r>
    </w:p>
    <w:p w14:paraId="73FEE7CB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mod print;</w:t>
      </w:r>
    </w:p>
    <w:p w14:paraId="150F4737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mod synchronization;</w:t>
      </w:r>
    </w:p>
    <w:p w14:paraId="062BD530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mod time;</w:t>
      </w:r>
    </w:p>
    <w:p w14:paraId="607B66B0" w14:textId="7DD174AF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unsafe fn kernel_init() -&gt; ! {</w:t>
      </w:r>
    </w:p>
    <w:p w14:paraId="791F61D9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if let Err(x) = bsp::driver::init() {</w:t>
      </w:r>
    </w:p>
    <w:p w14:paraId="43F9C1F6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panic!("Error initializing BSP driver subsystem: {}", x);</w:t>
      </w:r>
    </w:p>
    <w:p w14:paraId="7C50915A" w14:textId="475AB4A8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lastRenderedPageBreak/>
        <w:t xml:space="preserve">    }</w:t>
      </w:r>
    </w:p>
    <w:p w14:paraId="20E7B288" w14:textId="286BB710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driver::driver_manager().init_drivers();</w:t>
      </w:r>
    </w:p>
    <w:p w14:paraId="73B8D821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kernel_main()</w:t>
      </w:r>
    </w:p>
    <w:p w14:paraId="31A7FA38" w14:textId="169D37A0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}</w:t>
      </w:r>
    </w:p>
    <w:p w14:paraId="14370073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fn kernel_main() -&gt; ! {</w:t>
      </w:r>
    </w:p>
    <w:p w14:paraId="1D1907E8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use console::console;</w:t>
      </w:r>
    </w:p>
    <w:p w14:paraId="160879F1" w14:textId="2261A254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use core::time::Duration;</w:t>
      </w:r>
    </w:p>
    <w:p w14:paraId="5E3AC294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info!(</w:t>
      </w:r>
    </w:p>
    <w:p w14:paraId="0F47922B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"{} version {}",</w:t>
      </w:r>
    </w:p>
    <w:p w14:paraId="47BF2C66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env!("CARGO_PKG_NAME"),</w:t>
      </w:r>
    </w:p>
    <w:p w14:paraId="0C17286A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env!("CARGO_PKG_VERSION")</w:t>
      </w:r>
    </w:p>
    <w:p w14:paraId="6F761870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);</w:t>
      </w:r>
    </w:p>
    <w:p w14:paraId="785E87D2" w14:textId="13FB1502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info!("Booting on: {}", bsp::board_name());</w:t>
      </w:r>
    </w:p>
    <w:p w14:paraId="5D8D8284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let (_, privilege_level) = exception::current_privilege_level();</w:t>
      </w:r>
    </w:p>
    <w:p w14:paraId="3B792FF8" w14:textId="0B4C94F4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info!("Current privilege level: {}", privilege_level);</w:t>
      </w:r>
    </w:p>
    <w:p w14:paraId="3331FE35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info!("Exception handling state:");</w:t>
      </w:r>
    </w:p>
    <w:p w14:paraId="23A3819C" w14:textId="6F00C32D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exception::asynchronous::print_state();</w:t>
      </w:r>
    </w:p>
    <w:p w14:paraId="52B0035B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info!(</w:t>
      </w:r>
    </w:p>
    <w:p w14:paraId="457D910D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"Architectural timer resolution: {} ns",</w:t>
      </w:r>
    </w:p>
    <w:p w14:paraId="7D327523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time::time_manager().resolution().as_nanos()</w:t>
      </w:r>
    </w:p>
    <w:p w14:paraId="7E6AE775" w14:textId="6FB7889C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);</w:t>
      </w:r>
    </w:p>
    <w:p w14:paraId="663E7F51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info!("Drivers loaded:");</w:t>
      </w:r>
    </w:p>
    <w:p w14:paraId="59FCE3C8" w14:textId="70545E6E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driver::driver_manager().enumerate();</w:t>
      </w:r>
    </w:p>
    <w:p w14:paraId="55BB4958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info!("Timer test, spinning for 1 second");</w:t>
      </w:r>
    </w:p>
    <w:p w14:paraId="5F5830CE" w14:textId="4A6DC611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time::time_manager().spin_for(Duration::from_secs(1));</w:t>
      </w:r>
    </w:p>
    <w:p w14:paraId="683DBDC4" w14:textId="014B8D06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info!("Echoing input now");</w:t>
      </w:r>
    </w:p>
    <w:p w14:paraId="23A5E557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console().clear_rx();</w:t>
      </w:r>
    </w:p>
    <w:p w14:paraId="2E5C0BFB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loop {</w:t>
      </w:r>
    </w:p>
    <w:p w14:paraId="1C4459B4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let c = console().read_char();</w:t>
      </w:r>
    </w:p>
    <w:p w14:paraId="053206BE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    console().write_char(c);</w:t>
      </w:r>
    </w:p>
    <w:p w14:paraId="6B394AE9" w14:textId="77777777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 xml:space="preserve">    }</w:t>
      </w:r>
    </w:p>
    <w:p w14:paraId="778F8731" w14:textId="0FFBCD13" w:rsidR="001B37AB" w:rsidRPr="003D482A" w:rsidRDefault="001B37AB" w:rsidP="001B37AB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0"/>
          <w:lang w:val="uk-UA"/>
        </w:rPr>
      </w:pPr>
      <w:r w:rsidRPr="003D482A">
        <w:rPr>
          <w:rFonts w:ascii="Consolas" w:hAnsi="Consolas"/>
          <w:color w:val="000000" w:themeColor="text1"/>
          <w:sz w:val="20"/>
          <w:lang w:val="uk-UA"/>
        </w:rPr>
        <w:t>}</w:t>
      </w:r>
    </w:p>
    <w:p w14:paraId="64A48494" w14:textId="77777777" w:rsidR="00BD0877" w:rsidRDefault="00BD0877" w:rsidP="004F5CC4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</w:p>
    <w:p w14:paraId="1C8A3BCC" w14:textId="25F5E024" w:rsidR="00BE26D7" w:rsidRPr="00327A31" w:rsidRDefault="00A17F2D" w:rsidP="004F5CC4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uk-UA"/>
        </w:rPr>
        <w:t>Результат:</w:t>
      </w:r>
    </w:p>
    <w:p w14:paraId="1CF7BBF4" w14:textId="4139654A" w:rsidR="005A430E" w:rsidRDefault="004441F4" w:rsidP="004441F4">
      <w:pPr>
        <w:spacing w:line="360" w:lineRule="auto"/>
        <w:ind w:right="141"/>
        <w:jc w:val="both"/>
        <w:rPr>
          <w:color w:val="000000" w:themeColor="text1"/>
          <w:sz w:val="26"/>
          <w:szCs w:val="26"/>
          <w:lang w:val="uk-UA"/>
        </w:rPr>
      </w:pPr>
      <w:r>
        <w:rPr>
          <w:noProof/>
        </w:rPr>
        <w:lastRenderedPageBreak/>
        <w:drawing>
          <wp:inline distT="0" distB="0" distL="0" distR="0" wp14:anchorId="51EF9FA0" wp14:editId="5DC46F30">
            <wp:extent cx="6570345" cy="6300470"/>
            <wp:effectExtent l="0" t="0" r="1905" b="508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63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C3E2" w14:textId="53EA761A" w:rsidR="005A430E" w:rsidRDefault="005A430E" w:rsidP="00327A31">
      <w:pPr>
        <w:spacing w:line="360" w:lineRule="auto"/>
        <w:ind w:right="141" w:firstLine="709"/>
        <w:jc w:val="both"/>
        <w:rPr>
          <w:color w:val="000000" w:themeColor="text1"/>
          <w:sz w:val="26"/>
          <w:szCs w:val="26"/>
          <w:lang w:val="uk-UA"/>
        </w:rPr>
      </w:pPr>
    </w:p>
    <w:p w14:paraId="00C961A4" w14:textId="77777777" w:rsidR="004441F4" w:rsidRDefault="004441F4" w:rsidP="00DB617C">
      <w:pPr>
        <w:spacing w:line="360" w:lineRule="auto"/>
        <w:ind w:right="141" w:firstLine="709"/>
        <w:rPr>
          <w:b/>
          <w:bCs/>
          <w:color w:val="000000" w:themeColor="text1"/>
          <w:sz w:val="26"/>
          <w:szCs w:val="26"/>
          <w:lang w:val="uk-UA"/>
        </w:rPr>
      </w:pPr>
    </w:p>
    <w:p w14:paraId="29624452" w14:textId="77777777" w:rsidR="004441F4" w:rsidRDefault="004441F4" w:rsidP="00DB617C">
      <w:pPr>
        <w:spacing w:line="360" w:lineRule="auto"/>
        <w:ind w:right="141" w:firstLine="709"/>
        <w:rPr>
          <w:b/>
          <w:bCs/>
          <w:color w:val="000000" w:themeColor="text1"/>
          <w:sz w:val="26"/>
          <w:szCs w:val="26"/>
          <w:lang w:val="uk-UA"/>
        </w:rPr>
      </w:pPr>
    </w:p>
    <w:p w14:paraId="6FB877BC" w14:textId="48B380D5" w:rsidR="00CD32E7" w:rsidRPr="00DB617C" w:rsidRDefault="00F322BE" w:rsidP="00DB617C">
      <w:pPr>
        <w:spacing w:line="360" w:lineRule="auto"/>
        <w:ind w:right="141" w:firstLine="709"/>
        <w:rPr>
          <w:b/>
          <w:bCs/>
          <w:color w:val="000000" w:themeColor="text1"/>
          <w:sz w:val="26"/>
          <w:szCs w:val="26"/>
          <w:lang w:val="uk-UA"/>
        </w:rPr>
      </w:pPr>
      <w:r w:rsidRPr="00F322BE">
        <w:rPr>
          <w:b/>
          <w:bCs/>
          <w:color w:val="000000" w:themeColor="text1"/>
          <w:sz w:val="26"/>
          <w:szCs w:val="26"/>
          <w:lang w:val="uk-UA"/>
        </w:rPr>
        <w:t>Висновок:</w:t>
      </w:r>
    </w:p>
    <w:p w14:paraId="5AFAC183" w14:textId="77777777" w:rsidR="002B7546" w:rsidRPr="002B7546" w:rsidRDefault="002B7546" w:rsidP="002B7546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2B7546">
        <w:rPr>
          <w:color w:val="000000" w:themeColor="text1"/>
          <w:sz w:val="28"/>
          <w:szCs w:val="28"/>
          <w:lang w:val="uk-UA"/>
        </w:rPr>
        <w:t>Останні два кроки, які описуються, є важними етапами в розробці та налагодженні Raspberry Pi через JTAG. Налагодження через JTAG дозволяє отримати доступ до програмного та апаратного забезпечення пристрою, що є корисним при розробці та налагодженні вбудованих систем.</w:t>
      </w:r>
    </w:p>
    <w:p w14:paraId="60DEA025" w14:textId="77777777" w:rsidR="002B7546" w:rsidRPr="002B7546" w:rsidRDefault="002B7546" w:rsidP="002B7546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798A0BFA" w14:textId="1A7F600B" w:rsidR="002B7546" w:rsidRPr="002B7546" w:rsidRDefault="002B7546" w:rsidP="002B7546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2B7546">
        <w:rPr>
          <w:color w:val="000000" w:themeColor="text1"/>
          <w:sz w:val="28"/>
          <w:szCs w:val="28"/>
          <w:lang w:val="uk-UA"/>
        </w:rPr>
        <w:lastRenderedPageBreak/>
        <w:t>Під час налаштування програмного та апаратного забезпечення для налагодження Raspberry Pi через JTAG, виконуються ряд кроків, таких як налаштування GPIO для JTAG-інтерфейсу, забезпечення правильного живлення, встановлення необхідного програмного забезпечення, наприклад, OpenOCD, і підключення до JTAG-адаптера. Це дозволяє розробникам використовувати різноманітні інструменти та можливості для налагодження й аналізу роботи пристрою.</w:t>
      </w:r>
    </w:p>
    <w:p w14:paraId="4A2F04CA" w14:textId="591AE373" w:rsidR="002B7546" w:rsidRPr="002B7546" w:rsidRDefault="002B7546" w:rsidP="002B7546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2B7546">
        <w:rPr>
          <w:color w:val="000000" w:themeColor="text1"/>
          <w:sz w:val="28"/>
          <w:szCs w:val="28"/>
          <w:lang w:val="uk-UA"/>
        </w:rPr>
        <w:t>Одна з відмінностей між реалізаціями для платформ Raspberry Pi 3 та Raspberry Pi 4 полягає в їх архітектурі та рівнях привілеїв. У Raspberry Pi 3 використовується 32-розрядна архітектура ARMv8, в той час як Raspberry Pi 4 використовує 64-розрядну архітектуру ARMv8. Це призводить до різних процесів налаштування та реалізації рівнів привілеїв. Наприклад, в Raspberry Pi 3 перехід від рівня EL2 до EL1 відбувається за допомогою інструкції ERET, тоді як в Raspberry Pi 4 використовується перехід через віртуальне зміщення та інші налаштування реєстрів.</w:t>
      </w:r>
    </w:p>
    <w:p w14:paraId="11EE7C04" w14:textId="08D783B7" w:rsidR="0099463D" w:rsidRPr="0099463D" w:rsidRDefault="002B7546" w:rsidP="002B7546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2B7546">
        <w:rPr>
          <w:color w:val="000000" w:themeColor="text1"/>
          <w:sz w:val="28"/>
          <w:szCs w:val="28"/>
          <w:lang w:val="uk-UA"/>
        </w:rPr>
        <w:t>У загальному, налаштування програмного та апаратного забезпечення для налагодження Raspberry Pi через JTAG та реалізація рівнів привілеїв в контексті Raspberry Pi є важливими етапами, що дозволяють розробникам отримувати доступ та контроль над пристроєм для ефективної розробки, налагодження та тестування вбудованих систем.</w:t>
      </w:r>
    </w:p>
    <w:sectPr w:rsidR="0099463D" w:rsidRPr="0099463D" w:rsidSect="0097179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851" w:right="425" w:bottom="1418" w:left="1134" w:header="0" w:footer="720" w:gutter="0"/>
      <w:pgNumType w:start="2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656F3C" w14:textId="77777777" w:rsidR="002161FF" w:rsidRDefault="002161FF">
      <w:r>
        <w:separator/>
      </w:r>
    </w:p>
  </w:endnote>
  <w:endnote w:type="continuationSeparator" w:id="0">
    <w:p w14:paraId="4D919BF5" w14:textId="77777777" w:rsidR="002161FF" w:rsidRDefault="0021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charset w:val="CC"/>
    <w:family w:val="swiss"/>
    <w:pitch w:val="variable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Journal">
    <w:altName w:val="Arial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7FC45" w14:textId="77777777" w:rsidR="00915A0C" w:rsidRDefault="00915A0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AF1A02" w14:textId="0A1D7B76" w:rsidR="005B221C" w:rsidRDefault="007D7CFC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1463EA6" wp14:editId="74876AEA">
              <wp:simplePos x="0" y="0"/>
              <wp:positionH relativeFrom="column">
                <wp:posOffset>6280785</wp:posOffset>
              </wp:positionH>
              <wp:positionV relativeFrom="paragraph">
                <wp:posOffset>110490</wp:posOffset>
              </wp:positionV>
              <wp:extent cx="524510" cy="287020"/>
              <wp:effectExtent l="0" t="0" r="0" b="0"/>
              <wp:wrapNone/>
              <wp:docPr id="5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51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51354B" w14:textId="77777777" w:rsidR="005B221C" w:rsidRPr="000268A6" w:rsidRDefault="000268A6" w:rsidP="0007190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 w:rsidR="00DE7795" w:rsidRPr="00DE7795">
                            <w:rPr>
                              <w:lang w:val="en-US"/>
                            </w:rPr>
                            <w:fldChar w:fldCharType="begin"/>
                          </w:r>
                          <w:r w:rsidR="00DE7795" w:rsidRPr="00DE7795">
                            <w:rPr>
                              <w:lang w:val="en-US"/>
                            </w:rPr>
                            <w:instrText xml:space="preserve"> PAGE   \* MERGEFORMAT </w:instrText>
                          </w:r>
                          <w:r w:rsidR="00DE7795" w:rsidRPr="00DE7795">
                            <w:rPr>
                              <w:lang w:val="en-US"/>
                            </w:rPr>
                            <w:fldChar w:fldCharType="separate"/>
                          </w:r>
                          <w:r w:rsidR="00D22DD6">
                            <w:rPr>
                              <w:noProof/>
                              <w:lang w:val="en-US"/>
                            </w:rPr>
                            <w:t>19</w:t>
                          </w:r>
                          <w:r w:rsidR="00DE7795" w:rsidRPr="00DE7795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463EA6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48" type="#_x0000_t202" style="position:absolute;margin-left:494.55pt;margin-top:8.7pt;width:41.3pt;height:22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" filled="f" stroked="f">
              <v:textbox>
                <w:txbxContent>
                  <w:p w14:paraId="3351354B" w14:textId="77777777" w:rsidR="005B221C" w:rsidRPr="000268A6" w:rsidRDefault="000268A6" w:rsidP="0007190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</w:t>
                    </w:r>
                    <w:r w:rsidR="00DE7795" w:rsidRPr="00DE7795">
                      <w:rPr>
                        <w:lang w:val="en-US"/>
                      </w:rPr>
                      <w:fldChar w:fldCharType="begin"/>
                    </w:r>
                    <w:r w:rsidR="00DE7795" w:rsidRPr="00DE7795">
                      <w:rPr>
                        <w:lang w:val="en-US"/>
                      </w:rPr>
                      <w:instrText xml:space="preserve"> PAGE   \* MERGEFORMAT </w:instrText>
                    </w:r>
                    <w:r w:rsidR="00DE7795" w:rsidRPr="00DE7795">
                      <w:rPr>
                        <w:lang w:val="en-US"/>
                      </w:rPr>
                      <w:fldChar w:fldCharType="separate"/>
                    </w:r>
                    <w:r w:rsidR="00D22DD6">
                      <w:rPr>
                        <w:noProof/>
                        <w:lang w:val="en-US"/>
                      </w:rPr>
                      <w:t>19</w:t>
                    </w:r>
                    <w:r w:rsidR="00DE7795" w:rsidRPr="00DE7795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EDE3009" wp14:editId="42C03E1A">
              <wp:simplePos x="0" y="0"/>
              <wp:positionH relativeFrom="column">
                <wp:posOffset>2581275</wp:posOffset>
              </wp:positionH>
              <wp:positionV relativeFrom="paragraph">
                <wp:posOffset>-12065</wp:posOffset>
              </wp:positionV>
              <wp:extent cx="3427095" cy="288290"/>
              <wp:effectExtent l="0" t="0" r="0" b="0"/>
              <wp:wrapNone/>
              <wp:docPr id="50" name="Rectangl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7095" cy="2882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9AA646D" w14:textId="0C8933DA" w:rsidR="00B11AFC" w:rsidRPr="007817C4" w:rsidRDefault="00B11AFC" w:rsidP="00B11AFC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 w:rsidRPr="007817C4">
                            <w:rPr>
                              <w:sz w:val="28"/>
                              <w:szCs w:val="28"/>
                              <w:lang w:val="uk-UA"/>
                            </w:rPr>
                            <w:t>ПРКІ. 180</w:t>
                          </w:r>
                          <w:r w:rsidR="003D482A">
                            <w:rPr>
                              <w:sz w:val="28"/>
                              <w:szCs w:val="28"/>
                              <w:lang w:val="uk-UA"/>
                            </w:rPr>
                            <w:t>10</w:t>
                          </w:r>
                          <w:r w:rsidRPr="007817C4">
                            <w:rPr>
                              <w:sz w:val="28"/>
                              <w:szCs w:val="28"/>
                              <w:lang w:val="uk-UA"/>
                            </w:rPr>
                            <w:t>2.22.01.0</w:t>
                          </w:r>
                          <w:r w:rsidR="003D482A">
                            <w:rPr>
                              <w:sz w:val="28"/>
                              <w:szCs w:val="28"/>
                              <w:lang w:val="uk-UA"/>
                            </w:rPr>
                            <w:t>2</w:t>
                          </w:r>
                          <w:r w:rsidRPr="007817C4">
                            <w:rPr>
                              <w:sz w:val="28"/>
                              <w:szCs w:val="28"/>
                              <w:lang w:val="uk-UA"/>
                            </w:rPr>
                            <w:t xml:space="preserve"> ПЗ</w:t>
                          </w:r>
                        </w:p>
                        <w:p w14:paraId="0C45AC85" w14:textId="77777777" w:rsidR="005B221C" w:rsidRDefault="005B221C" w:rsidP="002F015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DE3009" id="Rectangle 68" o:spid="_x0000_s1049" style="position:absolute;margin-left:203.25pt;margin-top:-.95pt;width:269.85pt;height:22.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" stroked="f" strokeweight="1pt">
              <v:textbox inset="1pt,1pt,1pt,1pt">
                <w:txbxContent>
                  <w:p w14:paraId="29AA646D" w14:textId="0C8933DA" w:rsidR="00B11AFC" w:rsidRPr="007817C4" w:rsidRDefault="00B11AFC" w:rsidP="00B11AFC">
                    <w:pPr>
                      <w:jc w:val="center"/>
                      <w:rPr>
                        <w:lang w:val="uk-UA"/>
                      </w:rPr>
                    </w:pPr>
                    <w:r w:rsidRPr="007817C4">
                      <w:rPr>
                        <w:sz w:val="28"/>
                        <w:szCs w:val="28"/>
                        <w:lang w:val="uk-UA"/>
                      </w:rPr>
                      <w:t>ПРКІ. 180</w:t>
                    </w:r>
                    <w:r w:rsidR="003D482A">
                      <w:rPr>
                        <w:sz w:val="28"/>
                        <w:szCs w:val="28"/>
                        <w:lang w:val="uk-UA"/>
                      </w:rPr>
                      <w:t>10</w:t>
                    </w:r>
                    <w:r w:rsidRPr="007817C4">
                      <w:rPr>
                        <w:sz w:val="28"/>
                        <w:szCs w:val="28"/>
                        <w:lang w:val="uk-UA"/>
                      </w:rPr>
                      <w:t>2.22.01.0</w:t>
                    </w:r>
                    <w:r w:rsidR="003D482A">
                      <w:rPr>
                        <w:sz w:val="28"/>
                        <w:szCs w:val="28"/>
                        <w:lang w:val="uk-UA"/>
                      </w:rPr>
                      <w:t>2</w:t>
                    </w:r>
                    <w:r w:rsidRPr="007817C4">
                      <w:rPr>
                        <w:sz w:val="28"/>
                        <w:szCs w:val="28"/>
                        <w:lang w:val="uk-UA"/>
                      </w:rPr>
                      <w:t xml:space="preserve"> ПЗ</w:t>
                    </w:r>
                  </w:p>
                  <w:p w14:paraId="0C45AC85" w14:textId="77777777" w:rsidR="005B221C" w:rsidRDefault="005B221C" w:rsidP="002F0157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49EC0" w14:textId="04F00756" w:rsidR="005B221C" w:rsidRPr="00071909" w:rsidRDefault="003D482A" w:rsidP="006A4831">
    <w:pPr>
      <w:pStyle w:val="a6"/>
      <w:tabs>
        <w:tab w:val="clear" w:pos="4153"/>
        <w:tab w:val="clear" w:pos="8306"/>
        <w:tab w:val="left" w:pos="8769"/>
      </w:tabs>
      <w:rPr>
        <w:i/>
        <w:sz w:val="28"/>
        <w:szCs w:val="28"/>
        <w:lang w:val="uk-U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092627" wp14:editId="0B555C15">
              <wp:simplePos x="0" y="0"/>
              <wp:positionH relativeFrom="column">
                <wp:posOffset>556094</wp:posOffset>
              </wp:positionH>
              <wp:positionV relativeFrom="paragraph">
                <wp:posOffset>-433236</wp:posOffset>
              </wp:positionV>
              <wp:extent cx="910425" cy="143510"/>
              <wp:effectExtent l="0" t="0" r="4445" b="8890"/>
              <wp:wrapNone/>
              <wp:docPr id="7" name="Rectangl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0425" cy="14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0A1AB16" w14:textId="2DEC9DB2" w:rsidR="00B11AFC" w:rsidRPr="00071909" w:rsidRDefault="003D482A" w:rsidP="00B11AFC">
                          <w:pPr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  <w:t>Біньковський Я.В.</w:t>
                          </w:r>
                        </w:p>
                        <w:p w14:paraId="1B1A4505" w14:textId="215DA578" w:rsidR="005B221C" w:rsidRPr="00071909" w:rsidRDefault="005B221C" w:rsidP="002D121E">
                          <w:pPr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092627" id="Rectangle 76" o:spid="_x0000_s1089" style="position:absolute;margin-left:43.8pt;margin-top:-34.1pt;width:71.7pt;height:11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" filled="f" stroked="f" strokeweight="0">
              <v:textbox inset="0,0,0,0">
                <w:txbxContent>
                  <w:p w14:paraId="20A1AB16" w14:textId="2DEC9DB2" w:rsidR="00B11AFC" w:rsidRPr="00071909" w:rsidRDefault="003D482A" w:rsidP="00B11AFC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  <w:r>
                      <w:rPr>
                        <w:i/>
                        <w:sz w:val="18"/>
                        <w:szCs w:val="18"/>
                        <w:lang w:val="uk-UA"/>
                      </w:rPr>
                      <w:t>Біньковський Я.В.</w:t>
                    </w:r>
                  </w:p>
                  <w:p w14:paraId="1B1A4505" w14:textId="215DA578" w:rsidR="005B221C" w:rsidRPr="00071909" w:rsidRDefault="005B221C" w:rsidP="002D121E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 w:rsidR="001730C9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284C6F" wp14:editId="0CC63815">
              <wp:simplePos x="0" y="0"/>
              <wp:positionH relativeFrom="column">
                <wp:posOffset>604520</wp:posOffset>
              </wp:positionH>
              <wp:positionV relativeFrom="paragraph">
                <wp:posOffset>-260350</wp:posOffset>
              </wp:positionV>
              <wp:extent cx="946785" cy="142240"/>
              <wp:effectExtent l="0" t="0" r="0" b="0"/>
              <wp:wrapNone/>
              <wp:docPr id="1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6785" cy="142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754DFBB" w14:textId="1239914C" w:rsidR="005B221C" w:rsidRPr="00DE60D9" w:rsidRDefault="00DE60D9" w:rsidP="002D121E">
                          <w:pPr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  <w:r w:rsidRPr="00DE60D9"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  <w:t>Лисенко С.М.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284C6F" id="Rectangle 77" o:spid="_x0000_s1090" style="position:absolute;margin-left:47.6pt;margin-top:-20.5pt;width:74.55pt;height:1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" filled="f" stroked="f" strokeweight="0">
              <v:textbox inset="0,0,0,0">
                <w:txbxContent>
                  <w:p w14:paraId="1754DFBB" w14:textId="1239914C" w:rsidR="005B221C" w:rsidRPr="00DE60D9" w:rsidRDefault="00DE60D9" w:rsidP="002D121E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  <w:r w:rsidRPr="00DE60D9">
                      <w:rPr>
                        <w:i/>
                        <w:sz w:val="18"/>
                        <w:szCs w:val="18"/>
                        <w:lang w:val="uk-UA"/>
                      </w:rPr>
                      <w:t>Лисенко С.М.</w:t>
                    </w:r>
                  </w:p>
                </w:txbxContent>
              </v:textbox>
            </v:rect>
          </w:pict>
        </mc:Fallback>
      </mc:AlternateContent>
    </w:r>
    <w:r w:rsidR="00AF374F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B94815" wp14:editId="190F9EB6">
              <wp:simplePos x="0" y="0"/>
              <wp:positionH relativeFrom="column">
                <wp:posOffset>5568315</wp:posOffset>
              </wp:positionH>
              <wp:positionV relativeFrom="paragraph">
                <wp:posOffset>-286862</wp:posOffset>
              </wp:positionV>
              <wp:extent cx="154305" cy="205105"/>
              <wp:effectExtent l="0" t="0" r="0" b="0"/>
              <wp:wrapNone/>
              <wp:docPr id="1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430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8258F5" w14:textId="77777777" w:rsidR="005B221C" w:rsidRPr="008F745B" w:rsidRDefault="00DE7795" w:rsidP="002D121E">
                          <w:pPr>
                            <w:rPr>
                              <w:i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i/>
                              <w:szCs w:val="22"/>
                              <w:lang w:val="en-US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B94815" id="Rectangle 81" o:spid="_x0000_s1091" style="position:absolute;margin-left:438.45pt;margin-top:-22.6pt;width:12.15pt;height:1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" filled="f" stroked="f" strokeweight="0">
              <v:textbox inset="0,0,0,0">
                <w:txbxContent>
                  <w:p w14:paraId="4B8258F5" w14:textId="77777777" w:rsidR="005B221C" w:rsidRPr="008F745B" w:rsidRDefault="00DE7795" w:rsidP="002D121E">
                    <w:pPr>
                      <w:rPr>
                        <w:i/>
                        <w:szCs w:val="22"/>
                        <w:lang w:val="en-US"/>
                      </w:rPr>
                    </w:pPr>
                    <w:r>
                      <w:rPr>
                        <w:i/>
                        <w:szCs w:val="22"/>
                        <w:lang w:val="en-US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  <w:r w:rsidR="007D7CFC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80908E2" wp14:editId="287C0860">
              <wp:simplePos x="0" y="0"/>
              <wp:positionH relativeFrom="column">
                <wp:posOffset>2389505</wp:posOffset>
              </wp:positionH>
              <wp:positionV relativeFrom="paragraph">
                <wp:posOffset>-447675</wp:posOffset>
              </wp:positionV>
              <wp:extent cx="4166870" cy="913130"/>
              <wp:effectExtent l="0" t="0" r="0" b="0"/>
              <wp:wrapNone/>
              <wp:docPr id="9" name="Rectangl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66870" cy="91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1AFF13C" w14:textId="77777777" w:rsidR="00071909" w:rsidRDefault="00071909" w:rsidP="0007190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  <w:p w14:paraId="55C637AE" w14:textId="623D870E" w:rsidR="00071909" w:rsidRPr="00C3710A" w:rsidRDefault="006A2489" w:rsidP="006A2489">
                          <w:pPr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DE7795">
                            <w:rPr>
                              <w:i/>
                              <w:sz w:val="28"/>
                              <w:szCs w:val="28"/>
                            </w:rPr>
                            <w:t xml:space="preserve">   </w:t>
                          </w:r>
                          <w:r w:rsidR="00DE60D9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Лабораторна</w:t>
                          </w:r>
                          <w:r w:rsidR="00DE7795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робота </w:t>
                          </w:r>
                          <w:r w:rsidR="00DE7795" w:rsidRPr="00B97BF2">
                            <w:rPr>
                              <w:i/>
                              <w:sz w:val="28"/>
                              <w:szCs w:val="28"/>
                            </w:rPr>
                            <w:t>№</w:t>
                          </w:r>
                          <w:r w:rsidR="00C3710A" w:rsidRPr="00C3710A">
                            <w:rPr>
                              <w:i/>
                              <w:sz w:val="28"/>
                              <w:szCs w:val="28"/>
                            </w:rPr>
                            <w:t>2</w:t>
                          </w:r>
                        </w:p>
                        <w:p w14:paraId="3052E07C" w14:textId="54421458" w:rsidR="00EA00DC" w:rsidRPr="00071909" w:rsidRDefault="00EA00DC" w:rsidP="006A2489">
                          <w:pPr>
                            <w:pStyle w:val="a6"/>
                            <w:tabs>
                              <w:tab w:val="clear" w:pos="4153"/>
                              <w:tab w:val="clear" w:pos="8306"/>
                              <w:tab w:val="left" w:pos="8769"/>
                            </w:tabs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    </w:t>
                          </w:r>
                          <w:r w:rsidR="006A2489" w:rsidRPr="00DE7795">
                            <w:rPr>
                              <w:i/>
                              <w:sz w:val="28"/>
                              <w:szCs w:val="28"/>
                            </w:rPr>
                            <w:t xml:space="preserve">                                                     </w:t>
                          </w:r>
                          <w:r w:rsidRPr="00071909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ХНУ, </w:t>
                          </w: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гр.</w:t>
                          </w:r>
                          <w:r w:rsidRPr="00071909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К</w:t>
                          </w: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І</w:t>
                          </w:r>
                          <w:r w:rsidR="00B97BF2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2м-22</w:t>
                          </w:r>
                          <w:r w:rsidRPr="00071909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-1</w:t>
                          </w:r>
                        </w:p>
                        <w:p w14:paraId="767AD075" w14:textId="77777777" w:rsidR="00EA00DC" w:rsidRPr="00DF73C1" w:rsidRDefault="00EA00DC" w:rsidP="006A2489">
                          <w:pP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  <w:p w14:paraId="609C096B" w14:textId="77777777" w:rsidR="005B221C" w:rsidRPr="006A4831" w:rsidRDefault="005B221C" w:rsidP="00960864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908E2" id="Rectangle 72" o:spid="_x0000_s1092" style="position:absolute;margin-left:188.15pt;margin-top:-35.25pt;width:328.1pt;height:71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" filled="f" stroked="f" strokeweight="0">
              <v:textbox inset="0,0,0,0">
                <w:txbxContent>
                  <w:p w14:paraId="01AFF13C" w14:textId="77777777" w:rsidR="00071909" w:rsidRDefault="00071909" w:rsidP="00071909">
                    <w:pPr>
                      <w:jc w:val="center"/>
                      <w:rPr>
                        <w:i/>
                        <w:sz w:val="28"/>
                        <w:szCs w:val="28"/>
                        <w:lang w:val="uk-UA"/>
                      </w:rPr>
                    </w:pPr>
                  </w:p>
                  <w:p w14:paraId="55C637AE" w14:textId="623D870E" w:rsidR="00071909" w:rsidRPr="00C3710A" w:rsidRDefault="006A2489" w:rsidP="006A2489">
                    <w:pPr>
                      <w:rPr>
                        <w:i/>
                        <w:sz w:val="28"/>
                        <w:szCs w:val="28"/>
                      </w:rPr>
                    </w:pPr>
                    <w:r w:rsidRPr="00DE7795">
                      <w:rPr>
                        <w:i/>
                        <w:sz w:val="28"/>
                        <w:szCs w:val="28"/>
                      </w:rPr>
                      <w:t xml:space="preserve">   </w:t>
                    </w:r>
                    <w:r w:rsidR="00DE60D9">
                      <w:rPr>
                        <w:i/>
                        <w:sz w:val="28"/>
                        <w:szCs w:val="28"/>
                        <w:lang w:val="uk-UA"/>
                      </w:rPr>
                      <w:t>Лабораторна</w:t>
                    </w:r>
                    <w:r w:rsidR="00DE7795">
                      <w:rPr>
                        <w:i/>
                        <w:sz w:val="28"/>
                        <w:szCs w:val="28"/>
                        <w:lang w:val="uk-UA"/>
                      </w:rPr>
                      <w:t xml:space="preserve"> робота </w:t>
                    </w:r>
                    <w:r w:rsidR="00DE7795" w:rsidRPr="00B97BF2">
                      <w:rPr>
                        <w:i/>
                        <w:sz w:val="28"/>
                        <w:szCs w:val="28"/>
                      </w:rPr>
                      <w:t>№</w:t>
                    </w:r>
                    <w:r w:rsidR="00C3710A" w:rsidRPr="00C3710A">
                      <w:rPr>
                        <w:i/>
                        <w:sz w:val="28"/>
                        <w:szCs w:val="28"/>
                      </w:rPr>
                      <w:t>2</w:t>
                    </w:r>
                  </w:p>
                  <w:p w14:paraId="3052E07C" w14:textId="54421458" w:rsidR="00EA00DC" w:rsidRPr="00071909" w:rsidRDefault="00EA00DC" w:rsidP="006A2489">
                    <w:pPr>
                      <w:pStyle w:val="a6"/>
                      <w:tabs>
                        <w:tab w:val="clear" w:pos="4153"/>
                        <w:tab w:val="clear" w:pos="8306"/>
                        <w:tab w:val="left" w:pos="8769"/>
                      </w:tabs>
                      <w:rPr>
                        <w:i/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i/>
                        <w:sz w:val="28"/>
                        <w:szCs w:val="28"/>
                        <w:lang w:val="uk-UA"/>
                      </w:rPr>
                      <w:t xml:space="preserve">     </w:t>
                    </w:r>
                    <w:r w:rsidR="006A2489" w:rsidRPr="00DE7795">
                      <w:rPr>
                        <w:i/>
                        <w:sz w:val="28"/>
                        <w:szCs w:val="28"/>
                      </w:rPr>
                      <w:t xml:space="preserve">                                                     </w:t>
                    </w:r>
                    <w:r w:rsidRPr="00071909">
                      <w:rPr>
                        <w:i/>
                        <w:sz w:val="28"/>
                        <w:szCs w:val="28"/>
                        <w:lang w:val="uk-UA"/>
                      </w:rPr>
                      <w:t xml:space="preserve">ХНУ, </w:t>
                    </w:r>
                    <w:r>
                      <w:rPr>
                        <w:i/>
                        <w:sz w:val="28"/>
                        <w:szCs w:val="28"/>
                        <w:lang w:val="uk-UA"/>
                      </w:rPr>
                      <w:t>гр.</w:t>
                    </w:r>
                    <w:r w:rsidRPr="00071909">
                      <w:rPr>
                        <w:i/>
                        <w:sz w:val="28"/>
                        <w:szCs w:val="28"/>
                        <w:lang w:val="uk-UA"/>
                      </w:rPr>
                      <w:t>К</w:t>
                    </w:r>
                    <w:r>
                      <w:rPr>
                        <w:i/>
                        <w:sz w:val="28"/>
                        <w:szCs w:val="28"/>
                        <w:lang w:val="uk-UA"/>
                      </w:rPr>
                      <w:t>І</w:t>
                    </w:r>
                    <w:r w:rsidR="00B97BF2">
                      <w:rPr>
                        <w:i/>
                        <w:sz w:val="28"/>
                        <w:szCs w:val="28"/>
                        <w:lang w:val="uk-UA"/>
                      </w:rPr>
                      <w:t>2м-22</w:t>
                    </w:r>
                    <w:r w:rsidRPr="00071909">
                      <w:rPr>
                        <w:i/>
                        <w:sz w:val="28"/>
                        <w:szCs w:val="28"/>
                        <w:lang w:val="uk-UA"/>
                      </w:rPr>
                      <w:t>-1</w:t>
                    </w:r>
                  </w:p>
                  <w:p w14:paraId="767AD075" w14:textId="77777777" w:rsidR="00EA00DC" w:rsidRPr="00DF73C1" w:rsidRDefault="00EA00DC" w:rsidP="006A2489">
                    <w:pPr>
                      <w:rPr>
                        <w:i/>
                        <w:sz w:val="28"/>
                        <w:szCs w:val="28"/>
                        <w:lang w:val="uk-UA"/>
                      </w:rPr>
                    </w:pPr>
                  </w:p>
                  <w:p w14:paraId="609C096B" w14:textId="77777777" w:rsidR="005B221C" w:rsidRPr="006A4831" w:rsidRDefault="005B221C" w:rsidP="00960864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 w:rsidR="007D7CF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A66F50" wp14:editId="0FC37A80">
              <wp:simplePos x="0" y="0"/>
              <wp:positionH relativeFrom="column">
                <wp:posOffset>6182360</wp:posOffset>
              </wp:positionH>
              <wp:positionV relativeFrom="paragraph">
                <wp:posOffset>-276860</wp:posOffset>
              </wp:positionV>
              <wp:extent cx="207645" cy="205105"/>
              <wp:effectExtent l="0" t="0" r="0" b="0"/>
              <wp:wrapNone/>
              <wp:docPr id="8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764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15D2BCA" w14:textId="5D3010AA" w:rsidR="005B221C" w:rsidRPr="00AF374F" w:rsidRDefault="00736A16" w:rsidP="002D121E">
                          <w:pPr>
                            <w:rPr>
                              <w:i/>
                              <w:szCs w:val="22"/>
                              <w:lang w:val="uk-UA"/>
                            </w:rPr>
                          </w:pPr>
                          <w:r>
                            <w:rPr>
                              <w:i/>
                              <w:szCs w:val="22"/>
                              <w:lang w:val="uk-UA"/>
                            </w:rPr>
                            <w:t>1</w:t>
                          </w:r>
                          <w:r w:rsidR="00FB07C7">
                            <w:rPr>
                              <w:i/>
                              <w:szCs w:val="22"/>
                              <w:lang w:val="uk-UA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A66F50" id="Rectangle 82" o:spid="_x0000_s1093" style="position:absolute;margin-left:486.8pt;margin-top:-21.8pt;width:16.35pt;height:1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" filled="f" stroked="f" strokeweight="0">
              <v:textbox inset="0,0,0,0">
                <w:txbxContent>
                  <w:p w14:paraId="015D2BCA" w14:textId="5D3010AA" w:rsidR="005B221C" w:rsidRPr="00AF374F" w:rsidRDefault="00736A16" w:rsidP="002D121E">
                    <w:pPr>
                      <w:rPr>
                        <w:i/>
                        <w:szCs w:val="22"/>
                        <w:lang w:val="uk-UA"/>
                      </w:rPr>
                    </w:pPr>
                    <w:r>
                      <w:rPr>
                        <w:i/>
                        <w:szCs w:val="22"/>
                        <w:lang w:val="uk-UA"/>
                      </w:rPr>
                      <w:t>1</w:t>
                    </w:r>
                    <w:r w:rsidR="00FB07C7">
                      <w:rPr>
                        <w:i/>
                        <w:szCs w:val="22"/>
                        <w:lang w:val="uk-UA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 w:rsidR="007D7CF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099B0E" wp14:editId="3DB54BAB">
              <wp:simplePos x="0" y="0"/>
              <wp:positionH relativeFrom="column">
                <wp:posOffset>3458845</wp:posOffset>
              </wp:positionH>
              <wp:positionV relativeFrom="paragraph">
                <wp:posOffset>112395</wp:posOffset>
              </wp:positionV>
              <wp:extent cx="1440180" cy="228600"/>
              <wp:effectExtent l="0" t="0" r="0" b="0"/>
              <wp:wrapNone/>
              <wp:docPr id="6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4018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0483C18" w14:textId="77777777" w:rsidR="005B221C" w:rsidRPr="002D121E" w:rsidRDefault="005B221C" w:rsidP="002D121E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099B0E" id="Rectangle 85" o:spid="_x0000_s1094" style="position:absolute;margin-left:272.35pt;margin-top:8.85pt;width:113.4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" filled="f" stroked="f" strokeweight="0">
              <v:textbox inset="0,0,0,0">
                <w:txbxContent>
                  <w:p w14:paraId="70483C18" w14:textId="77777777" w:rsidR="005B221C" w:rsidRPr="002D121E" w:rsidRDefault="005B221C" w:rsidP="002D121E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 w:rsidR="007D7CF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8E4FB7" wp14:editId="50FFA3B5">
              <wp:simplePos x="0" y="0"/>
              <wp:positionH relativeFrom="column">
                <wp:posOffset>612775</wp:posOffset>
              </wp:positionH>
              <wp:positionV relativeFrom="paragraph">
                <wp:posOffset>6350</wp:posOffset>
              </wp:positionV>
              <wp:extent cx="765175" cy="143510"/>
              <wp:effectExtent l="0" t="0" r="0" b="0"/>
              <wp:wrapNone/>
              <wp:docPr id="5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175" cy="14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2E4A42C" w14:textId="77777777" w:rsidR="005B221C" w:rsidRPr="006A4831" w:rsidRDefault="005B221C" w:rsidP="002D121E">
                          <w:pPr>
                            <w:rPr>
                              <w:rFonts w:ascii="Arial" w:hAnsi="Arial" w:cs="Arial"/>
                              <w:i/>
                              <w:sz w:val="20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8E4FB7" id="Rectangle 78" o:spid="_x0000_s1095" style="position:absolute;margin-left:48.25pt;margin-top:.5pt;width:60.25pt;height: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" filled="f" stroked="f" strokeweight="0">
              <v:textbox inset="0,0,0,0">
                <w:txbxContent>
                  <w:p w14:paraId="32E4A42C" w14:textId="77777777" w:rsidR="005B221C" w:rsidRPr="006A4831" w:rsidRDefault="005B221C" w:rsidP="002D121E">
                    <w:pPr>
                      <w:rPr>
                        <w:rFonts w:ascii="Arial" w:hAnsi="Arial" w:cs="Arial"/>
                        <w:i/>
                        <w:sz w:val="20"/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 w:rsidR="007D7CF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94DAF9" wp14:editId="595FCC75">
              <wp:simplePos x="0" y="0"/>
              <wp:positionH relativeFrom="column">
                <wp:posOffset>4874895</wp:posOffset>
              </wp:positionH>
              <wp:positionV relativeFrom="paragraph">
                <wp:posOffset>-349885</wp:posOffset>
              </wp:positionV>
              <wp:extent cx="160020" cy="205105"/>
              <wp:effectExtent l="0" t="0" r="0" b="0"/>
              <wp:wrapNone/>
              <wp:docPr id="4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002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F0B80AB" w14:textId="77777777" w:rsidR="005B221C" w:rsidRPr="003C72AB" w:rsidRDefault="005B221C">
                          <w:pPr>
                            <w:jc w:val="center"/>
                            <w:rPr>
                              <w:szCs w:val="24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94DAF9" id="Rectangle 80" o:spid="_x0000_s1096" style="position:absolute;margin-left:383.85pt;margin-top:-27.55pt;width:12.6pt;height:1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" filled="f" stroked="f" strokeweight="0">
              <v:textbox inset="0,0,0,0">
                <w:txbxContent>
                  <w:p w14:paraId="5F0B80AB" w14:textId="77777777" w:rsidR="005B221C" w:rsidRPr="003C72AB" w:rsidRDefault="005B221C">
                    <w:pPr>
                      <w:jc w:val="center"/>
                      <w:rPr>
                        <w:szCs w:val="24"/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 w:rsidR="007D7CF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A164D6" wp14:editId="453C4820">
              <wp:simplePos x="0" y="0"/>
              <wp:positionH relativeFrom="column">
                <wp:posOffset>643255</wp:posOffset>
              </wp:positionH>
              <wp:positionV relativeFrom="paragraph">
                <wp:posOffset>236855</wp:posOffset>
              </wp:positionV>
              <wp:extent cx="698500" cy="143510"/>
              <wp:effectExtent l="0" t="0" r="0" b="0"/>
              <wp:wrapNone/>
              <wp:docPr id="3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8500" cy="14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F9456E7" w14:textId="77777777" w:rsidR="005B221C" w:rsidRPr="006A4831" w:rsidRDefault="005B221C" w:rsidP="002D121E">
                          <w:pP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A164D6" id="Rectangle 79" o:spid="_x0000_s1097" style="position:absolute;margin-left:50.65pt;margin-top:18.65pt;width:55pt;height:1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" filled="f" stroked="f" strokeweight="0">
              <v:textbox inset="0,0,0,0">
                <w:txbxContent>
                  <w:p w14:paraId="4F9456E7" w14:textId="77777777" w:rsidR="005B221C" w:rsidRPr="006A4831" w:rsidRDefault="005B221C" w:rsidP="002D121E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 w:rsidR="007D7CF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FA6528A" wp14:editId="34876C36">
              <wp:simplePos x="0" y="0"/>
              <wp:positionH relativeFrom="column">
                <wp:posOffset>2389505</wp:posOffset>
              </wp:positionH>
              <wp:positionV relativeFrom="paragraph">
                <wp:posOffset>-883285</wp:posOffset>
              </wp:positionV>
              <wp:extent cx="4268470" cy="248920"/>
              <wp:effectExtent l="0" t="0" r="0" b="0"/>
              <wp:wrapNone/>
              <wp:docPr id="2" name="Rectangl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68470" cy="24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809EC4A" w14:textId="34C7B1EA" w:rsidR="00B11AFC" w:rsidRPr="00DA5BD7" w:rsidRDefault="00B11AFC" w:rsidP="00B11AFC">
                          <w:pPr>
                            <w:spacing w:line="360" w:lineRule="auto"/>
                            <w:ind w:left="1774" w:right="1705"/>
                            <w:jc w:val="center"/>
                            <w:rPr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Л</w:t>
                          </w:r>
                          <w:r w:rsidRPr="00DA5BD7">
                            <w:rPr>
                              <w:sz w:val="28"/>
                              <w:szCs w:val="28"/>
                              <w:lang w:val="uk-UA"/>
                            </w:rPr>
                            <w:t>РКІ.</w:t>
                          </w:r>
                          <w:r w:rsidRPr="002D5466">
                            <w:t xml:space="preserve"> </w:t>
                          </w:r>
                          <w:r w:rsidRPr="002D5466">
                            <w:rPr>
                              <w:sz w:val="28"/>
                              <w:szCs w:val="28"/>
                              <w:lang w:val="uk-UA"/>
                            </w:rPr>
                            <w:t>1802</w:t>
                          </w:r>
                          <w:r w:rsidR="003D482A">
                            <w:rPr>
                              <w:sz w:val="28"/>
                              <w:szCs w:val="28"/>
                              <w:lang w:val="uk-UA"/>
                            </w:rPr>
                            <w:t>02</w:t>
                          </w:r>
                          <w:r w:rsidRPr="00DA5BD7">
                            <w:rPr>
                              <w:sz w:val="28"/>
                              <w:szCs w:val="28"/>
                              <w:lang w:val="uk-UA"/>
                            </w:rPr>
                            <w:t>.22.01.</w:t>
                          </w:r>
                          <w:r w:rsidR="003D482A">
                            <w:rPr>
                              <w:sz w:val="28"/>
                              <w:szCs w:val="28"/>
                              <w:lang w:val="uk-UA"/>
                            </w:rPr>
                            <w:t>02</w:t>
                          </w:r>
                          <w:r w:rsidRPr="00DA5BD7">
                            <w:rPr>
                              <w:sz w:val="28"/>
                              <w:szCs w:val="28"/>
                              <w:lang w:val="uk-UA"/>
                            </w:rPr>
                            <w:t xml:space="preserve"> ПЗ</w:t>
                          </w:r>
                        </w:p>
                        <w:p w14:paraId="1BF38F52" w14:textId="77777777" w:rsidR="00071909" w:rsidRPr="00820EA9" w:rsidRDefault="00071909" w:rsidP="00071909">
                          <w:pPr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69CE077E" w14:textId="77777777" w:rsidR="005B221C" w:rsidRDefault="005B221C" w:rsidP="00FC0641"/>
                        <w:p w14:paraId="20024A49" w14:textId="77777777" w:rsidR="005B221C" w:rsidRPr="002D121E" w:rsidRDefault="005B221C" w:rsidP="002D121E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A6528A" id="Rectangle 73" o:spid="_x0000_s1098" style="position:absolute;margin-left:188.15pt;margin-top:-69.55pt;width:336.1pt;height:19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" filled="f" stroked="f" strokeweight="0">
              <v:textbox inset="0,0,0,0">
                <w:txbxContent>
                  <w:p w14:paraId="6809EC4A" w14:textId="34C7B1EA" w:rsidR="00B11AFC" w:rsidRPr="00DA5BD7" w:rsidRDefault="00B11AFC" w:rsidP="00B11AFC">
                    <w:pPr>
                      <w:spacing w:line="360" w:lineRule="auto"/>
                      <w:ind w:left="1774" w:right="1705"/>
                      <w:jc w:val="center"/>
                      <w:rPr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sz w:val="28"/>
                        <w:szCs w:val="28"/>
                        <w:lang w:val="uk-UA"/>
                      </w:rPr>
                      <w:t>Л</w:t>
                    </w:r>
                    <w:r w:rsidRPr="00DA5BD7">
                      <w:rPr>
                        <w:sz w:val="28"/>
                        <w:szCs w:val="28"/>
                        <w:lang w:val="uk-UA"/>
                      </w:rPr>
                      <w:t>РКІ.</w:t>
                    </w:r>
                    <w:r w:rsidRPr="002D5466">
                      <w:t xml:space="preserve"> </w:t>
                    </w:r>
                    <w:r w:rsidRPr="002D5466">
                      <w:rPr>
                        <w:sz w:val="28"/>
                        <w:szCs w:val="28"/>
                        <w:lang w:val="uk-UA"/>
                      </w:rPr>
                      <w:t>1802</w:t>
                    </w:r>
                    <w:r w:rsidR="003D482A">
                      <w:rPr>
                        <w:sz w:val="28"/>
                        <w:szCs w:val="28"/>
                        <w:lang w:val="uk-UA"/>
                      </w:rPr>
                      <w:t>02</w:t>
                    </w:r>
                    <w:r w:rsidRPr="00DA5BD7">
                      <w:rPr>
                        <w:sz w:val="28"/>
                        <w:szCs w:val="28"/>
                        <w:lang w:val="uk-UA"/>
                      </w:rPr>
                      <w:t>.22.01.</w:t>
                    </w:r>
                    <w:r w:rsidR="003D482A">
                      <w:rPr>
                        <w:sz w:val="28"/>
                        <w:szCs w:val="28"/>
                        <w:lang w:val="uk-UA"/>
                      </w:rPr>
                      <w:t>02</w:t>
                    </w:r>
                    <w:r w:rsidRPr="00DA5BD7">
                      <w:rPr>
                        <w:sz w:val="28"/>
                        <w:szCs w:val="28"/>
                        <w:lang w:val="uk-UA"/>
                      </w:rPr>
                      <w:t xml:space="preserve"> ПЗ</w:t>
                    </w:r>
                  </w:p>
                  <w:p w14:paraId="1BF38F52" w14:textId="77777777" w:rsidR="00071909" w:rsidRPr="00820EA9" w:rsidRDefault="00071909" w:rsidP="00071909">
                    <w:pPr>
                      <w:rPr>
                        <w:sz w:val="32"/>
                        <w:szCs w:val="32"/>
                      </w:rPr>
                    </w:pPr>
                  </w:p>
                  <w:p w14:paraId="69CE077E" w14:textId="77777777" w:rsidR="005B221C" w:rsidRDefault="005B221C" w:rsidP="00FC0641"/>
                  <w:p w14:paraId="20024A49" w14:textId="77777777" w:rsidR="005B221C" w:rsidRPr="002D121E" w:rsidRDefault="005B221C" w:rsidP="002D121E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 w:rsidR="005B221C">
      <w:rPr>
        <w:lang w:val="uk-UA"/>
      </w:rPr>
      <w:t xml:space="preserve">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993A15" w14:textId="77777777" w:rsidR="002161FF" w:rsidRDefault="002161FF">
      <w:r>
        <w:separator/>
      </w:r>
    </w:p>
  </w:footnote>
  <w:footnote w:type="continuationSeparator" w:id="0">
    <w:p w14:paraId="100BFB3F" w14:textId="77777777" w:rsidR="002161FF" w:rsidRDefault="0021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EF726" w14:textId="77777777" w:rsidR="00915A0C" w:rsidRDefault="00915A0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5ABF6" w14:textId="1E309B44" w:rsidR="005B221C" w:rsidRDefault="007D7CFC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1072" behindDoc="0" locked="0" layoutInCell="1" allowOverlap="1" wp14:anchorId="48856A27" wp14:editId="2BE2284B">
              <wp:simplePos x="0" y="0"/>
              <wp:positionH relativeFrom="column">
                <wp:posOffset>-52705</wp:posOffset>
              </wp:positionH>
              <wp:positionV relativeFrom="paragraph">
                <wp:posOffset>193675</wp:posOffset>
              </wp:positionV>
              <wp:extent cx="6667500" cy="10259060"/>
              <wp:effectExtent l="0" t="0" r="0" b="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7500" cy="10259060"/>
                        <a:chOff x="0" y="0"/>
                        <a:chExt cx="20000" cy="20000"/>
                      </a:xfrm>
                    </wpg:grpSpPr>
                    <wpg:grpSp>
                      <wpg:cNvPr id="53" name="Group 2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0" cy="20000"/>
                          <a:chOff x="0" y="0"/>
                          <a:chExt cx="20000" cy="20000"/>
                        </a:xfrm>
                      </wpg:grpSpPr>
                      <wps:wsp>
                        <wps:cNvPr id="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19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5" y="18933"/>
                            <a:ext cx="1996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67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253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471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135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967" y="189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244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35" y="19288"/>
                            <a:ext cx="72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Lin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35" y="19644"/>
                            <a:ext cx="72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9168" y="189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9168" y="189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8891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8891" y="19386"/>
                            <a:ext cx="11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8" name="Rectangle 17"/>
                      <wps:cNvSpPr>
                        <a:spLocks noChangeArrowheads="1"/>
                      </wps:cNvSpPr>
                      <wps:spPr bwMode="auto">
                        <a:xfrm>
                          <a:off x="907" y="19683"/>
                          <a:ext cx="1169" cy="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0992C82" w14:textId="77777777" w:rsidR="005B221C" w:rsidRPr="003C72AB" w:rsidRDefault="005B221C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3C72AB">
                              <w:rPr>
                                <w:i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Rectangle 18"/>
                      <wps:cNvSpPr>
                        <a:spLocks noChangeArrowheads="1"/>
                      </wps:cNvSpPr>
                      <wps:spPr bwMode="auto">
                        <a:xfrm>
                          <a:off x="2530" y="19683"/>
                          <a:ext cx="1664" cy="2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7D4E0AF" w14:textId="77777777" w:rsidR="005B221C" w:rsidRPr="003C72AB" w:rsidRDefault="005B221C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3C72AB">
                              <w:rPr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0" name="Rectangle 19"/>
                      <wps:cNvSpPr>
                        <a:spLocks noChangeArrowheads="1"/>
                      </wps:cNvSpPr>
                      <wps:spPr bwMode="auto">
                        <a:xfrm>
                          <a:off x="4533" y="19683"/>
                          <a:ext cx="1440" cy="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A363B1C" w14:textId="77777777" w:rsidR="005B221C" w:rsidRPr="003C72AB" w:rsidRDefault="005B221C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3C72AB">
                              <w:rPr>
                                <w:i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1" name="Rectangle 20"/>
                      <wps:cNvSpPr>
                        <a:spLocks noChangeArrowheads="1"/>
                      </wps:cNvSpPr>
                      <wps:spPr bwMode="auto">
                        <a:xfrm>
                          <a:off x="6334" y="19683"/>
                          <a:ext cx="841" cy="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A861B23" w14:textId="77777777" w:rsidR="005B221C" w:rsidRPr="003C72AB" w:rsidRDefault="005B221C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3C72AB">
                              <w:rPr>
                                <w:i/>
                                <w:sz w:val="18"/>
                              </w:rPr>
                              <w:t>Дата</w:t>
                            </w:r>
                          </w:p>
                          <w:p w14:paraId="75CBC589" w14:textId="77777777" w:rsidR="005B221C" w:rsidRPr="003C72AB" w:rsidRDefault="005B221C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2" name="Rectangle 21"/>
                      <wps:cNvSpPr>
                        <a:spLocks noChangeArrowheads="1"/>
                      </wps:cNvSpPr>
                      <wps:spPr bwMode="auto">
                        <a:xfrm>
                          <a:off x="18999" y="19070"/>
                          <a:ext cx="841" cy="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4F36701" w14:textId="77777777" w:rsidR="005B221C" w:rsidRPr="003C72AB" w:rsidRDefault="005B221C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3C72AB">
                              <w:rPr>
                                <w:i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3" name="Rectangle 22"/>
                      <wps:cNvSpPr>
                        <a:spLocks noChangeArrowheads="1"/>
                      </wps:cNvSpPr>
                      <wps:spPr bwMode="auto">
                        <a:xfrm>
                          <a:off x="35" y="19679"/>
                          <a:ext cx="731" cy="2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D788A1B" w14:textId="77777777" w:rsidR="005B221C" w:rsidRPr="003C72AB" w:rsidRDefault="005B221C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3C72AB">
                              <w:rPr>
                                <w:i/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856A27" id="Group 1" o:spid="_x0000_s1026" style="position:absolute;margin-left:-4.15pt;margin-top:15.25pt;width:525pt;height:807.8pt;z-index:251651072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">
              <v:group id="Group 2" o:spid="_x0000_s1027" style="position:absolute;width:20000;height:200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3" o:spid="_x0000_s1028" style="position:absolute;width:20000;height:19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" strokeweight="2.25pt"/>
                <v:line id="Line 4" o:spid="_x0000_s1029" style="position:absolute;visibility:visible;mso-wrap-style:square" from="35,18933" to="20000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" strokeweight="2.25pt"/>
                <v:line id="Line 5" o:spid="_x0000_s1030" style="position:absolute;visibility:visible;mso-wrap-style:square" from="867,18933" to="867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Line 6" o:spid="_x0000_s1031" style="position:absolute;visibility:visible;mso-wrap-style:square" from="2253,18933" to="2253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//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yxv8fok/QG5/AAAA//8DAFBLAQItABQABgAIAAAAIQDb4fbL7gAAAIUBAAATAAAAAAAAAAAA&#10;AAAAAAAAAABbQ29udGVudF9UeXBlc10ueG1sUEsBAi0AFAAGAAgAAAAhAFr0LFu/AAAAFQEAAAsA&#10;AAAAAAAAAAAAAAAAHwEAAF9yZWxzLy5yZWxzUEsBAi0AFAAGAAgAAAAhAMw8v//EAAAA2wAAAA8A&#10;AAAAAAAAAAAAAAAABwIAAGRycy9kb3ducmV2LnhtbFBLBQYAAAAAAwADALcAAAD4AgAAAAA=&#10;" strokeweight="2.25pt"/>
                <v:line id="Line 7" o:spid="_x0000_s1032" style="position:absolute;visibility:visible;mso-wrap-style:square" from="4471,18933" to="4471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uN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bHxS/wBcv8LAAD//wMAUEsBAi0AFAAGAAgAAAAhANvh9svuAAAAhQEAABMAAAAAAAAAAAAAAAAA&#10;AAAAAFtDb250ZW50X1R5cGVzXS54bWxQSwECLQAUAAYACAAAACEAWvQsW78AAAAVAQAACwAAAAAA&#10;AAAAAAAAAAAfAQAAX3JlbHMvLnJlbHNQSwECLQAUAAYACAAAACEAvaMrjcAAAADbAAAADwAAAAAA&#10;AAAAAAAAAAAHAgAAZHJzL2Rvd25yZXYueG1sUEsFBgAAAAADAAMAtwAAAPQCAAAAAA==&#10;" strokeweight="2.25pt"/>
                <v:line id="Line 8" o:spid="_x0000_s1033" style="position:absolute;visibility:visible;mso-wrap-style:square" from="6135,18933" to="6135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4W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lxX8fok/QG5/AAAA//8DAFBLAQItABQABgAIAAAAIQDb4fbL7gAAAIUBAAATAAAAAAAAAAAA&#10;AAAAAAAAAABbQ29udGVudF9UeXBlc10ueG1sUEsBAi0AFAAGAAgAAAAhAFr0LFu/AAAAFQEAAAsA&#10;AAAAAAAAAAAAAAAAHwEAAF9yZWxzLy5yZWxzUEsBAi0AFAAGAAgAAAAhANLvjhbEAAAA2wAAAA8A&#10;AAAAAAAAAAAAAAAABwIAAGRycy9kb3ducmV2LnhtbFBLBQYAAAAAAwADALcAAAD4AgAAAAA=&#10;" strokeweight="2.25pt"/>
                <v:line id="Line 9" o:spid="_x0000_s1034" style="position:absolute;visibility:visible;mso-wrap-style:square" from="6967,18933" to="6967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line id="Line 10" o:spid="_x0000_s1035" style="position:absolute;visibility:visible;mso-wrap-style:square" from="7244,18933" to="7244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" strokeweight="2.25pt"/>
                <v:line id="Line 11" o:spid="_x0000_s1036" style="position:absolute;flip:x;visibility:visible;mso-wrap-style:square" from="35,19288" to="7244,19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2ry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"/>
                <v:line id="Line 12" o:spid="_x0000_s1037" style="position:absolute;flip:x;visibility:visible;mso-wrap-style:square" from="35,19644" to="7244,19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89p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"/>
                <v:line id="Line 13" o:spid="_x0000_s1038" style="position:absolute;visibility:visible;mso-wrap-style:square" from="19168,18933" to="19168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line id="Line 14" o:spid="_x0000_s1039" style="position:absolute;visibility:visible;mso-wrap-style:square" from="19168,18933" to="19168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v:line id="Line 15" o:spid="_x0000_s1040" style="position:absolute;visibility:visible;mso-wrap-style:square" from="18891,18933" to="18891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" strokeweight="2.25pt"/>
                <v:line id="Line 16" o:spid="_x0000_s1041" style="position:absolute;visibility:visible;mso-wrap-style:square" from="18891,19386" to="20000,19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</v:group>
              <v:rect id="Rectangle 17" o:spid="_x0000_s1042" style="position:absolute;left:907;top:19683;width:116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" stroked="f" strokeweight="0">
                <v:textbox inset="0,0,0,0">
                  <w:txbxContent>
                    <w:p w14:paraId="50992C82" w14:textId="77777777" w:rsidR="005B221C" w:rsidRPr="003C72AB" w:rsidRDefault="005B221C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43" style="position:absolute;left:2530;top:19683;width:1664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" stroked="f" strokeweight="0">
                <v:textbox inset="0,0,0,0">
                  <w:txbxContent>
                    <w:p w14:paraId="77D4E0AF" w14:textId="77777777" w:rsidR="005B221C" w:rsidRPr="003C72AB" w:rsidRDefault="005B221C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9" o:spid="_x0000_s1044" style="position:absolute;left:4533;top:19683;width:1440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" stroked="f" strokeweight="0">
                <v:textbox inset="0,0,0,0">
                  <w:txbxContent>
                    <w:p w14:paraId="2A363B1C" w14:textId="77777777" w:rsidR="005B221C" w:rsidRPr="003C72AB" w:rsidRDefault="005B221C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0" o:spid="_x0000_s1045" style="position:absolute;left:6334;top:19683;width:841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" stroked="f" strokeweight="0">
                <v:textbox inset="0,0,0,0">
                  <w:txbxContent>
                    <w:p w14:paraId="2A861B23" w14:textId="77777777" w:rsidR="005B221C" w:rsidRPr="003C72AB" w:rsidRDefault="005B221C">
                      <w:pPr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Дата</w:t>
                      </w:r>
                    </w:p>
                    <w:p w14:paraId="75CBC589" w14:textId="77777777" w:rsidR="005B221C" w:rsidRPr="003C72AB" w:rsidRDefault="005B221C">
                      <w:pPr>
                        <w:jc w:val="center"/>
                        <w:rPr>
                          <w:i/>
                          <w:sz w:val="18"/>
                        </w:rPr>
                      </w:pPr>
                    </w:p>
                  </w:txbxContent>
                </v:textbox>
              </v:rect>
              <v:rect id="Rectangle 21" o:spid="_x0000_s1046" style="position:absolute;left:18999;top:19070;width:841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" stroked="f" strokeweight="0">
                <v:textbox inset="0,0,0,0">
                  <w:txbxContent>
                    <w:p w14:paraId="54F36701" w14:textId="77777777" w:rsidR="005B221C" w:rsidRPr="003C72AB" w:rsidRDefault="005B221C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2" o:spid="_x0000_s1047" style="position:absolute;left:35;top:19679;width:731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" stroked="f" strokeweight="0">
                <v:textbox inset="0,0,0,0">
                  <w:txbxContent>
                    <w:p w14:paraId="1D788A1B" w14:textId="77777777" w:rsidR="005B221C" w:rsidRPr="003C72AB" w:rsidRDefault="005B221C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Зм.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BE276" w14:textId="77777777" w:rsidR="005B221C" w:rsidRDefault="005B221C">
    <w:pPr>
      <w:pStyle w:val="a5"/>
      <w:tabs>
        <w:tab w:val="clear" w:pos="4153"/>
        <w:tab w:val="clear" w:pos="8306"/>
      </w:tabs>
      <w:jc w:val="center"/>
      <w:rPr>
        <w:sz w:val="2"/>
        <w:szCs w:val="2"/>
        <w:lang w:val="uk-UA"/>
      </w:rPr>
    </w:pPr>
  </w:p>
  <w:p w14:paraId="539BC313" w14:textId="6170FB61" w:rsidR="005B221C" w:rsidRDefault="007D7CFC">
    <w:pPr>
      <w:rPr>
        <w:sz w:val="2"/>
        <w:szCs w:val="2"/>
      </w:rPr>
    </w:pPr>
    <w:r>
      <w:rPr>
        <w:noProof/>
        <w:sz w:val="2"/>
        <w:szCs w:val="2"/>
      </w:rPr>
      <mc:AlternateContent>
        <mc:Choice Requires="wpg">
          <w:drawing>
            <wp:anchor distT="0" distB="0" distL="114300" distR="114300" simplePos="0" relativeHeight="251652096" behindDoc="0" locked="0" layoutInCell="1" allowOverlap="1" wp14:anchorId="6CE598EA" wp14:editId="2F1DE3AD">
              <wp:simplePos x="0" y="0"/>
              <wp:positionH relativeFrom="column">
                <wp:posOffset>-74930</wp:posOffset>
              </wp:positionH>
              <wp:positionV relativeFrom="paragraph">
                <wp:posOffset>183515</wp:posOffset>
              </wp:positionV>
              <wp:extent cx="6693535" cy="10274300"/>
              <wp:effectExtent l="0" t="0" r="0" b="0"/>
              <wp:wrapNone/>
              <wp:docPr id="11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3535" cy="10274300"/>
                        <a:chOff x="0" y="2"/>
                        <a:chExt cx="20000" cy="15120"/>
                      </a:xfrm>
                    </wpg:grpSpPr>
                    <wpg:grpSp>
                      <wpg:cNvPr id="12" name="Group 24"/>
                      <wpg:cNvGrpSpPr>
                        <a:grpSpLocks/>
                      </wpg:cNvGrpSpPr>
                      <wpg:grpSpPr bwMode="auto">
                        <a:xfrm>
                          <a:off x="0" y="2"/>
                          <a:ext cx="20000" cy="15120"/>
                          <a:chOff x="0" y="2"/>
                          <a:chExt cx="20000" cy="15120"/>
                        </a:xfrm>
                      </wpg:grpSpPr>
                      <wps:wsp>
                        <wps:cNvPr id="1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27" y="9"/>
                            <a:ext cx="1995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7" y="15100"/>
                            <a:ext cx="1995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9975" y="4"/>
                            <a:ext cx="0" cy="1511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0" y="2"/>
                            <a:ext cx="0" cy="1511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7" y="12975"/>
                            <a:ext cx="1995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48" y="13808"/>
                            <a:ext cx="1995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27" y="13506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61" y="12969"/>
                            <a:ext cx="0" cy="21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4341" y="12996"/>
                            <a:ext cx="0" cy="21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960" y="12996"/>
                            <a:ext cx="0" cy="21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7039" y="12995"/>
                            <a:ext cx="0" cy="212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782" y="12975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4590" y="13809"/>
                            <a:ext cx="0" cy="128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4590" y="14038"/>
                            <a:ext cx="53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4590" y="14304"/>
                            <a:ext cx="53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27" y="13241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27" y="14038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27" y="14304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7" y="14569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27" y="14835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6207" y="13808"/>
                            <a:ext cx="0" cy="49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7826" y="13808"/>
                            <a:ext cx="0" cy="49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5128" y="14038"/>
                            <a:ext cx="0" cy="262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5668" y="14043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53" y="13546"/>
                            <a:ext cx="693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55613F" w14:textId="77777777" w:rsidR="005B221C" w:rsidRDefault="005B221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Зм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852" y="13546"/>
                            <a:ext cx="959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FA8FB3" w14:textId="77777777" w:rsidR="005B221C" w:rsidRDefault="005B221C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Арк</w:t>
                              </w:r>
                              <w:r>
                                <w:rPr>
                                  <w:i/>
                                  <w:sz w:val="16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918" y="13546"/>
                            <a:ext cx="2397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F1ACE8" w14:textId="77777777" w:rsidR="005B221C" w:rsidRPr="00FC0641" w:rsidRDefault="005B22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421" y="13546"/>
                            <a:ext cx="1492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A28A8F" w14:textId="77777777" w:rsidR="005B221C" w:rsidRPr="00FC0641" w:rsidRDefault="005B22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6019" y="13546"/>
                            <a:ext cx="959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30817D" w14:textId="77777777" w:rsidR="005B221C" w:rsidRPr="00FC0641" w:rsidRDefault="005B22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3" y="13834"/>
                            <a:ext cx="17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1FF407" w14:textId="77777777" w:rsidR="005B221C" w:rsidRPr="00FC0641" w:rsidRDefault="005B221C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Розроб</w:t>
                              </w:r>
                              <w:r w:rsidRPr="00FC0641">
                                <w:rPr>
                                  <w:i/>
                                  <w:sz w:val="20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53" y="14070"/>
                            <a:ext cx="17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554304" w14:textId="77777777" w:rsidR="005B221C" w:rsidRPr="00FC0641" w:rsidRDefault="003C72AB" w:rsidP="003C72AB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="005B221C" w:rsidRPr="00FC0641">
                                <w:rPr>
                                  <w:i/>
                                  <w:sz w:val="20"/>
                                </w:rPr>
                                <w:t>Перев</w:t>
                              </w:r>
                              <w:r w:rsidR="005B221C" w:rsidRPr="00FC0641">
                                <w:rPr>
                                  <w:i/>
                                  <w:sz w:val="20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53" y="14884"/>
                            <a:ext cx="17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443C18" w14:textId="77777777" w:rsidR="005B221C" w:rsidRPr="00FC0641" w:rsidRDefault="003C72AB" w:rsidP="003C72AB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="005B221C" w:rsidRPr="00FC0641">
                                <w:rPr>
                                  <w:i/>
                                  <w:sz w:val="20"/>
                                </w:rPr>
                                <w:t>Затв.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3" y="14595"/>
                            <a:ext cx="17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E337B6" w14:textId="77777777" w:rsidR="005B221C" w:rsidRDefault="005B221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Н.контр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4862" y="13834"/>
                            <a:ext cx="9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8B4440" w14:textId="77777777" w:rsidR="005B221C" w:rsidRDefault="005B221C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Літ</w:t>
                              </w:r>
                              <w:r>
                                <w:rPr>
                                  <w:i/>
                                  <w:sz w:val="16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6513" y="13834"/>
                            <a:ext cx="959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6DFB61" w14:textId="77777777" w:rsidR="005B221C" w:rsidRPr="00FC0641" w:rsidRDefault="005B22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Арк</w:t>
                              </w:r>
                              <w:r w:rsidR="00071909">
                                <w:rPr>
                                  <w:i/>
                                  <w:sz w:val="20"/>
                                  <w:lang w:val="uk-UA"/>
                                </w:rPr>
                                <w:t>.</w:t>
                              </w:r>
                              <w:r w:rsidRPr="00FC0641">
                                <w:rPr>
                                  <w:i/>
                                  <w:sz w:val="20"/>
                                </w:rPr>
                                <w:t>ш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004" y="13834"/>
                            <a:ext cx="1811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D07EBE" w14:textId="77777777" w:rsidR="005B221C" w:rsidRPr="00FC0641" w:rsidRDefault="005B22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49" name="Rectangle 61"/>
                      <wps:cNvSpPr>
                        <a:spLocks noChangeArrowheads="1"/>
                      </wps:cNvSpPr>
                      <wps:spPr bwMode="auto">
                        <a:xfrm>
                          <a:off x="7876" y="14001"/>
                          <a:ext cx="6164" cy="1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F5D0246" w14:textId="77777777" w:rsidR="005B221C" w:rsidRDefault="005B221C">
                            <w:pPr>
                              <w:pStyle w:val="a7"/>
                              <w:jc w:val="lef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E598EA" id="Group 23" o:spid="_x0000_s1050" style="position:absolute;margin-left:-5.9pt;margin-top:14.45pt;width:527.05pt;height:809pt;z-index:251652096" coordorigin=",2" coordsize="20000,1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">
              <v:group id="Group 24" o:spid="_x0000_s1051" style="position:absolute;top:2;width:20000;height:15120" coordorigin=",2" coordsize="20000,1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line id="Line 25" o:spid="_x0000_s1052" style="position:absolute;visibility:visible;mso-wrap-style:square" from="27,9" to="19979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26" o:spid="_x0000_s1053" style="position:absolute;visibility:visible;mso-wrap-style:square" from="27,15100" to="19979,15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<v:line id="Line 27" o:spid="_x0000_s1054" style="position:absolute;visibility:visible;mso-wrap-style:square" from="19975,4" to="19975,15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28" o:spid="_x0000_s1055" style="position:absolute;visibility:visible;mso-wrap-style:square" from="0,2" to="0,15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<v:line id="Line 29" o:spid="_x0000_s1056" style="position:absolute;visibility:visible;mso-wrap-style:square" from="27,12975" to="19979,12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<v:line id="Line 30" o:spid="_x0000_s1057" style="position:absolute;visibility:visible;mso-wrap-style:square" from="48,13808" to="20000,13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31" o:spid="_x0000_s1058" style="position:absolute;visibility:visible;mso-wrap-style:square" from="27,13506" to="7037,13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  <v:line id="Line 32" o:spid="_x0000_s1059" style="position:absolute;visibility:visible;mso-wrap-style:square" from="1861,12969" to="1861,15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33" o:spid="_x0000_s1060" style="position:absolute;visibility:visible;mso-wrap-style:square" from="4341,12996" to="4341,15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34" o:spid="_x0000_s1061" style="position:absolute;visibility:visible;mso-wrap-style:square" from="5960,12996" to="5960,15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35" o:spid="_x0000_s1062" style="position:absolute;visibility:visible;mso-wrap-style:square" from="7039,12995" to="7039,15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36" o:spid="_x0000_s1063" style="position:absolute;visibility:visible;mso-wrap-style:square" from="782,12975" to="782,13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37" o:spid="_x0000_s1064" style="position:absolute;visibility:visible;mso-wrap-style:square" from="14590,13809" to="14590,15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38" o:spid="_x0000_s1065" style="position:absolute;visibility:visible;mso-wrap-style:square" from="14590,14038" to="19970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" strokeweight="1.25pt"/>
                <v:line id="Line 39" o:spid="_x0000_s1066" style="position:absolute;visibility:visible;mso-wrap-style:square" from="14590,14304" to="19970,14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" strokeweight="1.25pt"/>
                <v:line id="Line 40" o:spid="_x0000_s1067" style="position:absolute;visibility:visible;mso-wrap-style:square" from="27,13241" to="7037,13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  <v:line id="Line 41" o:spid="_x0000_s1068" style="position:absolute;visibility:visible;mso-wrap-style:square" from="27,14038" to="7037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  <v:line id="Line 42" o:spid="_x0000_s1069" style="position:absolute;visibility:visible;mso-wrap-style:square" from="27,14304" to="7037,14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v:line id="Line 43" o:spid="_x0000_s1070" style="position:absolute;visibility:visible;mso-wrap-style:square" from="27,14569" to="7037,14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<v:line id="Line 44" o:spid="_x0000_s1071" style="position:absolute;visibility:visible;mso-wrap-style:square" from="27,14835" to="7037,14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45" o:spid="_x0000_s1072" style="position:absolute;visibility:visible;mso-wrap-style:square" from="16207,13808" to="16207,14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  <v:line id="Line 46" o:spid="_x0000_s1073" style="position:absolute;visibility:visible;mso-wrap-style:square" from="17826,13808" to="17826,14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  <v:line id="Line 47" o:spid="_x0000_s1074" style="position:absolute;visibility:visible;mso-wrap-style:square" from="15128,14038" to="15128,14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" strokeweight="1.25pt"/>
                <v:line id="Line 48" o:spid="_x0000_s1075" style="position:absolute;visibility:visible;mso-wrap-style:square" from="15668,14043" to="156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" strokeweight="1.25pt"/>
                <v:rect id="Rectangle 49" o:spid="_x0000_s1076" style="position:absolute;left:53;top:13546;width:693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" filled="f" stroked="f" strokeweight="0">
                  <v:textbox inset="0,0,0,0">
                    <w:txbxContent>
                      <w:p w14:paraId="4C55613F" w14:textId="77777777" w:rsidR="005B221C" w:rsidRDefault="005B221C">
                        <w:pPr>
                          <w:jc w:val="center"/>
                          <w:rPr>
                            <w:sz w:val="16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Зм</w:t>
                        </w:r>
                        <w:r>
                          <w:rPr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7" style="position:absolute;left:852;top:13546;width:959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" filled="f" stroked="f" strokeweight="0">
                  <v:textbox inset="0,0,0,0">
                    <w:txbxContent>
                      <w:p w14:paraId="18FA8FB3" w14:textId="77777777" w:rsidR="005B221C" w:rsidRDefault="005B221C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Арк</w:t>
                        </w:r>
                        <w:r>
                          <w:rPr>
                            <w:i/>
                            <w:sz w:val="16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8" style="position:absolute;left:1918;top:13546;width:239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" filled="f" stroked="f" strokeweight="0">
                  <v:textbox inset="0,0,0,0">
                    <w:txbxContent>
                      <w:p w14:paraId="22F1ACE8" w14:textId="77777777" w:rsidR="005B221C" w:rsidRPr="00FC0641" w:rsidRDefault="005B221C">
                        <w:pPr>
                          <w:jc w:val="center"/>
                          <w:rPr>
                            <w:sz w:val="20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2" o:spid="_x0000_s1079" style="position:absolute;left:4421;top:13546;width:1492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" filled="f" stroked="f" strokeweight="0">
                  <v:textbox inset="0,0,0,0">
                    <w:txbxContent>
                      <w:p w14:paraId="39A28A8F" w14:textId="77777777" w:rsidR="005B221C" w:rsidRPr="00FC0641" w:rsidRDefault="005B221C">
                        <w:pPr>
                          <w:jc w:val="center"/>
                          <w:rPr>
                            <w:sz w:val="20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53" o:spid="_x0000_s1080" style="position:absolute;left:6019;top:13546;width:959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" filled="f" stroked="f" strokeweight="0">
                  <v:textbox inset="0,0,0,0">
                    <w:txbxContent>
                      <w:p w14:paraId="4330817D" w14:textId="77777777" w:rsidR="005B221C" w:rsidRPr="00FC0641" w:rsidRDefault="005B221C">
                        <w:pPr>
                          <w:jc w:val="center"/>
                          <w:rPr>
                            <w:sz w:val="20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54" o:spid="_x0000_s1081" style="position:absolute;left:53;top:13834;width:17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" filled="f" stroked="f" strokeweight="0">
                  <v:textbox inset="0,0,0,0">
                    <w:txbxContent>
                      <w:p w14:paraId="721FF407" w14:textId="77777777" w:rsidR="005B221C" w:rsidRPr="00FC0641" w:rsidRDefault="005B221C">
                        <w:pPr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Розроб</w:t>
                        </w:r>
                        <w:r w:rsidRPr="00FC0641">
                          <w:rPr>
                            <w:i/>
                            <w:sz w:val="20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82" style="position:absolute;left:53;top:14070;width:17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" filled="f" stroked="f" strokeweight="0">
                  <v:textbox inset="0,0,0,0">
                    <w:txbxContent>
                      <w:p w14:paraId="40554304" w14:textId="77777777" w:rsidR="005B221C" w:rsidRPr="00FC0641" w:rsidRDefault="003C72AB" w:rsidP="003C72AB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i/>
                            <w:sz w:val="20"/>
                            <w:lang w:val="en-US"/>
                          </w:rPr>
                          <w:t xml:space="preserve"> </w:t>
                        </w:r>
                        <w:r w:rsidR="005B221C" w:rsidRPr="00FC0641">
                          <w:rPr>
                            <w:i/>
                            <w:sz w:val="20"/>
                          </w:rPr>
                          <w:t>Перев</w:t>
                        </w:r>
                        <w:r w:rsidR="005B221C" w:rsidRPr="00FC0641">
                          <w:rPr>
                            <w:i/>
                            <w:sz w:val="20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56" o:spid="_x0000_s1083" style="position:absolute;left:53;top:14884;width:17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" filled="f" stroked="f" strokeweight="0">
                  <v:textbox inset="0,0,0,0">
                    <w:txbxContent>
                      <w:p w14:paraId="62443C18" w14:textId="77777777" w:rsidR="005B221C" w:rsidRPr="00FC0641" w:rsidRDefault="003C72AB" w:rsidP="003C72AB">
                        <w:pPr>
                          <w:rPr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  <w:lang w:val="en-US"/>
                          </w:rPr>
                          <w:t xml:space="preserve"> </w:t>
                        </w:r>
                        <w:r w:rsidR="005B221C" w:rsidRPr="00FC0641">
                          <w:rPr>
                            <w:i/>
                            <w:sz w:val="20"/>
                          </w:rPr>
                          <w:t>Затв.</w:t>
                        </w:r>
                      </w:p>
                    </w:txbxContent>
                  </v:textbox>
                </v:rect>
                <v:rect id="Rectangle 57" o:spid="_x0000_s1084" style="position:absolute;left:53;top:14595;width:17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" filled="f" stroked="f" strokeweight="0">
                  <v:textbox inset="0,0,0,0">
                    <w:txbxContent>
                      <w:p w14:paraId="30E337B6" w14:textId="77777777" w:rsidR="005B221C" w:rsidRDefault="005B221C">
                        <w:pPr>
                          <w:jc w:val="center"/>
                          <w:rPr>
                            <w:sz w:val="16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Н.контр</w:t>
                        </w:r>
                        <w:r>
                          <w:rPr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58" o:spid="_x0000_s1085" style="position:absolute;left:14862;top:13834;width:9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" filled="f" stroked="f" strokeweight="0">
                  <v:textbox inset="0,0,0,0">
                    <w:txbxContent>
                      <w:p w14:paraId="178B4440" w14:textId="77777777" w:rsidR="005B221C" w:rsidRDefault="005B221C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Літ</w:t>
                        </w:r>
                        <w:r>
                          <w:rPr>
                            <w:i/>
                            <w:sz w:val="16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6" style="position:absolute;left:16513;top:13834;width:959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" filled="f" stroked="f" strokeweight="0">
                  <v:textbox inset="0,0,0,0">
                    <w:txbxContent>
                      <w:p w14:paraId="4A6DFB61" w14:textId="77777777" w:rsidR="005B221C" w:rsidRPr="00FC0641" w:rsidRDefault="005B221C">
                        <w:pPr>
                          <w:jc w:val="center"/>
                          <w:rPr>
                            <w:sz w:val="20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Арк</w:t>
                        </w:r>
                        <w:r w:rsidR="00071909">
                          <w:rPr>
                            <w:i/>
                            <w:sz w:val="20"/>
                            <w:lang w:val="uk-UA"/>
                          </w:rPr>
                          <w:t>.</w:t>
                        </w:r>
                        <w:r w:rsidRPr="00FC0641">
                          <w:rPr>
                            <w:i/>
                            <w:sz w:val="20"/>
                          </w:rPr>
                          <w:t>ш</w:t>
                        </w:r>
                      </w:p>
                    </w:txbxContent>
                  </v:textbox>
                </v:rect>
                <v:rect id="Rectangle 60" o:spid="_x0000_s1087" style="position:absolute;left:18004;top:13834;width:1811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" filled="f" stroked="f" strokeweight="0">
                  <v:textbox inset="0,0,0,0">
                    <w:txbxContent>
                      <w:p w14:paraId="6ED07EBE" w14:textId="77777777" w:rsidR="005B221C" w:rsidRPr="00FC0641" w:rsidRDefault="005B221C">
                        <w:pPr>
                          <w:jc w:val="center"/>
                          <w:rPr>
                            <w:sz w:val="20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Аркушів</w:t>
                        </w:r>
                      </w:p>
                    </w:txbxContent>
                  </v:textbox>
                </v:rect>
              </v:group>
              <v:rect id="Rectangle 61" o:spid="_x0000_s1088" style="position:absolute;left:7876;top:14001;width:6164;height:1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" stroked="f" strokeweight="0">
                <v:textbox inset="0,0,0,0">
                  <w:txbxContent>
                    <w:p w14:paraId="0F5D0246" w14:textId="77777777" w:rsidR="005B221C" w:rsidRDefault="005B221C">
                      <w:pPr>
                        <w:pStyle w:val="a7"/>
                        <w:jc w:val="left"/>
                        <w:rPr>
                          <w:lang w:val="en-US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2"/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4" w15:restartNumberingAfterBreak="0">
    <w:nsid w:val="00000007"/>
    <w:multiLevelType w:val="single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Times New Roman"/>
      </w:rPr>
    </w:lvl>
  </w:abstractNum>
  <w:abstractNum w:abstractNumId="5" w15:restartNumberingAfterBreak="0">
    <w:nsid w:val="00F15CDF"/>
    <w:multiLevelType w:val="hybridMultilevel"/>
    <w:tmpl w:val="357E825E"/>
    <w:lvl w:ilvl="0" w:tplc="0422000F">
      <w:start w:val="1"/>
      <w:numFmt w:val="decimal"/>
      <w:lvlText w:val="%1."/>
      <w:lvlJc w:val="left"/>
      <w:pPr>
        <w:ind w:left="1789" w:hanging="360"/>
      </w:pPr>
    </w:lvl>
    <w:lvl w:ilvl="1" w:tplc="04220019" w:tentative="1">
      <w:start w:val="1"/>
      <w:numFmt w:val="lowerLetter"/>
      <w:lvlText w:val="%2."/>
      <w:lvlJc w:val="left"/>
      <w:pPr>
        <w:ind w:left="2509" w:hanging="360"/>
      </w:pPr>
    </w:lvl>
    <w:lvl w:ilvl="2" w:tplc="0422001B" w:tentative="1">
      <w:start w:val="1"/>
      <w:numFmt w:val="lowerRoman"/>
      <w:lvlText w:val="%3."/>
      <w:lvlJc w:val="right"/>
      <w:pPr>
        <w:ind w:left="3229" w:hanging="180"/>
      </w:pPr>
    </w:lvl>
    <w:lvl w:ilvl="3" w:tplc="0422000F" w:tentative="1">
      <w:start w:val="1"/>
      <w:numFmt w:val="decimal"/>
      <w:lvlText w:val="%4."/>
      <w:lvlJc w:val="left"/>
      <w:pPr>
        <w:ind w:left="3949" w:hanging="360"/>
      </w:pPr>
    </w:lvl>
    <w:lvl w:ilvl="4" w:tplc="04220019" w:tentative="1">
      <w:start w:val="1"/>
      <w:numFmt w:val="lowerLetter"/>
      <w:lvlText w:val="%5."/>
      <w:lvlJc w:val="left"/>
      <w:pPr>
        <w:ind w:left="4669" w:hanging="360"/>
      </w:pPr>
    </w:lvl>
    <w:lvl w:ilvl="5" w:tplc="0422001B" w:tentative="1">
      <w:start w:val="1"/>
      <w:numFmt w:val="lowerRoman"/>
      <w:lvlText w:val="%6."/>
      <w:lvlJc w:val="right"/>
      <w:pPr>
        <w:ind w:left="5389" w:hanging="180"/>
      </w:pPr>
    </w:lvl>
    <w:lvl w:ilvl="6" w:tplc="0422000F" w:tentative="1">
      <w:start w:val="1"/>
      <w:numFmt w:val="decimal"/>
      <w:lvlText w:val="%7."/>
      <w:lvlJc w:val="left"/>
      <w:pPr>
        <w:ind w:left="6109" w:hanging="360"/>
      </w:pPr>
    </w:lvl>
    <w:lvl w:ilvl="7" w:tplc="04220019" w:tentative="1">
      <w:start w:val="1"/>
      <w:numFmt w:val="lowerLetter"/>
      <w:lvlText w:val="%8."/>
      <w:lvlJc w:val="left"/>
      <w:pPr>
        <w:ind w:left="6829" w:hanging="360"/>
      </w:pPr>
    </w:lvl>
    <w:lvl w:ilvl="8" w:tplc="0422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05181A50"/>
    <w:multiLevelType w:val="hybridMultilevel"/>
    <w:tmpl w:val="6DE2090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7E63FE6"/>
    <w:multiLevelType w:val="hybridMultilevel"/>
    <w:tmpl w:val="1BCE312C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9496D2B"/>
    <w:multiLevelType w:val="hybridMultilevel"/>
    <w:tmpl w:val="BD40BC72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0B654885"/>
    <w:multiLevelType w:val="hybridMultilevel"/>
    <w:tmpl w:val="97A641B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0D757BBE"/>
    <w:multiLevelType w:val="hybridMultilevel"/>
    <w:tmpl w:val="E1F4E976"/>
    <w:lvl w:ilvl="0" w:tplc="0422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13B364FA"/>
    <w:multiLevelType w:val="hybridMultilevel"/>
    <w:tmpl w:val="331281D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5602B23"/>
    <w:multiLevelType w:val="hybridMultilevel"/>
    <w:tmpl w:val="0E680864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72926D2"/>
    <w:multiLevelType w:val="hybridMultilevel"/>
    <w:tmpl w:val="1D8C006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C6A444B"/>
    <w:multiLevelType w:val="hybridMultilevel"/>
    <w:tmpl w:val="5226F070"/>
    <w:lvl w:ilvl="0" w:tplc="61BCBE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C7F74AB"/>
    <w:multiLevelType w:val="hybridMultilevel"/>
    <w:tmpl w:val="357A165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CB8000A"/>
    <w:multiLevelType w:val="hybridMultilevel"/>
    <w:tmpl w:val="5E6AA5CC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06578EF"/>
    <w:multiLevelType w:val="hybridMultilevel"/>
    <w:tmpl w:val="8C8C445C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52E14C5"/>
    <w:multiLevelType w:val="hybridMultilevel"/>
    <w:tmpl w:val="D5E2D370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76A45DD"/>
    <w:multiLevelType w:val="hybridMultilevel"/>
    <w:tmpl w:val="00424188"/>
    <w:lvl w:ilvl="0" w:tplc="BE7C0E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82A7D61"/>
    <w:multiLevelType w:val="hybridMultilevel"/>
    <w:tmpl w:val="8D3A5B2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2D567D6B"/>
    <w:multiLevelType w:val="hybridMultilevel"/>
    <w:tmpl w:val="8A9C094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20656FA"/>
    <w:multiLevelType w:val="hybridMultilevel"/>
    <w:tmpl w:val="F7A2C508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5A12A63"/>
    <w:multiLevelType w:val="hybridMultilevel"/>
    <w:tmpl w:val="CBDAF204"/>
    <w:lvl w:ilvl="0" w:tplc="08EEF5E2">
      <w:numFmt w:val="bullet"/>
      <w:lvlText w:val=""/>
      <w:lvlJc w:val="left"/>
      <w:pPr>
        <w:ind w:left="214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4" w15:restartNumberingAfterBreak="0">
    <w:nsid w:val="39390898"/>
    <w:multiLevelType w:val="hybridMultilevel"/>
    <w:tmpl w:val="EAFED0B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421C12"/>
    <w:multiLevelType w:val="hybridMultilevel"/>
    <w:tmpl w:val="2B5A7FA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F995F45"/>
    <w:multiLevelType w:val="hybridMultilevel"/>
    <w:tmpl w:val="507E529E"/>
    <w:lvl w:ilvl="0" w:tplc="BABC3514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E42563"/>
    <w:multiLevelType w:val="hybridMultilevel"/>
    <w:tmpl w:val="1DFE23A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D3C1239"/>
    <w:multiLevelType w:val="hybridMultilevel"/>
    <w:tmpl w:val="99E46EA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EF9303F"/>
    <w:multiLevelType w:val="hybridMultilevel"/>
    <w:tmpl w:val="1DFEF78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7382C28"/>
    <w:multiLevelType w:val="hybridMultilevel"/>
    <w:tmpl w:val="7760FBA8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8EE512C"/>
    <w:multiLevelType w:val="hybridMultilevel"/>
    <w:tmpl w:val="A57AD844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9AC3862"/>
    <w:multiLevelType w:val="hybridMultilevel"/>
    <w:tmpl w:val="9A5A19AA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CA247C3"/>
    <w:multiLevelType w:val="hybridMultilevel"/>
    <w:tmpl w:val="7E98FDEC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F945EE5"/>
    <w:multiLevelType w:val="hybridMultilevel"/>
    <w:tmpl w:val="92CE8A8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2D6526D"/>
    <w:multiLevelType w:val="hybridMultilevel"/>
    <w:tmpl w:val="F098870C"/>
    <w:lvl w:ilvl="0" w:tplc="08EEF5E2">
      <w:numFmt w:val="bullet"/>
      <w:lvlText w:val=""/>
      <w:lvlJc w:val="left"/>
      <w:pPr>
        <w:ind w:left="214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6" w15:restartNumberingAfterBreak="0">
    <w:nsid w:val="76376217"/>
    <w:multiLevelType w:val="hybridMultilevel"/>
    <w:tmpl w:val="D484420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6BD70BD"/>
    <w:multiLevelType w:val="hybridMultilevel"/>
    <w:tmpl w:val="C0C28776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88D1E10"/>
    <w:multiLevelType w:val="hybridMultilevel"/>
    <w:tmpl w:val="F1A616C0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9"/>
  </w:num>
  <w:num w:numId="3">
    <w:abstractNumId w:val="34"/>
  </w:num>
  <w:num w:numId="4">
    <w:abstractNumId w:val="28"/>
  </w:num>
  <w:num w:numId="5">
    <w:abstractNumId w:val="27"/>
  </w:num>
  <w:num w:numId="6">
    <w:abstractNumId w:val="6"/>
  </w:num>
  <w:num w:numId="7">
    <w:abstractNumId w:val="29"/>
  </w:num>
  <w:num w:numId="8">
    <w:abstractNumId w:val="11"/>
  </w:num>
  <w:num w:numId="9">
    <w:abstractNumId w:val="21"/>
  </w:num>
  <w:num w:numId="10">
    <w:abstractNumId w:val="5"/>
  </w:num>
  <w:num w:numId="11">
    <w:abstractNumId w:val="20"/>
  </w:num>
  <w:num w:numId="12">
    <w:abstractNumId w:val="13"/>
  </w:num>
  <w:num w:numId="13">
    <w:abstractNumId w:val="17"/>
  </w:num>
  <w:num w:numId="14">
    <w:abstractNumId w:val="31"/>
  </w:num>
  <w:num w:numId="15">
    <w:abstractNumId w:val="33"/>
  </w:num>
  <w:num w:numId="16">
    <w:abstractNumId w:val="30"/>
  </w:num>
  <w:num w:numId="17">
    <w:abstractNumId w:val="16"/>
  </w:num>
  <w:num w:numId="18">
    <w:abstractNumId w:val="12"/>
  </w:num>
  <w:num w:numId="19">
    <w:abstractNumId w:val="7"/>
  </w:num>
  <w:num w:numId="20">
    <w:abstractNumId w:val="38"/>
  </w:num>
  <w:num w:numId="21">
    <w:abstractNumId w:val="22"/>
  </w:num>
  <w:num w:numId="22">
    <w:abstractNumId w:val="37"/>
  </w:num>
  <w:num w:numId="23">
    <w:abstractNumId w:val="36"/>
  </w:num>
  <w:num w:numId="24">
    <w:abstractNumId w:val="25"/>
  </w:num>
  <w:num w:numId="25">
    <w:abstractNumId w:val="32"/>
  </w:num>
  <w:num w:numId="26">
    <w:abstractNumId w:val="8"/>
  </w:num>
  <w:num w:numId="27">
    <w:abstractNumId w:val="19"/>
  </w:num>
  <w:num w:numId="28">
    <w:abstractNumId w:val="15"/>
  </w:num>
  <w:num w:numId="29">
    <w:abstractNumId w:val="10"/>
  </w:num>
  <w:num w:numId="30">
    <w:abstractNumId w:val="23"/>
  </w:num>
  <w:num w:numId="31">
    <w:abstractNumId w:val="18"/>
  </w:num>
  <w:num w:numId="32">
    <w:abstractNumId w:val="26"/>
  </w:num>
  <w:num w:numId="33">
    <w:abstractNumId w:val="35"/>
  </w:num>
  <w:num w:numId="34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28"/>
  <w:drawingGridVerticalSpacing w:val="28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1F"/>
    <w:rsid w:val="00001F87"/>
    <w:rsid w:val="000029FB"/>
    <w:rsid w:val="0000363B"/>
    <w:rsid w:val="00006A77"/>
    <w:rsid w:val="000117D3"/>
    <w:rsid w:val="0001511B"/>
    <w:rsid w:val="00016616"/>
    <w:rsid w:val="000239A6"/>
    <w:rsid w:val="000268A6"/>
    <w:rsid w:val="00031274"/>
    <w:rsid w:val="000314F4"/>
    <w:rsid w:val="000328DC"/>
    <w:rsid w:val="00034250"/>
    <w:rsid w:val="000378B2"/>
    <w:rsid w:val="00037A40"/>
    <w:rsid w:val="000446E8"/>
    <w:rsid w:val="00050998"/>
    <w:rsid w:val="00057BF3"/>
    <w:rsid w:val="00066476"/>
    <w:rsid w:val="00071826"/>
    <w:rsid w:val="00071909"/>
    <w:rsid w:val="00074F6B"/>
    <w:rsid w:val="00075B3E"/>
    <w:rsid w:val="000775FB"/>
    <w:rsid w:val="000841B1"/>
    <w:rsid w:val="00085B7D"/>
    <w:rsid w:val="000913FA"/>
    <w:rsid w:val="000A0E29"/>
    <w:rsid w:val="000A1C63"/>
    <w:rsid w:val="000A23BA"/>
    <w:rsid w:val="000E1F1B"/>
    <w:rsid w:val="000F5581"/>
    <w:rsid w:val="000F76C2"/>
    <w:rsid w:val="00103C0B"/>
    <w:rsid w:val="00107447"/>
    <w:rsid w:val="00112371"/>
    <w:rsid w:val="00112E33"/>
    <w:rsid w:val="0012006E"/>
    <w:rsid w:val="00123941"/>
    <w:rsid w:val="001369CE"/>
    <w:rsid w:val="001473A8"/>
    <w:rsid w:val="00153902"/>
    <w:rsid w:val="00154184"/>
    <w:rsid w:val="00162441"/>
    <w:rsid w:val="00171F5D"/>
    <w:rsid w:val="001725C2"/>
    <w:rsid w:val="001730C9"/>
    <w:rsid w:val="00173EB5"/>
    <w:rsid w:val="00187AC5"/>
    <w:rsid w:val="00192008"/>
    <w:rsid w:val="00192836"/>
    <w:rsid w:val="00192EAE"/>
    <w:rsid w:val="001940BC"/>
    <w:rsid w:val="001A1C0B"/>
    <w:rsid w:val="001A7623"/>
    <w:rsid w:val="001B02F5"/>
    <w:rsid w:val="001B0FC0"/>
    <w:rsid w:val="001B15BC"/>
    <w:rsid w:val="001B2781"/>
    <w:rsid w:val="001B37AB"/>
    <w:rsid w:val="001C3B92"/>
    <w:rsid w:val="001D221D"/>
    <w:rsid w:val="001D33F0"/>
    <w:rsid w:val="001D5C62"/>
    <w:rsid w:val="001E2741"/>
    <w:rsid w:val="001E5FC7"/>
    <w:rsid w:val="001F20D7"/>
    <w:rsid w:val="001F66AB"/>
    <w:rsid w:val="002161FF"/>
    <w:rsid w:val="0022538D"/>
    <w:rsid w:val="002418AB"/>
    <w:rsid w:val="00243C3D"/>
    <w:rsid w:val="00247033"/>
    <w:rsid w:val="00253AE3"/>
    <w:rsid w:val="00272E76"/>
    <w:rsid w:val="00273D19"/>
    <w:rsid w:val="00276471"/>
    <w:rsid w:val="00277E1C"/>
    <w:rsid w:val="00281495"/>
    <w:rsid w:val="00284C65"/>
    <w:rsid w:val="00291065"/>
    <w:rsid w:val="0029497B"/>
    <w:rsid w:val="00296C9B"/>
    <w:rsid w:val="002B0A7A"/>
    <w:rsid w:val="002B7546"/>
    <w:rsid w:val="002C0C47"/>
    <w:rsid w:val="002C2901"/>
    <w:rsid w:val="002C5592"/>
    <w:rsid w:val="002D0153"/>
    <w:rsid w:val="002D121E"/>
    <w:rsid w:val="002D7722"/>
    <w:rsid w:val="002E3E66"/>
    <w:rsid w:val="002F0157"/>
    <w:rsid w:val="002F2E58"/>
    <w:rsid w:val="002F7670"/>
    <w:rsid w:val="00310BF1"/>
    <w:rsid w:val="0031122A"/>
    <w:rsid w:val="00314E92"/>
    <w:rsid w:val="00315C80"/>
    <w:rsid w:val="00320642"/>
    <w:rsid w:val="00324FC1"/>
    <w:rsid w:val="00327A31"/>
    <w:rsid w:val="003309A4"/>
    <w:rsid w:val="00332F0E"/>
    <w:rsid w:val="00333107"/>
    <w:rsid w:val="0033365D"/>
    <w:rsid w:val="00337759"/>
    <w:rsid w:val="00343E4B"/>
    <w:rsid w:val="00347747"/>
    <w:rsid w:val="0035154E"/>
    <w:rsid w:val="00357487"/>
    <w:rsid w:val="00362941"/>
    <w:rsid w:val="00370B15"/>
    <w:rsid w:val="00370F59"/>
    <w:rsid w:val="00386CE2"/>
    <w:rsid w:val="003A6EED"/>
    <w:rsid w:val="003A7E8B"/>
    <w:rsid w:val="003C3767"/>
    <w:rsid w:val="003C4757"/>
    <w:rsid w:val="003C72AB"/>
    <w:rsid w:val="003C7731"/>
    <w:rsid w:val="003D1379"/>
    <w:rsid w:val="003D3FA9"/>
    <w:rsid w:val="003D482A"/>
    <w:rsid w:val="003D5DA0"/>
    <w:rsid w:val="003D7767"/>
    <w:rsid w:val="003D79EE"/>
    <w:rsid w:val="003E1AF5"/>
    <w:rsid w:val="003F1D4D"/>
    <w:rsid w:val="003F661D"/>
    <w:rsid w:val="003F6FF6"/>
    <w:rsid w:val="00407255"/>
    <w:rsid w:val="00412893"/>
    <w:rsid w:val="00413C87"/>
    <w:rsid w:val="00420B47"/>
    <w:rsid w:val="004260C8"/>
    <w:rsid w:val="00436999"/>
    <w:rsid w:val="00436F7C"/>
    <w:rsid w:val="004441F4"/>
    <w:rsid w:val="004451EF"/>
    <w:rsid w:val="004511DA"/>
    <w:rsid w:val="00453255"/>
    <w:rsid w:val="00454F07"/>
    <w:rsid w:val="00461DDE"/>
    <w:rsid w:val="0046294F"/>
    <w:rsid w:val="00464EA0"/>
    <w:rsid w:val="004676C4"/>
    <w:rsid w:val="00472FB1"/>
    <w:rsid w:val="0047313B"/>
    <w:rsid w:val="0047768F"/>
    <w:rsid w:val="004828D7"/>
    <w:rsid w:val="0049589F"/>
    <w:rsid w:val="00496955"/>
    <w:rsid w:val="004979DD"/>
    <w:rsid w:val="004A03DF"/>
    <w:rsid w:val="004A05B5"/>
    <w:rsid w:val="004B0D95"/>
    <w:rsid w:val="004B6DD6"/>
    <w:rsid w:val="004C59FD"/>
    <w:rsid w:val="004D0EB5"/>
    <w:rsid w:val="004D0FDD"/>
    <w:rsid w:val="004D1CCD"/>
    <w:rsid w:val="004D37C0"/>
    <w:rsid w:val="004D60AB"/>
    <w:rsid w:val="004E1D49"/>
    <w:rsid w:val="004E2B81"/>
    <w:rsid w:val="004E5B67"/>
    <w:rsid w:val="004E6B69"/>
    <w:rsid w:val="004E7988"/>
    <w:rsid w:val="004F1118"/>
    <w:rsid w:val="004F5CC4"/>
    <w:rsid w:val="004F7201"/>
    <w:rsid w:val="00506194"/>
    <w:rsid w:val="00517CA3"/>
    <w:rsid w:val="00522B4E"/>
    <w:rsid w:val="0052324E"/>
    <w:rsid w:val="005259D9"/>
    <w:rsid w:val="0053424D"/>
    <w:rsid w:val="005362A5"/>
    <w:rsid w:val="00536422"/>
    <w:rsid w:val="00541C0D"/>
    <w:rsid w:val="005445E4"/>
    <w:rsid w:val="00544728"/>
    <w:rsid w:val="00545226"/>
    <w:rsid w:val="0054698C"/>
    <w:rsid w:val="0055413E"/>
    <w:rsid w:val="00554743"/>
    <w:rsid w:val="00560E25"/>
    <w:rsid w:val="00563BC0"/>
    <w:rsid w:val="00563EFC"/>
    <w:rsid w:val="00570D3A"/>
    <w:rsid w:val="005733A7"/>
    <w:rsid w:val="0058234E"/>
    <w:rsid w:val="00585F92"/>
    <w:rsid w:val="00591B94"/>
    <w:rsid w:val="00592503"/>
    <w:rsid w:val="005936D5"/>
    <w:rsid w:val="0059391F"/>
    <w:rsid w:val="005A22B2"/>
    <w:rsid w:val="005A430E"/>
    <w:rsid w:val="005A69A5"/>
    <w:rsid w:val="005B221C"/>
    <w:rsid w:val="005C1099"/>
    <w:rsid w:val="005C2976"/>
    <w:rsid w:val="005C2B9A"/>
    <w:rsid w:val="005D6745"/>
    <w:rsid w:val="005D73FF"/>
    <w:rsid w:val="005F1D37"/>
    <w:rsid w:val="005F2350"/>
    <w:rsid w:val="005F2860"/>
    <w:rsid w:val="005F69AE"/>
    <w:rsid w:val="006015AB"/>
    <w:rsid w:val="006067EF"/>
    <w:rsid w:val="00616E9E"/>
    <w:rsid w:val="00622D8E"/>
    <w:rsid w:val="0062353C"/>
    <w:rsid w:val="00625184"/>
    <w:rsid w:val="0063130B"/>
    <w:rsid w:val="0063773E"/>
    <w:rsid w:val="006424FC"/>
    <w:rsid w:val="00644FC0"/>
    <w:rsid w:val="00647A9B"/>
    <w:rsid w:val="00647E35"/>
    <w:rsid w:val="0065116D"/>
    <w:rsid w:val="00651A2E"/>
    <w:rsid w:val="00663076"/>
    <w:rsid w:val="006741DE"/>
    <w:rsid w:val="00676221"/>
    <w:rsid w:val="00677EFC"/>
    <w:rsid w:val="00681E8C"/>
    <w:rsid w:val="00683557"/>
    <w:rsid w:val="00687918"/>
    <w:rsid w:val="006970B9"/>
    <w:rsid w:val="006A2489"/>
    <w:rsid w:val="006A3255"/>
    <w:rsid w:val="006A3A83"/>
    <w:rsid w:val="006A4831"/>
    <w:rsid w:val="006A5061"/>
    <w:rsid w:val="006B20C6"/>
    <w:rsid w:val="006C346F"/>
    <w:rsid w:val="006C5499"/>
    <w:rsid w:val="006E21AB"/>
    <w:rsid w:val="006F1B67"/>
    <w:rsid w:val="006F381C"/>
    <w:rsid w:val="006F5C22"/>
    <w:rsid w:val="00700523"/>
    <w:rsid w:val="00700F79"/>
    <w:rsid w:val="00710ACC"/>
    <w:rsid w:val="00715F0B"/>
    <w:rsid w:val="00720941"/>
    <w:rsid w:val="00722F81"/>
    <w:rsid w:val="00736A16"/>
    <w:rsid w:val="00740A97"/>
    <w:rsid w:val="00746EC6"/>
    <w:rsid w:val="00755357"/>
    <w:rsid w:val="0075628A"/>
    <w:rsid w:val="00760475"/>
    <w:rsid w:val="00764D5B"/>
    <w:rsid w:val="00777A87"/>
    <w:rsid w:val="00777E11"/>
    <w:rsid w:val="00780C20"/>
    <w:rsid w:val="007825E1"/>
    <w:rsid w:val="00785013"/>
    <w:rsid w:val="0078584D"/>
    <w:rsid w:val="00786054"/>
    <w:rsid w:val="00787928"/>
    <w:rsid w:val="0079040A"/>
    <w:rsid w:val="00791BF5"/>
    <w:rsid w:val="00792527"/>
    <w:rsid w:val="007A1B93"/>
    <w:rsid w:val="007D0AC6"/>
    <w:rsid w:val="007D5209"/>
    <w:rsid w:val="007D617E"/>
    <w:rsid w:val="007D7B05"/>
    <w:rsid w:val="007D7CFC"/>
    <w:rsid w:val="007E19FA"/>
    <w:rsid w:val="007E68BC"/>
    <w:rsid w:val="007F128B"/>
    <w:rsid w:val="007F3A4F"/>
    <w:rsid w:val="007F40BB"/>
    <w:rsid w:val="007F59AB"/>
    <w:rsid w:val="007F7A6A"/>
    <w:rsid w:val="008011D8"/>
    <w:rsid w:val="00802E32"/>
    <w:rsid w:val="00803C5E"/>
    <w:rsid w:val="0080677F"/>
    <w:rsid w:val="00812149"/>
    <w:rsid w:val="008223C2"/>
    <w:rsid w:val="008267CE"/>
    <w:rsid w:val="00836B6C"/>
    <w:rsid w:val="008420CC"/>
    <w:rsid w:val="00862F9B"/>
    <w:rsid w:val="008709F8"/>
    <w:rsid w:val="00875349"/>
    <w:rsid w:val="008805C3"/>
    <w:rsid w:val="00885F47"/>
    <w:rsid w:val="00892150"/>
    <w:rsid w:val="00894EA4"/>
    <w:rsid w:val="0089571C"/>
    <w:rsid w:val="00897F4A"/>
    <w:rsid w:val="008A249C"/>
    <w:rsid w:val="008A29FC"/>
    <w:rsid w:val="008B3559"/>
    <w:rsid w:val="008B49CB"/>
    <w:rsid w:val="008C56E8"/>
    <w:rsid w:val="008C75DE"/>
    <w:rsid w:val="008D2368"/>
    <w:rsid w:val="008D566E"/>
    <w:rsid w:val="008E19CA"/>
    <w:rsid w:val="008F0D5F"/>
    <w:rsid w:val="008F1FEC"/>
    <w:rsid w:val="008F2780"/>
    <w:rsid w:val="008F5961"/>
    <w:rsid w:val="008F5F29"/>
    <w:rsid w:val="008F745B"/>
    <w:rsid w:val="00901559"/>
    <w:rsid w:val="00910203"/>
    <w:rsid w:val="00915A0C"/>
    <w:rsid w:val="00915F12"/>
    <w:rsid w:val="0091749F"/>
    <w:rsid w:val="00917BF4"/>
    <w:rsid w:val="00920083"/>
    <w:rsid w:val="00934738"/>
    <w:rsid w:val="009406FD"/>
    <w:rsid w:val="00942818"/>
    <w:rsid w:val="00952FFF"/>
    <w:rsid w:val="00955CDB"/>
    <w:rsid w:val="00960864"/>
    <w:rsid w:val="00963F75"/>
    <w:rsid w:val="00964988"/>
    <w:rsid w:val="009669DF"/>
    <w:rsid w:val="00967F35"/>
    <w:rsid w:val="0097084A"/>
    <w:rsid w:val="0097179B"/>
    <w:rsid w:val="00973C7F"/>
    <w:rsid w:val="00982455"/>
    <w:rsid w:val="00983C68"/>
    <w:rsid w:val="009861D9"/>
    <w:rsid w:val="009918CF"/>
    <w:rsid w:val="0099463D"/>
    <w:rsid w:val="00995A86"/>
    <w:rsid w:val="009A2056"/>
    <w:rsid w:val="009A3D85"/>
    <w:rsid w:val="009B5D2D"/>
    <w:rsid w:val="009C1F5E"/>
    <w:rsid w:val="009C50D0"/>
    <w:rsid w:val="009D05B3"/>
    <w:rsid w:val="009D75F1"/>
    <w:rsid w:val="009E0482"/>
    <w:rsid w:val="009E34D4"/>
    <w:rsid w:val="009E4F4B"/>
    <w:rsid w:val="009F458E"/>
    <w:rsid w:val="009F63CB"/>
    <w:rsid w:val="009F69F9"/>
    <w:rsid w:val="00A054DE"/>
    <w:rsid w:val="00A07037"/>
    <w:rsid w:val="00A1100A"/>
    <w:rsid w:val="00A12A78"/>
    <w:rsid w:val="00A17F2D"/>
    <w:rsid w:val="00A229F1"/>
    <w:rsid w:val="00A23856"/>
    <w:rsid w:val="00A24DC3"/>
    <w:rsid w:val="00A25507"/>
    <w:rsid w:val="00A36B76"/>
    <w:rsid w:val="00A413EF"/>
    <w:rsid w:val="00A43DEB"/>
    <w:rsid w:val="00A50A9F"/>
    <w:rsid w:val="00A52F16"/>
    <w:rsid w:val="00A65D3B"/>
    <w:rsid w:val="00A720AE"/>
    <w:rsid w:val="00A74A83"/>
    <w:rsid w:val="00A7531E"/>
    <w:rsid w:val="00A8371B"/>
    <w:rsid w:val="00AA0DB7"/>
    <w:rsid w:val="00AA199F"/>
    <w:rsid w:val="00AA701D"/>
    <w:rsid w:val="00AB14BD"/>
    <w:rsid w:val="00AB4895"/>
    <w:rsid w:val="00AC3829"/>
    <w:rsid w:val="00AC3DAB"/>
    <w:rsid w:val="00AC6637"/>
    <w:rsid w:val="00AC6FA0"/>
    <w:rsid w:val="00AF374F"/>
    <w:rsid w:val="00AF497D"/>
    <w:rsid w:val="00AF5752"/>
    <w:rsid w:val="00B00B7B"/>
    <w:rsid w:val="00B11AFC"/>
    <w:rsid w:val="00B16C55"/>
    <w:rsid w:val="00B16CA0"/>
    <w:rsid w:val="00B17D51"/>
    <w:rsid w:val="00B25675"/>
    <w:rsid w:val="00B337C9"/>
    <w:rsid w:val="00B3457F"/>
    <w:rsid w:val="00B375CA"/>
    <w:rsid w:val="00B40858"/>
    <w:rsid w:val="00B45AC4"/>
    <w:rsid w:val="00B517CD"/>
    <w:rsid w:val="00B57B0D"/>
    <w:rsid w:val="00B652D5"/>
    <w:rsid w:val="00B65E92"/>
    <w:rsid w:val="00B74340"/>
    <w:rsid w:val="00B826EA"/>
    <w:rsid w:val="00B85614"/>
    <w:rsid w:val="00B92F04"/>
    <w:rsid w:val="00B96AE0"/>
    <w:rsid w:val="00B97BF2"/>
    <w:rsid w:val="00BA4323"/>
    <w:rsid w:val="00BB067B"/>
    <w:rsid w:val="00BB436F"/>
    <w:rsid w:val="00BB7F35"/>
    <w:rsid w:val="00BC5A9A"/>
    <w:rsid w:val="00BD0877"/>
    <w:rsid w:val="00BD0D8D"/>
    <w:rsid w:val="00BD767A"/>
    <w:rsid w:val="00BE26D7"/>
    <w:rsid w:val="00BE5643"/>
    <w:rsid w:val="00BF0330"/>
    <w:rsid w:val="00BF7718"/>
    <w:rsid w:val="00C015BA"/>
    <w:rsid w:val="00C06736"/>
    <w:rsid w:val="00C1731B"/>
    <w:rsid w:val="00C20A05"/>
    <w:rsid w:val="00C21785"/>
    <w:rsid w:val="00C3490E"/>
    <w:rsid w:val="00C34A16"/>
    <w:rsid w:val="00C3710A"/>
    <w:rsid w:val="00C4020A"/>
    <w:rsid w:val="00C40D14"/>
    <w:rsid w:val="00C443E3"/>
    <w:rsid w:val="00C46A9D"/>
    <w:rsid w:val="00C473D4"/>
    <w:rsid w:val="00C501D9"/>
    <w:rsid w:val="00C50810"/>
    <w:rsid w:val="00C53452"/>
    <w:rsid w:val="00C57727"/>
    <w:rsid w:val="00C61B9F"/>
    <w:rsid w:val="00C64408"/>
    <w:rsid w:val="00C655B0"/>
    <w:rsid w:val="00C6707B"/>
    <w:rsid w:val="00C80CEE"/>
    <w:rsid w:val="00C96A43"/>
    <w:rsid w:val="00C9786E"/>
    <w:rsid w:val="00C97F1C"/>
    <w:rsid w:val="00CA0AA1"/>
    <w:rsid w:val="00CA2548"/>
    <w:rsid w:val="00CA410A"/>
    <w:rsid w:val="00CA6BE7"/>
    <w:rsid w:val="00CC0A58"/>
    <w:rsid w:val="00CC16EB"/>
    <w:rsid w:val="00CD32E7"/>
    <w:rsid w:val="00CD32FE"/>
    <w:rsid w:val="00CD3B1E"/>
    <w:rsid w:val="00CD4180"/>
    <w:rsid w:val="00CD499B"/>
    <w:rsid w:val="00CD4A5A"/>
    <w:rsid w:val="00CD7712"/>
    <w:rsid w:val="00CE0037"/>
    <w:rsid w:val="00CE57DD"/>
    <w:rsid w:val="00CE7CAD"/>
    <w:rsid w:val="00CF15AC"/>
    <w:rsid w:val="00CF1C53"/>
    <w:rsid w:val="00CF20AD"/>
    <w:rsid w:val="00CF3A2F"/>
    <w:rsid w:val="00CF4E1D"/>
    <w:rsid w:val="00CF710E"/>
    <w:rsid w:val="00D01FA3"/>
    <w:rsid w:val="00D02BE1"/>
    <w:rsid w:val="00D065DA"/>
    <w:rsid w:val="00D0792C"/>
    <w:rsid w:val="00D109C3"/>
    <w:rsid w:val="00D113F6"/>
    <w:rsid w:val="00D20123"/>
    <w:rsid w:val="00D2166E"/>
    <w:rsid w:val="00D22DD6"/>
    <w:rsid w:val="00D2554D"/>
    <w:rsid w:val="00D25DAD"/>
    <w:rsid w:val="00D2670F"/>
    <w:rsid w:val="00D301E3"/>
    <w:rsid w:val="00D302F8"/>
    <w:rsid w:val="00D32491"/>
    <w:rsid w:val="00D333E1"/>
    <w:rsid w:val="00D33AE9"/>
    <w:rsid w:val="00D360CB"/>
    <w:rsid w:val="00D36A73"/>
    <w:rsid w:val="00D37BB4"/>
    <w:rsid w:val="00D42AAE"/>
    <w:rsid w:val="00D46BC9"/>
    <w:rsid w:val="00D479A6"/>
    <w:rsid w:val="00D56D16"/>
    <w:rsid w:val="00D616FF"/>
    <w:rsid w:val="00D62163"/>
    <w:rsid w:val="00D6361F"/>
    <w:rsid w:val="00D7169B"/>
    <w:rsid w:val="00D77D0E"/>
    <w:rsid w:val="00D82492"/>
    <w:rsid w:val="00D872F0"/>
    <w:rsid w:val="00D92352"/>
    <w:rsid w:val="00D9245A"/>
    <w:rsid w:val="00D92DE1"/>
    <w:rsid w:val="00D97372"/>
    <w:rsid w:val="00DA5BD7"/>
    <w:rsid w:val="00DB17DA"/>
    <w:rsid w:val="00DB2418"/>
    <w:rsid w:val="00DB2E26"/>
    <w:rsid w:val="00DB2EF7"/>
    <w:rsid w:val="00DB3232"/>
    <w:rsid w:val="00DB4A56"/>
    <w:rsid w:val="00DB617C"/>
    <w:rsid w:val="00DC311F"/>
    <w:rsid w:val="00DC62E0"/>
    <w:rsid w:val="00DD2695"/>
    <w:rsid w:val="00DE0546"/>
    <w:rsid w:val="00DE5A17"/>
    <w:rsid w:val="00DE60D9"/>
    <w:rsid w:val="00DE73A0"/>
    <w:rsid w:val="00DE7795"/>
    <w:rsid w:val="00DF10AB"/>
    <w:rsid w:val="00DF38BA"/>
    <w:rsid w:val="00E018A6"/>
    <w:rsid w:val="00E11E96"/>
    <w:rsid w:val="00E13173"/>
    <w:rsid w:val="00E1320D"/>
    <w:rsid w:val="00E351B4"/>
    <w:rsid w:val="00E643BC"/>
    <w:rsid w:val="00E64F8E"/>
    <w:rsid w:val="00E70F4F"/>
    <w:rsid w:val="00E77899"/>
    <w:rsid w:val="00E83B49"/>
    <w:rsid w:val="00E85B4E"/>
    <w:rsid w:val="00E86073"/>
    <w:rsid w:val="00E86F66"/>
    <w:rsid w:val="00E909FC"/>
    <w:rsid w:val="00E90CE8"/>
    <w:rsid w:val="00E93C3B"/>
    <w:rsid w:val="00E96EFD"/>
    <w:rsid w:val="00EA00DC"/>
    <w:rsid w:val="00EA264A"/>
    <w:rsid w:val="00EA2B1B"/>
    <w:rsid w:val="00EB5EF6"/>
    <w:rsid w:val="00EB6472"/>
    <w:rsid w:val="00EC12ED"/>
    <w:rsid w:val="00EC16EF"/>
    <w:rsid w:val="00EC5E63"/>
    <w:rsid w:val="00ED0D2E"/>
    <w:rsid w:val="00ED0E9A"/>
    <w:rsid w:val="00ED5F61"/>
    <w:rsid w:val="00EE12C5"/>
    <w:rsid w:val="00EE6711"/>
    <w:rsid w:val="00EF6F25"/>
    <w:rsid w:val="00F01A58"/>
    <w:rsid w:val="00F0309F"/>
    <w:rsid w:val="00F111BC"/>
    <w:rsid w:val="00F1185C"/>
    <w:rsid w:val="00F1247E"/>
    <w:rsid w:val="00F12604"/>
    <w:rsid w:val="00F12D4C"/>
    <w:rsid w:val="00F13EEC"/>
    <w:rsid w:val="00F23A41"/>
    <w:rsid w:val="00F24B60"/>
    <w:rsid w:val="00F31DBD"/>
    <w:rsid w:val="00F322BE"/>
    <w:rsid w:val="00F3548F"/>
    <w:rsid w:val="00F40470"/>
    <w:rsid w:val="00F409BA"/>
    <w:rsid w:val="00F40E9C"/>
    <w:rsid w:val="00F42A44"/>
    <w:rsid w:val="00F47551"/>
    <w:rsid w:val="00F51AC5"/>
    <w:rsid w:val="00F54862"/>
    <w:rsid w:val="00F54F6F"/>
    <w:rsid w:val="00F5613E"/>
    <w:rsid w:val="00F62FA7"/>
    <w:rsid w:val="00F66EFA"/>
    <w:rsid w:val="00F74798"/>
    <w:rsid w:val="00F76354"/>
    <w:rsid w:val="00F85C5C"/>
    <w:rsid w:val="00F9648F"/>
    <w:rsid w:val="00F96E83"/>
    <w:rsid w:val="00FA17CA"/>
    <w:rsid w:val="00FA3625"/>
    <w:rsid w:val="00FA47B6"/>
    <w:rsid w:val="00FA6F81"/>
    <w:rsid w:val="00FB07C7"/>
    <w:rsid w:val="00FC0641"/>
    <w:rsid w:val="00FD26B4"/>
    <w:rsid w:val="00FD44B5"/>
    <w:rsid w:val="00FD7520"/>
    <w:rsid w:val="00FD7F00"/>
    <w:rsid w:val="00FE10ED"/>
    <w:rsid w:val="00FE2911"/>
    <w:rsid w:val="00FE7127"/>
    <w:rsid w:val="00FE7173"/>
    <w:rsid w:val="00FF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1F5FE64"/>
  <w15:chartTrackingRefBased/>
  <w15:docId w15:val="{460C0F46-9BB3-4CCF-8E89-6280C64D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37AB"/>
    <w:pPr>
      <w:overflowPunct w:val="0"/>
      <w:autoSpaceDE w:val="0"/>
      <w:autoSpaceDN w:val="0"/>
      <w:adjustRightInd w:val="0"/>
      <w:textAlignment w:val="baseline"/>
    </w:pPr>
    <w:rPr>
      <w:sz w:val="24"/>
      <w:lang w:val="ru-RU"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lang w:val="uk-UA"/>
    </w:rPr>
  </w:style>
  <w:style w:type="paragraph" w:styleId="3">
    <w:name w:val="heading 3"/>
    <w:basedOn w:val="a"/>
    <w:next w:val="a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lang w:val="uk-UA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8"/>
      <w:lang w:val="uk-UA"/>
    </w:rPr>
  </w:style>
  <w:style w:type="paragraph" w:styleId="5">
    <w:name w:val="heading 5"/>
    <w:basedOn w:val="a"/>
    <w:next w:val="a"/>
    <w:qFormat/>
    <w:pPr>
      <w:keepNext/>
      <w:outlineLvl w:val="4"/>
    </w:pPr>
    <w:rPr>
      <w:b/>
      <w:lang w:val="uk-UA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lang w:val="uk-UA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szCs w:val="24"/>
    </w:r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ooi">
    <w:name w:val="Anooi"/>
    <w:basedOn w:val="a3"/>
    <w:next w:val="Aoaeno"/>
    <w:pPr>
      <w:spacing w:before="0" w:after="360"/>
    </w:pPr>
    <w:rPr>
      <w:rFonts w:ascii="Times New Roman" w:hAnsi="Times New Roman"/>
      <w:spacing w:val="60"/>
      <w:kern w:val="0"/>
      <w:sz w:val="34"/>
    </w:rPr>
  </w:style>
  <w:style w:type="paragraph" w:customStyle="1" w:styleId="acaae">
    <w:name w:val="?acaae"/>
    <w:basedOn w:val="a"/>
    <w:pPr>
      <w:spacing w:after="240"/>
      <w:ind w:left="2410" w:hanging="2410"/>
    </w:pPr>
    <w:rPr>
      <w:rFonts w:ascii="Garamond" w:hAnsi="Garamond"/>
      <w:b/>
      <w:sz w:val="32"/>
      <w:lang w:val="uk-UA"/>
    </w:rPr>
  </w:style>
  <w:style w:type="paragraph" w:customStyle="1" w:styleId="Iaaao">
    <w:name w:val="I?aa?ao"/>
    <w:basedOn w:val="1"/>
    <w:next w:val="a"/>
    <w:pPr>
      <w:spacing w:after="480"/>
      <w:jc w:val="center"/>
      <w:outlineLvl w:val="9"/>
    </w:pPr>
    <w:rPr>
      <w:rFonts w:ascii="Courier New" w:hAnsi="Courier New"/>
      <w:kern w:val="0"/>
      <w:sz w:val="26"/>
      <w:lang w:val="uk-UA"/>
    </w:rPr>
  </w:style>
  <w:style w:type="paragraph" w:styleId="a3">
    <w:name w:val="Title"/>
    <w:basedOn w:val="a"/>
    <w:link w:val="a4"/>
    <w:qFormat/>
    <w:pPr>
      <w:spacing w:before="240" w:after="60"/>
      <w:jc w:val="center"/>
    </w:pPr>
    <w:rPr>
      <w:rFonts w:ascii="Arial" w:hAnsi="Arial"/>
      <w:b/>
      <w:kern w:val="28"/>
      <w:sz w:val="32"/>
      <w:lang w:val="x-none" w:eastAsia="x-none"/>
    </w:rPr>
  </w:style>
  <w:style w:type="paragraph" w:customStyle="1" w:styleId="Aoaeno">
    <w:name w:val="A_oaeno"/>
    <w:basedOn w:val="a"/>
    <w:pPr>
      <w:spacing w:line="360" w:lineRule="auto"/>
      <w:ind w:firstLine="851"/>
      <w:jc w:val="both"/>
    </w:pPr>
    <w:rPr>
      <w:sz w:val="28"/>
      <w:lang w:val="uk-UA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paragraph" w:styleId="a7">
    <w:name w:val="Body Text"/>
    <w:basedOn w:val="a"/>
    <w:pPr>
      <w:jc w:val="center"/>
    </w:pPr>
  </w:style>
  <w:style w:type="paragraph" w:styleId="a8">
    <w:name w:val="Block Text"/>
    <w:basedOn w:val="a"/>
    <w:pPr>
      <w:spacing w:line="360" w:lineRule="auto"/>
      <w:ind w:left="284" w:right="423" w:firstLine="850"/>
      <w:jc w:val="both"/>
    </w:pPr>
    <w:rPr>
      <w:sz w:val="28"/>
      <w:szCs w:val="28"/>
      <w:lang w:val="uk-UA"/>
    </w:rPr>
  </w:style>
  <w:style w:type="paragraph" w:styleId="a9">
    <w:name w:val="Subtitle"/>
    <w:basedOn w:val="a"/>
    <w:qFormat/>
    <w:pPr>
      <w:overflowPunct/>
      <w:autoSpaceDE/>
      <w:autoSpaceDN/>
      <w:adjustRightInd/>
      <w:jc w:val="center"/>
      <w:textAlignment w:val="auto"/>
    </w:pPr>
    <w:rPr>
      <w:sz w:val="28"/>
      <w:lang w:val="uk-UA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b">
    <w:name w:val="caption"/>
    <w:basedOn w:val="a"/>
    <w:next w:val="a"/>
    <w:qFormat/>
    <w:pPr>
      <w:spacing w:before="120" w:after="120"/>
    </w:pPr>
    <w:rPr>
      <w:b/>
      <w:bCs/>
      <w:sz w:val="20"/>
    </w:rPr>
  </w:style>
  <w:style w:type="character" w:styleId="ac">
    <w:name w:val="Hyperlink"/>
    <w:uiPriority w:val="99"/>
    <w:rPr>
      <w:color w:val="0000FF"/>
      <w:u w:val="single"/>
    </w:rPr>
  </w:style>
  <w:style w:type="table" w:styleId="ad">
    <w:name w:val="Table Grid"/>
    <w:basedOn w:val="a1"/>
    <w:rsid w:val="000378B2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Чертежный"/>
    <w:rsid w:val="00173EB5"/>
    <w:pPr>
      <w:jc w:val="both"/>
    </w:pPr>
    <w:rPr>
      <w:rFonts w:ascii="ISOCPEUR" w:hAnsi="ISOCPEUR"/>
      <w:i/>
      <w:iCs/>
      <w:sz w:val="28"/>
      <w:szCs w:val="28"/>
      <w:lang w:eastAsia="ru-RU"/>
    </w:rPr>
  </w:style>
  <w:style w:type="paragraph" w:styleId="af">
    <w:name w:val="Normal (Web)"/>
    <w:basedOn w:val="a"/>
    <w:uiPriority w:val="9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styleId="af0">
    <w:name w:val="Plain Text"/>
    <w:basedOn w:val="a"/>
    <w:pPr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paragraph" w:styleId="30">
    <w:name w:val="Body Text Indent 3"/>
    <w:basedOn w:val="a"/>
    <w:pPr>
      <w:spacing w:after="120"/>
      <w:ind w:left="283"/>
    </w:pPr>
    <w:rPr>
      <w:sz w:val="16"/>
      <w:szCs w:val="16"/>
    </w:rPr>
  </w:style>
  <w:style w:type="paragraph" w:customStyle="1" w:styleId="21">
    <w:name w:val="Основний текст з відступом 21"/>
    <w:basedOn w:val="a"/>
    <w:pPr>
      <w:overflowPunct/>
      <w:autoSpaceDE/>
      <w:autoSpaceDN/>
      <w:adjustRightInd/>
      <w:ind w:firstLine="851"/>
      <w:jc w:val="both"/>
      <w:textAlignment w:val="auto"/>
    </w:pPr>
    <w:rPr>
      <w:rFonts w:ascii="Arial" w:hAnsi="Arial"/>
      <w:spacing w:val="2"/>
      <w:position w:val="-2"/>
      <w:lang w:val="uk-UA"/>
    </w:rPr>
  </w:style>
  <w:style w:type="paragraph" w:customStyle="1" w:styleId="31">
    <w:name w:val="Основний текст з відступом 31"/>
    <w:basedOn w:val="a"/>
    <w:pPr>
      <w:overflowPunct/>
      <w:autoSpaceDE/>
      <w:autoSpaceDN/>
      <w:adjustRightInd/>
      <w:ind w:firstLine="720"/>
      <w:textAlignment w:val="auto"/>
    </w:pPr>
    <w:rPr>
      <w:rFonts w:ascii="Arial" w:hAnsi="Arial"/>
      <w:sz w:val="28"/>
    </w:rPr>
  </w:style>
  <w:style w:type="paragraph" w:styleId="20">
    <w:name w:val="Body Text Indent 2"/>
    <w:basedOn w:val="a"/>
    <w:pPr>
      <w:spacing w:after="120" w:line="480" w:lineRule="auto"/>
      <w:ind w:left="283"/>
    </w:pPr>
  </w:style>
  <w:style w:type="paragraph" w:customStyle="1" w:styleId="FR1">
    <w:name w:val="FR1"/>
    <w:pPr>
      <w:widowControl w:val="0"/>
      <w:spacing w:before="140"/>
      <w:jc w:val="center"/>
    </w:pPr>
    <w:rPr>
      <w:rFonts w:ascii="Arial" w:hAnsi="Arial"/>
      <w:b/>
      <w:snapToGrid w:val="0"/>
      <w:sz w:val="16"/>
      <w:lang w:val="ru-RU" w:eastAsia="ru-RU"/>
    </w:rPr>
  </w:style>
  <w:style w:type="paragraph" w:customStyle="1" w:styleId="210">
    <w:name w:val="Основний текст 21"/>
    <w:basedOn w:val="a"/>
    <w:pPr>
      <w:widowControl w:val="0"/>
      <w:overflowPunct/>
      <w:autoSpaceDE/>
      <w:autoSpaceDN/>
      <w:adjustRightInd/>
      <w:spacing w:line="260" w:lineRule="auto"/>
      <w:ind w:left="40" w:firstLine="420"/>
      <w:jc w:val="both"/>
      <w:textAlignment w:val="auto"/>
    </w:pPr>
    <w:rPr>
      <w:sz w:val="28"/>
      <w:lang w:val="uk-UA"/>
    </w:rPr>
  </w:style>
  <w:style w:type="paragraph" w:customStyle="1" w:styleId="51">
    <w:name w:val="Заголовок 51"/>
    <w:basedOn w:val="a"/>
    <w:next w:val="a"/>
    <w:pPr>
      <w:keepNext/>
      <w:overflowPunct/>
      <w:autoSpaceDE/>
      <w:autoSpaceDN/>
      <w:adjustRightInd/>
      <w:ind w:left="284" w:firstLine="1134"/>
      <w:jc w:val="both"/>
      <w:textAlignment w:val="auto"/>
    </w:pPr>
    <w:rPr>
      <w:rFonts w:ascii="Bookman Old Style" w:hAnsi="Bookman Old Style"/>
      <w:sz w:val="34"/>
    </w:rPr>
  </w:style>
  <w:style w:type="character" w:styleId="af1">
    <w:name w:val="page number"/>
    <w:basedOn w:val="a0"/>
  </w:style>
  <w:style w:type="paragraph" w:customStyle="1" w:styleId="211">
    <w:name w:val="Основной текст 21"/>
    <w:basedOn w:val="a"/>
    <w:pPr>
      <w:widowControl w:val="0"/>
      <w:overflowPunct/>
      <w:autoSpaceDE/>
      <w:autoSpaceDN/>
      <w:adjustRightInd/>
      <w:textAlignment w:val="auto"/>
    </w:pPr>
    <w:rPr>
      <w:rFonts w:ascii="Arial" w:hAnsi="Arial"/>
      <w:spacing w:val="20"/>
      <w:sz w:val="28"/>
      <w:lang w:val="uk-UA"/>
    </w:rPr>
  </w:style>
  <w:style w:type="paragraph" w:styleId="af2">
    <w:name w:val="Body Text Indent"/>
    <w:basedOn w:val="a"/>
    <w:rsid w:val="007A1B93"/>
    <w:pPr>
      <w:spacing w:after="120"/>
      <w:ind w:left="283"/>
    </w:pPr>
  </w:style>
  <w:style w:type="character" w:styleId="af3">
    <w:name w:val="Strong"/>
    <w:uiPriority w:val="22"/>
    <w:qFormat/>
    <w:rsid w:val="007F7A6A"/>
    <w:rPr>
      <w:b/>
      <w:bCs/>
    </w:rPr>
  </w:style>
  <w:style w:type="character" w:styleId="af4">
    <w:name w:val="Emphasis"/>
    <w:uiPriority w:val="20"/>
    <w:qFormat/>
    <w:rsid w:val="007F7A6A"/>
    <w:rPr>
      <w:i/>
      <w:iCs/>
    </w:rPr>
  </w:style>
  <w:style w:type="paragraph" w:customStyle="1" w:styleId="af5">
    <w:name w:val="Формула"/>
    <w:basedOn w:val="a7"/>
    <w:link w:val="af6"/>
    <w:rsid w:val="000F5581"/>
    <w:pPr>
      <w:tabs>
        <w:tab w:val="center" w:pos="4536"/>
        <w:tab w:val="right" w:pos="9356"/>
      </w:tabs>
      <w:overflowPunct/>
      <w:autoSpaceDE/>
      <w:autoSpaceDN/>
      <w:adjustRightInd/>
      <w:spacing w:line="336" w:lineRule="auto"/>
      <w:jc w:val="both"/>
      <w:textAlignment w:val="auto"/>
    </w:pPr>
    <w:rPr>
      <w:rFonts w:ascii="Journal" w:hAnsi="Journal"/>
      <w:sz w:val="28"/>
      <w:lang w:val="uk-UA" w:eastAsia="x-none"/>
    </w:rPr>
  </w:style>
  <w:style w:type="character" w:customStyle="1" w:styleId="af6">
    <w:name w:val="Формула Знак"/>
    <w:link w:val="af5"/>
    <w:rsid w:val="000F5581"/>
    <w:rPr>
      <w:rFonts w:ascii="Journal" w:hAnsi="Journal"/>
      <w:sz w:val="28"/>
      <w:lang w:val="uk-UA"/>
    </w:rPr>
  </w:style>
  <w:style w:type="paragraph" w:customStyle="1" w:styleId="af7">
    <w:name w:val="Рис"/>
    <w:basedOn w:val="a"/>
    <w:next w:val="a"/>
    <w:rsid w:val="000F5581"/>
    <w:pPr>
      <w:widowControl w:val="0"/>
      <w:jc w:val="center"/>
    </w:pPr>
    <w:rPr>
      <w:sz w:val="28"/>
      <w:lang w:val="uk-UA"/>
    </w:rPr>
  </w:style>
  <w:style w:type="paragraph" w:customStyle="1" w:styleId="af8">
    <w:name w:val="Абзац формули"/>
    <w:basedOn w:val="a"/>
    <w:next w:val="a"/>
    <w:rsid w:val="000F5581"/>
    <w:pPr>
      <w:keepNext/>
      <w:keepLines/>
      <w:spacing w:before="160" w:after="160"/>
      <w:jc w:val="center"/>
    </w:pPr>
    <w:rPr>
      <w:b/>
      <w:sz w:val="32"/>
      <w:lang w:val="uk-UA"/>
    </w:rPr>
  </w:style>
  <w:style w:type="character" w:customStyle="1" w:styleId="a4">
    <w:name w:val="Назва Знак"/>
    <w:link w:val="a3"/>
    <w:rsid w:val="00071909"/>
    <w:rPr>
      <w:rFonts w:ascii="Arial" w:hAnsi="Arial"/>
      <w:b/>
      <w:kern w:val="28"/>
      <w:sz w:val="32"/>
    </w:rPr>
  </w:style>
  <w:style w:type="paragraph" w:customStyle="1" w:styleId="Standard">
    <w:name w:val="Standard"/>
    <w:rsid w:val="00536422"/>
    <w:pPr>
      <w:widowControl w:val="0"/>
      <w:suppressAutoHyphens/>
      <w:autoSpaceDN w:val="0"/>
      <w:textAlignment w:val="baseline"/>
    </w:pPr>
    <w:rPr>
      <w:rFonts w:eastAsia="SimSun" w:cs="Lucida Sans"/>
      <w:kern w:val="3"/>
      <w:sz w:val="24"/>
      <w:szCs w:val="24"/>
      <w:lang w:eastAsia="zh-CN" w:bidi="hi-IN"/>
    </w:rPr>
  </w:style>
  <w:style w:type="character" w:customStyle="1" w:styleId="af9">
    <w:name w:val="Основной текст_"/>
    <w:basedOn w:val="a0"/>
    <w:link w:val="22"/>
    <w:rsid w:val="00536422"/>
    <w:rPr>
      <w:sz w:val="18"/>
      <w:szCs w:val="18"/>
      <w:shd w:val="clear" w:color="auto" w:fill="FFFFFF"/>
    </w:rPr>
  </w:style>
  <w:style w:type="paragraph" w:customStyle="1" w:styleId="22">
    <w:name w:val="Основной текст2"/>
    <w:basedOn w:val="a"/>
    <w:link w:val="af9"/>
    <w:rsid w:val="00536422"/>
    <w:pPr>
      <w:widowControl w:val="0"/>
      <w:shd w:val="clear" w:color="auto" w:fill="FFFFFF"/>
      <w:overflowPunct/>
      <w:autoSpaceDE/>
      <w:autoSpaceDN/>
      <w:adjustRightInd/>
      <w:spacing w:line="216" w:lineRule="exact"/>
      <w:ind w:firstLine="720"/>
      <w:jc w:val="both"/>
      <w:textAlignment w:val="auto"/>
    </w:pPr>
    <w:rPr>
      <w:sz w:val="18"/>
      <w:szCs w:val="18"/>
    </w:rPr>
  </w:style>
  <w:style w:type="character" w:customStyle="1" w:styleId="10">
    <w:name w:val="Основной текст1"/>
    <w:basedOn w:val="af9"/>
    <w:rsid w:val="00536422"/>
    <w:rPr>
      <w:rFonts w:ascii="Times New Roman" w:eastAsia="Times New Roman" w:hAnsi="Times New Roman" w:cs="Times New Roman"/>
      <w:color w:val="000000"/>
      <w:spacing w:val="0"/>
      <w:w w:val="100"/>
      <w:position w:val="0"/>
      <w:sz w:val="18"/>
      <w:szCs w:val="18"/>
      <w:shd w:val="clear" w:color="auto" w:fill="FFFFFF"/>
      <w:lang w:val="uk-UA"/>
    </w:rPr>
  </w:style>
  <w:style w:type="paragraph" w:styleId="afa">
    <w:name w:val="Balloon Text"/>
    <w:basedOn w:val="a"/>
    <w:link w:val="afb"/>
    <w:rsid w:val="00123941"/>
    <w:rPr>
      <w:rFonts w:ascii="Tahoma" w:hAnsi="Tahoma" w:cs="Tahoma"/>
      <w:sz w:val="16"/>
      <w:szCs w:val="16"/>
    </w:rPr>
  </w:style>
  <w:style w:type="character" w:customStyle="1" w:styleId="afb">
    <w:name w:val="Текст у виносці Знак"/>
    <w:basedOn w:val="a0"/>
    <w:link w:val="afa"/>
    <w:rsid w:val="00123941"/>
    <w:rPr>
      <w:rFonts w:ascii="Tahoma" w:hAnsi="Tahoma" w:cs="Tahoma"/>
      <w:sz w:val="16"/>
      <w:szCs w:val="16"/>
    </w:rPr>
  </w:style>
  <w:style w:type="paragraph" w:styleId="afc">
    <w:name w:val="List Paragraph"/>
    <w:basedOn w:val="a"/>
    <w:uiPriority w:val="34"/>
    <w:qFormat/>
    <w:rsid w:val="000328DC"/>
    <w:pPr>
      <w:ind w:left="720"/>
      <w:contextualSpacing/>
    </w:pPr>
  </w:style>
  <w:style w:type="paragraph" w:styleId="afd">
    <w:name w:val="TOC Heading"/>
    <w:basedOn w:val="1"/>
    <w:next w:val="a"/>
    <w:uiPriority w:val="39"/>
    <w:unhideWhenUsed/>
    <w:qFormat/>
    <w:rsid w:val="00585F92"/>
    <w:pPr>
      <w:keepLines/>
      <w:overflowPunct/>
      <w:autoSpaceDE/>
      <w:autoSpaceDN/>
      <w:adjustRightInd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:lang w:val="uk-UA" w:eastAsia="uk-UA"/>
    </w:rPr>
  </w:style>
  <w:style w:type="paragraph" w:styleId="11">
    <w:name w:val="toc 1"/>
    <w:basedOn w:val="a"/>
    <w:next w:val="a"/>
    <w:autoRedefine/>
    <w:uiPriority w:val="39"/>
    <w:rsid w:val="00585F92"/>
    <w:pPr>
      <w:spacing w:after="100"/>
    </w:pPr>
  </w:style>
  <w:style w:type="character" w:styleId="afe">
    <w:name w:val="Placeholder Text"/>
    <w:basedOn w:val="a0"/>
    <w:uiPriority w:val="99"/>
    <w:semiHidden/>
    <w:rsid w:val="00DF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1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0F2C5-29CC-4737-A8E1-1995BCBAA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10762</Words>
  <Characters>6135</Characters>
  <Application>Microsoft Office Word</Application>
  <DocSecurity>0</DocSecurity>
  <Lines>51</Lines>
  <Paragraphs>33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СГА</Company>
  <LinksUpToDate>false</LinksUpToDate>
  <CharactersWithSpaces>16864</CharactersWithSpaces>
  <SharedDoc>false</SharedDoc>
  <HLinks>
    <vt:vector size="6" baseType="variant">
      <vt:variant>
        <vt:i4>196612</vt:i4>
      </vt:variant>
      <vt:variant>
        <vt:i4>0</vt:i4>
      </vt:variant>
      <vt:variant>
        <vt:i4>0</vt:i4>
      </vt:variant>
      <vt:variant>
        <vt:i4>5</vt:i4>
      </vt:variant>
      <vt:variant>
        <vt:lpwstr>https://msn.khnu.km.ua/course/index.php?categoryid=85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DEFAULT</dc:creator>
  <cp:keywords/>
  <cp:lastModifiedBy>User</cp:lastModifiedBy>
  <cp:revision>5</cp:revision>
  <cp:lastPrinted>2018-09-13T12:21:00Z</cp:lastPrinted>
  <dcterms:created xsi:type="dcterms:W3CDTF">2023-06-30T09:23:00Z</dcterms:created>
  <dcterms:modified xsi:type="dcterms:W3CDTF">2023-06-30T10:09:00Z</dcterms:modified>
</cp:coreProperties>
</file>