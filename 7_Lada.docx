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153F4E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2FC5C69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515FD8D5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50E3EA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E85FC8E" w14:textId="77777777" w:rsidR="00B97BF2" w:rsidRPr="00153F4E" w:rsidRDefault="00B97BF2" w:rsidP="00B97BF2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2536D1C4" w14:textId="7EDEBE4B" w:rsidR="00B97BF2" w:rsidRPr="009724C1" w:rsidRDefault="00DE60D9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</w:rPr>
      </w:pPr>
      <w:r w:rsidRPr="00153F4E">
        <w:rPr>
          <w:color w:val="000000" w:themeColor="text1"/>
          <w:sz w:val="28"/>
          <w:szCs w:val="28"/>
          <w:lang w:val="uk-UA"/>
        </w:rPr>
        <w:t>ЛАБОРАТОРНА</w:t>
      </w:r>
      <w:r w:rsidR="00B97BF2" w:rsidRPr="00153F4E">
        <w:rPr>
          <w:color w:val="000000" w:themeColor="text1"/>
          <w:sz w:val="28"/>
          <w:szCs w:val="28"/>
          <w:lang w:val="uk-UA"/>
        </w:rPr>
        <w:t xml:space="preserve"> РОБОТА №</w:t>
      </w:r>
      <w:r w:rsidR="009724C1" w:rsidRPr="009724C1">
        <w:rPr>
          <w:color w:val="000000" w:themeColor="text1"/>
          <w:sz w:val="28"/>
          <w:szCs w:val="28"/>
        </w:rPr>
        <w:t>7</w:t>
      </w:r>
    </w:p>
    <w:p w14:paraId="431A218C" w14:textId="2169A3B4" w:rsidR="00B97BF2" w:rsidRPr="00153F4E" w:rsidRDefault="00B97BF2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 дисципліни «</w:t>
      </w:r>
      <w:r w:rsidR="00DE60D9" w:rsidRPr="00153F4E">
        <w:rPr>
          <w:color w:val="000000" w:themeColor="text1"/>
          <w:sz w:val="28"/>
          <w:szCs w:val="28"/>
          <w:lang w:val="uk-UA"/>
        </w:rPr>
        <w:t>Теорія і технології про</w:t>
      </w:r>
      <w:r w:rsidR="00947153">
        <w:rPr>
          <w:color w:val="000000" w:themeColor="text1"/>
          <w:sz w:val="28"/>
          <w:szCs w:val="28"/>
          <w:lang w:val="uk-UA"/>
        </w:rPr>
        <w:t>е</w:t>
      </w:r>
      <w:r w:rsidR="00DE60D9" w:rsidRPr="00153F4E">
        <w:rPr>
          <w:color w:val="000000" w:themeColor="text1"/>
          <w:sz w:val="28"/>
          <w:szCs w:val="28"/>
          <w:lang w:val="uk-UA"/>
        </w:rPr>
        <w:t>ктування спеціалізованих операційних систем</w:t>
      </w:r>
      <w:r w:rsidRPr="00153F4E">
        <w:rPr>
          <w:color w:val="000000" w:themeColor="text1"/>
          <w:sz w:val="28"/>
          <w:szCs w:val="28"/>
          <w:lang w:val="uk-UA"/>
        </w:rPr>
        <w:t>»</w:t>
      </w:r>
    </w:p>
    <w:p w14:paraId="5C85CD6D" w14:textId="49A18520" w:rsidR="00B97BF2" w:rsidRPr="00153F4E" w:rsidRDefault="00A130D3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</w:t>
      </w:r>
      <w:r w:rsidR="00B97BF2" w:rsidRPr="00153F4E">
        <w:rPr>
          <w:color w:val="000000" w:themeColor="text1"/>
          <w:sz w:val="28"/>
          <w:szCs w:val="28"/>
          <w:lang w:val="uk-UA"/>
        </w:rPr>
        <w:t>РКІ.</w:t>
      </w:r>
      <w:r w:rsidRPr="00153F4E">
        <w:rPr>
          <w:color w:val="000000" w:themeColor="text1"/>
          <w:sz w:val="28"/>
          <w:szCs w:val="28"/>
        </w:rPr>
        <w:t>180112.22.01.17</w:t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B97BF2" w:rsidRPr="00153F4E">
        <w:rPr>
          <w:color w:val="000000" w:themeColor="text1"/>
          <w:sz w:val="28"/>
          <w:szCs w:val="28"/>
          <w:lang w:val="uk-UA"/>
        </w:rPr>
        <w:t>ПЗ</w:t>
      </w:r>
    </w:p>
    <w:p w14:paraId="1426B913" w14:textId="77777777" w:rsidR="00B97BF2" w:rsidRPr="00153F4E" w:rsidRDefault="00B97BF2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</w:p>
    <w:p w14:paraId="2C96C5A7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36E82B75" w14:textId="556E22BE" w:rsidR="00947153" w:rsidRDefault="00947153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D37A3B8" w14:textId="5A90BBBC" w:rsidR="00947153" w:rsidRDefault="00947153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D7EF8BB" w14:textId="77777777" w:rsidR="00947153" w:rsidRPr="00153F4E" w:rsidRDefault="00947153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0AA31D7A" w14:textId="31D06735" w:rsidR="00B97BF2" w:rsidRPr="00153F4E" w:rsidRDefault="00B97BF2" w:rsidP="00B97BF2">
      <w:pPr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Викона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>:</w:t>
      </w:r>
    </w:p>
    <w:p w14:paraId="2EAE8386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7F879FA" w14:textId="146FD966" w:rsidR="00B97BF2" w:rsidRPr="00153F4E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студент 1</w:t>
      </w:r>
      <w:r w:rsidR="001A7623"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курсу, групи</w:t>
      </w:r>
      <w:r w:rsidRPr="00153F4E">
        <w:rPr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КІ</w:t>
      </w:r>
      <w:r w:rsidR="001A7623" w:rsidRPr="00153F4E">
        <w:rPr>
          <w:color w:val="000000" w:themeColor="text1"/>
          <w:sz w:val="28"/>
          <w:szCs w:val="28"/>
          <w:lang w:val="uk-UA"/>
        </w:rPr>
        <w:t>2м</w:t>
      </w:r>
      <w:r w:rsidRPr="00153F4E">
        <w:rPr>
          <w:color w:val="000000" w:themeColor="text1"/>
          <w:sz w:val="28"/>
          <w:szCs w:val="28"/>
          <w:lang w:val="uk-UA"/>
        </w:rPr>
        <w:t>-</w:t>
      </w:r>
      <w:r w:rsidR="001A7623" w:rsidRPr="00153F4E">
        <w:rPr>
          <w:color w:val="000000" w:themeColor="text1"/>
          <w:spacing w:val="-3"/>
          <w:sz w:val="28"/>
          <w:szCs w:val="28"/>
          <w:lang w:val="uk-UA"/>
        </w:rPr>
        <w:t>22</w:t>
      </w:r>
      <w:r w:rsidRPr="00153F4E">
        <w:rPr>
          <w:color w:val="000000" w:themeColor="text1"/>
          <w:sz w:val="28"/>
          <w:szCs w:val="28"/>
          <w:lang w:val="uk-UA"/>
        </w:rPr>
        <w:t>-1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ab/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proofErr w:type="spellStart"/>
      <w:r w:rsidR="00947153">
        <w:rPr>
          <w:color w:val="000000" w:themeColor="text1"/>
          <w:sz w:val="28"/>
          <w:szCs w:val="28"/>
          <w:lang w:val="uk-UA"/>
        </w:rPr>
        <w:t>Біньковський</w:t>
      </w:r>
      <w:proofErr w:type="spellEnd"/>
      <w:r w:rsidR="00947153">
        <w:rPr>
          <w:color w:val="000000" w:themeColor="text1"/>
          <w:sz w:val="28"/>
          <w:szCs w:val="28"/>
          <w:lang w:val="uk-UA"/>
        </w:rPr>
        <w:t xml:space="preserve"> Я.В</w:t>
      </w:r>
      <w:r w:rsidRPr="00153F4E">
        <w:rPr>
          <w:color w:val="000000" w:themeColor="text1"/>
          <w:sz w:val="28"/>
          <w:szCs w:val="28"/>
          <w:lang w:val="uk-UA"/>
        </w:rPr>
        <w:t>.</w:t>
      </w:r>
    </w:p>
    <w:p w14:paraId="126C64E8" w14:textId="77777777" w:rsidR="00B97BF2" w:rsidRPr="00153F4E" w:rsidRDefault="00B97BF2" w:rsidP="00B97BF2">
      <w:pPr>
        <w:spacing w:line="360" w:lineRule="auto"/>
        <w:ind w:left="1774" w:right="96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367E023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230E7FF9" w14:textId="21264F41" w:rsidR="00B97BF2" w:rsidRPr="00153F4E" w:rsidRDefault="00B97BF2" w:rsidP="00B97BF2">
      <w:pPr>
        <w:spacing w:before="89"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Перевіри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 xml:space="preserve">:                                       ________________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r w:rsidR="00DE60D9" w:rsidRPr="00153F4E">
        <w:rPr>
          <w:color w:val="000000" w:themeColor="text1"/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153F4E" w:rsidRDefault="00B97BF2" w:rsidP="00B97BF2">
      <w:pPr>
        <w:spacing w:before="2" w:line="360" w:lineRule="auto"/>
        <w:ind w:left="2080" w:firstLine="2740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85EFD8A" w14:textId="77777777" w:rsidR="00B97BF2" w:rsidRPr="00153F4E" w:rsidRDefault="00B97BF2" w:rsidP="00B97BF2">
      <w:pPr>
        <w:spacing w:before="89" w:line="360" w:lineRule="auto"/>
        <w:ind w:hanging="95"/>
        <w:rPr>
          <w:color w:val="000000" w:themeColor="text1"/>
          <w:sz w:val="28"/>
          <w:szCs w:val="28"/>
          <w:lang w:val="uk-UA"/>
        </w:rPr>
      </w:pPr>
    </w:p>
    <w:p w14:paraId="1F318A73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4A992628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7059B833" w14:textId="5521BA2B" w:rsidR="00B97BF2" w:rsidRPr="00153F4E" w:rsidRDefault="00B97BF2" w:rsidP="00B97BF2">
      <w:pPr>
        <w:spacing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  <w:sectPr w:rsidR="00B97BF2" w:rsidRPr="00153F4E" w:rsidSect="00947153">
          <w:pgSz w:w="11910" w:h="16840"/>
          <w:pgMar w:top="620" w:right="740" w:bottom="280" w:left="1600" w:header="720" w:footer="720" w:gutter="0"/>
          <w:cols w:space="720"/>
        </w:sectPr>
      </w:pPr>
      <w:r w:rsidRPr="00153F4E">
        <w:rPr>
          <w:color w:val="000000" w:themeColor="text1"/>
          <w:sz w:val="28"/>
          <w:szCs w:val="28"/>
          <w:lang w:val="uk-UA"/>
        </w:rPr>
        <w:t>Хмельницький – 2023 р</w:t>
      </w:r>
    </w:p>
    <w:p w14:paraId="1E70C74F" w14:textId="77777777" w:rsidR="00D11DB8" w:rsidRDefault="00B42B1F" w:rsidP="00B42B1F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42B1F">
        <w:rPr>
          <w:color w:val="000000" w:themeColor="text1"/>
          <w:sz w:val="28"/>
          <w:szCs w:val="28"/>
          <w:lang w:val="uk-UA"/>
        </w:rPr>
        <w:lastRenderedPageBreak/>
        <w:t xml:space="preserve">Тема: </w:t>
      </w:r>
    </w:p>
    <w:p w14:paraId="7106B9A9" w14:textId="005B94E9" w:rsidR="008E3938" w:rsidRPr="00153F4E" w:rsidRDefault="009724C1" w:rsidP="009724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9724C1">
        <w:rPr>
          <w:color w:val="000000" w:themeColor="text1"/>
          <w:sz w:val="28"/>
          <w:szCs w:val="28"/>
          <w:lang w:val="uk-UA"/>
        </w:rPr>
        <w:t xml:space="preserve">Розроблення драйверів пристроїв як модулів ядра для ОС </w:t>
      </w:r>
      <w:proofErr w:type="spellStart"/>
      <w:r w:rsidRPr="009724C1">
        <w:rPr>
          <w:color w:val="000000" w:themeColor="text1"/>
          <w:sz w:val="28"/>
          <w:szCs w:val="28"/>
          <w:lang w:val="uk-UA"/>
        </w:rPr>
        <w:t>Linux</w:t>
      </w:r>
      <w:proofErr w:type="spellEnd"/>
      <w:r w:rsidRPr="009724C1">
        <w:rPr>
          <w:color w:val="000000" w:themeColor="text1"/>
          <w:sz w:val="28"/>
          <w:szCs w:val="28"/>
          <w:lang w:val="uk-UA"/>
        </w:rPr>
        <w:t>.</w:t>
      </w:r>
      <w:r w:rsidRPr="009724C1">
        <w:rPr>
          <w:color w:val="000000" w:themeColor="text1"/>
          <w:sz w:val="28"/>
          <w:szCs w:val="28"/>
        </w:rPr>
        <w:t xml:space="preserve"> </w:t>
      </w:r>
      <w:r w:rsidRPr="009724C1">
        <w:rPr>
          <w:color w:val="000000" w:themeColor="text1"/>
          <w:sz w:val="28"/>
          <w:szCs w:val="28"/>
          <w:lang w:val="uk-UA"/>
        </w:rPr>
        <w:t xml:space="preserve">Створення драйвера як модуля ядра. Збирання ядра разом з модулем драйвера. </w:t>
      </w:r>
      <w:r w:rsidR="008E3938" w:rsidRPr="00153F4E">
        <w:rPr>
          <w:color w:val="000000" w:themeColor="text1"/>
          <w:sz w:val="28"/>
          <w:szCs w:val="28"/>
          <w:lang w:val="uk-UA"/>
        </w:rPr>
        <w:t>Завдання:</w:t>
      </w:r>
    </w:p>
    <w:p w14:paraId="1121CAD0" w14:textId="23609AC0" w:rsidR="002F7B76" w:rsidRDefault="002F7B76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F7B76">
        <w:rPr>
          <w:color w:val="000000" w:themeColor="text1"/>
          <w:sz w:val="28"/>
          <w:szCs w:val="28"/>
          <w:lang w:val="uk-UA"/>
        </w:rPr>
        <w:t>Простий рівень</w:t>
      </w:r>
      <w:r w:rsidR="006C29AC">
        <w:rPr>
          <w:color w:val="000000" w:themeColor="text1"/>
          <w:sz w:val="28"/>
          <w:szCs w:val="28"/>
          <w:lang w:val="uk-UA"/>
        </w:rPr>
        <w:t>.</w:t>
      </w:r>
    </w:p>
    <w:p w14:paraId="1D2B6983" w14:textId="257B8874" w:rsidR="009724C1" w:rsidRDefault="009724C1" w:rsidP="009724C1">
      <w:pPr>
        <w:spacing w:line="360" w:lineRule="auto"/>
        <w:ind w:left="142" w:right="141" w:firstLine="567"/>
        <w:jc w:val="both"/>
        <w:rPr>
          <w:color w:val="000000" w:themeColor="text1"/>
          <w:sz w:val="28"/>
          <w:szCs w:val="28"/>
          <w:lang w:val="uk-UA"/>
        </w:rPr>
      </w:pPr>
      <w:r w:rsidRPr="009724C1">
        <w:rPr>
          <w:color w:val="000000" w:themeColor="text1"/>
          <w:sz w:val="28"/>
          <w:szCs w:val="28"/>
          <w:lang w:val="uk-UA"/>
        </w:rPr>
        <w:t>Вивчити наведені приклади взаємодії з драйверами пристроїв. Реалізувати наведений в</w:t>
      </w:r>
      <w:r w:rsidRPr="009724C1">
        <w:rPr>
          <w:color w:val="000000" w:themeColor="text1"/>
          <w:sz w:val="28"/>
          <w:szCs w:val="28"/>
        </w:rPr>
        <w:t xml:space="preserve"> </w:t>
      </w:r>
      <w:r w:rsidRPr="009724C1">
        <w:rPr>
          <w:color w:val="000000" w:themeColor="text1"/>
          <w:sz w:val="28"/>
          <w:szCs w:val="28"/>
          <w:lang w:val="uk-UA"/>
        </w:rPr>
        <w:t>метод. вказівках приклад драйвера як модуль ядра. Зібрати ядро ОС разом з модулем</w:t>
      </w:r>
      <w:r w:rsidRPr="002E725C">
        <w:rPr>
          <w:color w:val="000000" w:themeColor="text1"/>
          <w:sz w:val="28"/>
          <w:szCs w:val="28"/>
        </w:rPr>
        <w:t xml:space="preserve"> </w:t>
      </w:r>
      <w:r w:rsidRPr="009724C1">
        <w:rPr>
          <w:color w:val="000000" w:themeColor="text1"/>
          <w:sz w:val="28"/>
          <w:szCs w:val="28"/>
          <w:lang w:val="uk-UA"/>
        </w:rPr>
        <w:t>драйвера. Оформити звіт з виконаної роботи.</w:t>
      </w:r>
    </w:p>
    <w:p w14:paraId="777BFB50" w14:textId="77E166A3" w:rsidR="009153AD" w:rsidRDefault="009153AD" w:rsidP="009724C1">
      <w:pPr>
        <w:spacing w:line="360" w:lineRule="auto"/>
        <w:ind w:left="142" w:right="141" w:firstLine="567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Реаліз</w:t>
      </w:r>
      <w:r w:rsidR="0008071A">
        <w:rPr>
          <w:color w:val="000000" w:themeColor="text1"/>
          <w:sz w:val="28"/>
          <w:szCs w:val="28"/>
          <w:lang w:val="uk-UA"/>
        </w:rPr>
        <w:t>ація</w:t>
      </w:r>
    </w:p>
    <w:p w14:paraId="72FE6588" w14:textId="37AB186D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Створення модуля ядра вимагає побудови за допомогою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вказує системі збірки ядра, які компоненти необхідні для збирання модуля.</w:t>
      </w:r>
    </w:p>
    <w:p w14:paraId="0156CCD5" w14:textId="248A0653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Якщо модуль складається з одного вихідного файлу, потрібен лише один рядок 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:</w:t>
      </w:r>
    </w:p>
    <w:p w14:paraId="22F66759" w14:textId="3426D04D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obj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-m :=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source_file_name.o</w:t>
      </w:r>
      <w:proofErr w:type="spellEnd"/>
    </w:p>
    <w:p w14:paraId="5011D65D" w14:textId="0C754AAF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Якщо є кілька вихідних файлів, потрібні два рядки 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:</w:t>
      </w:r>
    </w:p>
    <w:p w14:paraId="720BD52F" w14:textId="77777777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obj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-m :=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module_name.o</w:t>
      </w:r>
      <w:proofErr w:type="spellEnd"/>
    </w:p>
    <w:p w14:paraId="0ABECEFB" w14:textId="1DA3B082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module_name-objs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:= source_1.o source_2.o …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source_n.o</w:t>
      </w:r>
      <w:proofErr w:type="spellEnd"/>
    </w:p>
    <w:p w14:paraId="60FAD09F" w14:textId="17C97966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збірки модуля потрібно виконати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-C KERNEL_MODULE_BUILD_SYSTEM_FOLDER M=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pwd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, де KERNEL_MODULE_BUILD_SYSTEM_FOLDER - це шлях до системи збірки модулів.</w:t>
      </w:r>
    </w:p>
    <w:p w14:paraId="697130D0" w14:textId="27430098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очищення папки збірки використовується команда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-C KERNEL_MODULES_BUILD_SYSTEM_FOLDER M=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pwd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clean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31D56C2A" w14:textId="507A8615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>Система збірки модулів зазвичай знаходиться в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lib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uname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-r/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build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2BB72A9E" w14:textId="0776BCAF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завантаження модуля в ядро використовується команда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insmod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./&lt;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&gt;.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ko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, а для вивантаження -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rmmod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./&lt;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&gt;.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ko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04EB23A5" w14:textId="77777777" w:rsidR="005534CA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завантаження та використання модуля потрібно виконати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load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з папки вихідного файлу. </w:t>
      </w:r>
    </w:p>
    <w:p w14:paraId="1730DBDE" w14:textId="77777777" w:rsidR="005534CA" w:rsidRDefault="005534CA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9ED44CD" w14:textId="77777777" w:rsidR="005534CA" w:rsidRDefault="005534CA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1A5854B4" w14:textId="77777777" w:rsidR="005534CA" w:rsidRDefault="005534CA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6E47F6CE" w14:textId="49B636C9" w:rsidR="00360AF3" w:rsidRPr="00360AF3" w:rsidRDefault="00360AF3" w:rsidP="005534CA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lastRenderedPageBreak/>
        <w:t>Після завантаження, ім'я драйвера буде відображено у файлі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proc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, а пристрій, пов'язаний з модулем, буде відображено у файлі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proc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devices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3BD7F598" w14:textId="765A2202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Щоб створити файл пристрою, потрібно виконати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mknod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dev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simple-driver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c 250 0.</w:t>
      </w:r>
    </w:p>
    <w:p w14:paraId="71312C02" w14:textId="7AD7A700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перевірки роботи драйвера можна використовувати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cat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dev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simple-driver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3E2EAA01" w14:textId="77777777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32FE3054" w14:textId="7F269885" w:rsidR="009724C1" w:rsidRDefault="009724C1" w:rsidP="001F79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Код реалізації драйвера:</w:t>
      </w:r>
    </w:p>
    <w:p w14:paraId="034C9BE7" w14:textId="77777777" w:rsidR="009724C1" w:rsidRPr="00360AF3" w:rsidRDefault="009724C1" w:rsidP="009724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main.c</w:t>
      </w:r>
      <w:proofErr w:type="spellEnd"/>
    </w:p>
    <w:p w14:paraId="2D05AC29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</w:t>
      </w:r>
    </w:p>
    <w:p w14:paraId="4DAA601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init.h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1C34150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version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info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, MODULE_LICENSE, MODULE_AUTHOR,</w:t>
      </w:r>
    </w:p>
    <w:p w14:paraId="1516EDB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 */</w:t>
      </w:r>
    </w:p>
    <w:p w14:paraId="2BA9F58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MODULE_DESCRIPTION("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");</w:t>
      </w:r>
    </w:p>
    <w:p w14:paraId="323CD51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MODULE_LICENSE("GPL");</w:t>
      </w:r>
    </w:p>
    <w:p w14:paraId="62C6E0A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MODULE_AUTHOR("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Apriorit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");</w:t>
      </w:r>
    </w:p>
    <w:p w14:paraId="2FC9640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5C0F342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4E50A20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0;</w:t>
      </w:r>
    </w:p>
    <w:p w14:paraId="0664F79C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Initialization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started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\n" );</w:t>
      </w:r>
    </w:p>
    <w:p w14:paraId="6A7BC1F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();</w:t>
      </w:r>
    </w:p>
    <w:p w14:paraId="28CCCD3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53EA72F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09A0A3A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72B307C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593E030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Exiting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\n" );</w:t>
      </w:r>
    </w:p>
    <w:p w14:paraId="3B081EE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();</w:t>
      </w:r>
    </w:p>
    <w:p w14:paraId="2C01C586" w14:textId="6FBA4BD7" w:rsidR="009724C1" w:rsidRPr="00947153" w:rsidRDefault="009724C1" w:rsidP="00360AF3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39EE5381" w14:textId="756E856E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07065F39" w14:textId="641D243B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4D03C619" w14:textId="24D37EAE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60AFABA1" w14:textId="4E583832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2970C7E8" w14:textId="66B1DEC7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50BC6DC8" w14:textId="67CC644D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2730C53A" w14:textId="150B0117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6235799D" w14:textId="388766F5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3D85A690" w14:textId="4B53A8D2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4F0A8C0C" w14:textId="77777777" w:rsidR="00360AF3" w:rsidRPr="009724C1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1A7FBBA4" w14:textId="77777777" w:rsidR="009724C1" w:rsidRPr="00360AF3" w:rsidRDefault="009724C1" w:rsidP="009724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device_file.h</w:t>
      </w:r>
      <w:proofErr w:type="spellEnd"/>
    </w:p>
    <w:p w14:paraId="314E435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bookmarkStart w:id="0" w:name="_GoBack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ifndef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DEVICE_FILE_H_</w:t>
      </w:r>
    </w:p>
    <w:p w14:paraId="227951D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define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DEVICE_FILE_H_</w:t>
      </w:r>
    </w:p>
    <w:p w14:paraId="23468A8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compiler.h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&gt; /* __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must_check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643CADC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__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must_check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); /* 0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*/</w:t>
      </w:r>
    </w:p>
    <w:p w14:paraId="06E2FA7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4CAE8A6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endif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//DEVICE_FILE_H_</w:t>
      </w:r>
    </w:p>
    <w:p w14:paraId="5F008AF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device_file.c</w:t>
      </w:r>
      <w:proofErr w:type="spellEnd"/>
    </w:p>
    <w:p w14:paraId="32DF7DF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</w:t>
      </w:r>
    </w:p>
    <w:p w14:paraId="42EF757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fs.h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stuff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777969A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 */</w:t>
      </w:r>
    </w:p>
    <w:p w14:paraId="07D74AA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errno.h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error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codes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695846A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&gt; /* THIS_MODULE */</w:t>
      </w:r>
    </w:p>
    <w:p w14:paraId="7A9C62C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cdev.h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stuff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5C85E61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uaccess.h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copy_to_user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 */</w:t>
      </w:r>
    </w:p>
    <w:p w14:paraId="17D83DE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const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g_s_Hello_World_string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[] =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Hello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world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from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</w:p>
    <w:p w14:paraId="5DCB4F9C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!\n\0";</w:t>
      </w:r>
    </w:p>
    <w:p w14:paraId="5BB9F03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const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ssize_t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sizeof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g_s_Hello_World_string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2C0153E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40117E75" w14:textId="5B036332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ssize_t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</w:p>
    <w:p w14:paraId="7A2D34E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struct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file_ptr</w:t>
      </w:r>
      <w:proofErr w:type="spellEnd"/>
    </w:p>
    <w:p w14:paraId="335473E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__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user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user_buffer</w:t>
      </w:r>
      <w:proofErr w:type="spellEnd"/>
    </w:p>
    <w:p w14:paraId="49EFAFC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size_t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</w:p>
    <w:p w14:paraId="0B36272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loff_t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3787D05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704F7729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offset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%i,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read</w:t>
      </w:r>
      <w:proofErr w:type="spellEnd"/>
    </w:p>
    <w:p w14:paraId="339B418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bytes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%u\n"</w:t>
      </w:r>
    </w:p>
    <w:p w14:paraId="662DA59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</w:p>
    <w:p w14:paraId="003691F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unsigned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488B3B4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&gt;=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</w:t>
      </w:r>
    </w:p>
    <w:p w14:paraId="206CE3C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0;</w:t>
      </w:r>
    </w:p>
    <w:p w14:paraId="0C6A8C1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+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&gt;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</w:t>
      </w:r>
    </w:p>
    <w:p w14:paraId="6E8CA5B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-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24BF58F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copy_to_user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user_buffer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g_s_Hello_World_string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+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 !=</w:t>
      </w:r>
    </w:p>
    <w:p w14:paraId="5BC5E29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lastRenderedPageBreak/>
        <w:t>0 )</w:t>
      </w:r>
    </w:p>
    <w:bookmarkEnd w:id="0"/>
    <w:p w14:paraId="5191836E" w14:textId="53C53F2C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724C1">
        <w:rPr>
          <w:i/>
          <w:iCs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-</w:t>
      </w:r>
      <w:r w:rsidR="00947153" w:rsidRPr="00947153">
        <w:rPr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EFAULT;</w:t>
      </w:r>
    </w:p>
    <w:p w14:paraId="566BF9FC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+=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07622F6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5CC09F9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50CF348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67D0BA52" w14:textId="49FB82A1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struct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file_operations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simple_driver_fops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</w:t>
      </w:r>
    </w:p>
    <w:p w14:paraId="4D88D37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1524BFB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owner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THIS_MODULE,</w:t>
      </w:r>
    </w:p>
    <w:p w14:paraId="3DDAA5C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,</w:t>
      </w:r>
    </w:p>
    <w:p w14:paraId="0816407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};</w:t>
      </w:r>
    </w:p>
    <w:p w14:paraId="58B3330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0;</w:t>
      </w:r>
    </w:p>
    <w:p w14:paraId="6DB85BD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const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[] =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";</w:t>
      </w:r>
    </w:p>
    <w:p w14:paraId="3BA5E48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0EADFA17" w14:textId="381FEBCD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435FEB6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51D64D8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0;</w:t>
      </w:r>
    </w:p>
    <w:p w14:paraId="2568BA4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called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.\n" );</w:t>
      </w:r>
    </w:p>
    <w:p w14:paraId="3DBE791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register_chrdev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( 0,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, &amp;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simple_driver_fops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4F38AF5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 0 )</w:t>
      </w:r>
    </w:p>
    <w:p w14:paraId="4CAB6EB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{</w:t>
      </w:r>
    </w:p>
    <w:p w14:paraId="67C3B26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KERN_WARNING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can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\'t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character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</w:p>
    <w:p w14:paraId="59A01BA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with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errorcode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%i\n",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6E5156F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418138C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}</w:t>
      </w:r>
    </w:p>
    <w:p w14:paraId="156B692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54AEE97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character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with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major</w:t>
      </w:r>
      <w:proofErr w:type="spellEnd"/>
    </w:p>
    <w:p w14:paraId="553F7FA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%i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and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minor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numbers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0...255\n"</w:t>
      </w:r>
    </w:p>
    <w:p w14:paraId="0011FCF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4D21955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0;</w:t>
      </w:r>
    </w:p>
    <w:p w14:paraId="1C6C45F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1FEE596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2FE70000" w14:textId="663BD1D9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4BF7D28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7D549B6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called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\n" );</w:t>
      </w:r>
    </w:p>
    <w:p w14:paraId="31D9FD6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!= 0)</w:t>
      </w:r>
    </w:p>
    <w:p w14:paraId="12DA58F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{</w:t>
      </w:r>
    </w:p>
    <w:p w14:paraId="5D93D6B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unregister_chrdev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0BA031C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lastRenderedPageBreak/>
        <w:t xml:space="preserve"> }</w:t>
      </w:r>
    </w:p>
    <w:p w14:paraId="1BA23ADE" w14:textId="62AB8E56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6A805B3F" w14:textId="59397034" w:rsidR="00360AF3" w:rsidRPr="00947153" w:rsidRDefault="00360AF3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0B925F73" w14:textId="77777777" w:rsidR="00360AF3" w:rsidRPr="00947153" w:rsidRDefault="00360AF3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39B92A7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makefile</w:t>
      </w:r>
      <w:proofErr w:type="spellEnd"/>
    </w:p>
    <w:p w14:paraId="0FA0076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TARGET_MODULE:=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simple-module</w:t>
      </w:r>
      <w:proofErr w:type="spellEnd"/>
    </w:p>
    <w:p w14:paraId="0949D0C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running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by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</w:p>
    <w:p w14:paraId="6FDAC5D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ifneq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($(KERNELRELEASE),)</w:t>
      </w:r>
    </w:p>
    <w:p w14:paraId="36E3E23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$(TARGET_MODULE)-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objs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:=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main.o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device_file.o</w:t>
      </w:r>
      <w:proofErr w:type="spellEnd"/>
    </w:p>
    <w:p w14:paraId="5F6ABC49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obj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-m := $(TARGET_MODULE).o</w:t>
      </w:r>
    </w:p>
    <w:p w14:paraId="1CC627F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are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running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without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</w:p>
    <w:p w14:paraId="78F81AB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else</w:t>
      </w:r>
      <w:proofErr w:type="spellEnd"/>
    </w:p>
    <w:p w14:paraId="61253B6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BUILDSYSTEM_DIR:=/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lib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/$(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shell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-r)/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</w:p>
    <w:p w14:paraId="6C652B0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PWD:=$(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shell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pwd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0031478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all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:</w:t>
      </w:r>
    </w:p>
    <w:p w14:paraId="7D91A35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to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make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</w:t>
      </w:r>
      <w:proofErr w:type="spellEnd"/>
    </w:p>
    <w:p w14:paraId="57341B4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$(MAKE) -C $(BUILDSYSTEM_DIR) M=$(PWD)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modules</w:t>
      </w:r>
      <w:proofErr w:type="spellEnd"/>
    </w:p>
    <w:p w14:paraId="0507060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clean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:</w:t>
      </w:r>
    </w:p>
    <w:p w14:paraId="797FEE5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to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cleanup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current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directory</w:t>
      </w:r>
      <w:proofErr w:type="spellEnd"/>
    </w:p>
    <w:p w14:paraId="3BE7AD1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$(MAKE) -C $(BUILDSYSTEM_DIR) M=$(PWD)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clean</w:t>
      </w:r>
      <w:proofErr w:type="spellEnd"/>
    </w:p>
    <w:p w14:paraId="41E72BD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load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:</w:t>
      </w:r>
    </w:p>
    <w:p w14:paraId="5C896F3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insmod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./$(TARGET_MODULE).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ko</w:t>
      </w:r>
      <w:proofErr w:type="spellEnd"/>
    </w:p>
    <w:p w14:paraId="1F7D170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unload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:</w:t>
      </w:r>
    </w:p>
    <w:p w14:paraId="1CE862C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rmmod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./$(TARGET_MODULE).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ko</w:t>
      </w:r>
      <w:proofErr w:type="spellEnd"/>
    </w:p>
    <w:p w14:paraId="06B6306A" w14:textId="1A21FE81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endif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cr/>
      </w:r>
    </w:p>
    <w:sectPr w:rsidR="009724C1" w:rsidRPr="00947153" w:rsidSect="00971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35BFD" w14:textId="77777777" w:rsidR="000F3CF5" w:rsidRDefault="000F3CF5">
      <w:r>
        <w:separator/>
      </w:r>
    </w:p>
  </w:endnote>
  <w:endnote w:type="continuationSeparator" w:id="0">
    <w:p w14:paraId="125B3337" w14:textId="77777777" w:rsidR="000F3CF5" w:rsidRDefault="000F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915A0C" w:rsidRDefault="00915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5B221C" w:rsidRDefault="007D7CF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5B221C" w:rsidRPr="000268A6" w:rsidRDefault="000268A6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="00DE7795"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separate"/>
                          </w:r>
                          <w:r w:rsidR="00D22DD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A50YsH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5B221C" w:rsidRPr="000268A6" w:rsidRDefault="000268A6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DE7795" w:rsidRPr="00DE7795">
                      <w:rPr>
                        <w:lang w:val="en-US"/>
                      </w:rPr>
                      <w:fldChar w:fldCharType="begin"/>
                    </w:r>
                    <w:r w:rsidR="00DE7795"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="00DE7795" w:rsidRPr="00DE7795">
                      <w:rPr>
                        <w:lang w:val="en-US"/>
                      </w:rPr>
                      <w:fldChar w:fldCharType="separate"/>
                    </w:r>
                    <w:r w:rsidR="00D22DD6">
                      <w:rPr>
                        <w:noProof/>
                        <w:lang w:val="en-US"/>
                      </w:rPr>
                      <w:t>19</w:t>
                    </w:r>
                    <w:r w:rsidR="00DE7795"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5252F7" w14:textId="69328D2B" w:rsidR="00071909" w:rsidRPr="00820EA9" w:rsidRDefault="00DE60D9" w:rsidP="00DE60D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180112.22.01.17 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0C45AC85" w14:textId="77777777" w:rsidR="005B221C" w:rsidRDefault="005B221C" w:rsidP="002F015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" stroked="f" strokeweight="1pt">
              <v:textbox inset="1pt,1pt,1pt,1pt">
                <w:txbxContent>
                  <w:p w14:paraId="575252F7" w14:textId="69328D2B" w:rsidR="00071909" w:rsidRPr="00820EA9" w:rsidRDefault="00DE60D9" w:rsidP="00DE60D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>
                      <w:rPr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180112.22.01.17 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0C45AC85" w14:textId="77777777" w:rsidR="005B221C" w:rsidRDefault="005B221C" w:rsidP="002F015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4F29877A" w:rsidR="005B221C" w:rsidRPr="00071909" w:rsidRDefault="001730C9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5B221C" w:rsidRPr="00DE60D9" w:rsidRDefault="00DE60D9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F284C6F" id="Rectangle 77" o:spid="_x0000_s1089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" filled="f" stroked="f" strokeweight="0">
              <v:textbox inset="0,0,0,0">
                <w:txbxContent>
                  <w:p w14:paraId="1754DFBB" w14:textId="1239914C" w:rsidR="005B221C" w:rsidRPr="00DE60D9" w:rsidRDefault="00DE60D9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 w:rsidR="00AF3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5B221C" w:rsidRPr="008F745B" w:rsidRDefault="00DE7795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AB94815" id="Rectangle 81" o:spid="_x0000_s1090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" filled="f" stroked="f" strokeweight="0">
              <v:textbox inset="0,0,0,0">
                <w:txbxContent>
                  <w:p w14:paraId="4B8258F5" w14:textId="77777777" w:rsidR="005B221C" w:rsidRPr="008F745B" w:rsidRDefault="00DE7795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071909" w:rsidRDefault="00071909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12E28CDA" w:rsidR="00071909" w:rsidRPr="006C29AC" w:rsidRDefault="006A2489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 w:rsidR="00DE60D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Лабораторна</w:t>
                          </w:r>
                          <w:r w:rsidR="00DE7795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робота </w:t>
                          </w:r>
                          <w:r w:rsidR="00DE7795"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="002E725C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</w:p>
                        <w:p w14:paraId="3052E07C" w14:textId="54421458" w:rsidR="00EA00DC" w:rsidRPr="00071909" w:rsidRDefault="00EA00DC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="006A2489"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="00B97BF2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A00DC" w:rsidRPr="00DF73C1" w:rsidRDefault="00EA00DC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5B221C" w:rsidRPr="006A4831" w:rsidRDefault="005B221C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80908E2" id="Rectangle 72" o:spid="_x0000_s1091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DqqMRs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071909" w:rsidRDefault="00071909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12E28CDA" w:rsidR="00071909" w:rsidRPr="006C29AC" w:rsidRDefault="006A2489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 w:rsidR="00DE60D9">
                      <w:rPr>
                        <w:i/>
                        <w:sz w:val="28"/>
                        <w:szCs w:val="28"/>
                        <w:lang w:val="uk-UA"/>
                      </w:rPr>
                      <w:t>Лабораторна</w:t>
                    </w:r>
                    <w:r w:rsidR="00DE7795">
                      <w:rPr>
                        <w:i/>
                        <w:sz w:val="28"/>
                        <w:szCs w:val="28"/>
                        <w:lang w:val="uk-UA"/>
                      </w:rPr>
                      <w:t xml:space="preserve"> робота </w:t>
                    </w:r>
                    <w:r w:rsidR="00DE7795"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="002E725C">
                      <w:rPr>
                        <w:i/>
                        <w:sz w:val="28"/>
                        <w:szCs w:val="28"/>
                        <w:lang w:val="uk-UA"/>
                      </w:rPr>
                      <w:t>7</w:t>
                    </w:r>
                  </w:p>
                  <w:p w14:paraId="3052E07C" w14:textId="54421458" w:rsidR="00EA00DC" w:rsidRPr="00071909" w:rsidRDefault="00EA00DC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="006A2489"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="00B97BF2">
                      <w:rPr>
                        <w:i/>
                        <w:sz w:val="28"/>
                        <w:szCs w:val="28"/>
                        <w:lang w:val="uk-UA"/>
                      </w:rPr>
                      <w:t>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A00DC" w:rsidRPr="00DF73C1" w:rsidRDefault="00EA00DC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5B221C" w:rsidRPr="006A4831" w:rsidRDefault="005B221C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339E501E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5B221C" w:rsidRPr="00AF374F" w:rsidRDefault="00736A16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  <w:r w:rsidR="00FB07C7"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DA66F50" id="Rectangle 82" o:spid="_x0000_s1092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" filled="f" stroked="f" strokeweight="0">
              <v:textbox inset="0,0,0,0">
                <w:txbxContent>
                  <w:p w14:paraId="015D2BCA" w14:textId="5D3010AA" w:rsidR="005B221C" w:rsidRPr="00AF374F" w:rsidRDefault="00736A16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</w:t>
                    </w:r>
                    <w:r w:rsidR="00FB07C7">
                      <w:rPr>
                        <w:i/>
                        <w:szCs w:val="2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36751E22">
              <wp:simplePos x="0" y="0"/>
              <wp:positionH relativeFrom="column">
                <wp:posOffset>603885</wp:posOffset>
              </wp:positionH>
              <wp:positionV relativeFrom="paragraph">
                <wp:posOffset>-420370</wp:posOffset>
              </wp:positionV>
              <wp:extent cx="765175" cy="143510"/>
              <wp:effectExtent l="0" t="0" r="0" b="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A4505" w14:textId="2CE78365" w:rsidR="005B221C" w:rsidRPr="00071909" w:rsidRDefault="00A130D3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Момотюк</w:t>
                          </w:r>
                          <w:proofErr w:type="spellEnd"/>
                          <w:r w:rsidR="00EA00DC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В</w:t>
                          </w:r>
                          <w:r w:rsidR="00EA00DC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Р</w:t>
                          </w:r>
                          <w:r w:rsidR="00447DD5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5092627" id="Rectangle 76" o:spid="_x0000_s1093" style="position:absolute;margin-left:47.55pt;margin-top:-33.1pt;width:60.25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" filled="f" stroked="f" strokeweight="0">
              <v:textbox inset="0,0,0,0">
                <w:txbxContent>
                  <w:p w14:paraId="1B1A4505" w14:textId="2CE78365" w:rsidR="005B221C" w:rsidRPr="00071909" w:rsidRDefault="00A130D3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Момотюк</w:t>
                    </w:r>
                    <w:r w:rsidR="00EA00DC">
                      <w:rPr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В</w:t>
                    </w:r>
                    <w:r w:rsidR="00EA00DC">
                      <w:rPr>
                        <w:i/>
                        <w:sz w:val="18"/>
                        <w:szCs w:val="18"/>
                        <w:lang w:val="uk-UA"/>
                      </w:rPr>
                      <w:t>.</w:t>
                    </w:r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Р</w:t>
                    </w:r>
                    <w:r w:rsidR="00447DD5">
                      <w:rPr>
                        <w:i/>
                        <w:sz w:val="18"/>
                        <w:szCs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BW7JFJ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xt7A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" filled="f" stroked="f" strokeweight="0">
              <v:textbox inset="0,0,0,0">
                <w:txbxContent>
                  <w:p w14:paraId="32E4A42C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5B221C" w:rsidRPr="003C72AB" w:rsidRDefault="005B221C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" filled="f" stroked="f" strokeweight="0">
              <v:textbox inset="0,0,0,0">
                <w:txbxContent>
                  <w:p w14:paraId="5F0B80AB" w14:textId="77777777" w:rsidR="005B221C" w:rsidRPr="003C72AB" w:rsidRDefault="005B221C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HHPG+e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5556E7" w14:textId="600A1C75" w:rsidR="00071909" w:rsidRPr="00820EA9" w:rsidRDefault="00DE60D9" w:rsidP="0007190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 w:rsidRPr="00915A0C">
                            <w:rPr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180112.22.01.17 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1BF38F52" w14:textId="77777777" w:rsidR="00071909" w:rsidRPr="00820EA9" w:rsidRDefault="00071909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5B221C" w:rsidRDefault="005B221C" w:rsidP="00FC0641"/>
                        <w:p w14:paraId="20024A49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Bvf0Qe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235556E7" w14:textId="600A1C75" w:rsidR="00071909" w:rsidRPr="00820EA9" w:rsidRDefault="00DE60D9" w:rsidP="0007190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 w:rsidRPr="00915A0C">
                      <w:rPr>
                        <w:i/>
                        <w:sz w:val="32"/>
                        <w:szCs w:val="32"/>
                      </w:rPr>
                      <w:t xml:space="preserve"> 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180112.22.01.17 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1BF38F52" w14:textId="77777777" w:rsidR="00071909" w:rsidRPr="00820EA9" w:rsidRDefault="00071909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5B221C" w:rsidRDefault="005B221C" w:rsidP="00FC0641"/>
                  <w:p w14:paraId="20024A49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5B221C"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EA973" w14:textId="77777777" w:rsidR="000F3CF5" w:rsidRDefault="000F3CF5">
      <w:r>
        <w:separator/>
      </w:r>
    </w:p>
  </w:footnote>
  <w:footnote w:type="continuationSeparator" w:id="0">
    <w:p w14:paraId="1FDF887B" w14:textId="77777777" w:rsidR="000F3CF5" w:rsidRDefault="000F3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915A0C" w:rsidRDefault="00915A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5B221C" w:rsidRDefault="007D7CF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2BE2284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5B221C" w:rsidRPr="003C72AB" w:rsidRDefault="005B221C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5B221C" w:rsidRPr="003C72AB" w:rsidRDefault="005B221C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5B221C" w:rsidRDefault="005B221C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5B221C" w:rsidRDefault="007D7CFC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5B221C" w:rsidRPr="00FC0641" w:rsidRDefault="003C72A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5B221C" w:rsidRPr="00FC0641" w:rsidRDefault="003C72A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 w:rsidR="00071909"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5B221C" w:rsidRDefault="005B221C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5B221C" w:rsidRPr="00FC0641" w:rsidRDefault="005B221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5B221C" w:rsidRPr="00FC0641" w:rsidRDefault="003C72A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="005B221C"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5B221C" w:rsidRPr="00FC0641" w:rsidRDefault="003C72A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Затв.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r w:rsidR="00071909"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5B221C" w:rsidRDefault="005B221C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091FB8"/>
    <w:multiLevelType w:val="hybridMultilevel"/>
    <w:tmpl w:val="FDDA1F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70463A"/>
    <w:multiLevelType w:val="hybridMultilevel"/>
    <w:tmpl w:val="C19C1108"/>
    <w:lvl w:ilvl="0" w:tplc="4F5E2E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E65299"/>
    <w:multiLevelType w:val="hybridMultilevel"/>
    <w:tmpl w:val="2244F5B4"/>
    <w:lvl w:ilvl="0" w:tplc="22045D8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64E1C"/>
    <w:multiLevelType w:val="hybridMultilevel"/>
    <w:tmpl w:val="726E7A4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BA48BA"/>
    <w:multiLevelType w:val="hybridMultilevel"/>
    <w:tmpl w:val="77E870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4E2D6B"/>
    <w:multiLevelType w:val="hybridMultilevel"/>
    <w:tmpl w:val="1FCAD5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4C45572"/>
    <w:multiLevelType w:val="hybridMultilevel"/>
    <w:tmpl w:val="94E0E874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BC63F2"/>
    <w:multiLevelType w:val="hybridMultilevel"/>
    <w:tmpl w:val="7270B4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3"/>
  </w:num>
  <w:num w:numId="4">
    <w:abstractNumId w:val="27"/>
  </w:num>
  <w:num w:numId="5">
    <w:abstractNumId w:val="24"/>
  </w:num>
  <w:num w:numId="6">
    <w:abstractNumId w:val="6"/>
  </w:num>
  <w:num w:numId="7">
    <w:abstractNumId w:val="28"/>
  </w:num>
  <w:num w:numId="8">
    <w:abstractNumId w:val="10"/>
  </w:num>
  <w:num w:numId="9">
    <w:abstractNumId w:val="18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30"/>
  </w:num>
  <w:num w:numId="15">
    <w:abstractNumId w:val="32"/>
  </w:num>
  <w:num w:numId="16">
    <w:abstractNumId w:val="29"/>
  </w:num>
  <w:num w:numId="17">
    <w:abstractNumId w:val="13"/>
  </w:num>
  <w:num w:numId="18">
    <w:abstractNumId w:val="11"/>
  </w:num>
  <w:num w:numId="19">
    <w:abstractNumId w:val="7"/>
  </w:num>
  <w:num w:numId="20">
    <w:abstractNumId w:val="38"/>
  </w:num>
  <w:num w:numId="21">
    <w:abstractNumId w:val="19"/>
  </w:num>
  <w:num w:numId="22">
    <w:abstractNumId w:val="37"/>
  </w:num>
  <w:num w:numId="23">
    <w:abstractNumId w:val="35"/>
  </w:num>
  <w:num w:numId="24">
    <w:abstractNumId w:val="23"/>
  </w:num>
  <w:num w:numId="25">
    <w:abstractNumId w:val="31"/>
  </w:num>
  <w:num w:numId="26">
    <w:abstractNumId w:val="8"/>
  </w:num>
  <w:num w:numId="27">
    <w:abstractNumId w:val="34"/>
  </w:num>
  <w:num w:numId="28">
    <w:abstractNumId w:val="26"/>
  </w:num>
  <w:num w:numId="29">
    <w:abstractNumId w:val="14"/>
  </w:num>
  <w:num w:numId="30">
    <w:abstractNumId w:val="36"/>
  </w:num>
  <w:num w:numId="31">
    <w:abstractNumId w:val="25"/>
  </w:num>
  <w:num w:numId="32">
    <w:abstractNumId w:val="22"/>
  </w:num>
  <w:num w:numId="33">
    <w:abstractNumId w:val="16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117D3"/>
    <w:rsid w:val="0001511B"/>
    <w:rsid w:val="00016616"/>
    <w:rsid w:val="000239A6"/>
    <w:rsid w:val="000268A6"/>
    <w:rsid w:val="000310A0"/>
    <w:rsid w:val="00031274"/>
    <w:rsid w:val="000314F4"/>
    <w:rsid w:val="000328DC"/>
    <w:rsid w:val="00034250"/>
    <w:rsid w:val="000378B2"/>
    <w:rsid w:val="00037A40"/>
    <w:rsid w:val="000446E8"/>
    <w:rsid w:val="00050998"/>
    <w:rsid w:val="00057BF3"/>
    <w:rsid w:val="000712EB"/>
    <w:rsid w:val="00071826"/>
    <w:rsid w:val="00071909"/>
    <w:rsid w:val="00074F6B"/>
    <w:rsid w:val="00075B3E"/>
    <w:rsid w:val="000775FB"/>
    <w:rsid w:val="0008071A"/>
    <w:rsid w:val="000841B1"/>
    <w:rsid w:val="00085B7D"/>
    <w:rsid w:val="000A0E29"/>
    <w:rsid w:val="000A23BA"/>
    <w:rsid w:val="000A64C0"/>
    <w:rsid w:val="000E1F1B"/>
    <w:rsid w:val="000F3CF5"/>
    <w:rsid w:val="000F5581"/>
    <w:rsid w:val="000F76C2"/>
    <w:rsid w:val="00103C0B"/>
    <w:rsid w:val="00107447"/>
    <w:rsid w:val="00112371"/>
    <w:rsid w:val="00123941"/>
    <w:rsid w:val="001473A8"/>
    <w:rsid w:val="00153902"/>
    <w:rsid w:val="00153F4E"/>
    <w:rsid w:val="00154184"/>
    <w:rsid w:val="00162441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3EA"/>
    <w:rsid w:val="001B0FC0"/>
    <w:rsid w:val="001B15BC"/>
    <w:rsid w:val="001B2781"/>
    <w:rsid w:val="001B58E4"/>
    <w:rsid w:val="001C3B92"/>
    <w:rsid w:val="001D221D"/>
    <w:rsid w:val="001D33F0"/>
    <w:rsid w:val="001D5C62"/>
    <w:rsid w:val="001E2741"/>
    <w:rsid w:val="001E5FC7"/>
    <w:rsid w:val="001F20D7"/>
    <w:rsid w:val="001F66AB"/>
    <w:rsid w:val="001F79C1"/>
    <w:rsid w:val="00216F08"/>
    <w:rsid w:val="00224F5C"/>
    <w:rsid w:val="0022538D"/>
    <w:rsid w:val="002418AB"/>
    <w:rsid w:val="00243C3D"/>
    <w:rsid w:val="00247033"/>
    <w:rsid w:val="00253AE3"/>
    <w:rsid w:val="00272E76"/>
    <w:rsid w:val="00273D19"/>
    <w:rsid w:val="00276471"/>
    <w:rsid w:val="00281495"/>
    <w:rsid w:val="00284C65"/>
    <w:rsid w:val="00291065"/>
    <w:rsid w:val="00296C21"/>
    <w:rsid w:val="00296C9B"/>
    <w:rsid w:val="002B0A7A"/>
    <w:rsid w:val="002C0C47"/>
    <w:rsid w:val="002C5592"/>
    <w:rsid w:val="002C5817"/>
    <w:rsid w:val="002D0153"/>
    <w:rsid w:val="002D121E"/>
    <w:rsid w:val="002D7722"/>
    <w:rsid w:val="002E725C"/>
    <w:rsid w:val="002F0157"/>
    <w:rsid w:val="002F2E58"/>
    <w:rsid w:val="002F7670"/>
    <w:rsid w:val="002F7B76"/>
    <w:rsid w:val="00310BF1"/>
    <w:rsid w:val="0031122A"/>
    <w:rsid w:val="00314E92"/>
    <w:rsid w:val="00315C80"/>
    <w:rsid w:val="00320642"/>
    <w:rsid w:val="00324FC1"/>
    <w:rsid w:val="003309A4"/>
    <w:rsid w:val="003311E2"/>
    <w:rsid w:val="00332F0E"/>
    <w:rsid w:val="00333107"/>
    <w:rsid w:val="0033365D"/>
    <w:rsid w:val="00337759"/>
    <w:rsid w:val="00343E4B"/>
    <w:rsid w:val="0035154E"/>
    <w:rsid w:val="00357487"/>
    <w:rsid w:val="00360AF3"/>
    <w:rsid w:val="00362941"/>
    <w:rsid w:val="00370B15"/>
    <w:rsid w:val="00370F59"/>
    <w:rsid w:val="00386CE2"/>
    <w:rsid w:val="003A6EED"/>
    <w:rsid w:val="003A7E8B"/>
    <w:rsid w:val="003C3767"/>
    <w:rsid w:val="003C4757"/>
    <w:rsid w:val="003C72AB"/>
    <w:rsid w:val="003C7731"/>
    <w:rsid w:val="003D1379"/>
    <w:rsid w:val="003D3FA9"/>
    <w:rsid w:val="003D5B3F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451EF"/>
    <w:rsid w:val="00447DD5"/>
    <w:rsid w:val="004511DA"/>
    <w:rsid w:val="00453255"/>
    <w:rsid w:val="00454F07"/>
    <w:rsid w:val="00460848"/>
    <w:rsid w:val="00461DDE"/>
    <w:rsid w:val="0046294F"/>
    <w:rsid w:val="004676C4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A46DC"/>
    <w:rsid w:val="004B0D95"/>
    <w:rsid w:val="004B1104"/>
    <w:rsid w:val="004B6DD6"/>
    <w:rsid w:val="004C59FD"/>
    <w:rsid w:val="004D0EB5"/>
    <w:rsid w:val="004D0FDD"/>
    <w:rsid w:val="004D1CCD"/>
    <w:rsid w:val="004D37C0"/>
    <w:rsid w:val="004E1D49"/>
    <w:rsid w:val="004E2B81"/>
    <w:rsid w:val="004E5B67"/>
    <w:rsid w:val="004E6B69"/>
    <w:rsid w:val="004E7988"/>
    <w:rsid w:val="004F1118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698C"/>
    <w:rsid w:val="005534CA"/>
    <w:rsid w:val="0055413E"/>
    <w:rsid w:val="00554743"/>
    <w:rsid w:val="00560E25"/>
    <w:rsid w:val="00563BC0"/>
    <w:rsid w:val="00570D3A"/>
    <w:rsid w:val="005733A7"/>
    <w:rsid w:val="0058234E"/>
    <w:rsid w:val="00583092"/>
    <w:rsid w:val="00585F92"/>
    <w:rsid w:val="00591B94"/>
    <w:rsid w:val="00592503"/>
    <w:rsid w:val="005936D5"/>
    <w:rsid w:val="0059391F"/>
    <w:rsid w:val="005A22B2"/>
    <w:rsid w:val="005A69A5"/>
    <w:rsid w:val="005B221C"/>
    <w:rsid w:val="005C1099"/>
    <w:rsid w:val="005C2976"/>
    <w:rsid w:val="005C2B9A"/>
    <w:rsid w:val="005C2D0F"/>
    <w:rsid w:val="005D73FF"/>
    <w:rsid w:val="005F1D37"/>
    <w:rsid w:val="005F2860"/>
    <w:rsid w:val="005F69AE"/>
    <w:rsid w:val="006015AB"/>
    <w:rsid w:val="00606213"/>
    <w:rsid w:val="006067EF"/>
    <w:rsid w:val="006213AA"/>
    <w:rsid w:val="00622D8E"/>
    <w:rsid w:val="0062353C"/>
    <w:rsid w:val="0063130B"/>
    <w:rsid w:val="0063773E"/>
    <w:rsid w:val="006424FC"/>
    <w:rsid w:val="00644FC0"/>
    <w:rsid w:val="00647A9B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70B9"/>
    <w:rsid w:val="006A2489"/>
    <w:rsid w:val="006A3255"/>
    <w:rsid w:val="006A3A83"/>
    <w:rsid w:val="006A4831"/>
    <w:rsid w:val="006A5061"/>
    <w:rsid w:val="006B20C6"/>
    <w:rsid w:val="006C29AC"/>
    <w:rsid w:val="006C346F"/>
    <w:rsid w:val="006C5499"/>
    <w:rsid w:val="006E21AB"/>
    <w:rsid w:val="006F1B67"/>
    <w:rsid w:val="006F381C"/>
    <w:rsid w:val="006F509E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E11"/>
    <w:rsid w:val="00780C20"/>
    <w:rsid w:val="007825E1"/>
    <w:rsid w:val="00785013"/>
    <w:rsid w:val="00786054"/>
    <w:rsid w:val="00787928"/>
    <w:rsid w:val="0079040A"/>
    <w:rsid w:val="00791BF5"/>
    <w:rsid w:val="007A1B93"/>
    <w:rsid w:val="007A23DE"/>
    <w:rsid w:val="007D0AC6"/>
    <w:rsid w:val="007D5209"/>
    <w:rsid w:val="007D7B05"/>
    <w:rsid w:val="007D7CFC"/>
    <w:rsid w:val="007E19FA"/>
    <w:rsid w:val="007E68BC"/>
    <w:rsid w:val="007F128B"/>
    <w:rsid w:val="007F3A4F"/>
    <w:rsid w:val="007F59AB"/>
    <w:rsid w:val="007F7A6A"/>
    <w:rsid w:val="00800A61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52D40"/>
    <w:rsid w:val="00862F9B"/>
    <w:rsid w:val="008709F8"/>
    <w:rsid w:val="00875349"/>
    <w:rsid w:val="008805C3"/>
    <w:rsid w:val="00885F47"/>
    <w:rsid w:val="0089078E"/>
    <w:rsid w:val="00892150"/>
    <w:rsid w:val="00894EA4"/>
    <w:rsid w:val="0089571C"/>
    <w:rsid w:val="00897F4A"/>
    <w:rsid w:val="008A249C"/>
    <w:rsid w:val="008B3559"/>
    <w:rsid w:val="008B49CB"/>
    <w:rsid w:val="008C56E8"/>
    <w:rsid w:val="008C75DE"/>
    <w:rsid w:val="008D2368"/>
    <w:rsid w:val="008D566E"/>
    <w:rsid w:val="008E19CA"/>
    <w:rsid w:val="008E3938"/>
    <w:rsid w:val="008F0D5F"/>
    <w:rsid w:val="008F1FEC"/>
    <w:rsid w:val="008F2780"/>
    <w:rsid w:val="008F5961"/>
    <w:rsid w:val="008F5F29"/>
    <w:rsid w:val="008F745B"/>
    <w:rsid w:val="00901559"/>
    <w:rsid w:val="00910203"/>
    <w:rsid w:val="009153AD"/>
    <w:rsid w:val="00915A0C"/>
    <w:rsid w:val="00915F12"/>
    <w:rsid w:val="0091749F"/>
    <w:rsid w:val="00917BF4"/>
    <w:rsid w:val="00920083"/>
    <w:rsid w:val="00934738"/>
    <w:rsid w:val="009406FD"/>
    <w:rsid w:val="00942818"/>
    <w:rsid w:val="00947153"/>
    <w:rsid w:val="00952FFF"/>
    <w:rsid w:val="00955CDB"/>
    <w:rsid w:val="00960864"/>
    <w:rsid w:val="00963F75"/>
    <w:rsid w:val="00964988"/>
    <w:rsid w:val="0097084A"/>
    <w:rsid w:val="0097179B"/>
    <w:rsid w:val="009724C1"/>
    <w:rsid w:val="00973C7F"/>
    <w:rsid w:val="00982455"/>
    <w:rsid w:val="00983C68"/>
    <w:rsid w:val="009861D9"/>
    <w:rsid w:val="00987C3A"/>
    <w:rsid w:val="00995A86"/>
    <w:rsid w:val="009A0286"/>
    <w:rsid w:val="009A2056"/>
    <w:rsid w:val="009A3D85"/>
    <w:rsid w:val="009B03B4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7037"/>
    <w:rsid w:val="00A12A78"/>
    <w:rsid w:val="00A130D3"/>
    <w:rsid w:val="00A17F2D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4A83"/>
    <w:rsid w:val="00A7531E"/>
    <w:rsid w:val="00A8371B"/>
    <w:rsid w:val="00AA0DB7"/>
    <w:rsid w:val="00AA199F"/>
    <w:rsid w:val="00AB14BD"/>
    <w:rsid w:val="00AB4895"/>
    <w:rsid w:val="00AC3829"/>
    <w:rsid w:val="00AC3DAB"/>
    <w:rsid w:val="00AC6637"/>
    <w:rsid w:val="00AC6FA0"/>
    <w:rsid w:val="00AF374F"/>
    <w:rsid w:val="00AF497D"/>
    <w:rsid w:val="00AF5752"/>
    <w:rsid w:val="00B16C55"/>
    <w:rsid w:val="00B16CA0"/>
    <w:rsid w:val="00B17D51"/>
    <w:rsid w:val="00B2422C"/>
    <w:rsid w:val="00B25675"/>
    <w:rsid w:val="00B337C9"/>
    <w:rsid w:val="00B34234"/>
    <w:rsid w:val="00B3457F"/>
    <w:rsid w:val="00B375CA"/>
    <w:rsid w:val="00B40858"/>
    <w:rsid w:val="00B42B1F"/>
    <w:rsid w:val="00B45AC4"/>
    <w:rsid w:val="00B517CD"/>
    <w:rsid w:val="00B57B0D"/>
    <w:rsid w:val="00B652D5"/>
    <w:rsid w:val="00B74340"/>
    <w:rsid w:val="00B77A0D"/>
    <w:rsid w:val="00B85614"/>
    <w:rsid w:val="00B92F04"/>
    <w:rsid w:val="00B96AE0"/>
    <w:rsid w:val="00B97BF2"/>
    <w:rsid w:val="00BA4323"/>
    <w:rsid w:val="00BA7315"/>
    <w:rsid w:val="00BB067B"/>
    <w:rsid w:val="00BB436F"/>
    <w:rsid w:val="00BB7F35"/>
    <w:rsid w:val="00BC5A9A"/>
    <w:rsid w:val="00BD0D8D"/>
    <w:rsid w:val="00BD767A"/>
    <w:rsid w:val="00BE2360"/>
    <w:rsid w:val="00BE4159"/>
    <w:rsid w:val="00BE5643"/>
    <w:rsid w:val="00BF0330"/>
    <w:rsid w:val="00BF7718"/>
    <w:rsid w:val="00C015BA"/>
    <w:rsid w:val="00C030F7"/>
    <w:rsid w:val="00C1731B"/>
    <w:rsid w:val="00C20A05"/>
    <w:rsid w:val="00C21785"/>
    <w:rsid w:val="00C34A16"/>
    <w:rsid w:val="00C35410"/>
    <w:rsid w:val="00C4020A"/>
    <w:rsid w:val="00C443E3"/>
    <w:rsid w:val="00C473D4"/>
    <w:rsid w:val="00C501D9"/>
    <w:rsid w:val="00C50810"/>
    <w:rsid w:val="00C53452"/>
    <w:rsid w:val="00C57727"/>
    <w:rsid w:val="00C61B9F"/>
    <w:rsid w:val="00C64408"/>
    <w:rsid w:val="00C6707B"/>
    <w:rsid w:val="00C75DD1"/>
    <w:rsid w:val="00C80CEE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D32FE"/>
    <w:rsid w:val="00CD3B1E"/>
    <w:rsid w:val="00CD499B"/>
    <w:rsid w:val="00CD7712"/>
    <w:rsid w:val="00CE0037"/>
    <w:rsid w:val="00CE57DD"/>
    <w:rsid w:val="00CF15AC"/>
    <w:rsid w:val="00CF1C53"/>
    <w:rsid w:val="00CF20AD"/>
    <w:rsid w:val="00CF3A2F"/>
    <w:rsid w:val="00CF4E1D"/>
    <w:rsid w:val="00CF710E"/>
    <w:rsid w:val="00D01FA3"/>
    <w:rsid w:val="00D02BE1"/>
    <w:rsid w:val="00D065DA"/>
    <w:rsid w:val="00D0792C"/>
    <w:rsid w:val="00D11DB8"/>
    <w:rsid w:val="00D154D0"/>
    <w:rsid w:val="00D1646E"/>
    <w:rsid w:val="00D20123"/>
    <w:rsid w:val="00D22DD6"/>
    <w:rsid w:val="00D2554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5BD7"/>
    <w:rsid w:val="00DB0E6D"/>
    <w:rsid w:val="00DB17DA"/>
    <w:rsid w:val="00DB2418"/>
    <w:rsid w:val="00DB2E26"/>
    <w:rsid w:val="00DB2EF7"/>
    <w:rsid w:val="00DB3232"/>
    <w:rsid w:val="00DB4A56"/>
    <w:rsid w:val="00DC311F"/>
    <w:rsid w:val="00DC62E0"/>
    <w:rsid w:val="00DC7791"/>
    <w:rsid w:val="00DE0546"/>
    <w:rsid w:val="00DE5A17"/>
    <w:rsid w:val="00DE60D9"/>
    <w:rsid w:val="00DE73A0"/>
    <w:rsid w:val="00DE7795"/>
    <w:rsid w:val="00DF10AB"/>
    <w:rsid w:val="00DF38BA"/>
    <w:rsid w:val="00E018A6"/>
    <w:rsid w:val="00E13173"/>
    <w:rsid w:val="00E1320D"/>
    <w:rsid w:val="00E20F40"/>
    <w:rsid w:val="00E232A6"/>
    <w:rsid w:val="00E30290"/>
    <w:rsid w:val="00E351B4"/>
    <w:rsid w:val="00E608E5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5EF6"/>
    <w:rsid w:val="00EB6472"/>
    <w:rsid w:val="00EC12ED"/>
    <w:rsid w:val="00EC16EF"/>
    <w:rsid w:val="00ED0D2E"/>
    <w:rsid w:val="00ED0E9A"/>
    <w:rsid w:val="00ED5F61"/>
    <w:rsid w:val="00EE12C5"/>
    <w:rsid w:val="00EE6711"/>
    <w:rsid w:val="00EF467C"/>
    <w:rsid w:val="00EF6F25"/>
    <w:rsid w:val="00F01A58"/>
    <w:rsid w:val="00F0309F"/>
    <w:rsid w:val="00F111BC"/>
    <w:rsid w:val="00F1185C"/>
    <w:rsid w:val="00F1247E"/>
    <w:rsid w:val="00F12604"/>
    <w:rsid w:val="00F13EEC"/>
    <w:rsid w:val="00F23A41"/>
    <w:rsid w:val="00F24B60"/>
    <w:rsid w:val="00F26B32"/>
    <w:rsid w:val="00F31DBD"/>
    <w:rsid w:val="00F3548F"/>
    <w:rsid w:val="00F40470"/>
    <w:rsid w:val="00F409BA"/>
    <w:rsid w:val="00F40E9C"/>
    <w:rsid w:val="00F47551"/>
    <w:rsid w:val="00F50312"/>
    <w:rsid w:val="00F51AC5"/>
    <w:rsid w:val="00F54862"/>
    <w:rsid w:val="00F54F6F"/>
    <w:rsid w:val="00F5613E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B118D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503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B4028-58BB-4E4F-A3C4-B70A5C57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3692</Words>
  <Characters>2106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Лабораторна робота №1</vt:lpstr>
    </vt:vector>
  </TitlesOfParts>
  <Company/>
  <LinksUpToDate>false</LinksUpToDate>
  <CharactersWithSpaces>5787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User</cp:lastModifiedBy>
  <cp:revision>2</cp:revision>
  <cp:lastPrinted>2018-09-13T12:21:00Z</cp:lastPrinted>
  <dcterms:created xsi:type="dcterms:W3CDTF">2023-06-30T09:46:00Z</dcterms:created>
  <dcterms:modified xsi:type="dcterms:W3CDTF">2023-06-30T09:46:00Z</dcterms:modified>
</cp:coreProperties>
</file>